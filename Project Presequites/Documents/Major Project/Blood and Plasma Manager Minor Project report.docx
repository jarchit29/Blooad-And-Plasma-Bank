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83D4E4" w14:textId="00F9C6C4" w:rsidR="00ED7F75" w:rsidRDefault="00DB61DC">
      <w:pPr>
        <w:spacing w:before="15"/>
        <w:ind w:left="2798" w:right="2938"/>
        <w:jc w:val="center"/>
        <w:rPr>
          <w:rFonts w:ascii="Cambria" w:eastAsia="Cambria" w:hAnsi="Cambria" w:cs="Cambria"/>
          <w:sz w:val="32"/>
          <w:szCs w:val="32"/>
        </w:rPr>
      </w:pPr>
      <w:r>
        <w:rPr>
          <w:rFonts w:ascii="Cambria" w:eastAsia="Cambria" w:hAnsi="Cambria" w:cs="Cambria"/>
          <w:b/>
          <w:sz w:val="32"/>
          <w:szCs w:val="32"/>
        </w:rPr>
        <w:t>BLOOD AND PLASMA BANK</w:t>
      </w:r>
    </w:p>
    <w:p w14:paraId="0F8B1017" w14:textId="77777777" w:rsidR="00ED7F75" w:rsidRDefault="00ED7F75">
      <w:pPr>
        <w:spacing w:before="3" w:line="180" w:lineRule="exact"/>
        <w:rPr>
          <w:sz w:val="19"/>
          <w:szCs w:val="19"/>
        </w:rPr>
      </w:pPr>
    </w:p>
    <w:p w14:paraId="64F4ECFD" w14:textId="77777777" w:rsidR="00ED7F75" w:rsidRDefault="00500D11">
      <w:pPr>
        <w:spacing w:line="320" w:lineRule="exact"/>
        <w:ind w:left="1222" w:right="1221"/>
        <w:jc w:val="center"/>
        <w:rPr>
          <w:sz w:val="28"/>
          <w:szCs w:val="28"/>
        </w:rPr>
      </w:pPr>
      <w:r>
        <w:rPr>
          <w:sz w:val="28"/>
          <w:szCs w:val="28"/>
        </w:rPr>
        <w:t>Sub</w:t>
      </w:r>
      <w:r>
        <w:rPr>
          <w:spacing w:val="1"/>
          <w:sz w:val="28"/>
          <w:szCs w:val="28"/>
        </w:rPr>
        <w:t>m</w:t>
      </w:r>
      <w:r>
        <w:rPr>
          <w:spacing w:val="2"/>
          <w:sz w:val="28"/>
          <w:szCs w:val="28"/>
        </w:rPr>
        <w:t>i</w:t>
      </w:r>
      <w:r>
        <w:rPr>
          <w:spacing w:val="-3"/>
          <w:sz w:val="28"/>
          <w:szCs w:val="28"/>
        </w:rPr>
        <w:t>t</w:t>
      </w:r>
      <w:r>
        <w:rPr>
          <w:spacing w:val="2"/>
          <w:sz w:val="28"/>
          <w:szCs w:val="28"/>
        </w:rPr>
        <w:t>t</w:t>
      </w:r>
      <w:r>
        <w:rPr>
          <w:sz w:val="28"/>
          <w:szCs w:val="28"/>
        </w:rPr>
        <w:t xml:space="preserve">ed </w:t>
      </w:r>
      <w:r>
        <w:rPr>
          <w:spacing w:val="3"/>
          <w:sz w:val="28"/>
          <w:szCs w:val="28"/>
        </w:rPr>
        <w:t>i</w:t>
      </w:r>
      <w:r>
        <w:rPr>
          <w:sz w:val="28"/>
          <w:szCs w:val="28"/>
        </w:rPr>
        <w:t>n p</w:t>
      </w:r>
      <w:r>
        <w:rPr>
          <w:spacing w:val="-4"/>
          <w:sz w:val="28"/>
          <w:szCs w:val="28"/>
        </w:rPr>
        <w:t>a</w:t>
      </w:r>
      <w:r>
        <w:rPr>
          <w:spacing w:val="1"/>
          <w:sz w:val="28"/>
          <w:szCs w:val="28"/>
        </w:rPr>
        <w:t>r</w:t>
      </w:r>
      <w:r>
        <w:rPr>
          <w:spacing w:val="-3"/>
          <w:sz w:val="28"/>
          <w:szCs w:val="28"/>
        </w:rPr>
        <w:t>t</w:t>
      </w:r>
      <w:r>
        <w:rPr>
          <w:spacing w:val="2"/>
          <w:sz w:val="28"/>
          <w:szCs w:val="28"/>
        </w:rPr>
        <w:t>i</w:t>
      </w:r>
      <w:r>
        <w:rPr>
          <w:sz w:val="28"/>
          <w:szCs w:val="28"/>
        </w:rPr>
        <w:t>al</w:t>
      </w:r>
      <w:r>
        <w:rPr>
          <w:spacing w:val="-3"/>
          <w:sz w:val="28"/>
          <w:szCs w:val="28"/>
        </w:rPr>
        <w:t xml:space="preserve"> </w:t>
      </w:r>
      <w:r>
        <w:rPr>
          <w:spacing w:val="1"/>
          <w:sz w:val="28"/>
          <w:szCs w:val="28"/>
        </w:rPr>
        <w:t>f</w:t>
      </w:r>
      <w:r>
        <w:rPr>
          <w:sz w:val="28"/>
          <w:szCs w:val="28"/>
        </w:rPr>
        <w:t>u</w:t>
      </w:r>
      <w:r>
        <w:rPr>
          <w:spacing w:val="2"/>
          <w:sz w:val="28"/>
          <w:szCs w:val="28"/>
        </w:rPr>
        <w:t>l</w:t>
      </w:r>
      <w:r>
        <w:rPr>
          <w:spacing w:val="-3"/>
          <w:sz w:val="28"/>
          <w:szCs w:val="28"/>
        </w:rPr>
        <w:t>f</w:t>
      </w:r>
      <w:r>
        <w:rPr>
          <w:spacing w:val="2"/>
          <w:sz w:val="28"/>
          <w:szCs w:val="28"/>
        </w:rPr>
        <w:t>i</w:t>
      </w:r>
      <w:r>
        <w:rPr>
          <w:spacing w:val="-3"/>
          <w:sz w:val="28"/>
          <w:szCs w:val="28"/>
        </w:rPr>
        <w:t>l</w:t>
      </w:r>
      <w:r>
        <w:rPr>
          <w:spacing w:val="2"/>
          <w:sz w:val="28"/>
          <w:szCs w:val="28"/>
        </w:rPr>
        <w:t>m</w:t>
      </w:r>
      <w:r>
        <w:rPr>
          <w:sz w:val="28"/>
          <w:szCs w:val="28"/>
        </w:rPr>
        <w:t>ent</w:t>
      </w:r>
      <w:r>
        <w:rPr>
          <w:spacing w:val="3"/>
          <w:sz w:val="28"/>
          <w:szCs w:val="28"/>
        </w:rPr>
        <w:t xml:space="preserve"> </w:t>
      </w:r>
      <w:r>
        <w:rPr>
          <w:spacing w:val="-5"/>
          <w:sz w:val="28"/>
          <w:szCs w:val="28"/>
        </w:rPr>
        <w:t>o</w:t>
      </w:r>
      <w:r>
        <w:rPr>
          <w:sz w:val="28"/>
          <w:szCs w:val="28"/>
        </w:rPr>
        <w:t>f</w:t>
      </w:r>
      <w:r>
        <w:rPr>
          <w:spacing w:val="1"/>
          <w:sz w:val="28"/>
          <w:szCs w:val="28"/>
        </w:rPr>
        <w:t xml:space="preserve"> r</w:t>
      </w:r>
      <w:r>
        <w:rPr>
          <w:sz w:val="28"/>
          <w:szCs w:val="28"/>
        </w:rPr>
        <w:t>eq</w:t>
      </w:r>
      <w:r>
        <w:rPr>
          <w:spacing w:val="-4"/>
          <w:sz w:val="28"/>
          <w:szCs w:val="28"/>
        </w:rPr>
        <w:t>u</w:t>
      </w:r>
      <w:r>
        <w:rPr>
          <w:spacing w:val="2"/>
          <w:sz w:val="28"/>
          <w:szCs w:val="28"/>
        </w:rPr>
        <w:t>i</w:t>
      </w:r>
      <w:r>
        <w:rPr>
          <w:spacing w:val="1"/>
          <w:sz w:val="28"/>
          <w:szCs w:val="28"/>
        </w:rPr>
        <w:t>r</w:t>
      </w:r>
      <w:r>
        <w:rPr>
          <w:sz w:val="28"/>
          <w:szCs w:val="28"/>
        </w:rPr>
        <w:t>e</w:t>
      </w:r>
      <w:r>
        <w:rPr>
          <w:spacing w:val="-2"/>
          <w:sz w:val="28"/>
          <w:szCs w:val="28"/>
        </w:rPr>
        <w:t>m</w:t>
      </w:r>
      <w:r>
        <w:rPr>
          <w:sz w:val="28"/>
          <w:szCs w:val="28"/>
        </w:rPr>
        <w:t>e</w:t>
      </w:r>
      <w:r>
        <w:rPr>
          <w:spacing w:val="-4"/>
          <w:sz w:val="28"/>
          <w:szCs w:val="28"/>
        </w:rPr>
        <w:t>n</w:t>
      </w:r>
      <w:r>
        <w:rPr>
          <w:spacing w:val="2"/>
          <w:sz w:val="28"/>
          <w:szCs w:val="28"/>
        </w:rPr>
        <w:t>t</w:t>
      </w:r>
      <w:r>
        <w:rPr>
          <w:sz w:val="28"/>
          <w:szCs w:val="28"/>
        </w:rPr>
        <w:t>s</w:t>
      </w:r>
      <w:r>
        <w:rPr>
          <w:spacing w:val="1"/>
          <w:sz w:val="28"/>
          <w:szCs w:val="28"/>
        </w:rPr>
        <w:t xml:space="preserve"> f</w:t>
      </w:r>
      <w:r>
        <w:rPr>
          <w:sz w:val="28"/>
          <w:szCs w:val="28"/>
        </w:rPr>
        <w:t>or</w:t>
      </w:r>
      <w:r>
        <w:rPr>
          <w:spacing w:val="-4"/>
          <w:sz w:val="28"/>
          <w:szCs w:val="28"/>
        </w:rPr>
        <w:t xml:space="preserve"> </w:t>
      </w:r>
      <w:r>
        <w:rPr>
          <w:spacing w:val="2"/>
          <w:sz w:val="28"/>
          <w:szCs w:val="28"/>
        </w:rPr>
        <w:t>t</w:t>
      </w:r>
      <w:r>
        <w:rPr>
          <w:sz w:val="28"/>
          <w:szCs w:val="28"/>
        </w:rPr>
        <w:t>he a</w:t>
      </w:r>
      <w:r>
        <w:rPr>
          <w:spacing w:val="-1"/>
          <w:sz w:val="28"/>
          <w:szCs w:val="28"/>
        </w:rPr>
        <w:t>w</w:t>
      </w:r>
      <w:r>
        <w:rPr>
          <w:sz w:val="28"/>
          <w:szCs w:val="28"/>
        </w:rPr>
        <w:t>a</w:t>
      </w:r>
      <w:r>
        <w:rPr>
          <w:spacing w:val="2"/>
          <w:sz w:val="28"/>
          <w:szCs w:val="28"/>
        </w:rPr>
        <w:t>r</w:t>
      </w:r>
      <w:r>
        <w:rPr>
          <w:sz w:val="28"/>
          <w:szCs w:val="28"/>
        </w:rPr>
        <w:t>d of</w:t>
      </w:r>
      <w:r>
        <w:rPr>
          <w:spacing w:val="1"/>
          <w:sz w:val="28"/>
          <w:szCs w:val="28"/>
        </w:rPr>
        <w:t xml:space="preserve"> </w:t>
      </w:r>
      <w:r>
        <w:rPr>
          <w:sz w:val="28"/>
          <w:szCs w:val="28"/>
        </w:rPr>
        <w:t>deg</w:t>
      </w:r>
      <w:r>
        <w:rPr>
          <w:spacing w:val="2"/>
          <w:sz w:val="28"/>
          <w:szCs w:val="28"/>
        </w:rPr>
        <w:t>r</w:t>
      </w:r>
      <w:r>
        <w:rPr>
          <w:sz w:val="28"/>
          <w:szCs w:val="28"/>
        </w:rPr>
        <w:t>ee</w:t>
      </w:r>
      <w:r>
        <w:rPr>
          <w:spacing w:val="1"/>
          <w:sz w:val="28"/>
          <w:szCs w:val="28"/>
        </w:rPr>
        <w:t xml:space="preserve"> </w:t>
      </w:r>
      <w:r>
        <w:rPr>
          <w:spacing w:val="-5"/>
          <w:sz w:val="28"/>
          <w:szCs w:val="28"/>
        </w:rPr>
        <w:t>o</w:t>
      </w:r>
      <w:r>
        <w:rPr>
          <w:sz w:val="28"/>
          <w:szCs w:val="28"/>
        </w:rPr>
        <w:t>f</w:t>
      </w:r>
    </w:p>
    <w:p w14:paraId="23348D50" w14:textId="77777777" w:rsidR="00ED7F75" w:rsidRDefault="00ED7F75">
      <w:pPr>
        <w:spacing w:before="10" w:line="100" w:lineRule="exact"/>
        <w:rPr>
          <w:sz w:val="11"/>
          <w:szCs w:val="11"/>
        </w:rPr>
      </w:pPr>
    </w:p>
    <w:p w14:paraId="321E0304" w14:textId="77777777" w:rsidR="00ED7F75" w:rsidRDefault="00ED7F75">
      <w:pPr>
        <w:spacing w:line="200" w:lineRule="exact"/>
      </w:pPr>
    </w:p>
    <w:p w14:paraId="446678D5" w14:textId="77777777" w:rsidR="00ED7F75" w:rsidRDefault="00500D11">
      <w:pPr>
        <w:ind w:left="3672" w:right="3678"/>
        <w:jc w:val="center"/>
        <w:rPr>
          <w:sz w:val="28"/>
          <w:szCs w:val="28"/>
        </w:rPr>
      </w:pPr>
      <w:r>
        <w:rPr>
          <w:b/>
          <w:spacing w:val="-2"/>
          <w:sz w:val="28"/>
          <w:szCs w:val="28"/>
        </w:rPr>
        <w:t>B</w:t>
      </w:r>
      <w:r>
        <w:rPr>
          <w:b/>
          <w:sz w:val="28"/>
          <w:szCs w:val="28"/>
        </w:rPr>
        <w:t xml:space="preserve">. </w:t>
      </w:r>
      <w:r>
        <w:rPr>
          <w:b/>
          <w:spacing w:val="-2"/>
          <w:sz w:val="28"/>
          <w:szCs w:val="28"/>
        </w:rPr>
        <w:t>TEC</w:t>
      </w:r>
      <w:r>
        <w:rPr>
          <w:b/>
          <w:sz w:val="28"/>
          <w:szCs w:val="28"/>
        </w:rPr>
        <w:t>H</w:t>
      </w:r>
    </w:p>
    <w:p w14:paraId="2A366F0D" w14:textId="77777777" w:rsidR="00ED7F75" w:rsidRDefault="00ED7F75">
      <w:pPr>
        <w:spacing w:before="4" w:line="120" w:lineRule="exact"/>
        <w:rPr>
          <w:sz w:val="12"/>
          <w:szCs w:val="12"/>
        </w:rPr>
      </w:pPr>
    </w:p>
    <w:p w14:paraId="054F203D" w14:textId="77777777" w:rsidR="00ED7F75" w:rsidRDefault="00ED7F75">
      <w:pPr>
        <w:spacing w:line="200" w:lineRule="exact"/>
      </w:pPr>
    </w:p>
    <w:p w14:paraId="479487D2" w14:textId="77777777" w:rsidR="00ED7F75" w:rsidRDefault="00500D11">
      <w:pPr>
        <w:ind w:left="1372" w:right="1374"/>
        <w:jc w:val="center"/>
        <w:rPr>
          <w:sz w:val="28"/>
          <w:szCs w:val="28"/>
        </w:rPr>
      </w:pPr>
      <w:r>
        <w:rPr>
          <w:b/>
          <w:spacing w:val="-2"/>
          <w:sz w:val="28"/>
          <w:szCs w:val="28"/>
        </w:rPr>
        <w:t>C</w:t>
      </w:r>
      <w:r>
        <w:rPr>
          <w:b/>
          <w:spacing w:val="2"/>
          <w:sz w:val="28"/>
          <w:szCs w:val="28"/>
        </w:rPr>
        <w:t>O</w:t>
      </w:r>
      <w:r>
        <w:rPr>
          <w:b/>
          <w:sz w:val="28"/>
          <w:szCs w:val="28"/>
        </w:rPr>
        <w:t>MP</w:t>
      </w:r>
      <w:r>
        <w:rPr>
          <w:b/>
          <w:spacing w:val="-3"/>
          <w:sz w:val="28"/>
          <w:szCs w:val="28"/>
        </w:rPr>
        <w:t>U</w:t>
      </w:r>
      <w:r>
        <w:rPr>
          <w:b/>
          <w:spacing w:val="-2"/>
          <w:sz w:val="28"/>
          <w:szCs w:val="28"/>
        </w:rPr>
        <w:t>T</w:t>
      </w:r>
      <w:r>
        <w:rPr>
          <w:b/>
          <w:spacing w:val="3"/>
          <w:sz w:val="28"/>
          <w:szCs w:val="28"/>
        </w:rPr>
        <w:t>E</w:t>
      </w:r>
      <w:r>
        <w:rPr>
          <w:b/>
          <w:sz w:val="28"/>
          <w:szCs w:val="28"/>
        </w:rPr>
        <w:t>R</w:t>
      </w:r>
      <w:r>
        <w:rPr>
          <w:b/>
          <w:spacing w:val="-2"/>
          <w:sz w:val="28"/>
          <w:szCs w:val="28"/>
        </w:rPr>
        <w:t xml:space="preserve"> </w:t>
      </w:r>
      <w:r>
        <w:rPr>
          <w:b/>
          <w:sz w:val="28"/>
          <w:szCs w:val="28"/>
        </w:rPr>
        <w:t>S</w:t>
      </w:r>
      <w:r>
        <w:rPr>
          <w:b/>
          <w:spacing w:val="-3"/>
          <w:sz w:val="28"/>
          <w:szCs w:val="28"/>
        </w:rPr>
        <w:t>C</w:t>
      </w:r>
      <w:r>
        <w:rPr>
          <w:b/>
          <w:spacing w:val="1"/>
          <w:sz w:val="28"/>
          <w:szCs w:val="28"/>
        </w:rPr>
        <w:t>I</w:t>
      </w:r>
      <w:r>
        <w:rPr>
          <w:b/>
          <w:spacing w:val="3"/>
          <w:sz w:val="28"/>
          <w:szCs w:val="28"/>
        </w:rPr>
        <w:t>E</w:t>
      </w:r>
      <w:r>
        <w:rPr>
          <w:b/>
          <w:spacing w:val="-2"/>
          <w:sz w:val="28"/>
          <w:szCs w:val="28"/>
        </w:rPr>
        <w:t>N</w:t>
      </w:r>
      <w:r>
        <w:rPr>
          <w:b/>
          <w:spacing w:val="3"/>
          <w:sz w:val="28"/>
          <w:szCs w:val="28"/>
        </w:rPr>
        <w:t>C</w:t>
      </w:r>
      <w:r>
        <w:rPr>
          <w:b/>
          <w:sz w:val="28"/>
          <w:szCs w:val="28"/>
        </w:rPr>
        <w:t>E</w:t>
      </w:r>
      <w:r>
        <w:rPr>
          <w:b/>
          <w:spacing w:val="-2"/>
          <w:sz w:val="28"/>
          <w:szCs w:val="28"/>
        </w:rPr>
        <w:t xml:space="preserve"> A</w:t>
      </w:r>
      <w:r>
        <w:rPr>
          <w:b/>
          <w:spacing w:val="3"/>
          <w:sz w:val="28"/>
          <w:szCs w:val="28"/>
        </w:rPr>
        <w:t>N</w:t>
      </w:r>
      <w:r>
        <w:rPr>
          <w:b/>
          <w:sz w:val="28"/>
          <w:szCs w:val="28"/>
        </w:rPr>
        <w:t>D</w:t>
      </w:r>
      <w:r>
        <w:rPr>
          <w:b/>
          <w:spacing w:val="-2"/>
          <w:sz w:val="28"/>
          <w:szCs w:val="28"/>
        </w:rPr>
        <w:t xml:space="preserve"> </w:t>
      </w:r>
      <w:r>
        <w:rPr>
          <w:b/>
          <w:spacing w:val="3"/>
          <w:sz w:val="28"/>
          <w:szCs w:val="28"/>
        </w:rPr>
        <w:t>E</w:t>
      </w:r>
      <w:r>
        <w:rPr>
          <w:b/>
          <w:spacing w:val="-2"/>
          <w:sz w:val="28"/>
          <w:szCs w:val="28"/>
        </w:rPr>
        <w:t>N</w:t>
      </w:r>
      <w:r>
        <w:rPr>
          <w:b/>
          <w:spacing w:val="2"/>
          <w:sz w:val="28"/>
          <w:szCs w:val="28"/>
        </w:rPr>
        <w:t>G</w:t>
      </w:r>
      <w:r>
        <w:rPr>
          <w:b/>
          <w:spacing w:val="1"/>
          <w:sz w:val="28"/>
          <w:szCs w:val="28"/>
        </w:rPr>
        <w:t>I</w:t>
      </w:r>
      <w:r>
        <w:rPr>
          <w:b/>
          <w:spacing w:val="-2"/>
          <w:sz w:val="28"/>
          <w:szCs w:val="28"/>
        </w:rPr>
        <w:t>NE</w:t>
      </w:r>
      <w:r>
        <w:rPr>
          <w:b/>
          <w:spacing w:val="3"/>
          <w:sz w:val="28"/>
          <w:szCs w:val="28"/>
        </w:rPr>
        <w:t>E</w:t>
      </w:r>
      <w:r>
        <w:rPr>
          <w:b/>
          <w:spacing w:val="-2"/>
          <w:sz w:val="28"/>
          <w:szCs w:val="28"/>
        </w:rPr>
        <w:t>R</w:t>
      </w:r>
      <w:r>
        <w:rPr>
          <w:b/>
          <w:spacing w:val="1"/>
          <w:sz w:val="28"/>
          <w:szCs w:val="28"/>
        </w:rPr>
        <w:t>I</w:t>
      </w:r>
      <w:r>
        <w:rPr>
          <w:b/>
          <w:spacing w:val="-2"/>
          <w:sz w:val="28"/>
          <w:szCs w:val="28"/>
        </w:rPr>
        <w:t>N</w:t>
      </w:r>
      <w:r>
        <w:rPr>
          <w:b/>
          <w:sz w:val="28"/>
          <w:szCs w:val="28"/>
        </w:rPr>
        <w:t>G</w:t>
      </w:r>
    </w:p>
    <w:p w14:paraId="282B5DF4" w14:textId="77777777" w:rsidR="00ED7F75" w:rsidRDefault="00ED7F75">
      <w:pPr>
        <w:spacing w:line="200" w:lineRule="exact"/>
      </w:pPr>
    </w:p>
    <w:p w14:paraId="22C02B3D" w14:textId="77777777" w:rsidR="00ED7F75" w:rsidRDefault="00ED7F75">
      <w:pPr>
        <w:spacing w:line="200" w:lineRule="exact"/>
      </w:pPr>
    </w:p>
    <w:p w14:paraId="41479595" w14:textId="77777777" w:rsidR="00ED7F75" w:rsidRDefault="00ED7F75">
      <w:pPr>
        <w:spacing w:before="3" w:line="240" w:lineRule="exact"/>
        <w:rPr>
          <w:sz w:val="24"/>
          <w:szCs w:val="24"/>
        </w:rPr>
      </w:pPr>
    </w:p>
    <w:p w14:paraId="72424779" w14:textId="77777777" w:rsidR="00ED7F75" w:rsidRDefault="00500D11">
      <w:pPr>
        <w:ind w:left="3201" w:right="3206"/>
        <w:jc w:val="center"/>
        <w:rPr>
          <w:sz w:val="28"/>
          <w:szCs w:val="28"/>
        </w:rPr>
      </w:pPr>
      <w:r>
        <w:rPr>
          <w:sz w:val="28"/>
          <w:szCs w:val="28"/>
        </w:rPr>
        <w:t>S</w:t>
      </w:r>
      <w:r>
        <w:rPr>
          <w:spacing w:val="-3"/>
          <w:sz w:val="28"/>
          <w:szCs w:val="28"/>
        </w:rPr>
        <w:t>U</w:t>
      </w:r>
      <w:r>
        <w:rPr>
          <w:spacing w:val="-2"/>
          <w:sz w:val="28"/>
          <w:szCs w:val="28"/>
        </w:rPr>
        <w:t>B</w:t>
      </w:r>
      <w:r>
        <w:rPr>
          <w:spacing w:val="1"/>
          <w:sz w:val="28"/>
          <w:szCs w:val="28"/>
        </w:rPr>
        <w:t>MI</w:t>
      </w:r>
      <w:r>
        <w:rPr>
          <w:spacing w:val="-1"/>
          <w:sz w:val="28"/>
          <w:szCs w:val="28"/>
        </w:rPr>
        <w:t>TTE</w:t>
      </w:r>
      <w:r>
        <w:rPr>
          <w:sz w:val="28"/>
          <w:szCs w:val="28"/>
        </w:rPr>
        <w:t>D</w:t>
      </w:r>
      <w:r>
        <w:rPr>
          <w:spacing w:val="3"/>
          <w:sz w:val="28"/>
          <w:szCs w:val="28"/>
        </w:rPr>
        <w:t xml:space="preserve"> </w:t>
      </w:r>
      <w:r>
        <w:rPr>
          <w:spacing w:val="-2"/>
          <w:sz w:val="28"/>
          <w:szCs w:val="28"/>
        </w:rPr>
        <w:t>B</w:t>
      </w:r>
      <w:r>
        <w:rPr>
          <w:sz w:val="28"/>
          <w:szCs w:val="28"/>
        </w:rPr>
        <w:t>Y</w:t>
      </w:r>
    </w:p>
    <w:p w14:paraId="73BCDEB2" w14:textId="77777777" w:rsidR="00ED7F75" w:rsidRDefault="00ED7F75">
      <w:pPr>
        <w:spacing w:line="200" w:lineRule="exact"/>
      </w:pPr>
    </w:p>
    <w:p w14:paraId="2FB848AD" w14:textId="77777777" w:rsidR="00ED7F75" w:rsidRDefault="00ED7F75">
      <w:pPr>
        <w:spacing w:line="200" w:lineRule="exact"/>
      </w:pPr>
    </w:p>
    <w:p w14:paraId="4BC8F1FC" w14:textId="77777777" w:rsidR="00ED7F75" w:rsidRDefault="00ED7F75">
      <w:pPr>
        <w:spacing w:before="3" w:line="240" w:lineRule="exact"/>
        <w:rPr>
          <w:sz w:val="24"/>
          <w:szCs w:val="24"/>
        </w:rPr>
      </w:pPr>
    </w:p>
    <w:p w14:paraId="76F821EA" w14:textId="5B89DD60" w:rsidR="00ED7F75" w:rsidRDefault="00500D11" w:rsidP="00A6463E">
      <w:pPr>
        <w:ind w:left="2346" w:right="2348"/>
        <w:rPr>
          <w:sz w:val="28"/>
          <w:szCs w:val="28"/>
        </w:rPr>
      </w:pPr>
      <w:r>
        <w:rPr>
          <w:sz w:val="28"/>
          <w:szCs w:val="28"/>
        </w:rPr>
        <w:t xml:space="preserve">1. </w:t>
      </w:r>
      <w:r w:rsidR="00A6463E">
        <w:rPr>
          <w:sz w:val="28"/>
          <w:szCs w:val="28"/>
        </w:rPr>
        <w:t>ARCHIT</w:t>
      </w:r>
      <w:r w:rsidR="00F31861">
        <w:rPr>
          <w:sz w:val="28"/>
          <w:szCs w:val="28"/>
        </w:rPr>
        <w:t xml:space="preserve"> JAIN </w:t>
      </w:r>
      <w:r>
        <w:rPr>
          <w:spacing w:val="1"/>
          <w:sz w:val="28"/>
          <w:szCs w:val="28"/>
        </w:rPr>
        <w:t>(</w:t>
      </w:r>
      <w:r w:rsidR="00F31861">
        <w:rPr>
          <w:spacing w:val="-2"/>
          <w:sz w:val="28"/>
          <w:szCs w:val="28"/>
        </w:rPr>
        <w:t>0</w:t>
      </w:r>
      <w:r w:rsidR="00A6463E">
        <w:rPr>
          <w:spacing w:val="-2"/>
          <w:sz w:val="28"/>
          <w:szCs w:val="28"/>
        </w:rPr>
        <w:t>03</w:t>
      </w:r>
      <w:r w:rsidR="00F31861">
        <w:rPr>
          <w:spacing w:val="-2"/>
          <w:sz w:val="28"/>
          <w:szCs w:val="28"/>
        </w:rPr>
        <w:t>55302717</w:t>
      </w:r>
      <w:r>
        <w:rPr>
          <w:sz w:val="28"/>
          <w:szCs w:val="28"/>
        </w:rPr>
        <w:t>)</w:t>
      </w:r>
    </w:p>
    <w:p w14:paraId="283A1841" w14:textId="77777777" w:rsidR="00ED7F75" w:rsidRDefault="00ED7F75" w:rsidP="00A6463E">
      <w:pPr>
        <w:spacing w:before="8" w:line="180" w:lineRule="exact"/>
        <w:rPr>
          <w:sz w:val="18"/>
          <w:szCs w:val="18"/>
        </w:rPr>
      </w:pPr>
    </w:p>
    <w:p w14:paraId="57C12E08" w14:textId="65E6D15B" w:rsidR="00ED7F75" w:rsidRDefault="00500D11" w:rsidP="00A6463E">
      <w:pPr>
        <w:ind w:left="2346" w:right="2348"/>
        <w:rPr>
          <w:sz w:val="28"/>
          <w:szCs w:val="28"/>
        </w:rPr>
      </w:pPr>
      <w:r>
        <w:rPr>
          <w:sz w:val="28"/>
          <w:szCs w:val="28"/>
        </w:rPr>
        <w:t xml:space="preserve">2. </w:t>
      </w:r>
      <w:proofErr w:type="gramStart"/>
      <w:r w:rsidR="00A6463E">
        <w:rPr>
          <w:sz w:val="28"/>
          <w:szCs w:val="28"/>
        </w:rPr>
        <w:t xml:space="preserve">NISCHAY </w:t>
      </w:r>
      <w:r w:rsidR="00F31861">
        <w:rPr>
          <w:spacing w:val="-2"/>
          <w:sz w:val="28"/>
          <w:szCs w:val="28"/>
        </w:rPr>
        <w:t xml:space="preserve"> </w:t>
      </w:r>
      <w:r>
        <w:rPr>
          <w:spacing w:val="1"/>
          <w:sz w:val="28"/>
          <w:szCs w:val="28"/>
        </w:rPr>
        <w:t>(</w:t>
      </w:r>
      <w:proofErr w:type="gramEnd"/>
      <w:r w:rsidR="00F31861">
        <w:rPr>
          <w:spacing w:val="-2"/>
          <w:sz w:val="28"/>
          <w:szCs w:val="28"/>
        </w:rPr>
        <w:t>01</w:t>
      </w:r>
      <w:r w:rsidR="009A300F">
        <w:rPr>
          <w:spacing w:val="-2"/>
          <w:sz w:val="28"/>
          <w:szCs w:val="28"/>
        </w:rPr>
        <w:t>1</w:t>
      </w:r>
      <w:r w:rsidR="00F31861">
        <w:rPr>
          <w:spacing w:val="-2"/>
          <w:sz w:val="28"/>
          <w:szCs w:val="28"/>
        </w:rPr>
        <w:t>55302717</w:t>
      </w:r>
      <w:r>
        <w:rPr>
          <w:sz w:val="28"/>
          <w:szCs w:val="28"/>
        </w:rPr>
        <w:t>)</w:t>
      </w:r>
    </w:p>
    <w:p w14:paraId="290FE07E" w14:textId="77777777" w:rsidR="00ED7F75" w:rsidRDefault="00ED7F75">
      <w:pPr>
        <w:spacing w:line="200" w:lineRule="exact"/>
      </w:pPr>
    </w:p>
    <w:p w14:paraId="612417B7" w14:textId="77777777" w:rsidR="00ED7F75" w:rsidRDefault="00ED7F75">
      <w:pPr>
        <w:spacing w:line="200" w:lineRule="exact"/>
      </w:pPr>
    </w:p>
    <w:p w14:paraId="40AEAE6F" w14:textId="77777777" w:rsidR="00ED7F75" w:rsidRDefault="00ED7F75">
      <w:pPr>
        <w:spacing w:before="14" w:line="280" w:lineRule="exact"/>
        <w:rPr>
          <w:sz w:val="28"/>
          <w:szCs w:val="28"/>
        </w:rPr>
      </w:pPr>
    </w:p>
    <w:p w14:paraId="0866A1D5" w14:textId="77777777" w:rsidR="00ED7F75" w:rsidRDefault="00500D11">
      <w:pPr>
        <w:ind w:left="2771" w:right="2777"/>
        <w:jc w:val="center"/>
        <w:rPr>
          <w:sz w:val="36"/>
          <w:szCs w:val="36"/>
        </w:rPr>
      </w:pPr>
      <w:r>
        <w:rPr>
          <w:sz w:val="36"/>
          <w:szCs w:val="36"/>
        </w:rPr>
        <w:t xml:space="preserve">Under the </w:t>
      </w:r>
      <w:r>
        <w:rPr>
          <w:spacing w:val="-5"/>
          <w:sz w:val="36"/>
          <w:szCs w:val="36"/>
        </w:rPr>
        <w:t>G</w:t>
      </w:r>
      <w:r>
        <w:rPr>
          <w:sz w:val="36"/>
          <w:szCs w:val="36"/>
        </w:rPr>
        <w:t>uidance</w:t>
      </w:r>
    </w:p>
    <w:p w14:paraId="645B231F" w14:textId="77777777" w:rsidR="00ED7F75" w:rsidRDefault="00500D11">
      <w:pPr>
        <w:spacing w:line="400" w:lineRule="exact"/>
        <w:ind w:left="4036" w:right="4035"/>
        <w:jc w:val="center"/>
        <w:rPr>
          <w:sz w:val="36"/>
          <w:szCs w:val="36"/>
        </w:rPr>
      </w:pPr>
      <w:r>
        <w:rPr>
          <w:sz w:val="36"/>
          <w:szCs w:val="36"/>
        </w:rPr>
        <w:t>Of</w:t>
      </w:r>
    </w:p>
    <w:p w14:paraId="175F45B0" w14:textId="77777777" w:rsidR="00ED7F75" w:rsidRDefault="00ED7F75">
      <w:pPr>
        <w:spacing w:line="200" w:lineRule="exact"/>
      </w:pPr>
    </w:p>
    <w:p w14:paraId="3D013A38" w14:textId="77777777" w:rsidR="00ED7F75" w:rsidRDefault="00ED7F75">
      <w:pPr>
        <w:spacing w:before="18" w:line="200" w:lineRule="exact"/>
      </w:pPr>
    </w:p>
    <w:p w14:paraId="7323428B" w14:textId="2CB82DF0" w:rsidR="00ED7F75" w:rsidRDefault="00F31861" w:rsidP="00500D11">
      <w:pPr>
        <w:ind w:left="1710" w:right="1450"/>
        <w:jc w:val="center"/>
        <w:rPr>
          <w:sz w:val="32"/>
          <w:szCs w:val="32"/>
        </w:rPr>
      </w:pPr>
      <w:r>
        <w:rPr>
          <w:b/>
          <w:spacing w:val="1"/>
          <w:sz w:val="32"/>
          <w:szCs w:val="32"/>
        </w:rPr>
        <w:t xml:space="preserve">Mr. </w:t>
      </w:r>
      <w:r w:rsidR="00A6463E">
        <w:rPr>
          <w:b/>
          <w:spacing w:val="1"/>
          <w:sz w:val="32"/>
          <w:szCs w:val="32"/>
        </w:rPr>
        <w:t>PRADEEP TYAGI</w:t>
      </w:r>
    </w:p>
    <w:p w14:paraId="2ABCC449" w14:textId="77777777" w:rsidR="00ED7F75" w:rsidRDefault="00ED7F75">
      <w:pPr>
        <w:spacing w:before="8" w:line="100" w:lineRule="exact"/>
        <w:rPr>
          <w:sz w:val="11"/>
          <w:szCs w:val="11"/>
        </w:rPr>
      </w:pPr>
    </w:p>
    <w:p w14:paraId="26C2ECAD" w14:textId="77777777" w:rsidR="00ED7F75" w:rsidRDefault="00ED7F75">
      <w:pPr>
        <w:spacing w:line="200" w:lineRule="exact"/>
      </w:pPr>
    </w:p>
    <w:p w14:paraId="1EFE7F9E" w14:textId="77777777" w:rsidR="00ED7F75" w:rsidRDefault="00F1755B">
      <w:pPr>
        <w:ind w:left="3000"/>
      </w:pPr>
      <w:r>
        <w:pict w14:anchorId="4E3FAE4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2pt;height:107.4pt">
            <v:imagedata r:id="rId7" o:title=""/>
          </v:shape>
        </w:pict>
      </w:r>
    </w:p>
    <w:p w14:paraId="247290EA" w14:textId="77777777" w:rsidR="00ED7F75" w:rsidRDefault="00ED7F75">
      <w:pPr>
        <w:spacing w:before="2" w:line="120" w:lineRule="exact"/>
        <w:rPr>
          <w:sz w:val="12"/>
          <w:szCs w:val="12"/>
        </w:rPr>
      </w:pPr>
    </w:p>
    <w:p w14:paraId="5A2E238B" w14:textId="77777777" w:rsidR="00ED7F75" w:rsidRDefault="00ED7F75">
      <w:pPr>
        <w:spacing w:line="200" w:lineRule="exact"/>
      </w:pPr>
    </w:p>
    <w:p w14:paraId="371670BA" w14:textId="77777777" w:rsidR="00ED7F75" w:rsidRDefault="00500D11">
      <w:pPr>
        <w:ind w:left="1462" w:right="1323"/>
        <w:jc w:val="center"/>
        <w:rPr>
          <w:sz w:val="28"/>
          <w:szCs w:val="28"/>
        </w:rPr>
      </w:pPr>
      <w:r>
        <w:rPr>
          <w:spacing w:val="-2"/>
          <w:sz w:val="28"/>
          <w:szCs w:val="28"/>
        </w:rPr>
        <w:t>D</w:t>
      </w:r>
      <w:r>
        <w:rPr>
          <w:sz w:val="28"/>
          <w:szCs w:val="28"/>
        </w:rPr>
        <w:t>ep</w:t>
      </w:r>
      <w:r>
        <w:rPr>
          <w:spacing w:val="1"/>
          <w:sz w:val="28"/>
          <w:szCs w:val="28"/>
        </w:rPr>
        <w:t>ar</w:t>
      </w:r>
      <w:r>
        <w:rPr>
          <w:spacing w:val="2"/>
          <w:sz w:val="28"/>
          <w:szCs w:val="28"/>
        </w:rPr>
        <w:t>tm</w:t>
      </w:r>
      <w:r>
        <w:rPr>
          <w:sz w:val="28"/>
          <w:szCs w:val="28"/>
        </w:rPr>
        <w:t>e</w:t>
      </w:r>
      <w:r>
        <w:rPr>
          <w:spacing w:val="-4"/>
          <w:sz w:val="28"/>
          <w:szCs w:val="28"/>
        </w:rPr>
        <w:t>n</w:t>
      </w:r>
      <w:r>
        <w:rPr>
          <w:sz w:val="28"/>
          <w:szCs w:val="28"/>
        </w:rPr>
        <w:t>t</w:t>
      </w:r>
      <w:r>
        <w:rPr>
          <w:spacing w:val="2"/>
          <w:sz w:val="28"/>
          <w:szCs w:val="28"/>
        </w:rPr>
        <w:t xml:space="preserve"> </w:t>
      </w:r>
      <w:r>
        <w:rPr>
          <w:sz w:val="28"/>
          <w:szCs w:val="28"/>
        </w:rPr>
        <w:t>of</w:t>
      </w:r>
      <w:r>
        <w:rPr>
          <w:spacing w:val="1"/>
          <w:sz w:val="28"/>
          <w:szCs w:val="28"/>
        </w:rPr>
        <w:t xml:space="preserve"> </w:t>
      </w:r>
      <w:r>
        <w:rPr>
          <w:spacing w:val="-2"/>
          <w:sz w:val="28"/>
          <w:szCs w:val="28"/>
        </w:rPr>
        <w:t>C</w:t>
      </w:r>
      <w:r>
        <w:rPr>
          <w:sz w:val="28"/>
          <w:szCs w:val="28"/>
        </w:rPr>
        <w:t>o</w:t>
      </w:r>
      <w:r>
        <w:rPr>
          <w:spacing w:val="2"/>
          <w:sz w:val="28"/>
          <w:szCs w:val="28"/>
        </w:rPr>
        <w:t>m</w:t>
      </w:r>
      <w:r>
        <w:rPr>
          <w:sz w:val="28"/>
          <w:szCs w:val="28"/>
        </w:rPr>
        <w:t>p</w:t>
      </w:r>
      <w:r>
        <w:rPr>
          <w:spacing w:val="-5"/>
          <w:sz w:val="28"/>
          <w:szCs w:val="28"/>
        </w:rPr>
        <w:t>u</w:t>
      </w:r>
      <w:r>
        <w:rPr>
          <w:spacing w:val="2"/>
          <w:sz w:val="28"/>
          <w:szCs w:val="28"/>
        </w:rPr>
        <w:t>t</w:t>
      </w:r>
      <w:r>
        <w:rPr>
          <w:sz w:val="28"/>
          <w:szCs w:val="28"/>
        </w:rPr>
        <w:t>er</w:t>
      </w:r>
      <w:r>
        <w:rPr>
          <w:spacing w:val="2"/>
          <w:sz w:val="28"/>
          <w:szCs w:val="28"/>
        </w:rPr>
        <w:t xml:space="preserve"> </w:t>
      </w:r>
      <w:r>
        <w:rPr>
          <w:sz w:val="28"/>
          <w:szCs w:val="28"/>
        </w:rPr>
        <w:t>Sc</w:t>
      </w:r>
      <w:r>
        <w:rPr>
          <w:spacing w:val="-3"/>
          <w:sz w:val="28"/>
          <w:szCs w:val="28"/>
        </w:rPr>
        <w:t>i</w:t>
      </w:r>
      <w:r>
        <w:rPr>
          <w:sz w:val="28"/>
          <w:szCs w:val="28"/>
        </w:rPr>
        <w:t>en</w:t>
      </w:r>
      <w:r>
        <w:rPr>
          <w:spacing w:val="1"/>
          <w:sz w:val="28"/>
          <w:szCs w:val="28"/>
        </w:rPr>
        <w:t>c</w:t>
      </w:r>
      <w:r>
        <w:rPr>
          <w:sz w:val="28"/>
          <w:szCs w:val="28"/>
        </w:rPr>
        <w:t xml:space="preserve">e </w:t>
      </w:r>
      <w:r>
        <w:rPr>
          <w:spacing w:val="1"/>
          <w:sz w:val="28"/>
          <w:szCs w:val="28"/>
        </w:rPr>
        <w:t>a</w:t>
      </w:r>
      <w:r>
        <w:rPr>
          <w:sz w:val="28"/>
          <w:szCs w:val="28"/>
        </w:rPr>
        <w:t xml:space="preserve">nd </w:t>
      </w:r>
      <w:r>
        <w:rPr>
          <w:spacing w:val="-1"/>
          <w:sz w:val="28"/>
          <w:szCs w:val="28"/>
        </w:rPr>
        <w:t>E</w:t>
      </w:r>
      <w:r>
        <w:rPr>
          <w:sz w:val="28"/>
          <w:szCs w:val="28"/>
        </w:rPr>
        <w:t>ng</w:t>
      </w:r>
      <w:r>
        <w:rPr>
          <w:spacing w:val="2"/>
          <w:sz w:val="28"/>
          <w:szCs w:val="28"/>
        </w:rPr>
        <w:t>i</w:t>
      </w:r>
      <w:r>
        <w:rPr>
          <w:spacing w:val="-5"/>
          <w:sz w:val="28"/>
          <w:szCs w:val="28"/>
        </w:rPr>
        <w:t>n</w:t>
      </w:r>
      <w:r>
        <w:rPr>
          <w:sz w:val="28"/>
          <w:szCs w:val="28"/>
        </w:rPr>
        <w:t>e</w:t>
      </w:r>
      <w:r>
        <w:rPr>
          <w:spacing w:val="1"/>
          <w:sz w:val="28"/>
          <w:szCs w:val="28"/>
        </w:rPr>
        <w:t>er</w:t>
      </w:r>
      <w:r>
        <w:rPr>
          <w:spacing w:val="2"/>
          <w:sz w:val="28"/>
          <w:szCs w:val="28"/>
        </w:rPr>
        <w:t>i</w:t>
      </w:r>
      <w:r>
        <w:rPr>
          <w:sz w:val="28"/>
          <w:szCs w:val="28"/>
        </w:rPr>
        <w:t>ng</w:t>
      </w:r>
    </w:p>
    <w:p w14:paraId="72EF5241" w14:textId="77777777" w:rsidR="00ED7F75" w:rsidRDefault="00ED7F75">
      <w:pPr>
        <w:spacing w:before="3" w:line="120" w:lineRule="exact"/>
        <w:rPr>
          <w:sz w:val="12"/>
          <w:szCs w:val="12"/>
        </w:rPr>
      </w:pPr>
    </w:p>
    <w:p w14:paraId="62337AC7" w14:textId="77777777" w:rsidR="00ED7F75" w:rsidRDefault="00ED7F75">
      <w:pPr>
        <w:spacing w:line="200" w:lineRule="exact"/>
      </w:pPr>
    </w:p>
    <w:p w14:paraId="6BFA052C" w14:textId="77777777" w:rsidR="00ED7F75" w:rsidRDefault="00500D11">
      <w:pPr>
        <w:ind w:left="1487" w:right="1485"/>
        <w:jc w:val="center"/>
        <w:rPr>
          <w:sz w:val="28"/>
          <w:szCs w:val="28"/>
        </w:rPr>
      </w:pPr>
      <w:r>
        <w:rPr>
          <w:b/>
          <w:spacing w:val="-2"/>
          <w:sz w:val="28"/>
          <w:szCs w:val="28"/>
        </w:rPr>
        <w:t>B</w:t>
      </w:r>
      <w:r>
        <w:rPr>
          <w:b/>
          <w:sz w:val="28"/>
          <w:szCs w:val="28"/>
        </w:rPr>
        <w:t xml:space="preserve">.M. </w:t>
      </w:r>
      <w:r>
        <w:rPr>
          <w:b/>
          <w:spacing w:val="1"/>
          <w:sz w:val="28"/>
          <w:szCs w:val="28"/>
        </w:rPr>
        <w:t>I</w:t>
      </w:r>
      <w:r>
        <w:rPr>
          <w:b/>
          <w:sz w:val="28"/>
          <w:szCs w:val="28"/>
        </w:rPr>
        <w:t>ns</w:t>
      </w:r>
      <w:r>
        <w:rPr>
          <w:b/>
          <w:spacing w:val="2"/>
          <w:sz w:val="28"/>
          <w:szCs w:val="28"/>
        </w:rPr>
        <w:t>ti</w:t>
      </w:r>
      <w:r>
        <w:rPr>
          <w:b/>
          <w:spacing w:val="1"/>
          <w:sz w:val="28"/>
          <w:szCs w:val="28"/>
        </w:rPr>
        <w:t>t</w:t>
      </w:r>
      <w:r>
        <w:rPr>
          <w:b/>
          <w:sz w:val="28"/>
          <w:szCs w:val="28"/>
        </w:rPr>
        <w:t>u</w:t>
      </w:r>
      <w:r>
        <w:rPr>
          <w:b/>
          <w:spacing w:val="-4"/>
          <w:sz w:val="28"/>
          <w:szCs w:val="28"/>
        </w:rPr>
        <w:t>t</w:t>
      </w:r>
      <w:r>
        <w:rPr>
          <w:b/>
          <w:sz w:val="28"/>
          <w:szCs w:val="28"/>
        </w:rPr>
        <w:t>e of</w:t>
      </w:r>
      <w:r>
        <w:rPr>
          <w:b/>
          <w:spacing w:val="4"/>
          <w:sz w:val="28"/>
          <w:szCs w:val="28"/>
        </w:rPr>
        <w:t xml:space="preserve"> </w:t>
      </w:r>
      <w:r>
        <w:rPr>
          <w:b/>
          <w:spacing w:val="-2"/>
          <w:sz w:val="28"/>
          <w:szCs w:val="28"/>
        </w:rPr>
        <w:t>E</w:t>
      </w:r>
      <w:r>
        <w:rPr>
          <w:b/>
          <w:sz w:val="28"/>
          <w:szCs w:val="28"/>
        </w:rPr>
        <w:t>ng</w:t>
      </w:r>
      <w:r>
        <w:rPr>
          <w:b/>
          <w:spacing w:val="1"/>
          <w:sz w:val="28"/>
          <w:szCs w:val="28"/>
        </w:rPr>
        <w:t>i</w:t>
      </w:r>
      <w:r>
        <w:rPr>
          <w:b/>
          <w:sz w:val="28"/>
          <w:szCs w:val="28"/>
        </w:rPr>
        <w:t>nee</w:t>
      </w:r>
      <w:r>
        <w:rPr>
          <w:b/>
          <w:spacing w:val="-4"/>
          <w:sz w:val="28"/>
          <w:szCs w:val="28"/>
        </w:rPr>
        <w:t>r</w:t>
      </w:r>
      <w:r>
        <w:rPr>
          <w:b/>
          <w:spacing w:val="2"/>
          <w:sz w:val="28"/>
          <w:szCs w:val="28"/>
        </w:rPr>
        <w:t>i</w:t>
      </w:r>
      <w:r>
        <w:rPr>
          <w:b/>
          <w:sz w:val="28"/>
          <w:szCs w:val="28"/>
        </w:rPr>
        <w:t>ng a</w:t>
      </w:r>
      <w:r>
        <w:rPr>
          <w:b/>
          <w:spacing w:val="-1"/>
          <w:sz w:val="28"/>
          <w:szCs w:val="28"/>
        </w:rPr>
        <w:t>n</w:t>
      </w:r>
      <w:r>
        <w:rPr>
          <w:b/>
          <w:sz w:val="28"/>
          <w:szCs w:val="28"/>
        </w:rPr>
        <w:t xml:space="preserve">d </w:t>
      </w:r>
      <w:r>
        <w:rPr>
          <w:b/>
          <w:spacing w:val="-3"/>
          <w:sz w:val="28"/>
          <w:szCs w:val="28"/>
        </w:rPr>
        <w:t>T</w:t>
      </w:r>
      <w:r>
        <w:rPr>
          <w:b/>
          <w:sz w:val="28"/>
          <w:szCs w:val="28"/>
        </w:rPr>
        <w:t>e</w:t>
      </w:r>
      <w:r>
        <w:rPr>
          <w:b/>
          <w:spacing w:val="1"/>
          <w:sz w:val="28"/>
          <w:szCs w:val="28"/>
        </w:rPr>
        <w:t>c</w:t>
      </w:r>
      <w:r>
        <w:rPr>
          <w:b/>
          <w:sz w:val="28"/>
          <w:szCs w:val="28"/>
        </w:rPr>
        <w:t>h</w:t>
      </w:r>
      <w:r>
        <w:rPr>
          <w:b/>
          <w:spacing w:val="-1"/>
          <w:sz w:val="28"/>
          <w:szCs w:val="28"/>
        </w:rPr>
        <w:t>n</w:t>
      </w:r>
      <w:r>
        <w:rPr>
          <w:b/>
          <w:sz w:val="28"/>
          <w:szCs w:val="28"/>
        </w:rPr>
        <w:t>o</w:t>
      </w:r>
      <w:r>
        <w:rPr>
          <w:b/>
          <w:spacing w:val="2"/>
          <w:sz w:val="28"/>
          <w:szCs w:val="28"/>
        </w:rPr>
        <w:t>l</w:t>
      </w:r>
      <w:r>
        <w:rPr>
          <w:b/>
          <w:sz w:val="28"/>
          <w:szCs w:val="28"/>
        </w:rPr>
        <w:t>ogy</w:t>
      </w:r>
    </w:p>
    <w:p w14:paraId="71A563DD" w14:textId="77777777" w:rsidR="00ED7F75" w:rsidRDefault="00500D11">
      <w:pPr>
        <w:spacing w:before="3"/>
        <w:ind w:left="3136" w:right="3128"/>
        <w:jc w:val="center"/>
        <w:rPr>
          <w:sz w:val="28"/>
          <w:szCs w:val="28"/>
        </w:rPr>
      </w:pPr>
      <w:r>
        <w:rPr>
          <w:b/>
          <w:sz w:val="28"/>
          <w:szCs w:val="28"/>
        </w:rPr>
        <w:t>Sec</w:t>
      </w:r>
      <w:r>
        <w:rPr>
          <w:b/>
          <w:spacing w:val="2"/>
          <w:sz w:val="28"/>
          <w:szCs w:val="28"/>
        </w:rPr>
        <w:t>t</w:t>
      </w:r>
      <w:r>
        <w:rPr>
          <w:b/>
          <w:sz w:val="28"/>
          <w:szCs w:val="28"/>
        </w:rPr>
        <w:t>o</w:t>
      </w:r>
      <w:r>
        <w:rPr>
          <w:b/>
          <w:spacing w:val="1"/>
          <w:sz w:val="28"/>
          <w:szCs w:val="28"/>
        </w:rPr>
        <w:t>r</w:t>
      </w:r>
      <w:r>
        <w:rPr>
          <w:b/>
          <w:spacing w:val="2"/>
          <w:sz w:val="28"/>
          <w:szCs w:val="28"/>
        </w:rPr>
        <w:t>-</w:t>
      </w:r>
      <w:r>
        <w:rPr>
          <w:b/>
          <w:sz w:val="28"/>
          <w:szCs w:val="28"/>
        </w:rPr>
        <w:t>10, So</w:t>
      </w:r>
      <w:r>
        <w:rPr>
          <w:b/>
          <w:spacing w:val="-1"/>
          <w:sz w:val="28"/>
          <w:szCs w:val="28"/>
        </w:rPr>
        <w:t>n</w:t>
      </w:r>
      <w:r>
        <w:rPr>
          <w:b/>
          <w:spacing w:val="2"/>
          <w:sz w:val="28"/>
          <w:szCs w:val="28"/>
        </w:rPr>
        <w:t>i</w:t>
      </w:r>
      <w:r>
        <w:rPr>
          <w:b/>
          <w:sz w:val="28"/>
          <w:szCs w:val="28"/>
        </w:rPr>
        <w:t>pat</w:t>
      </w:r>
    </w:p>
    <w:p w14:paraId="70F5114A" w14:textId="77777777" w:rsidR="00ED7F75" w:rsidRDefault="00500D11">
      <w:pPr>
        <w:spacing w:line="320" w:lineRule="exact"/>
        <w:ind w:left="1901" w:right="1903"/>
        <w:jc w:val="center"/>
        <w:rPr>
          <w:sz w:val="28"/>
          <w:szCs w:val="28"/>
        </w:rPr>
        <w:sectPr w:rsidR="00ED7F75" w:rsidSect="00E72AF9">
          <w:footerReference w:type="default" r:id="rId8"/>
          <w:pgSz w:w="11920" w:h="16840"/>
          <w:pgMar w:top="1580" w:right="1680" w:bottom="280" w:left="1680" w:header="720" w:footer="720" w:gutter="0"/>
          <w:pgNumType w:fmt="lowerRoman"/>
          <w:cols w:space="720"/>
          <w:titlePg/>
          <w:docGrid w:linePitch="272"/>
        </w:sectPr>
      </w:pPr>
      <w:r>
        <w:rPr>
          <w:b/>
          <w:spacing w:val="1"/>
          <w:sz w:val="28"/>
          <w:szCs w:val="28"/>
        </w:rPr>
        <w:t>(</w:t>
      </w:r>
      <w:r>
        <w:rPr>
          <w:b/>
          <w:spacing w:val="-2"/>
          <w:sz w:val="28"/>
          <w:szCs w:val="28"/>
        </w:rPr>
        <w:t>A</w:t>
      </w:r>
      <w:r>
        <w:rPr>
          <w:b/>
          <w:spacing w:val="1"/>
          <w:sz w:val="28"/>
          <w:szCs w:val="28"/>
        </w:rPr>
        <w:t>ff</w:t>
      </w:r>
      <w:r>
        <w:rPr>
          <w:b/>
          <w:spacing w:val="2"/>
          <w:sz w:val="28"/>
          <w:szCs w:val="28"/>
        </w:rPr>
        <w:t>i</w:t>
      </w:r>
      <w:r>
        <w:rPr>
          <w:b/>
          <w:spacing w:val="-3"/>
          <w:sz w:val="28"/>
          <w:szCs w:val="28"/>
        </w:rPr>
        <w:t>l</w:t>
      </w:r>
      <w:r>
        <w:rPr>
          <w:b/>
          <w:spacing w:val="2"/>
          <w:sz w:val="28"/>
          <w:szCs w:val="28"/>
        </w:rPr>
        <w:t>i</w:t>
      </w:r>
      <w:r>
        <w:rPr>
          <w:b/>
          <w:sz w:val="28"/>
          <w:szCs w:val="28"/>
        </w:rPr>
        <w:t>a</w:t>
      </w:r>
      <w:r>
        <w:rPr>
          <w:b/>
          <w:spacing w:val="1"/>
          <w:sz w:val="28"/>
          <w:szCs w:val="28"/>
        </w:rPr>
        <w:t>t</w:t>
      </w:r>
      <w:r>
        <w:rPr>
          <w:b/>
          <w:sz w:val="28"/>
          <w:szCs w:val="28"/>
        </w:rPr>
        <w:t>ed</w:t>
      </w:r>
      <w:r>
        <w:rPr>
          <w:b/>
          <w:spacing w:val="-5"/>
          <w:sz w:val="28"/>
          <w:szCs w:val="28"/>
        </w:rPr>
        <w:t xml:space="preserve"> </w:t>
      </w:r>
      <w:r>
        <w:rPr>
          <w:b/>
          <w:spacing w:val="1"/>
          <w:sz w:val="28"/>
          <w:szCs w:val="28"/>
        </w:rPr>
        <w:t>t</w:t>
      </w:r>
      <w:r>
        <w:rPr>
          <w:b/>
          <w:sz w:val="28"/>
          <w:szCs w:val="28"/>
        </w:rPr>
        <w:t xml:space="preserve">o </w:t>
      </w:r>
      <w:r>
        <w:rPr>
          <w:b/>
          <w:spacing w:val="-3"/>
          <w:sz w:val="28"/>
          <w:szCs w:val="28"/>
        </w:rPr>
        <w:t>G</w:t>
      </w:r>
      <w:r>
        <w:rPr>
          <w:b/>
          <w:spacing w:val="2"/>
          <w:sz w:val="28"/>
          <w:szCs w:val="28"/>
        </w:rPr>
        <w:t>G</w:t>
      </w:r>
      <w:r>
        <w:rPr>
          <w:b/>
          <w:sz w:val="28"/>
          <w:szCs w:val="28"/>
        </w:rPr>
        <w:t xml:space="preserve">SIP </w:t>
      </w:r>
      <w:r>
        <w:rPr>
          <w:b/>
          <w:spacing w:val="-3"/>
          <w:sz w:val="28"/>
          <w:szCs w:val="28"/>
        </w:rPr>
        <w:t>U</w:t>
      </w:r>
      <w:r>
        <w:rPr>
          <w:b/>
          <w:sz w:val="28"/>
          <w:szCs w:val="28"/>
        </w:rPr>
        <w:t>n</w:t>
      </w:r>
      <w:r>
        <w:rPr>
          <w:b/>
          <w:spacing w:val="1"/>
          <w:sz w:val="28"/>
          <w:szCs w:val="28"/>
        </w:rPr>
        <w:t>i</w:t>
      </w:r>
      <w:r>
        <w:rPr>
          <w:b/>
          <w:sz w:val="28"/>
          <w:szCs w:val="28"/>
        </w:rPr>
        <w:t>ve</w:t>
      </w:r>
      <w:r>
        <w:rPr>
          <w:b/>
          <w:spacing w:val="1"/>
          <w:sz w:val="28"/>
          <w:szCs w:val="28"/>
        </w:rPr>
        <w:t>rs</w:t>
      </w:r>
      <w:r>
        <w:rPr>
          <w:b/>
          <w:spacing w:val="-3"/>
          <w:sz w:val="28"/>
          <w:szCs w:val="28"/>
        </w:rPr>
        <w:t>i</w:t>
      </w:r>
      <w:r>
        <w:rPr>
          <w:b/>
          <w:spacing w:val="1"/>
          <w:sz w:val="28"/>
          <w:szCs w:val="28"/>
        </w:rPr>
        <w:t>t</w:t>
      </w:r>
      <w:r>
        <w:rPr>
          <w:b/>
          <w:sz w:val="28"/>
          <w:szCs w:val="28"/>
        </w:rPr>
        <w:t xml:space="preserve">y, </w:t>
      </w:r>
      <w:r>
        <w:rPr>
          <w:b/>
          <w:spacing w:val="-2"/>
          <w:sz w:val="28"/>
          <w:szCs w:val="28"/>
        </w:rPr>
        <w:t>D</w:t>
      </w:r>
      <w:r>
        <w:rPr>
          <w:b/>
          <w:sz w:val="28"/>
          <w:szCs w:val="28"/>
        </w:rPr>
        <w:t>e</w:t>
      </w:r>
      <w:r>
        <w:rPr>
          <w:b/>
          <w:spacing w:val="3"/>
          <w:sz w:val="28"/>
          <w:szCs w:val="28"/>
        </w:rPr>
        <w:t>l</w:t>
      </w:r>
      <w:r>
        <w:rPr>
          <w:b/>
          <w:sz w:val="28"/>
          <w:szCs w:val="28"/>
        </w:rPr>
        <w:t>h</w:t>
      </w:r>
      <w:r>
        <w:rPr>
          <w:b/>
          <w:spacing w:val="1"/>
          <w:sz w:val="28"/>
          <w:szCs w:val="28"/>
        </w:rPr>
        <w:t>i</w:t>
      </w:r>
      <w:r>
        <w:rPr>
          <w:b/>
          <w:sz w:val="28"/>
          <w:szCs w:val="28"/>
        </w:rPr>
        <w:t>)</w:t>
      </w:r>
    </w:p>
    <w:p w14:paraId="04A53567" w14:textId="77777777" w:rsidR="00ED7F75" w:rsidRDefault="00ED7F75">
      <w:pPr>
        <w:spacing w:before="6" w:line="120" w:lineRule="exact"/>
        <w:rPr>
          <w:sz w:val="12"/>
          <w:szCs w:val="12"/>
        </w:rPr>
      </w:pPr>
    </w:p>
    <w:p w14:paraId="50FE6B16" w14:textId="77777777" w:rsidR="00ED7F75" w:rsidRDefault="00ED7F75">
      <w:pPr>
        <w:spacing w:line="200" w:lineRule="exact"/>
      </w:pPr>
    </w:p>
    <w:p w14:paraId="4B5F0D73" w14:textId="77777777" w:rsidR="00ED7F75" w:rsidRDefault="00ED7F75">
      <w:pPr>
        <w:spacing w:line="200" w:lineRule="exact"/>
      </w:pPr>
    </w:p>
    <w:p w14:paraId="1893C22E" w14:textId="77777777" w:rsidR="00ED7F75" w:rsidRDefault="00ED7F75">
      <w:pPr>
        <w:spacing w:line="200" w:lineRule="exact"/>
      </w:pPr>
    </w:p>
    <w:p w14:paraId="778D2A89" w14:textId="77777777" w:rsidR="00ED7F75" w:rsidRDefault="00ED7F75">
      <w:pPr>
        <w:spacing w:line="200" w:lineRule="exact"/>
      </w:pPr>
    </w:p>
    <w:p w14:paraId="7DA5C313" w14:textId="77777777" w:rsidR="00ED7F75" w:rsidRDefault="00ED7F75">
      <w:pPr>
        <w:spacing w:line="200" w:lineRule="exact"/>
      </w:pPr>
    </w:p>
    <w:p w14:paraId="5B39B31A" w14:textId="77777777" w:rsidR="00ED7F75" w:rsidRDefault="00500D11">
      <w:pPr>
        <w:spacing w:before="24" w:line="300" w:lineRule="exact"/>
        <w:ind w:left="3936" w:right="3889"/>
        <w:jc w:val="center"/>
        <w:rPr>
          <w:sz w:val="28"/>
          <w:szCs w:val="28"/>
        </w:rPr>
      </w:pPr>
      <w:r>
        <w:rPr>
          <w:b/>
          <w:spacing w:val="-2"/>
          <w:position w:val="-1"/>
          <w:sz w:val="28"/>
          <w:szCs w:val="28"/>
          <w:u w:val="thick" w:color="000000"/>
        </w:rPr>
        <w:t>C</w:t>
      </w:r>
      <w:r>
        <w:rPr>
          <w:b/>
          <w:position w:val="-1"/>
          <w:sz w:val="28"/>
          <w:szCs w:val="28"/>
          <w:u w:val="thick" w:color="000000"/>
        </w:rPr>
        <w:t>e</w:t>
      </w:r>
      <w:r>
        <w:rPr>
          <w:b/>
          <w:spacing w:val="1"/>
          <w:position w:val="-1"/>
          <w:sz w:val="28"/>
          <w:szCs w:val="28"/>
          <w:u w:val="thick" w:color="000000"/>
        </w:rPr>
        <w:t>rt</w:t>
      </w:r>
      <w:r>
        <w:rPr>
          <w:b/>
          <w:spacing w:val="2"/>
          <w:position w:val="-1"/>
          <w:sz w:val="28"/>
          <w:szCs w:val="28"/>
          <w:u w:val="thick" w:color="000000"/>
        </w:rPr>
        <w:t>i</w:t>
      </w:r>
      <w:r>
        <w:rPr>
          <w:b/>
          <w:spacing w:val="1"/>
          <w:position w:val="-1"/>
          <w:sz w:val="28"/>
          <w:szCs w:val="28"/>
          <w:u w:val="thick" w:color="000000"/>
        </w:rPr>
        <w:t>f</w:t>
      </w:r>
      <w:r>
        <w:rPr>
          <w:b/>
          <w:spacing w:val="-3"/>
          <w:position w:val="-1"/>
          <w:sz w:val="28"/>
          <w:szCs w:val="28"/>
          <w:u w:val="thick" w:color="000000"/>
        </w:rPr>
        <w:t>i</w:t>
      </w:r>
      <w:r>
        <w:rPr>
          <w:b/>
          <w:position w:val="-1"/>
          <w:sz w:val="28"/>
          <w:szCs w:val="28"/>
          <w:u w:val="thick" w:color="000000"/>
        </w:rPr>
        <w:t>ca</w:t>
      </w:r>
      <w:r>
        <w:rPr>
          <w:b/>
          <w:spacing w:val="2"/>
          <w:position w:val="-1"/>
          <w:sz w:val="28"/>
          <w:szCs w:val="28"/>
          <w:u w:val="thick" w:color="000000"/>
        </w:rPr>
        <w:t>t</w:t>
      </w:r>
      <w:r>
        <w:rPr>
          <w:b/>
          <w:position w:val="-1"/>
          <w:sz w:val="28"/>
          <w:szCs w:val="28"/>
          <w:u w:val="thick" w:color="000000"/>
        </w:rPr>
        <w:t>e</w:t>
      </w:r>
    </w:p>
    <w:p w14:paraId="4F98C862" w14:textId="77777777" w:rsidR="00ED7F75" w:rsidRDefault="00ED7F75">
      <w:pPr>
        <w:spacing w:line="200" w:lineRule="exact"/>
      </w:pPr>
    </w:p>
    <w:p w14:paraId="334C2C92" w14:textId="77777777" w:rsidR="00ED7F75" w:rsidRDefault="00ED7F75">
      <w:pPr>
        <w:spacing w:line="200" w:lineRule="exact"/>
      </w:pPr>
    </w:p>
    <w:p w14:paraId="0C56B622" w14:textId="77777777" w:rsidR="00ED7F75" w:rsidRDefault="00ED7F75">
      <w:pPr>
        <w:spacing w:before="5" w:line="200" w:lineRule="exact"/>
      </w:pPr>
    </w:p>
    <w:p w14:paraId="7595E8B3" w14:textId="774F89F8" w:rsidR="00ED7F75" w:rsidRDefault="00500D11">
      <w:pPr>
        <w:spacing w:before="36"/>
        <w:ind w:left="101" w:right="336" w:firstLine="70"/>
        <w:rPr>
          <w:sz w:val="28"/>
          <w:szCs w:val="28"/>
        </w:rPr>
      </w:pPr>
      <w:r>
        <w:rPr>
          <w:spacing w:val="1"/>
          <w:sz w:val="28"/>
          <w:szCs w:val="28"/>
        </w:rPr>
        <w:t>I</w:t>
      </w:r>
      <w:r>
        <w:rPr>
          <w:sz w:val="28"/>
          <w:szCs w:val="28"/>
        </w:rPr>
        <w:t>t</w:t>
      </w:r>
      <w:r>
        <w:rPr>
          <w:spacing w:val="2"/>
          <w:sz w:val="28"/>
          <w:szCs w:val="28"/>
        </w:rPr>
        <w:t xml:space="preserve"> i</w:t>
      </w:r>
      <w:r>
        <w:rPr>
          <w:sz w:val="28"/>
          <w:szCs w:val="28"/>
        </w:rPr>
        <w:t>s</w:t>
      </w:r>
      <w:r>
        <w:rPr>
          <w:spacing w:val="-4"/>
          <w:sz w:val="28"/>
          <w:szCs w:val="28"/>
        </w:rPr>
        <w:t xml:space="preserve"> </w:t>
      </w:r>
      <w:r>
        <w:rPr>
          <w:spacing w:val="2"/>
          <w:sz w:val="28"/>
          <w:szCs w:val="28"/>
        </w:rPr>
        <w:t>t</w:t>
      </w:r>
      <w:r>
        <w:rPr>
          <w:sz w:val="28"/>
          <w:szCs w:val="28"/>
        </w:rPr>
        <w:t>o c</w:t>
      </w:r>
      <w:r>
        <w:rPr>
          <w:spacing w:val="-4"/>
          <w:sz w:val="28"/>
          <w:szCs w:val="28"/>
        </w:rPr>
        <w:t>e</w:t>
      </w:r>
      <w:r>
        <w:rPr>
          <w:spacing w:val="1"/>
          <w:sz w:val="28"/>
          <w:szCs w:val="28"/>
        </w:rPr>
        <w:t>r</w:t>
      </w:r>
      <w:r>
        <w:rPr>
          <w:spacing w:val="2"/>
          <w:sz w:val="28"/>
          <w:szCs w:val="28"/>
        </w:rPr>
        <w:t>t</w:t>
      </w:r>
      <w:r>
        <w:rPr>
          <w:spacing w:val="-3"/>
          <w:sz w:val="28"/>
          <w:szCs w:val="28"/>
        </w:rPr>
        <w:t>i</w:t>
      </w:r>
      <w:r>
        <w:rPr>
          <w:spacing w:val="1"/>
          <w:sz w:val="28"/>
          <w:szCs w:val="28"/>
        </w:rPr>
        <w:t>f</w:t>
      </w:r>
      <w:r>
        <w:rPr>
          <w:sz w:val="28"/>
          <w:szCs w:val="28"/>
        </w:rPr>
        <w:t xml:space="preserve">y </w:t>
      </w:r>
      <w:r>
        <w:rPr>
          <w:spacing w:val="2"/>
          <w:sz w:val="28"/>
          <w:szCs w:val="28"/>
        </w:rPr>
        <w:t>t</w:t>
      </w:r>
      <w:r>
        <w:rPr>
          <w:sz w:val="28"/>
          <w:szCs w:val="28"/>
        </w:rPr>
        <w:t>h</w:t>
      </w:r>
      <w:r>
        <w:rPr>
          <w:spacing w:val="-4"/>
          <w:sz w:val="28"/>
          <w:szCs w:val="28"/>
        </w:rPr>
        <w:t>a</w:t>
      </w:r>
      <w:r>
        <w:rPr>
          <w:sz w:val="28"/>
          <w:szCs w:val="28"/>
        </w:rPr>
        <w:t>t</w:t>
      </w:r>
      <w:r>
        <w:rPr>
          <w:spacing w:val="2"/>
          <w:sz w:val="28"/>
          <w:szCs w:val="28"/>
        </w:rPr>
        <w:t xml:space="preserve"> t</w:t>
      </w:r>
      <w:r>
        <w:rPr>
          <w:sz w:val="28"/>
          <w:szCs w:val="28"/>
        </w:rPr>
        <w:t xml:space="preserve">he </w:t>
      </w:r>
      <w:r>
        <w:rPr>
          <w:spacing w:val="-4"/>
          <w:sz w:val="28"/>
          <w:szCs w:val="28"/>
        </w:rPr>
        <w:t>p</w:t>
      </w:r>
      <w:r>
        <w:rPr>
          <w:spacing w:val="1"/>
          <w:sz w:val="28"/>
          <w:szCs w:val="28"/>
        </w:rPr>
        <w:t>r</w:t>
      </w:r>
      <w:r>
        <w:rPr>
          <w:sz w:val="28"/>
          <w:szCs w:val="28"/>
        </w:rPr>
        <w:t>o</w:t>
      </w:r>
      <w:r>
        <w:rPr>
          <w:spacing w:val="2"/>
          <w:sz w:val="28"/>
          <w:szCs w:val="28"/>
        </w:rPr>
        <w:t>j</w:t>
      </w:r>
      <w:r>
        <w:rPr>
          <w:sz w:val="28"/>
          <w:szCs w:val="28"/>
        </w:rPr>
        <w:t>e</w:t>
      </w:r>
      <w:r>
        <w:rPr>
          <w:spacing w:val="-4"/>
          <w:sz w:val="28"/>
          <w:szCs w:val="28"/>
        </w:rPr>
        <w:t>c</w:t>
      </w:r>
      <w:r>
        <w:rPr>
          <w:sz w:val="28"/>
          <w:szCs w:val="28"/>
        </w:rPr>
        <w:t>t</w:t>
      </w:r>
      <w:r>
        <w:rPr>
          <w:spacing w:val="2"/>
          <w:sz w:val="28"/>
          <w:szCs w:val="28"/>
        </w:rPr>
        <w:t xml:space="preserve"> </w:t>
      </w:r>
      <w:r>
        <w:rPr>
          <w:sz w:val="28"/>
          <w:szCs w:val="28"/>
        </w:rPr>
        <w:t>has</w:t>
      </w:r>
      <w:r>
        <w:rPr>
          <w:spacing w:val="1"/>
          <w:sz w:val="28"/>
          <w:szCs w:val="28"/>
        </w:rPr>
        <w:t xml:space="preserve"> </w:t>
      </w:r>
      <w:r>
        <w:rPr>
          <w:sz w:val="28"/>
          <w:szCs w:val="28"/>
        </w:rPr>
        <w:t>b</w:t>
      </w:r>
      <w:r>
        <w:rPr>
          <w:spacing w:val="-4"/>
          <w:sz w:val="28"/>
          <w:szCs w:val="28"/>
        </w:rPr>
        <w:t>e</w:t>
      </w:r>
      <w:r>
        <w:rPr>
          <w:sz w:val="28"/>
          <w:szCs w:val="28"/>
        </w:rPr>
        <w:t xml:space="preserve">en </w:t>
      </w:r>
      <w:r>
        <w:rPr>
          <w:spacing w:val="1"/>
          <w:sz w:val="28"/>
          <w:szCs w:val="28"/>
        </w:rPr>
        <w:t>c</w:t>
      </w:r>
      <w:r>
        <w:rPr>
          <w:sz w:val="28"/>
          <w:szCs w:val="28"/>
        </w:rPr>
        <w:t>a</w:t>
      </w:r>
      <w:r>
        <w:rPr>
          <w:spacing w:val="-3"/>
          <w:sz w:val="28"/>
          <w:szCs w:val="28"/>
        </w:rPr>
        <w:t>r</w:t>
      </w:r>
      <w:r>
        <w:rPr>
          <w:spacing w:val="1"/>
          <w:sz w:val="28"/>
          <w:szCs w:val="28"/>
        </w:rPr>
        <w:t>r</w:t>
      </w:r>
      <w:r>
        <w:rPr>
          <w:spacing w:val="2"/>
          <w:sz w:val="28"/>
          <w:szCs w:val="28"/>
        </w:rPr>
        <w:t>i</w:t>
      </w:r>
      <w:r>
        <w:rPr>
          <w:spacing w:val="-4"/>
          <w:sz w:val="28"/>
          <w:szCs w:val="28"/>
        </w:rPr>
        <w:t>e</w:t>
      </w:r>
      <w:r>
        <w:rPr>
          <w:sz w:val="28"/>
          <w:szCs w:val="28"/>
        </w:rPr>
        <w:t>d out</w:t>
      </w:r>
      <w:r>
        <w:rPr>
          <w:spacing w:val="2"/>
          <w:sz w:val="28"/>
          <w:szCs w:val="28"/>
        </w:rPr>
        <w:t xml:space="preserve"> </w:t>
      </w:r>
      <w:r>
        <w:rPr>
          <w:sz w:val="28"/>
          <w:szCs w:val="28"/>
        </w:rPr>
        <w:t xml:space="preserve">by </w:t>
      </w:r>
      <w:r>
        <w:rPr>
          <w:spacing w:val="2"/>
          <w:sz w:val="28"/>
          <w:szCs w:val="28"/>
        </w:rPr>
        <w:t>t</w:t>
      </w:r>
      <w:r>
        <w:rPr>
          <w:sz w:val="28"/>
          <w:szCs w:val="28"/>
        </w:rPr>
        <w:t xml:space="preserve">he </w:t>
      </w:r>
      <w:r>
        <w:rPr>
          <w:spacing w:val="-3"/>
          <w:sz w:val="28"/>
          <w:szCs w:val="28"/>
        </w:rPr>
        <w:t>s</w:t>
      </w:r>
      <w:r>
        <w:rPr>
          <w:spacing w:val="2"/>
          <w:sz w:val="28"/>
          <w:szCs w:val="28"/>
        </w:rPr>
        <w:t>t</w:t>
      </w:r>
      <w:r>
        <w:rPr>
          <w:sz w:val="28"/>
          <w:szCs w:val="28"/>
        </w:rPr>
        <w:t>uden</w:t>
      </w:r>
      <w:r>
        <w:rPr>
          <w:spacing w:val="3"/>
          <w:sz w:val="28"/>
          <w:szCs w:val="28"/>
        </w:rPr>
        <w:t>t</w:t>
      </w:r>
      <w:r>
        <w:rPr>
          <w:sz w:val="28"/>
          <w:szCs w:val="28"/>
        </w:rPr>
        <w:t>s</w:t>
      </w:r>
      <w:r>
        <w:rPr>
          <w:spacing w:val="1"/>
          <w:sz w:val="28"/>
          <w:szCs w:val="28"/>
        </w:rPr>
        <w:t xml:space="preserve"> </w:t>
      </w:r>
      <w:r>
        <w:rPr>
          <w:spacing w:val="-5"/>
          <w:sz w:val="28"/>
          <w:szCs w:val="28"/>
        </w:rPr>
        <w:t>o</w:t>
      </w:r>
      <w:r>
        <w:rPr>
          <w:sz w:val="28"/>
          <w:szCs w:val="28"/>
        </w:rPr>
        <w:t>f</w:t>
      </w:r>
      <w:r>
        <w:rPr>
          <w:spacing w:val="1"/>
          <w:sz w:val="28"/>
          <w:szCs w:val="28"/>
        </w:rPr>
        <w:t xml:space="preserve"> </w:t>
      </w:r>
      <w:r>
        <w:rPr>
          <w:spacing w:val="9"/>
          <w:sz w:val="28"/>
          <w:szCs w:val="28"/>
        </w:rPr>
        <w:t>7</w:t>
      </w:r>
      <w:proofErr w:type="spellStart"/>
      <w:r>
        <w:rPr>
          <w:position w:val="10"/>
          <w:sz w:val="18"/>
          <w:szCs w:val="18"/>
        </w:rPr>
        <w:t>th</w:t>
      </w:r>
      <w:proofErr w:type="spellEnd"/>
      <w:r>
        <w:rPr>
          <w:spacing w:val="25"/>
          <w:position w:val="10"/>
          <w:sz w:val="18"/>
          <w:szCs w:val="18"/>
        </w:rPr>
        <w:t xml:space="preserve"> </w:t>
      </w:r>
      <w:r>
        <w:rPr>
          <w:spacing w:val="2"/>
          <w:sz w:val="28"/>
          <w:szCs w:val="28"/>
        </w:rPr>
        <w:t>/</w:t>
      </w:r>
      <w:r>
        <w:rPr>
          <w:sz w:val="28"/>
          <w:szCs w:val="28"/>
        </w:rPr>
        <w:t>8</w:t>
      </w:r>
      <w:proofErr w:type="spellStart"/>
      <w:r>
        <w:rPr>
          <w:position w:val="10"/>
          <w:sz w:val="18"/>
          <w:szCs w:val="18"/>
        </w:rPr>
        <w:t>th</w:t>
      </w:r>
      <w:proofErr w:type="spellEnd"/>
      <w:r>
        <w:rPr>
          <w:position w:val="10"/>
          <w:sz w:val="18"/>
          <w:szCs w:val="18"/>
        </w:rPr>
        <w:t xml:space="preserve"> </w:t>
      </w:r>
      <w:r>
        <w:rPr>
          <w:spacing w:val="1"/>
          <w:sz w:val="28"/>
          <w:szCs w:val="28"/>
        </w:rPr>
        <w:t>s</w:t>
      </w:r>
      <w:r>
        <w:rPr>
          <w:sz w:val="28"/>
          <w:szCs w:val="28"/>
        </w:rPr>
        <w:t>e</w:t>
      </w:r>
      <w:r>
        <w:rPr>
          <w:spacing w:val="3"/>
          <w:sz w:val="28"/>
          <w:szCs w:val="28"/>
        </w:rPr>
        <w:t>m</w:t>
      </w:r>
      <w:r>
        <w:rPr>
          <w:sz w:val="28"/>
          <w:szCs w:val="28"/>
        </w:rPr>
        <w:t>e</w:t>
      </w:r>
      <w:r>
        <w:rPr>
          <w:spacing w:val="-3"/>
          <w:sz w:val="28"/>
          <w:szCs w:val="28"/>
        </w:rPr>
        <w:t>s</w:t>
      </w:r>
      <w:r>
        <w:rPr>
          <w:spacing w:val="2"/>
          <w:sz w:val="28"/>
          <w:szCs w:val="28"/>
        </w:rPr>
        <w:t>t</w:t>
      </w:r>
      <w:r>
        <w:rPr>
          <w:sz w:val="28"/>
          <w:szCs w:val="28"/>
        </w:rPr>
        <w:t>er</w:t>
      </w:r>
      <w:r>
        <w:rPr>
          <w:spacing w:val="4"/>
          <w:sz w:val="28"/>
          <w:szCs w:val="28"/>
        </w:rPr>
        <w:t xml:space="preserve"> </w:t>
      </w:r>
      <w:r w:rsidR="009A300F">
        <w:rPr>
          <w:b/>
          <w:spacing w:val="-2"/>
          <w:sz w:val="28"/>
          <w:szCs w:val="28"/>
        </w:rPr>
        <w:t>ARCHIT</w:t>
      </w:r>
      <w:r w:rsidR="00F31861">
        <w:rPr>
          <w:b/>
          <w:sz w:val="28"/>
          <w:szCs w:val="28"/>
        </w:rPr>
        <w:t xml:space="preserve"> Jain </w:t>
      </w:r>
      <w:r>
        <w:rPr>
          <w:b/>
          <w:sz w:val="28"/>
          <w:szCs w:val="28"/>
        </w:rPr>
        <w:t>(</w:t>
      </w:r>
      <w:r w:rsidR="00F31861">
        <w:rPr>
          <w:b/>
          <w:spacing w:val="3"/>
          <w:sz w:val="28"/>
          <w:szCs w:val="28"/>
        </w:rPr>
        <w:t>01055302717</w:t>
      </w:r>
      <w:r>
        <w:rPr>
          <w:b/>
          <w:sz w:val="28"/>
          <w:szCs w:val="28"/>
        </w:rPr>
        <w:t>)</w:t>
      </w:r>
      <w:r>
        <w:rPr>
          <w:b/>
          <w:spacing w:val="2"/>
          <w:sz w:val="28"/>
          <w:szCs w:val="28"/>
        </w:rPr>
        <w:t xml:space="preserve"> </w:t>
      </w:r>
      <w:r>
        <w:rPr>
          <w:sz w:val="28"/>
          <w:szCs w:val="28"/>
        </w:rPr>
        <w:t xml:space="preserve">and </w:t>
      </w:r>
      <w:r w:rsidR="009A300F">
        <w:rPr>
          <w:b/>
          <w:spacing w:val="-2"/>
          <w:sz w:val="28"/>
          <w:szCs w:val="28"/>
        </w:rPr>
        <w:t xml:space="preserve">NISCHAY </w:t>
      </w:r>
      <w:r>
        <w:rPr>
          <w:b/>
          <w:sz w:val="28"/>
          <w:szCs w:val="28"/>
        </w:rPr>
        <w:t>(</w:t>
      </w:r>
      <w:r w:rsidR="00F31861">
        <w:rPr>
          <w:b/>
          <w:spacing w:val="3"/>
          <w:sz w:val="28"/>
          <w:szCs w:val="28"/>
        </w:rPr>
        <w:t>01</w:t>
      </w:r>
      <w:r w:rsidR="009A300F">
        <w:rPr>
          <w:b/>
          <w:spacing w:val="3"/>
          <w:sz w:val="28"/>
          <w:szCs w:val="28"/>
        </w:rPr>
        <w:t>1</w:t>
      </w:r>
      <w:r w:rsidR="00F31861">
        <w:rPr>
          <w:b/>
          <w:spacing w:val="3"/>
          <w:sz w:val="28"/>
          <w:szCs w:val="28"/>
        </w:rPr>
        <w:t>55302717</w:t>
      </w:r>
      <w:r>
        <w:rPr>
          <w:b/>
          <w:sz w:val="28"/>
          <w:szCs w:val="28"/>
        </w:rPr>
        <w:t>)</w:t>
      </w:r>
      <w:r>
        <w:rPr>
          <w:b/>
          <w:spacing w:val="2"/>
          <w:sz w:val="28"/>
          <w:szCs w:val="28"/>
        </w:rPr>
        <w:t xml:space="preserve"> </w:t>
      </w:r>
      <w:r>
        <w:rPr>
          <w:sz w:val="28"/>
          <w:szCs w:val="28"/>
        </w:rPr>
        <w:t>under</w:t>
      </w:r>
      <w:r>
        <w:rPr>
          <w:spacing w:val="2"/>
          <w:sz w:val="28"/>
          <w:szCs w:val="28"/>
        </w:rPr>
        <w:t xml:space="preserve"> m</w:t>
      </w:r>
      <w:r>
        <w:rPr>
          <w:sz w:val="28"/>
          <w:szCs w:val="28"/>
        </w:rPr>
        <w:t>y</w:t>
      </w:r>
      <w:r>
        <w:rPr>
          <w:spacing w:val="1"/>
          <w:sz w:val="28"/>
          <w:szCs w:val="28"/>
        </w:rPr>
        <w:t xml:space="preserve"> </w:t>
      </w:r>
      <w:r>
        <w:rPr>
          <w:sz w:val="28"/>
          <w:szCs w:val="28"/>
        </w:rPr>
        <w:t>g</w:t>
      </w:r>
      <w:r>
        <w:rPr>
          <w:spacing w:val="-5"/>
          <w:sz w:val="28"/>
          <w:szCs w:val="28"/>
        </w:rPr>
        <w:t>u</w:t>
      </w:r>
      <w:r>
        <w:rPr>
          <w:spacing w:val="2"/>
          <w:sz w:val="28"/>
          <w:szCs w:val="28"/>
        </w:rPr>
        <w:t>i</w:t>
      </w:r>
      <w:r>
        <w:rPr>
          <w:sz w:val="28"/>
          <w:szCs w:val="28"/>
        </w:rPr>
        <w:t>dan</w:t>
      </w:r>
      <w:r>
        <w:rPr>
          <w:spacing w:val="1"/>
          <w:sz w:val="28"/>
          <w:szCs w:val="28"/>
        </w:rPr>
        <w:t>c</w:t>
      </w:r>
      <w:r>
        <w:rPr>
          <w:sz w:val="28"/>
          <w:szCs w:val="28"/>
        </w:rPr>
        <w:t xml:space="preserve">e. The </w:t>
      </w:r>
      <w:r>
        <w:rPr>
          <w:spacing w:val="-3"/>
          <w:sz w:val="28"/>
          <w:szCs w:val="28"/>
        </w:rPr>
        <w:t>r</w:t>
      </w:r>
      <w:r>
        <w:rPr>
          <w:sz w:val="28"/>
          <w:szCs w:val="28"/>
        </w:rPr>
        <w:t>epo</w:t>
      </w:r>
      <w:r>
        <w:rPr>
          <w:spacing w:val="2"/>
          <w:sz w:val="28"/>
          <w:szCs w:val="28"/>
        </w:rPr>
        <w:t>r</w:t>
      </w:r>
      <w:r>
        <w:rPr>
          <w:sz w:val="28"/>
          <w:szCs w:val="28"/>
        </w:rPr>
        <w:t>t cov</w:t>
      </w:r>
      <w:r>
        <w:rPr>
          <w:spacing w:val="1"/>
          <w:sz w:val="28"/>
          <w:szCs w:val="28"/>
        </w:rPr>
        <w:t>er</w:t>
      </w:r>
      <w:r>
        <w:rPr>
          <w:sz w:val="28"/>
          <w:szCs w:val="28"/>
        </w:rPr>
        <w:t>s</w:t>
      </w:r>
      <w:r>
        <w:rPr>
          <w:spacing w:val="1"/>
          <w:sz w:val="28"/>
          <w:szCs w:val="28"/>
        </w:rPr>
        <w:t xml:space="preserve"> </w:t>
      </w:r>
      <w:r>
        <w:rPr>
          <w:sz w:val="28"/>
          <w:szCs w:val="28"/>
        </w:rPr>
        <w:t>a</w:t>
      </w:r>
      <w:r>
        <w:rPr>
          <w:spacing w:val="-2"/>
          <w:sz w:val="28"/>
          <w:szCs w:val="28"/>
        </w:rPr>
        <w:t>l</w:t>
      </w:r>
      <w:r>
        <w:rPr>
          <w:sz w:val="28"/>
          <w:szCs w:val="28"/>
        </w:rPr>
        <w:t>l</w:t>
      </w:r>
      <w:r>
        <w:rPr>
          <w:spacing w:val="2"/>
          <w:sz w:val="28"/>
          <w:szCs w:val="28"/>
        </w:rPr>
        <w:t xml:space="preserve"> t</w:t>
      </w:r>
      <w:r>
        <w:rPr>
          <w:sz w:val="28"/>
          <w:szCs w:val="28"/>
        </w:rPr>
        <w:t>he</w:t>
      </w:r>
      <w:r>
        <w:rPr>
          <w:spacing w:val="-4"/>
          <w:sz w:val="28"/>
          <w:szCs w:val="28"/>
        </w:rPr>
        <w:t xml:space="preserve"> </w:t>
      </w:r>
      <w:r>
        <w:rPr>
          <w:sz w:val="28"/>
          <w:szCs w:val="28"/>
        </w:rPr>
        <w:t>a</w:t>
      </w:r>
      <w:r>
        <w:rPr>
          <w:spacing w:val="1"/>
          <w:sz w:val="28"/>
          <w:szCs w:val="28"/>
        </w:rPr>
        <w:t>s</w:t>
      </w:r>
      <w:r>
        <w:rPr>
          <w:sz w:val="28"/>
          <w:szCs w:val="28"/>
        </w:rPr>
        <w:t>pe</w:t>
      </w:r>
      <w:r>
        <w:rPr>
          <w:spacing w:val="-4"/>
          <w:sz w:val="28"/>
          <w:szCs w:val="28"/>
        </w:rPr>
        <w:t>c</w:t>
      </w:r>
      <w:r>
        <w:rPr>
          <w:spacing w:val="2"/>
          <w:sz w:val="28"/>
          <w:szCs w:val="28"/>
        </w:rPr>
        <w:t>t</w:t>
      </w:r>
      <w:r>
        <w:rPr>
          <w:sz w:val="28"/>
          <w:szCs w:val="28"/>
        </w:rPr>
        <w:t>s</w:t>
      </w:r>
      <w:r>
        <w:rPr>
          <w:spacing w:val="1"/>
          <w:sz w:val="28"/>
          <w:szCs w:val="28"/>
        </w:rPr>
        <w:t xml:space="preserve"> </w:t>
      </w:r>
      <w:r>
        <w:rPr>
          <w:sz w:val="28"/>
          <w:szCs w:val="28"/>
        </w:rPr>
        <w:t>of</w:t>
      </w:r>
      <w:r>
        <w:rPr>
          <w:spacing w:val="-4"/>
          <w:sz w:val="28"/>
          <w:szCs w:val="28"/>
        </w:rPr>
        <w:t xml:space="preserve"> </w:t>
      </w:r>
      <w:r>
        <w:rPr>
          <w:spacing w:val="2"/>
          <w:sz w:val="28"/>
          <w:szCs w:val="28"/>
        </w:rPr>
        <w:t>t</w:t>
      </w:r>
      <w:r>
        <w:rPr>
          <w:sz w:val="28"/>
          <w:szCs w:val="28"/>
        </w:rPr>
        <w:t xml:space="preserve">he </w:t>
      </w:r>
      <w:r>
        <w:rPr>
          <w:spacing w:val="-1"/>
          <w:sz w:val="28"/>
          <w:szCs w:val="28"/>
        </w:rPr>
        <w:t>w</w:t>
      </w:r>
      <w:r>
        <w:rPr>
          <w:sz w:val="28"/>
          <w:szCs w:val="28"/>
        </w:rPr>
        <w:t>o</w:t>
      </w:r>
      <w:r>
        <w:rPr>
          <w:spacing w:val="1"/>
          <w:sz w:val="28"/>
          <w:szCs w:val="28"/>
        </w:rPr>
        <w:t>r</w:t>
      </w:r>
      <w:r>
        <w:rPr>
          <w:sz w:val="28"/>
          <w:szCs w:val="28"/>
        </w:rPr>
        <w:t xml:space="preserve">k done </w:t>
      </w:r>
      <w:r>
        <w:rPr>
          <w:spacing w:val="-3"/>
          <w:sz w:val="28"/>
          <w:szCs w:val="28"/>
        </w:rPr>
        <w:t>(</w:t>
      </w:r>
      <w:r>
        <w:rPr>
          <w:spacing w:val="2"/>
          <w:sz w:val="28"/>
          <w:szCs w:val="28"/>
        </w:rPr>
        <w:t>i</w:t>
      </w:r>
      <w:r>
        <w:rPr>
          <w:sz w:val="28"/>
          <w:szCs w:val="28"/>
        </w:rPr>
        <w:t>nc</w:t>
      </w:r>
      <w:r>
        <w:rPr>
          <w:spacing w:val="3"/>
          <w:sz w:val="28"/>
          <w:szCs w:val="28"/>
        </w:rPr>
        <w:t>l</w:t>
      </w:r>
      <w:r>
        <w:rPr>
          <w:spacing w:val="-5"/>
          <w:sz w:val="28"/>
          <w:szCs w:val="28"/>
        </w:rPr>
        <w:t>u</w:t>
      </w:r>
      <w:r>
        <w:rPr>
          <w:sz w:val="28"/>
          <w:szCs w:val="28"/>
        </w:rPr>
        <w:t>d</w:t>
      </w:r>
      <w:r>
        <w:rPr>
          <w:spacing w:val="2"/>
          <w:sz w:val="28"/>
          <w:szCs w:val="28"/>
        </w:rPr>
        <w:t>i</w:t>
      </w:r>
      <w:r>
        <w:rPr>
          <w:sz w:val="28"/>
          <w:szCs w:val="28"/>
        </w:rPr>
        <w:t xml:space="preserve">ng </w:t>
      </w:r>
      <w:r>
        <w:rPr>
          <w:spacing w:val="-2"/>
          <w:sz w:val="28"/>
          <w:szCs w:val="28"/>
        </w:rPr>
        <w:t>H</w:t>
      </w:r>
      <w:r>
        <w:rPr>
          <w:spacing w:val="2"/>
          <w:sz w:val="28"/>
          <w:szCs w:val="28"/>
        </w:rPr>
        <w:t>/</w:t>
      </w:r>
      <w:r>
        <w:rPr>
          <w:sz w:val="28"/>
          <w:szCs w:val="28"/>
        </w:rPr>
        <w:t>W &amp;</w:t>
      </w:r>
      <w:r>
        <w:rPr>
          <w:spacing w:val="3"/>
          <w:sz w:val="28"/>
          <w:szCs w:val="28"/>
        </w:rPr>
        <w:t xml:space="preserve"> </w:t>
      </w:r>
      <w:r>
        <w:rPr>
          <w:sz w:val="28"/>
          <w:szCs w:val="28"/>
        </w:rPr>
        <w:t>S</w:t>
      </w:r>
      <w:r>
        <w:rPr>
          <w:spacing w:val="1"/>
          <w:sz w:val="28"/>
          <w:szCs w:val="28"/>
        </w:rPr>
        <w:t>/</w:t>
      </w:r>
      <w:r>
        <w:rPr>
          <w:sz w:val="28"/>
          <w:szCs w:val="28"/>
        </w:rPr>
        <w:t xml:space="preserve">W, </w:t>
      </w:r>
      <w:r>
        <w:rPr>
          <w:spacing w:val="-1"/>
          <w:sz w:val="28"/>
          <w:szCs w:val="28"/>
        </w:rPr>
        <w:t>C</w:t>
      </w:r>
      <w:r>
        <w:rPr>
          <w:sz w:val="28"/>
          <w:szCs w:val="28"/>
        </w:rPr>
        <w:t>o</w:t>
      </w:r>
      <w:r>
        <w:rPr>
          <w:spacing w:val="-5"/>
          <w:sz w:val="28"/>
          <w:szCs w:val="28"/>
        </w:rPr>
        <w:t>d</w:t>
      </w:r>
      <w:r>
        <w:rPr>
          <w:spacing w:val="2"/>
          <w:sz w:val="28"/>
          <w:szCs w:val="28"/>
        </w:rPr>
        <w:t>i</w:t>
      </w:r>
      <w:r>
        <w:rPr>
          <w:sz w:val="28"/>
          <w:szCs w:val="28"/>
        </w:rPr>
        <w:t>ng e</w:t>
      </w:r>
      <w:r>
        <w:rPr>
          <w:spacing w:val="3"/>
          <w:sz w:val="28"/>
          <w:szCs w:val="28"/>
        </w:rPr>
        <w:t>t</w:t>
      </w:r>
      <w:r>
        <w:rPr>
          <w:sz w:val="28"/>
          <w:szCs w:val="28"/>
        </w:rPr>
        <w:t>c</w:t>
      </w:r>
      <w:r>
        <w:rPr>
          <w:spacing w:val="-4"/>
          <w:sz w:val="28"/>
          <w:szCs w:val="28"/>
        </w:rPr>
        <w:t>.</w:t>
      </w:r>
      <w:r>
        <w:rPr>
          <w:spacing w:val="10"/>
          <w:sz w:val="28"/>
          <w:szCs w:val="28"/>
        </w:rPr>
        <w:t>)</w:t>
      </w:r>
      <w:r>
        <w:rPr>
          <w:sz w:val="28"/>
          <w:szCs w:val="28"/>
        </w:rPr>
        <w:t>.</w:t>
      </w:r>
    </w:p>
    <w:p w14:paraId="130D1DA1" w14:textId="77777777" w:rsidR="00ED7F75" w:rsidRDefault="00ED7F75">
      <w:pPr>
        <w:spacing w:before="7" w:line="100" w:lineRule="exact"/>
        <w:rPr>
          <w:sz w:val="11"/>
          <w:szCs w:val="11"/>
        </w:rPr>
      </w:pPr>
    </w:p>
    <w:p w14:paraId="7936740A" w14:textId="77777777" w:rsidR="00ED7F75" w:rsidRDefault="00ED7F75">
      <w:pPr>
        <w:spacing w:line="200" w:lineRule="exact"/>
      </w:pPr>
    </w:p>
    <w:p w14:paraId="390E9992" w14:textId="77777777" w:rsidR="00ED7F75" w:rsidRDefault="00500D11">
      <w:pPr>
        <w:ind w:left="101" w:right="383"/>
        <w:rPr>
          <w:sz w:val="28"/>
          <w:szCs w:val="28"/>
        </w:rPr>
      </w:pPr>
      <w:r>
        <w:rPr>
          <w:spacing w:val="-1"/>
          <w:sz w:val="28"/>
          <w:szCs w:val="28"/>
        </w:rPr>
        <w:t>T</w:t>
      </w:r>
      <w:r>
        <w:rPr>
          <w:sz w:val="28"/>
          <w:szCs w:val="28"/>
        </w:rPr>
        <w:t>he p</w:t>
      </w:r>
      <w:r>
        <w:rPr>
          <w:spacing w:val="2"/>
          <w:sz w:val="28"/>
          <w:szCs w:val="28"/>
        </w:rPr>
        <w:t>r</w:t>
      </w:r>
      <w:r>
        <w:rPr>
          <w:sz w:val="28"/>
          <w:szCs w:val="28"/>
        </w:rPr>
        <w:t>o</w:t>
      </w:r>
      <w:r>
        <w:rPr>
          <w:spacing w:val="2"/>
          <w:sz w:val="28"/>
          <w:szCs w:val="28"/>
        </w:rPr>
        <w:t>j</w:t>
      </w:r>
      <w:r>
        <w:rPr>
          <w:sz w:val="28"/>
          <w:szCs w:val="28"/>
        </w:rPr>
        <w:t>e</w:t>
      </w:r>
      <w:r>
        <w:rPr>
          <w:spacing w:val="1"/>
          <w:sz w:val="28"/>
          <w:szCs w:val="28"/>
        </w:rPr>
        <w:t>c</w:t>
      </w:r>
      <w:r>
        <w:rPr>
          <w:sz w:val="28"/>
          <w:szCs w:val="28"/>
        </w:rPr>
        <w:t>t</w:t>
      </w:r>
      <w:r>
        <w:rPr>
          <w:spacing w:val="-3"/>
          <w:sz w:val="28"/>
          <w:szCs w:val="28"/>
        </w:rPr>
        <w:t xml:space="preserve"> </w:t>
      </w:r>
      <w:r>
        <w:rPr>
          <w:spacing w:val="1"/>
          <w:sz w:val="28"/>
          <w:szCs w:val="28"/>
        </w:rPr>
        <w:t>r</w:t>
      </w:r>
      <w:r>
        <w:rPr>
          <w:sz w:val="28"/>
          <w:szCs w:val="28"/>
        </w:rPr>
        <w:t>epo</w:t>
      </w:r>
      <w:r>
        <w:rPr>
          <w:spacing w:val="-3"/>
          <w:sz w:val="28"/>
          <w:szCs w:val="28"/>
        </w:rPr>
        <w:t>r</w:t>
      </w:r>
      <w:r>
        <w:rPr>
          <w:sz w:val="28"/>
          <w:szCs w:val="28"/>
        </w:rPr>
        <w:t>t</w:t>
      </w:r>
      <w:r>
        <w:rPr>
          <w:spacing w:val="2"/>
          <w:sz w:val="28"/>
          <w:szCs w:val="28"/>
        </w:rPr>
        <w:t xml:space="preserve"> i</w:t>
      </w:r>
      <w:r>
        <w:rPr>
          <w:sz w:val="28"/>
          <w:szCs w:val="28"/>
        </w:rPr>
        <w:t>s</w:t>
      </w:r>
      <w:r>
        <w:rPr>
          <w:spacing w:val="-4"/>
          <w:sz w:val="28"/>
          <w:szCs w:val="28"/>
        </w:rPr>
        <w:t xml:space="preserve"> </w:t>
      </w:r>
      <w:r>
        <w:rPr>
          <w:sz w:val="28"/>
          <w:szCs w:val="28"/>
        </w:rPr>
        <w:t>co</w:t>
      </w:r>
      <w:r>
        <w:rPr>
          <w:spacing w:val="3"/>
          <w:sz w:val="28"/>
          <w:szCs w:val="28"/>
        </w:rPr>
        <w:t>m</w:t>
      </w:r>
      <w:r>
        <w:rPr>
          <w:sz w:val="28"/>
          <w:szCs w:val="28"/>
        </w:rPr>
        <w:t>p</w:t>
      </w:r>
      <w:r>
        <w:rPr>
          <w:spacing w:val="-3"/>
          <w:sz w:val="28"/>
          <w:szCs w:val="28"/>
        </w:rPr>
        <w:t>l</w:t>
      </w:r>
      <w:r>
        <w:rPr>
          <w:sz w:val="28"/>
          <w:szCs w:val="28"/>
        </w:rPr>
        <w:t>e</w:t>
      </w:r>
      <w:r>
        <w:rPr>
          <w:spacing w:val="3"/>
          <w:sz w:val="28"/>
          <w:szCs w:val="28"/>
        </w:rPr>
        <w:t>t</w:t>
      </w:r>
      <w:r>
        <w:rPr>
          <w:sz w:val="28"/>
          <w:szCs w:val="28"/>
        </w:rPr>
        <w:t>e</w:t>
      </w:r>
      <w:r>
        <w:rPr>
          <w:spacing w:val="-4"/>
          <w:sz w:val="28"/>
          <w:szCs w:val="28"/>
        </w:rPr>
        <w:t xml:space="preserve"> </w:t>
      </w:r>
      <w:r>
        <w:rPr>
          <w:spacing w:val="2"/>
          <w:sz w:val="28"/>
          <w:szCs w:val="28"/>
        </w:rPr>
        <w:t>i</w:t>
      </w:r>
      <w:r>
        <w:rPr>
          <w:sz w:val="28"/>
          <w:szCs w:val="28"/>
        </w:rPr>
        <w:t>n a</w:t>
      </w:r>
      <w:r>
        <w:rPr>
          <w:spacing w:val="-2"/>
          <w:sz w:val="28"/>
          <w:szCs w:val="28"/>
        </w:rPr>
        <w:t>l</w:t>
      </w:r>
      <w:r>
        <w:rPr>
          <w:sz w:val="28"/>
          <w:szCs w:val="28"/>
        </w:rPr>
        <w:t>l</w:t>
      </w:r>
      <w:r>
        <w:rPr>
          <w:spacing w:val="2"/>
          <w:sz w:val="28"/>
          <w:szCs w:val="28"/>
        </w:rPr>
        <w:t xml:space="preserve"> </w:t>
      </w:r>
      <w:r>
        <w:rPr>
          <w:spacing w:val="1"/>
          <w:sz w:val="28"/>
          <w:szCs w:val="28"/>
        </w:rPr>
        <w:t>r</w:t>
      </w:r>
      <w:r>
        <w:rPr>
          <w:sz w:val="28"/>
          <w:szCs w:val="28"/>
        </w:rPr>
        <w:t>e</w:t>
      </w:r>
      <w:r>
        <w:rPr>
          <w:spacing w:val="1"/>
          <w:sz w:val="28"/>
          <w:szCs w:val="28"/>
        </w:rPr>
        <w:t>s</w:t>
      </w:r>
      <w:r>
        <w:rPr>
          <w:sz w:val="28"/>
          <w:szCs w:val="28"/>
        </w:rPr>
        <w:t>p</w:t>
      </w:r>
      <w:r>
        <w:rPr>
          <w:spacing w:val="-4"/>
          <w:sz w:val="28"/>
          <w:szCs w:val="28"/>
        </w:rPr>
        <w:t>e</w:t>
      </w:r>
      <w:r>
        <w:rPr>
          <w:sz w:val="28"/>
          <w:szCs w:val="28"/>
        </w:rPr>
        <w:t>c</w:t>
      </w:r>
      <w:r>
        <w:rPr>
          <w:spacing w:val="3"/>
          <w:sz w:val="28"/>
          <w:szCs w:val="28"/>
        </w:rPr>
        <w:t>t</w:t>
      </w:r>
      <w:r>
        <w:rPr>
          <w:sz w:val="28"/>
          <w:szCs w:val="28"/>
        </w:rPr>
        <w:t>s</w:t>
      </w:r>
      <w:r>
        <w:rPr>
          <w:spacing w:val="-4"/>
          <w:sz w:val="28"/>
          <w:szCs w:val="28"/>
        </w:rPr>
        <w:t xml:space="preserve"> </w:t>
      </w:r>
      <w:r>
        <w:rPr>
          <w:sz w:val="28"/>
          <w:szCs w:val="28"/>
        </w:rPr>
        <w:t>and I</w:t>
      </w:r>
      <w:r>
        <w:rPr>
          <w:spacing w:val="2"/>
          <w:sz w:val="28"/>
          <w:szCs w:val="28"/>
        </w:rPr>
        <w:t xml:space="preserve"> </w:t>
      </w:r>
      <w:r>
        <w:rPr>
          <w:sz w:val="28"/>
          <w:szCs w:val="28"/>
        </w:rPr>
        <w:t>have</w:t>
      </w:r>
      <w:r>
        <w:rPr>
          <w:spacing w:val="1"/>
          <w:sz w:val="28"/>
          <w:szCs w:val="28"/>
        </w:rPr>
        <w:t xml:space="preserve"> </w:t>
      </w:r>
      <w:r>
        <w:rPr>
          <w:sz w:val="28"/>
          <w:szCs w:val="28"/>
        </w:rPr>
        <w:t>unde</w:t>
      </w:r>
      <w:r>
        <w:rPr>
          <w:spacing w:val="2"/>
          <w:sz w:val="28"/>
          <w:szCs w:val="28"/>
        </w:rPr>
        <w:t>r</w:t>
      </w:r>
      <w:r>
        <w:rPr>
          <w:spacing w:val="-4"/>
          <w:sz w:val="28"/>
          <w:szCs w:val="28"/>
        </w:rPr>
        <w:t>s</w:t>
      </w:r>
      <w:r>
        <w:rPr>
          <w:spacing w:val="2"/>
          <w:sz w:val="28"/>
          <w:szCs w:val="28"/>
        </w:rPr>
        <w:t>t</w:t>
      </w:r>
      <w:r>
        <w:rPr>
          <w:sz w:val="28"/>
          <w:szCs w:val="28"/>
        </w:rPr>
        <w:t xml:space="preserve">ood </w:t>
      </w:r>
      <w:r>
        <w:rPr>
          <w:spacing w:val="2"/>
          <w:sz w:val="28"/>
          <w:szCs w:val="28"/>
        </w:rPr>
        <w:t>t</w:t>
      </w:r>
      <w:r>
        <w:rPr>
          <w:spacing w:val="-5"/>
          <w:sz w:val="28"/>
          <w:szCs w:val="28"/>
        </w:rPr>
        <w:t>h</w:t>
      </w:r>
      <w:r>
        <w:rPr>
          <w:sz w:val="28"/>
          <w:szCs w:val="28"/>
        </w:rPr>
        <w:t xml:space="preserve">e </w:t>
      </w:r>
      <w:r>
        <w:rPr>
          <w:spacing w:val="1"/>
          <w:sz w:val="28"/>
          <w:szCs w:val="28"/>
        </w:rPr>
        <w:t>e</w:t>
      </w:r>
      <w:r>
        <w:rPr>
          <w:sz w:val="28"/>
          <w:szCs w:val="28"/>
        </w:rPr>
        <w:t>n</w:t>
      </w:r>
      <w:r>
        <w:rPr>
          <w:spacing w:val="-3"/>
          <w:sz w:val="28"/>
          <w:szCs w:val="28"/>
        </w:rPr>
        <w:t>t</w:t>
      </w:r>
      <w:r>
        <w:rPr>
          <w:spacing w:val="2"/>
          <w:sz w:val="28"/>
          <w:szCs w:val="28"/>
        </w:rPr>
        <w:t>i</w:t>
      </w:r>
      <w:r>
        <w:rPr>
          <w:spacing w:val="1"/>
          <w:sz w:val="28"/>
          <w:szCs w:val="28"/>
        </w:rPr>
        <w:t>r</w:t>
      </w:r>
      <w:r>
        <w:rPr>
          <w:sz w:val="28"/>
          <w:szCs w:val="28"/>
        </w:rPr>
        <w:t xml:space="preserve">e </w:t>
      </w:r>
      <w:r>
        <w:rPr>
          <w:spacing w:val="1"/>
          <w:sz w:val="28"/>
          <w:szCs w:val="28"/>
        </w:rPr>
        <w:t>s</w:t>
      </w:r>
      <w:r>
        <w:rPr>
          <w:sz w:val="28"/>
          <w:szCs w:val="28"/>
        </w:rPr>
        <w:t>o</w:t>
      </w:r>
      <w:r>
        <w:rPr>
          <w:spacing w:val="1"/>
          <w:sz w:val="28"/>
          <w:szCs w:val="28"/>
        </w:rPr>
        <w:t>f</w:t>
      </w:r>
      <w:r>
        <w:rPr>
          <w:spacing w:val="2"/>
          <w:sz w:val="28"/>
          <w:szCs w:val="28"/>
        </w:rPr>
        <w:t>t</w:t>
      </w:r>
      <w:r>
        <w:rPr>
          <w:spacing w:val="-2"/>
          <w:sz w:val="28"/>
          <w:szCs w:val="28"/>
        </w:rPr>
        <w:t>w</w:t>
      </w:r>
      <w:r>
        <w:rPr>
          <w:sz w:val="28"/>
          <w:szCs w:val="28"/>
        </w:rPr>
        <w:t>a</w:t>
      </w:r>
      <w:r>
        <w:rPr>
          <w:spacing w:val="2"/>
          <w:sz w:val="28"/>
          <w:szCs w:val="28"/>
        </w:rPr>
        <w:t>r</w:t>
      </w:r>
      <w:r>
        <w:rPr>
          <w:sz w:val="28"/>
          <w:szCs w:val="28"/>
        </w:rPr>
        <w:t>e.</w:t>
      </w:r>
    </w:p>
    <w:p w14:paraId="00264C49" w14:textId="77777777" w:rsidR="00ED7F75" w:rsidRDefault="00ED7F75">
      <w:pPr>
        <w:spacing w:line="200" w:lineRule="exact"/>
      </w:pPr>
    </w:p>
    <w:p w14:paraId="5849429E" w14:textId="77777777" w:rsidR="00ED7F75" w:rsidRDefault="00ED7F75">
      <w:pPr>
        <w:spacing w:line="200" w:lineRule="exact"/>
      </w:pPr>
    </w:p>
    <w:p w14:paraId="0D8D86C9" w14:textId="77777777" w:rsidR="00ED7F75" w:rsidRDefault="00ED7F75">
      <w:pPr>
        <w:spacing w:line="200" w:lineRule="exact"/>
      </w:pPr>
    </w:p>
    <w:p w14:paraId="097897A7" w14:textId="77777777" w:rsidR="00ED7F75" w:rsidRDefault="00ED7F75">
      <w:pPr>
        <w:spacing w:line="200" w:lineRule="exact"/>
      </w:pPr>
    </w:p>
    <w:p w14:paraId="725E91D8" w14:textId="77777777" w:rsidR="00ED7F75" w:rsidRDefault="00ED7F75">
      <w:pPr>
        <w:spacing w:line="200" w:lineRule="exact"/>
      </w:pPr>
    </w:p>
    <w:p w14:paraId="310E03CE" w14:textId="77777777" w:rsidR="00ED7F75" w:rsidRDefault="00ED7F75">
      <w:pPr>
        <w:spacing w:line="200" w:lineRule="exact"/>
      </w:pPr>
    </w:p>
    <w:p w14:paraId="01B4C4E4" w14:textId="77777777" w:rsidR="00ED7F75" w:rsidRDefault="00ED7F75">
      <w:pPr>
        <w:spacing w:line="200" w:lineRule="exact"/>
      </w:pPr>
    </w:p>
    <w:p w14:paraId="0EF20425" w14:textId="77777777" w:rsidR="00ED7F75" w:rsidRDefault="00ED7F75">
      <w:pPr>
        <w:spacing w:line="200" w:lineRule="exact"/>
      </w:pPr>
    </w:p>
    <w:p w14:paraId="7595C473" w14:textId="77777777" w:rsidR="00ED7F75" w:rsidRDefault="00ED7F75">
      <w:pPr>
        <w:spacing w:line="200" w:lineRule="exact"/>
      </w:pPr>
    </w:p>
    <w:p w14:paraId="0D9E6BC9" w14:textId="77777777" w:rsidR="00ED7F75" w:rsidRDefault="00ED7F75">
      <w:pPr>
        <w:spacing w:line="200" w:lineRule="exact"/>
      </w:pPr>
    </w:p>
    <w:p w14:paraId="1199C92D" w14:textId="77777777" w:rsidR="00ED7F75" w:rsidRDefault="00ED7F75">
      <w:pPr>
        <w:spacing w:line="200" w:lineRule="exact"/>
      </w:pPr>
    </w:p>
    <w:p w14:paraId="53C77DF1" w14:textId="77777777" w:rsidR="00ED7F75" w:rsidRDefault="00ED7F75">
      <w:pPr>
        <w:spacing w:line="200" w:lineRule="exact"/>
      </w:pPr>
    </w:p>
    <w:p w14:paraId="2737620A" w14:textId="77777777" w:rsidR="00ED7F75" w:rsidRDefault="00ED7F75">
      <w:pPr>
        <w:spacing w:line="200" w:lineRule="exact"/>
      </w:pPr>
    </w:p>
    <w:p w14:paraId="12B8EB28" w14:textId="77777777" w:rsidR="00ED7F75" w:rsidRDefault="00ED7F75">
      <w:pPr>
        <w:spacing w:before="16" w:line="280" w:lineRule="exact"/>
        <w:rPr>
          <w:sz w:val="28"/>
          <w:szCs w:val="28"/>
        </w:rPr>
      </w:pPr>
    </w:p>
    <w:p w14:paraId="5B2228FC" w14:textId="0F2C0878" w:rsidR="00ED7F75" w:rsidRDefault="00F31861">
      <w:pPr>
        <w:ind w:left="171"/>
        <w:rPr>
          <w:sz w:val="28"/>
          <w:szCs w:val="28"/>
        </w:rPr>
        <w:sectPr w:rsidR="00ED7F75" w:rsidSect="00E72AF9">
          <w:pgSz w:w="11920" w:h="16840"/>
          <w:pgMar w:top="1580" w:right="1380" w:bottom="280" w:left="1340" w:header="720" w:footer="720" w:gutter="0"/>
          <w:pgNumType w:fmt="lowerRoman" w:start="1"/>
          <w:cols w:space="720"/>
        </w:sectPr>
      </w:pPr>
      <w:r>
        <w:rPr>
          <w:spacing w:val="-2"/>
          <w:sz w:val="28"/>
          <w:szCs w:val="28"/>
        </w:rPr>
        <w:t xml:space="preserve">Mr. </w:t>
      </w:r>
      <w:r w:rsidR="009A300F">
        <w:rPr>
          <w:spacing w:val="-2"/>
          <w:sz w:val="28"/>
          <w:szCs w:val="28"/>
        </w:rPr>
        <w:t>PRADEEP TYAGI</w:t>
      </w:r>
      <w:r w:rsidR="009A300F">
        <w:rPr>
          <w:sz w:val="28"/>
          <w:szCs w:val="28"/>
        </w:rPr>
        <w:t xml:space="preserve">  </w:t>
      </w:r>
      <w:r w:rsidR="00500D11">
        <w:rPr>
          <w:sz w:val="28"/>
          <w:szCs w:val="28"/>
        </w:rPr>
        <w:t xml:space="preserve">                                                              </w:t>
      </w:r>
      <w:r w:rsidR="00500D11">
        <w:rPr>
          <w:spacing w:val="69"/>
          <w:sz w:val="28"/>
          <w:szCs w:val="28"/>
        </w:rPr>
        <w:t xml:space="preserve"> </w:t>
      </w:r>
      <w:proofErr w:type="spellStart"/>
      <w:r w:rsidR="00500D11">
        <w:rPr>
          <w:spacing w:val="1"/>
          <w:sz w:val="28"/>
          <w:szCs w:val="28"/>
        </w:rPr>
        <w:t>I</w:t>
      </w:r>
      <w:r w:rsidR="00500D11">
        <w:rPr>
          <w:sz w:val="28"/>
          <w:szCs w:val="28"/>
        </w:rPr>
        <w:t>nch</w:t>
      </w:r>
      <w:r w:rsidR="00500D11">
        <w:rPr>
          <w:spacing w:val="1"/>
          <w:sz w:val="28"/>
          <w:szCs w:val="28"/>
        </w:rPr>
        <w:t>ar</w:t>
      </w:r>
      <w:r w:rsidR="00500D11">
        <w:rPr>
          <w:sz w:val="28"/>
          <w:szCs w:val="28"/>
        </w:rPr>
        <w:t>ge</w:t>
      </w:r>
      <w:proofErr w:type="spellEnd"/>
      <w:r w:rsidR="00500D11">
        <w:rPr>
          <w:sz w:val="28"/>
          <w:szCs w:val="28"/>
        </w:rPr>
        <w:t xml:space="preserve"> </w:t>
      </w:r>
      <w:r w:rsidR="00500D11">
        <w:rPr>
          <w:spacing w:val="-1"/>
          <w:sz w:val="28"/>
          <w:szCs w:val="28"/>
        </w:rPr>
        <w:t>N</w:t>
      </w:r>
      <w:r w:rsidR="00500D11">
        <w:rPr>
          <w:sz w:val="28"/>
          <w:szCs w:val="28"/>
        </w:rPr>
        <w:t>a</w:t>
      </w:r>
      <w:r w:rsidR="00500D11">
        <w:rPr>
          <w:spacing w:val="3"/>
          <w:sz w:val="28"/>
          <w:szCs w:val="28"/>
        </w:rPr>
        <w:t>m</w:t>
      </w:r>
      <w:r w:rsidR="00500D11">
        <w:rPr>
          <w:sz w:val="28"/>
          <w:szCs w:val="28"/>
        </w:rPr>
        <w:t>e</w:t>
      </w:r>
    </w:p>
    <w:p w14:paraId="488B2204" w14:textId="77777777" w:rsidR="00ED7F75" w:rsidRDefault="00ED7F75">
      <w:pPr>
        <w:spacing w:line="200" w:lineRule="exact"/>
      </w:pPr>
    </w:p>
    <w:p w14:paraId="1CA4BE75" w14:textId="77777777" w:rsidR="00ED7F75" w:rsidRDefault="00ED7F75">
      <w:pPr>
        <w:spacing w:line="280" w:lineRule="exact"/>
        <w:rPr>
          <w:sz w:val="28"/>
          <w:szCs w:val="28"/>
        </w:rPr>
      </w:pPr>
    </w:p>
    <w:p w14:paraId="772B6185" w14:textId="77777777" w:rsidR="00ED7F75" w:rsidRDefault="00500D11">
      <w:pPr>
        <w:spacing w:before="24" w:line="300" w:lineRule="exact"/>
        <w:ind w:left="3936" w:right="3909"/>
        <w:jc w:val="center"/>
        <w:rPr>
          <w:sz w:val="28"/>
          <w:szCs w:val="28"/>
        </w:rPr>
      </w:pPr>
      <w:r>
        <w:rPr>
          <w:b/>
          <w:spacing w:val="-2"/>
          <w:position w:val="-1"/>
          <w:sz w:val="28"/>
          <w:szCs w:val="28"/>
          <w:u w:val="thick" w:color="000000"/>
        </w:rPr>
        <w:t>C</w:t>
      </w:r>
      <w:r>
        <w:rPr>
          <w:b/>
          <w:position w:val="-1"/>
          <w:sz w:val="28"/>
          <w:szCs w:val="28"/>
          <w:u w:val="thick" w:color="000000"/>
        </w:rPr>
        <w:t>e</w:t>
      </w:r>
      <w:r>
        <w:rPr>
          <w:b/>
          <w:spacing w:val="1"/>
          <w:position w:val="-1"/>
          <w:sz w:val="28"/>
          <w:szCs w:val="28"/>
          <w:u w:val="thick" w:color="000000"/>
        </w:rPr>
        <w:t>rt</w:t>
      </w:r>
      <w:r>
        <w:rPr>
          <w:b/>
          <w:spacing w:val="2"/>
          <w:position w:val="-1"/>
          <w:sz w:val="28"/>
          <w:szCs w:val="28"/>
          <w:u w:val="thick" w:color="000000"/>
        </w:rPr>
        <w:t>i</w:t>
      </w:r>
      <w:r>
        <w:rPr>
          <w:b/>
          <w:spacing w:val="1"/>
          <w:position w:val="-1"/>
          <w:sz w:val="28"/>
          <w:szCs w:val="28"/>
          <w:u w:val="thick" w:color="000000"/>
        </w:rPr>
        <w:t>f</w:t>
      </w:r>
      <w:r>
        <w:rPr>
          <w:b/>
          <w:spacing w:val="-3"/>
          <w:position w:val="-1"/>
          <w:sz w:val="28"/>
          <w:szCs w:val="28"/>
          <w:u w:val="thick" w:color="000000"/>
        </w:rPr>
        <w:t>i</w:t>
      </w:r>
      <w:r>
        <w:rPr>
          <w:b/>
          <w:position w:val="-1"/>
          <w:sz w:val="28"/>
          <w:szCs w:val="28"/>
          <w:u w:val="thick" w:color="000000"/>
        </w:rPr>
        <w:t>ca</w:t>
      </w:r>
      <w:r>
        <w:rPr>
          <w:b/>
          <w:spacing w:val="2"/>
          <w:position w:val="-1"/>
          <w:sz w:val="28"/>
          <w:szCs w:val="28"/>
          <w:u w:val="thick" w:color="000000"/>
        </w:rPr>
        <w:t>t</w:t>
      </w:r>
      <w:r>
        <w:rPr>
          <w:b/>
          <w:position w:val="-1"/>
          <w:sz w:val="28"/>
          <w:szCs w:val="28"/>
          <w:u w:val="thick" w:color="000000"/>
        </w:rPr>
        <w:t>e</w:t>
      </w:r>
    </w:p>
    <w:p w14:paraId="56493569" w14:textId="77777777" w:rsidR="00ED7F75" w:rsidRDefault="00ED7F75">
      <w:pPr>
        <w:spacing w:line="200" w:lineRule="exact"/>
      </w:pPr>
    </w:p>
    <w:p w14:paraId="5192CDFE" w14:textId="77777777" w:rsidR="00ED7F75" w:rsidRDefault="00ED7F75">
      <w:pPr>
        <w:spacing w:line="200" w:lineRule="exact"/>
      </w:pPr>
    </w:p>
    <w:p w14:paraId="07F562BE" w14:textId="77777777" w:rsidR="00ED7F75" w:rsidRDefault="00ED7F75">
      <w:pPr>
        <w:spacing w:line="200" w:lineRule="exact"/>
      </w:pPr>
    </w:p>
    <w:p w14:paraId="6BD9C1DA" w14:textId="77777777" w:rsidR="00ED7F75" w:rsidRDefault="00ED7F75">
      <w:pPr>
        <w:spacing w:line="200" w:lineRule="exact"/>
      </w:pPr>
    </w:p>
    <w:p w14:paraId="1BEEB631" w14:textId="77777777" w:rsidR="00ED7F75" w:rsidRDefault="00ED7F75">
      <w:pPr>
        <w:spacing w:line="200" w:lineRule="exact"/>
      </w:pPr>
    </w:p>
    <w:p w14:paraId="2FD04227" w14:textId="77777777" w:rsidR="00ED7F75" w:rsidRDefault="00ED7F75">
      <w:pPr>
        <w:spacing w:before="11" w:line="240" w:lineRule="exact"/>
        <w:rPr>
          <w:sz w:val="24"/>
          <w:szCs w:val="24"/>
        </w:rPr>
      </w:pPr>
    </w:p>
    <w:p w14:paraId="6386AF87" w14:textId="77777777" w:rsidR="00ED7F75" w:rsidRDefault="00500D11">
      <w:pPr>
        <w:spacing w:before="36"/>
        <w:ind w:left="171"/>
        <w:rPr>
          <w:sz w:val="28"/>
          <w:szCs w:val="28"/>
        </w:rPr>
      </w:pPr>
      <w:r>
        <w:rPr>
          <w:spacing w:val="1"/>
          <w:sz w:val="28"/>
          <w:szCs w:val="28"/>
        </w:rPr>
        <w:t>I</w:t>
      </w:r>
      <w:r>
        <w:rPr>
          <w:sz w:val="28"/>
          <w:szCs w:val="28"/>
        </w:rPr>
        <w:t>t</w:t>
      </w:r>
      <w:r>
        <w:rPr>
          <w:spacing w:val="2"/>
          <w:sz w:val="28"/>
          <w:szCs w:val="28"/>
        </w:rPr>
        <w:t xml:space="preserve"> i</w:t>
      </w:r>
      <w:r>
        <w:rPr>
          <w:sz w:val="28"/>
          <w:szCs w:val="28"/>
        </w:rPr>
        <w:t>s</w:t>
      </w:r>
      <w:r>
        <w:rPr>
          <w:spacing w:val="-4"/>
          <w:sz w:val="28"/>
          <w:szCs w:val="28"/>
        </w:rPr>
        <w:t xml:space="preserve"> </w:t>
      </w:r>
      <w:r>
        <w:rPr>
          <w:spacing w:val="2"/>
          <w:sz w:val="28"/>
          <w:szCs w:val="28"/>
        </w:rPr>
        <w:t>t</w:t>
      </w:r>
      <w:r>
        <w:rPr>
          <w:sz w:val="28"/>
          <w:szCs w:val="28"/>
        </w:rPr>
        <w:t>o c</w:t>
      </w:r>
      <w:r>
        <w:rPr>
          <w:spacing w:val="-4"/>
          <w:sz w:val="28"/>
          <w:szCs w:val="28"/>
        </w:rPr>
        <w:t>e</w:t>
      </w:r>
      <w:r>
        <w:rPr>
          <w:spacing w:val="1"/>
          <w:sz w:val="28"/>
          <w:szCs w:val="28"/>
        </w:rPr>
        <w:t>r</w:t>
      </w:r>
      <w:r>
        <w:rPr>
          <w:spacing w:val="2"/>
          <w:sz w:val="28"/>
          <w:szCs w:val="28"/>
        </w:rPr>
        <w:t>t</w:t>
      </w:r>
      <w:r>
        <w:rPr>
          <w:spacing w:val="-3"/>
          <w:sz w:val="28"/>
          <w:szCs w:val="28"/>
        </w:rPr>
        <w:t>i</w:t>
      </w:r>
      <w:r>
        <w:rPr>
          <w:spacing w:val="1"/>
          <w:sz w:val="28"/>
          <w:szCs w:val="28"/>
        </w:rPr>
        <w:t>f</w:t>
      </w:r>
      <w:r>
        <w:rPr>
          <w:sz w:val="28"/>
          <w:szCs w:val="28"/>
        </w:rPr>
        <w:t xml:space="preserve">y </w:t>
      </w:r>
      <w:r>
        <w:rPr>
          <w:spacing w:val="2"/>
          <w:sz w:val="28"/>
          <w:szCs w:val="28"/>
        </w:rPr>
        <w:t>t</w:t>
      </w:r>
      <w:r>
        <w:rPr>
          <w:sz w:val="28"/>
          <w:szCs w:val="28"/>
        </w:rPr>
        <w:t>h</w:t>
      </w:r>
      <w:r>
        <w:rPr>
          <w:spacing w:val="-4"/>
          <w:sz w:val="28"/>
          <w:szCs w:val="28"/>
        </w:rPr>
        <w:t>a</w:t>
      </w:r>
      <w:r>
        <w:rPr>
          <w:sz w:val="28"/>
          <w:szCs w:val="28"/>
        </w:rPr>
        <w:t>t</w:t>
      </w:r>
      <w:r>
        <w:rPr>
          <w:spacing w:val="2"/>
          <w:sz w:val="28"/>
          <w:szCs w:val="28"/>
        </w:rPr>
        <w:t xml:space="preserve"> t</w:t>
      </w:r>
      <w:r>
        <w:rPr>
          <w:sz w:val="28"/>
          <w:szCs w:val="28"/>
        </w:rPr>
        <w:t xml:space="preserve">he </w:t>
      </w:r>
      <w:r>
        <w:rPr>
          <w:spacing w:val="-4"/>
          <w:sz w:val="28"/>
          <w:szCs w:val="28"/>
        </w:rPr>
        <w:t>p</w:t>
      </w:r>
      <w:r>
        <w:rPr>
          <w:spacing w:val="1"/>
          <w:sz w:val="28"/>
          <w:szCs w:val="28"/>
        </w:rPr>
        <w:t>r</w:t>
      </w:r>
      <w:r>
        <w:rPr>
          <w:sz w:val="28"/>
          <w:szCs w:val="28"/>
        </w:rPr>
        <w:t>o</w:t>
      </w:r>
      <w:r>
        <w:rPr>
          <w:spacing w:val="2"/>
          <w:sz w:val="28"/>
          <w:szCs w:val="28"/>
        </w:rPr>
        <w:t>j</w:t>
      </w:r>
      <w:r>
        <w:rPr>
          <w:sz w:val="28"/>
          <w:szCs w:val="28"/>
        </w:rPr>
        <w:t>e</w:t>
      </w:r>
      <w:r>
        <w:rPr>
          <w:spacing w:val="-4"/>
          <w:sz w:val="28"/>
          <w:szCs w:val="28"/>
        </w:rPr>
        <w:t>c</w:t>
      </w:r>
      <w:r>
        <w:rPr>
          <w:sz w:val="28"/>
          <w:szCs w:val="28"/>
        </w:rPr>
        <w:t>t</w:t>
      </w:r>
      <w:r>
        <w:rPr>
          <w:spacing w:val="2"/>
          <w:sz w:val="28"/>
          <w:szCs w:val="28"/>
        </w:rPr>
        <w:t xml:space="preserve"> </w:t>
      </w:r>
      <w:r>
        <w:rPr>
          <w:sz w:val="28"/>
          <w:szCs w:val="28"/>
        </w:rPr>
        <w:t>has</w:t>
      </w:r>
      <w:r>
        <w:rPr>
          <w:spacing w:val="1"/>
          <w:sz w:val="28"/>
          <w:szCs w:val="28"/>
        </w:rPr>
        <w:t xml:space="preserve"> </w:t>
      </w:r>
      <w:r>
        <w:rPr>
          <w:sz w:val="28"/>
          <w:szCs w:val="28"/>
        </w:rPr>
        <w:t>b</w:t>
      </w:r>
      <w:r>
        <w:rPr>
          <w:spacing w:val="-4"/>
          <w:sz w:val="28"/>
          <w:szCs w:val="28"/>
        </w:rPr>
        <w:t>e</w:t>
      </w:r>
      <w:r>
        <w:rPr>
          <w:sz w:val="28"/>
          <w:szCs w:val="28"/>
        </w:rPr>
        <w:t xml:space="preserve">en </w:t>
      </w:r>
      <w:r>
        <w:rPr>
          <w:spacing w:val="1"/>
          <w:sz w:val="28"/>
          <w:szCs w:val="28"/>
        </w:rPr>
        <w:t>c</w:t>
      </w:r>
      <w:r>
        <w:rPr>
          <w:sz w:val="28"/>
          <w:szCs w:val="28"/>
        </w:rPr>
        <w:t>a</w:t>
      </w:r>
      <w:r>
        <w:rPr>
          <w:spacing w:val="-3"/>
          <w:sz w:val="28"/>
          <w:szCs w:val="28"/>
        </w:rPr>
        <w:t>r</w:t>
      </w:r>
      <w:r>
        <w:rPr>
          <w:spacing w:val="1"/>
          <w:sz w:val="28"/>
          <w:szCs w:val="28"/>
        </w:rPr>
        <w:t>r</w:t>
      </w:r>
      <w:r>
        <w:rPr>
          <w:spacing w:val="2"/>
          <w:sz w:val="28"/>
          <w:szCs w:val="28"/>
        </w:rPr>
        <w:t>i</w:t>
      </w:r>
      <w:r>
        <w:rPr>
          <w:spacing w:val="-4"/>
          <w:sz w:val="28"/>
          <w:szCs w:val="28"/>
        </w:rPr>
        <w:t>e</w:t>
      </w:r>
      <w:r>
        <w:rPr>
          <w:sz w:val="28"/>
          <w:szCs w:val="28"/>
        </w:rPr>
        <w:t>d out</w:t>
      </w:r>
      <w:r>
        <w:rPr>
          <w:spacing w:val="2"/>
          <w:sz w:val="28"/>
          <w:szCs w:val="28"/>
        </w:rPr>
        <w:t xml:space="preserve"> </w:t>
      </w:r>
      <w:r>
        <w:rPr>
          <w:sz w:val="28"/>
          <w:szCs w:val="28"/>
        </w:rPr>
        <w:t xml:space="preserve">by </w:t>
      </w:r>
      <w:r>
        <w:rPr>
          <w:spacing w:val="2"/>
          <w:sz w:val="28"/>
          <w:szCs w:val="28"/>
        </w:rPr>
        <w:t>t</w:t>
      </w:r>
      <w:r>
        <w:rPr>
          <w:sz w:val="28"/>
          <w:szCs w:val="28"/>
        </w:rPr>
        <w:t xml:space="preserve">he </w:t>
      </w:r>
      <w:r>
        <w:rPr>
          <w:spacing w:val="-3"/>
          <w:sz w:val="28"/>
          <w:szCs w:val="28"/>
        </w:rPr>
        <w:t>s</w:t>
      </w:r>
      <w:r>
        <w:rPr>
          <w:spacing w:val="2"/>
          <w:sz w:val="28"/>
          <w:szCs w:val="28"/>
        </w:rPr>
        <w:t>t</w:t>
      </w:r>
      <w:r>
        <w:rPr>
          <w:sz w:val="28"/>
          <w:szCs w:val="28"/>
        </w:rPr>
        <w:t>udent</w:t>
      </w:r>
      <w:r>
        <w:rPr>
          <w:spacing w:val="3"/>
          <w:sz w:val="28"/>
          <w:szCs w:val="28"/>
        </w:rPr>
        <w:t xml:space="preserve"> </w:t>
      </w:r>
      <w:r>
        <w:rPr>
          <w:spacing w:val="-5"/>
          <w:sz w:val="28"/>
          <w:szCs w:val="28"/>
        </w:rPr>
        <w:t>o</w:t>
      </w:r>
      <w:r>
        <w:rPr>
          <w:sz w:val="28"/>
          <w:szCs w:val="28"/>
        </w:rPr>
        <w:t>f</w:t>
      </w:r>
      <w:r>
        <w:rPr>
          <w:spacing w:val="10"/>
          <w:sz w:val="28"/>
          <w:szCs w:val="28"/>
        </w:rPr>
        <w:t xml:space="preserve"> </w:t>
      </w:r>
      <w:r>
        <w:rPr>
          <w:sz w:val="28"/>
          <w:szCs w:val="28"/>
        </w:rPr>
        <w:t>7</w:t>
      </w:r>
      <w:proofErr w:type="spellStart"/>
      <w:r>
        <w:rPr>
          <w:position w:val="10"/>
          <w:sz w:val="18"/>
          <w:szCs w:val="18"/>
        </w:rPr>
        <w:t>th</w:t>
      </w:r>
      <w:proofErr w:type="spellEnd"/>
      <w:r>
        <w:rPr>
          <w:spacing w:val="25"/>
          <w:position w:val="10"/>
          <w:sz w:val="18"/>
          <w:szCs w:val="18"/>
        </w:rPr>
        <w:t xml:space="preserve"> </w:t>
      </w:r>
      <w:r>
        <w:rPr>
          <w:spacing w:val="1"/>
          <w:sz w:val="28"/>
          <w:szCs w:val="28"/>
        </w:rPr>
        <w:t>s</w:t>
      </w:r>
      <w:r>
        <w:rPr>
          <w:sz w:val="28"/>
          <w:szCs w:val="28"/>
        </w:rPr>
        <w:t>e</w:t>
      </w:r>
      <w:r>
        <w:rPr>
          <w:spacing w:val="-2"/>
          <w:sz w:val="28"/>
          <w:szCs w:val="28"/>
        </w:rPr>
        <w:t>m</w:t>
      </w:r>
      <w:r>
        <w:rPr>
          <w:sz w:val="28"/>
          <w:szCs w:val="28"/>
        </w:rPr>
        <w:t>e</w:t>
      </w:r>
      <w:r>
        <w:rPr>
          <w:spacing w:val="1"/>
          <w:sz w:val="28"/>
          <w:szCs w:val="28"/>
        </w:rPr>
        <w:t>s</w:t>
      </w:r>
      <w:r>
        <w:rPr>
          <w:spacing w:val="2"/>
          <w:sz w:val="28"/>
          <w:szCs w:val="28"/>
        </w:rPr>
        <w:t>t</w:t>
      </w:r>
      <w:r>
        <w:rPr>
          <w:spacing w:val="-4"/>
          <w:sz w:val="28"/>
          <w:szCs w:val="28"/>
        </w:rPr>
        <w:t>e</w:t>
      </w:r>
      <w:r>
        <w:rPr>
          <w:sz w:val="28"/>
          <w:szCs w:val="28"/>
        </w:rPr>
        <w:t>r</w:t>
      </w:r>
    </w:p>
    <w:p w14:paraId="4108B452" w14:textId="2817FF32" w:rsidR="00ED7F75" w:rsidRDefault="00CE6695">
      <w:pPr>
        <w:spacing w:line="320" w:lineRule="exact"/>
        <w:ind w:left="101"/>
        <w:rPr>
          <w:sz w:val="28"/>
          <w:szCs w:val="28"/>
        </w:rPr>
      </w:pPr>
      <w:r>
        <w:rPr>
          <w:sz w:val="28"/>
          <w:szCs w:val="28"/>
          <w:u w:val="single" w:color="000000"/>
        </w:rPr>
        <w:t>“</w:t>
      </w:r>
      <w:r w:rsidR="00375E46">
        <w:rPr>
          <w:sz w:val="28"/>
          <w:szCs w:val="28"/>
          <w:u w:val="single" w:color="000000"/>
        </w:rPr>
        <w:t>BLOOD AND PLASMA BANK</w:t>
      </w:r>
      <w:r>
        <w:rPr>
          <w:sz w:val="28"/>
          <w:szCs w:val="28"/>
          <w:u w:val="single" w:color="000000"/>
        </w:rPr>
        <w:t>”</w:t>
      </w:r>
      <w:r w:rsidR="00500D11">
        <w:rPr>
          <w:sz w:val="28"/>
          <w:szCs w:val="28"/>
        </w:rPr>
        <w:t xml:space="preserve"> </w:t>
      </w:r>
      <w:r w:rsidR="00500D11">
        <w:rPr>
          <w:spacing w:val="-2"/>
          <w:sz w:val="28"/>
          <w:szCs w:val="28"/>
        </w:rPr>
        <w:t>w</w:t>
      </w:r>
      <w:r w:rsidR="00500D11">
        <w:rPr>
          <w:spacing w:val="2"/>
          <w:sz w:val="28"/>
          <w:szCs w:val="28"/>
        </w:rPr>
        <w:t>it</w:t>
      </w:r>
      <w:r w:rsidR="00500D11">
        <w:rPr>
          <w:sz w:val="28"/>
          <w:szCs w:val="28"/>
        </w:rPr>
        <w:t xml:space="preserve">h </w:t>
      </w:r>
      <w:r w:rsidR="00500D11">
        <w:rPr>
          <w:spacing w:val="2"/>
          <w:sz w:val="28"/>
          <w:szCs w:val="28"/>
        </w:rPr>
        <w:t>t</w:t>
      </w:r>
      <w:r w:rsidR="00500D11">
        <w:rPr>
          <w:sz w:val="28"/>
          <w:szCs w:val="28"/>
        </w:rPr>
        <w:t>he h</w:t>
      </w:r>
      <w:r w:rsidR="00500D11">
        <w:rPr>
          <w:spacing w:val="-4"/>
          <w:sz w:val="28"/>
          <w:szCs w:val="28"/>
        </w:rPr>
        <w:t>e</w:t>
      </w:r>
      <w:r w:rsidR="00500D11">
        <w:rPr>
          <w:spacing w:val="2"/>
          <w:sz w:val="28"/>
          <w:szCs w:val="28"/>
        </w:rPr>
        <w:t>l</w:t>
      </w:r>
      <w:r w:rsidR="00500D11">
        <w:rPr>
          <w:sz w:val="28"/>
          <w:szCs w:val="28"/>
        </w:rPr>
        <w:t>p of</w:t>
      </w:r>
      <w:r w:rsidR="00500D11">
        <w:rPr>
          <w:spacing w:val="1"/>
          <w:sz w:val="28"/>
          <w:szCs w:val="28"/>
        </w:rPr>
        <w:t xml:space="preserve"> </w:t>
      </w:r>
      <w:r w:rsidR="00500D11">
        <w:rPr>
          <w:sz w:val="28"/>
          <w:szCs w:val="28"/>
        </w:rPr>
        <w:t>o</w:t>
      </w:r>
      <w:r w:rsidR="00500D11">
        <w:rPr>
          <w:spacing w:val="2"/>
          <w:sz w:val="28"/>
          <w:szCs w:val="28"/>
        </w:rPr>
        <w:t>t</w:t>
      </w:r>
      <w:r w:rsidR="00500D11">
        <w:rPr>
          <w:spacing w:val="-5"/>
          <w:sz w:val="28"/>
          <w:szCs w:val="28"/>
        </w:rPr>
        <w:t>h</w:t>
      </w:r>
      <w:r w:rsidR="00500D11">
        <w:rPr>
          <w:sz w:val="28"/>
          <w:szCs w:val="28"/>
        </w:rPr>
        <w:t>er</w:t>
      </w:r>
      <w:r w:rsidR="00500D11">
        <w:rPr>
          <w:spacing w:val="2"/>
          <w:sz w:val="28"/>
          <w:szCs w:val="28"/>
        </w:rPr>
        <w:t xml:space="preserve"> t</w:t>
      </w:r>
      <w:r w:rsidR="00500D11">
        <w:rPr>
          <w:spacing w:val="-4"/>
          <w:sz w:val="28"/>
          <w:szCs w:val="28"/>
        </w:rPr>
        <w:t>e</w:t>
      </w:r>
      <w:r w:rsidR="00500D11">
        <w:rPr>
          <w:sz w:val="28"/>
          <w:szCs w:val="28"/>
        </w:rPr>
        <w:t>am</w:t>
      </w:r>
      <w:r w:rsidR="00500D11">
        <w:rPr>
          <w:spacing w:val="-3"/>
          <w:sz w:val="28"/>
          <w:szCs w:val="28"/>
        </w:rPr>
        <w:t xml:space="preserve"> </w:t>
      </w:r>
      <w:r w:rsidR="00500D11">
        <w:rPr>
          <w:spacing w:val="2"/>
          <w:sz w:val="28"/>
          <w:szCs w:val="28"/>
        </w:rPr>
        <w:t>m</w:t>
      </w:r>
      <w:r w:rsidR="00500D11">
        <w:rPr>
          <w:spacing w:val="-4"/>
          <w:sz w:val="28"/>
          <w:szCs w:val="28"/>
        </w:rPr>
        <w:t>e</w:t>
      </w:r>
      <w:r w:rsidR="00500D11">
        <w:rPr>
          <w:spacing w:val="2"/>
          <w:sz w:val="28"/>
          <w:szCs w:val="28"/>
        </w:rPr>
        <w:t>m</w:t>
      </w:r>
      <w:r w:rsidR="00500D11">
        <w:rPr>
          <w:sz w:val="28"/>
          <w:szCs w:val="28"/>
        </w:rPr>
        <w:t>be</w:t>
      </w:r>
      <w:r w:rsidR="00500D11">
        <w:rPr>
          <w:spacing w:val="2"/>
          <w:sz w:val="28"/>
          <w:szCs w:val="28"/>
        </w:rPr>
        <w:t>r</w:t>
      </w:r>
      <w:r w:rsidR="00500D11">
        <w:rPr>
          <w:sz w:val="28"/>
          <w:szCs w:val="28"/>
        </w:rPr>
        <w:t>s</w:t>
      </w:r>
    </w:p>
    <w:p w14:paraId="05FA854F" w14:textId="5B6F643B" w:rsidR="00ED7F75" w:rsidRDefault="006624E7">
      <w:pPr>
        <w:spacing w:before="8" w:line="320" w:lineRule="exact"/>
        <w:ind w:left="101" w:right="567"/>
        <w:rPr>
          <w:sz w:val="28"/>
          <w:szCs w:val="28"/>
        </w:rPr>
      </w:pPr>
      <w:r>
        <w:rPr>
          <w:sz w:val="28"/>
          <w:szCs w:val="28"/>
          <w:u w:val="single" w:color="000000"/>
        </w:rPr>
        <w:t>Archit</w:t>
      </w:r>
      <w:r w:rsidR="00F31861">
        <w:rPr>
          <w:sz w:val="28"/>
          <w:szCs w:val="28"/>
          <w:u w:val="single" w:color="000000"/>
        </w:rPr>
        <w:t xml:space="preserve"> Jain</w:t>
      </w:r>
      <w:r w:rsidR="00500D11">
        <w:rPr>
          <w:sz w:val="28"/>
          <w:szCs w:val="28"/>
        </w:rPr>
        <w:t>,</w:t>
      </w:r>
      <w:r w:rsidR="00500D11" w:rsidRPr="00F31861">
        <w:rPr>
          <w:sz w:val="28"/>
          <w:szCs w:val="28"/>
        </w:rPr>
        <w:t xml:space="preserve"> </w:t>
      </w:r>
      <w:proofErr w:type="spellStart"/>
      <w:r>
        <w:rPr>
          <w:sz w:val="28"/>
          <w:szCs w:val="28"/>
          <w:u w:val="single" w:color="000000"/>
        </w:rPr>
        <w:t>Nischay</w:t>
      </w:r>
      <w:proofErr w:type="spellEnd"/>
      <w:r w:rsidR="00500D11" w:rsidRPr="00F31861">
        <w:rPr>
          <w:sz w:val="28"/>
          <w:szCs w:val="28"/>
        </w:rPr>
        <w:t xml:space="preserve"> </w:t>
      </w:r>
      <w:r w:rsidR="00500D11">
        <w:rPr>
          <w:spacing w:val="-69"/>
          <w:sz w:val="28"/>
          <w:szCs w:val="28"/>
        </w:rPr>
        <w:t xml:space="preserve"> </w:t>
      </w:r>
      <w:r w:rsidR="00F31861">
        <w:rPr>
          <w:spacing w:val="-69"/>
          <w:sz w:val="28"/>
          <w:szCs w:val="28"/>
        </w:rPr>
        <w:t xml:space="preserve"> </w:t>
      </w:r>
      <w:r w:rsidR="00500D11">
        <w:rPr>
          <w:sz w:val="28"/>
          <w:szCs w:val="28"/>
        </w:rPr>
        <w:t>under</w:t>
      </w:r>
      <w:r w:rsidR="00500D11">
        <w:rPr>
          <w:spacing w:val="2"/>
          <w:sz w:val="28"/>
          <w:szCs w:val="28"/>
        </w:rPr>
        <w:t xml:space="preserve"> t</w:t>
      </w:r>
      <w:r w:rsidR="00500D11">
        <w:rPr>
          <w:sz w:val="28"/>
          <w:szCs w:val="28"/>
        </w:rPr>
        <w:t>he g</w:t>
      </w:r>
      <w:r w:rsidR="00500D11">
        <w:rPr>
          <w:spacing w:val="-4"/>
          <w:sz w:val="28"/>
          <w:szCs w:val="28"/>
        </w:rPr>
        <w:t>u</w:t>
      </w:r>
      <w:r w:rsidR="00500D11">
        <w:rPr>
          <w:spacing w:val="2"/>
          <w:sz w:val="28"/>
          <w:szCs w:val="28"/>
        </w:rPr>
        <w:t>i</w:t>
      </w:r>
      <w:r w:rsidR="00500D11">
        <w:rPr>
          <w:sz w:val="28"/>
          <w:szCs w:val="28"/>
        </w:rPr>
        <w:t>d</w:t>
      </w:r>
      <w:r w:rsidR="00500D11">
        <w:rPr>
          <w:spacing w:val="-4"/>
          <w:sz w:val="28"/>
          <w:szCs w:val="28"/>
        </w:rPr>
        <w:t>a</w:t>
      </w:r>
      <w:r w:rsidR="00500D11">
        <w:rPr>
          <w:sz w:val="28"/>
          <w:szCs w:val="28"/>
        </w:rPr>
        <w:t>nce</w:t>
      </w:r>
      <w:r w:rsidR="00500D11">
        <w:rPr>
          <w:spacing w:val="1"/>
          <w:sz w:val="28"/>
          <w:szCs w:val="28"/>
        </w:rPr>
        <w:t xml:space="preserve"> </w:t>
      </w:r>
      <w:r w:rsidR="00500D11">
        <w:rPr>
          <w:sz w:val="28"/>
          <w:szCs w:val="28"/>
        </w:rPr>
        <w:t>of</w:t>
      </w:r>
      <w:r w:rsidR="00500D11">
        <w:rPr>
          <w:spacing w:val="1"/>
          <w:sz w:val="28"/>
          <w:szCs w:val="28"/>
        </w:rPr>
        <w:t xml:space="preserve"> </w:t>
      </w:r>
      <w:r w:rsidR="00500D11">
        <w:rPr>
          <w:spacing w:val="-2"/>
          <w:sz w:val="28"/>
          <w:szCs w:val="28"/>
        </w:rPr>
        <w:t>C</w:t>
      </w:r>
      <w:r w:rsidR="00500D11">
        <w:rPr>
          <w:sz w:val="28"/>
          <w:szCs w:val="28"/>
        </w:rPr>
        <w:t>o</w:t>
      </w:r>
      <w:r w:rsidR="00500D11">
        <w:rPr>
          <w:spacing w:val="2"/>
          <w:sz w:val="28"/>
          <w:szCs w:val="28"/>
        </w:rPr>
        <w:t>m</w:t>
      </w:r>
      <w:r w:rsidR="00500D11">
        <w:rPr>
          <w:sz w:val="28"/>
          <w:szCs w:val="28"/>
        </w:rPr>
        <w:t>pu</w:t>
      </w:r>
      <w:r w:rsidR="00500D11">
        <w:rPr>
          <w:spacing w:val="2"/>
          <w:sz w:val="28"/>
          <w:szCs w:val="28"/>
        </w:rPr>
        <w:t>t</w:t>
      </w:r>
      <w:r w:rsidR="00500D11">
        <w:rPr>
          <w:spacing w:val="-4"/>
          <w:sz w:val="28"/>
          <w:szCs w:val="28"/>
        </w:rPr>
        <w:t>e</w:t>
      </w:r>
      <w:r w:rsidR="00500D11">
        <w:rPr>
          <w:sz w:val="28"/>
          <w:szCs w:val="28"/>
        </w:rPr>
        <w:t>r</w:t>
      </w:r>
      <w:r w:rsidR="00500D11">
        <w:rPr>
          <w:spacing w:val="1"/>
          <w:sz w:val="28"/>
          <w:szCs w:val="28"/>
        </w:rPr>
        <w:t xml:space="preserve"> </w:t>
      </w:r>
      <w:r w:rsidR="00500D11">
        <w:rPr>
          <w:sz w:val="28"/>
          <w:szCs w:val="28"/>
        </w:rPr>
        <w:t>Sc</w:t>
      </w:r>
      <w:r w:rsidR="00500D11">
        <w:rPr>
          <w:spacing w:val="2"/>
          <w:sz w:val="28"/>
          <w:szCs w:val="28"/>
        </w:rPr>
        <w:t>i</w:t>
      </w:r>
      <w:r w:rsidR="00500D11">
        <w:rPr>
          <w:sz w:val="28"/>
          <w:szCs w:val="28"/>
        </w:rPr>
        <w:t>en</w:t>
      </w:r>
      <w:r w:rsidR="00500D11">
        <w:rPr>
          <w:spacing w:val="-4"/>
          <w:sz w:val="28"/>
          <w:szCs w:val="28"/>
        </w:rPr>
        <w:t>c</w:t>
      </w:r>
      <w:r w:rsidR="00500D11">
        <w:rPr>
          <w:sz w:val="28"/>
          <w:szCs w:val="28"/>
        </w:rPr>
        <w:t xml:space="preserve">e </w:t>
      </w:r>
      <w:r w:rsidR="00500D11">
        <w:rPr>
          <w:spacing w:val="1"/>
          <w:sz w:val="28"/>
          <w:szCs w:val="28"/>
        </w:rPr>
        <w:t>a</w:t>
      </w:r>
      <w:r w:rsidR="00500D11">
        <w:rPr>
          <w:sz w:val="28"/>
          <w:szCs w:val="28"/>
        </w:rPr>
        <w:t xml:space="preserve">nd </w:t>
      </w:r>
      <w:r w:rsidR="00500D11">
        <w:rPr>
          <w:spacing w:val="-1"/>
          <w:sz w:val="28"/>
          <w:szCs w:val="28"/>
        </w:rPr>
        <w:t>E</w:t>
      </w:r>
      <w:r w:rsidR="00500D11">
        <w:rPr>
          <w:sz w:val="28"/>
          <w:szCs w:val="28"/>
        </w:rPr>
        <w:t>ng</w:t>
      </w:r>
      <w:r w:rsidR="00500D11">
        <w:rPr>
          <w:spacing w:val="2"/>
          <w:sz w:val="28"/>
          <w:szCs w:val="28"/>
        </w:rPr>
        <w:t>i</w:t>
      </w:r>
      <w:r w:rsidR="00500D11">
        <w:rPr>
          <w:sz w:val="28"/>
          <w:szCs w:val="28"/>
        </w:rPr>
        <w:t>ne</w:t>
      </w:r>
      <w:r w:rsidR="00500D11">
        <w:rPr>
          <w:spacing w:val="1"/>
          <w:sz w:val="28"/>
          <w:szCs w:val="28"/>
        </w:rPr>
        <w:t>er</w:t>
      </w:r>
      <w:r w:rsidR="00500D11">
        <w:rPr>
          <w:spacing w:val="2"/>
          <w:sz w:val="28"/>
          <w:szCs w:val="28"/>
        </w:rPr>
        <w:t>i</w:t>
      </w:r>
      <w:r w:rsidR="00500D11">
        <w:rPr>
          <w:sz w:val="28"/>
          <w:szCs w:val="28"/>
        </w:rPr>
        <w:t xml:space="preserve">ng </w:t>
      </w:r>
      <w:r w:rsidR="00500D11">
        <w:rPr>
          <w:spacing w:val="-2"/>
          <w:sz w:val="28"/>
          <w:szCs w:val="28"/>
        </w:rPr>
        <w:t>D</w:t>
      </w:r>
      <w:r w:rsidR="00500D11">
        <w:rPr>
          <w:sz w:val="28"/>
          <w:szCs w:val="28"/>
        </w:rPr>
        <w:t>ep</w:t>
      </w:r>
      <w:r w:rsidR="00500D11">
        <w:rPr>
          <w:spacing w:val="-4"/>
          <w:sz w:val="28"/>
          <w:szCs w:val="28"/>
        </w:rPr>
        <w:t>a</w:t>
      </w:r>
      <w:r w:rsidR="00500D11">
        <w:rPr>
          <w:spacing w:val="1"/>
          <w:sz w:val="28"/>
          <w:szCs w:val="28"/>
        </w:rPr>
        <w:t>r</w:t>
      </w:r>
      <w:r w:rsidR="00500D11">
        <w:rPr>
          <w:spacing w:val="2"/>
          <w:sz w:val="28"/>
          <w:szCs w:val="28"/>
        </w:rPr>
        <w:t>t</w:t>
      </w:r>
      <w:r w:rsidR="00500D11">
        <w:rPr>
          <w:spacing w:val="-3"/>
          <w:sz w:val="28"/>
          <w:szCs w:val="28"/>
        </w:rPr>
        <w:t>m</w:t>
      </w:r>
      <w:r w:rsidR="00500D11">
        <w:rPr>
          <w:sz w:val="28"/>
          <w:szCs w:val="28"/>
        </w:rPr>
        <w:t>en</w:t>
      </w:r>
      <w:r w:rsidR="00500D11">
        <w:rPr>
          <w:spacing w:val="3"/>
          <w:sz w:val="28"/>
          <w:szCs w:val="28"/>
        </w:rPr>
        <w:t>t</w:t>
      </w:r>
      <w:r w:rsidR="00500D11">
        <w:rPr>
          <w:sz w:val="28"/>
          <w:szCs w:val="28"/>
        </w:rPr>
        <w:t xml:space="preserve">. </w:t>
      </w:r>
      <w:r w:rsidR="00500D11">
        <w:rPr>
          <w:spacing w:val="-1"/>
          <w:sz w:val="28"/>
          <w:szCs w:val="28"/>
        </w:rPr>
        <w:t>T</w:t>
      </w:r>
      <w:r w:rsidR="00500D11">
        <w:rPr>
          <w:sz w:val="28"/>
          <w:szCs w:val="28"/>
        </w:rPr>
        <w:t xml:space="preserve">he </w:t>
      </w:r>
      <w:r w:rsidR="00500D11">
        <w:rPr>
          <w:spacing w:val="2"/>
          <w:sz w:val="28"/>
          <w:szCs w:val="28"/>
        </w:rPr>
        <w:t>r</w:t>
      </w:r>
      <w:r w:rsidR="00500D11">
        <w:rPr>
          <w:sz w:val="28"/>
          <w:szCs w:val="28"/>
        </w:rPr>
        <w:t>ep</w:t>
      </w:r>
      <w:r w:rsidR="00500D11">
        <w:rPr>
          <w:spacing w:val="-4"/>
          <w:sz w:val="28"/>
          <w:szCs w:val="28"/>
        </w:rPr>
        <w:t>o</w:t>
      </w:r>
      <w:r w:rsidR="00500D11">
        <w:rPr>
          <w:spacing w:val="1"/>
          <w:sz w:val="28"/>
          <w:szCs w:val="28"/>
        </w:rPr>
        <w:t>r</w:t>
      </w:r>
      <w:r w:rsidR="00500D11">
        <w:rPr>
          <w:sz w:val="28"/>
          <w:szCs w:val="28"/>
        </w:rPr>
        <w:t>t</w:t>
      </w:r>
      <w:r w:rsidR="00500D11">
        <w:rPr>
          <w:spacing w:val="2"/>
          <w:sz w:val="28"/>
          <w:szCs w:val="28"/>
        </w:rPr>
        <w:t xml:space="preserve"> </w:t>
      </w:r>
      <w:r w:rsidR="00500D11">
        <w:rPr>
          <w:sz w:val="28"/>
          <w:szCs w:val="28"/>
        </w:rPr>
        <w:t>cov</w:t>
      </w:r>
      <w:r w:rsidR="00500D11">
        <w:rPr>
          <w:spacing w:val="-4"/>
          <w:sz w:val="28"/>
          <w:szCs w:val="28"/>
        </w:rPr>
        <w:t>e</w:t>
      </w:r>
      <w:r w:rsidR="00500D11">
        <w:rPr>
          <w:spacing w:val="1"/>
          <w:sz w:val="28"/>
          <w:szCs w:val="28"/>
        </w:rPr>
        <w:t>r</w:t>
      </w:r>
      <w:r w:rsidR="00500D11">
        <w:rPr>
          <w:sz w:val="28"/>
          <w:szCs w:val="28"/>
        </w:rPr>
        <w:t>s</w:t>
      </w:r>
      <w:r w:rsidR="00500D11">
        <w:rPr>
          <w:spacing w:val="1"/>
          <w:sz w:val="28"/>
          <w:szCs w:val="28"/>
        </w:rPr>
        <w:t xml:space="preserve"> </w:t>
      </w:r>
      <w:r w:rsidR="00500D11">
        <w:rPr>
          <w:spacing w:val="-4"/>
          <w:sz w:val="28"/>
          <w:szCs w:val="28"/>
        </w:rPr>
        <w:t>a</w:t>
      </w:r>
      <w:r w:rsidR="00500D11">
        <w:rPr>
          <w:spacing w:val="2"/>
          <w:sz w:val="28"/>
          <w:szCs w:val="28"/>
        </w:rPr>
        <w:t>l</w:t>
      </w:r>
      <w:r w:rsidR="00500D11">
        <w:rPr>
          <w:sz w:val="28"/>
          <w:szCs w:val="28"/>
        </w:rPr>
        <w:t>l</w:t>
      </w:r>
      <w:r w:rsidR="00500D11">
        <w:rPr>
          <w:spacing w:val="2"/>
          <w:sz w:val="28"/>
          <w:szCs w:val="28"/>
        </w:rPr>
        <w:t xml:space="preserve"> t</w:t>
      </w:r>
      <w:r w:rsidR="00500D11">
        <w:rPr>
          <w:sz w:val="28"/>
          <w:szCs w:val="28"/>
        </w:rPr>
        <w:t>he</w:t>
      </w:r>
      <w:r w:rsidR="00500D11">
        <w:rPr>
          <w:spacing w:val="-4"/>
          <w:sz w:val="28"/>
          <w:szCs w:val="28"/>
        </w:rPr>
        <w:t xml:space="preserve"> </w:t>
      </w:r>
      <w:r w:rsidR="00500D11">
        <w:rPr>
          <w:sz w:val="28"/>
          <w:szCs w:val="28"/>
        </w:rPr>
        <w:t>a</w:t>
      </w:r>
      <w:r w:rsidR="00500D11">
        <w:rPr>
          <w:spacing w:val="1"/>
          <w:sz w:val="28"/>
          <w:szCs w:val="28"/>
        </w:rPr>
        <w:t>s</w:t>
      </w:r>
      <w:r w:rsidR="00500D11">
        <w:rPr>
          <w:sz w:val="28"/>
          <w:szCs w:val="28"/>
        </w:rPr>
        <w:t>pe</w:t>
      </w:r>
      <w:r w:rsidR="00500D11">
        <w:rPr>
          <w:spacing w:val="-4"/>
          <w:sz w:val="28"/>
          <w:szCs w:val="28"/>
        </w:rPr>
        <w:t>c</w:t>
      </w:r>
      <w:r w:rsidR="00500D11">
        <w:rPr>
          <w:spacing w:val="2"/>
          <w:sz w:val="28"/>
          <w:szCs w:val="28"/>
        </w:rPr>
        <w:t>t</w:t>
      </w:r>
      <w:r w:rsidR="00500D11">
        <w:rPr>
          <w:sz w:val="28"/>
          <w:szCs w:val="28"/>
        </w:rPr>
        <w:t>s</w:t>
      </w:r>
      <w:r w:rsidR="00500D11">
        <w:rPr>
          <w:spacing w:val="1"/>
          <w:sz w:val="28"/>
          <w:szCs w:val="28"/>
        </w:rPr>
        <w:t xml:space="preserve"> </w:t>
      </w:r>
      <w:r w:rsidR="00500D11">
        <w:rPr>
          <w:sz w:val="28"/>
          <w:szCs w:val="28"/>
        </w:rPr>
        <w:t>of</w:t>
      </w:r>
      <w:r w:rsidR="00500D11">
        <w:rPr>
          <w:spacing w:val="-4"/>
          <w:sz w:val="28"/>
          <w:szCs w:val="28"/>
        </w:rPr>
        <w:t xml:space="preserve"> </w:t>
      </w:r>
      <w:r w:rsidR="00500D11">
        <w:rPr>
          <w:spacing w:val="2"/>
          <w:sz w:val="28"/>
          <w:szCs w:val="28"/>
        </w:rPr>
        <w:t>t</w:t>
      </w:r>
      <w:r w:rsidR="00500D11">
        <w:rPr>
          <w:sz w:val="28"/>
          <w:szCs w:val="28"/>
        </w:rPr>
        <w:t xml:space="preserve">he </w:t>
      </w:r>
      <w:r w:rsidR="00500D11">
        <w:rPr>
          <w:spacing w:val="-1"/>
          <w:sz w:val="28"/>
          <w:szCs w:val="28"/>
        </w:rPr>
        <w:t>w</w:t>
      </w:r>
      <w:r w:rsidR="00500D11">
        <w:rPr>
          <w:sz w:val="28"/>
          <w:szCs w:val="28"/>
        </w:rPr>
        <w:t>o</w:t>
      </w:r>
      <w:r w:rsidR="00500D11">
        <w:rPr>
          <w:spacing w:val="1"/>
          <w:sz w:val="28"/>
          <w:szCs w:val="28"/>
        </w:rPr>
        <w:t>r</w:t>
      </w:r>
      <w:r w:rsidR="00500D11">
        <w:rPr>
          <w:sz w:val="28"/>
          <w:szCs w:val="28"/>
        </w:rPr>
        <w:t xml:space="preserve">k done </w:t>
      </w:r>
      <w:r w:rsidR="00500D11">
        <w:rPr>
          <w:spacing w:val="1"/>
          <w:sz w:val="28"/>
          <w:szCs w:val="28"/>
        </w:rPr>
        <w:t>(</w:t>
      </w:r>
      <w:r w:rsidR="00500D11">
        <w:rPr>
          <w:spacing w:val="2"/>
          <w:sz w:val="28"/>
          <w:szCs w:val="28"/>
        </w:rPr>
        <w:t>i</w:t>
      </w:r>
      <w:r w:rsidR="00500D11">
        <w:rPr>
          <w:sz w:val="28"/>
          <w:szCs w:val="28"/>
        </w:rPr>
        <w:t>nc</w:t>
      </w:r>
      <w:r w:rsidR="00500D11">
        <w:rPr>
          <w:spacing w:val="3"/>
          <w:sz w:val="28"/>
          <w:szCs w:val="28"/>
        </w:rPr>
        <w:t>l</w:t>
      </w:r>
      <w:r w:rsidR="00500D11">
        <w:rPr>
          <w:sz w:val="28"/>
          <w:szCs w:val="28"/>
        </w:rPr>
        <w:t>u</w:t>
      </w:r>
      <w:r w:rsidR="00500D11">
        <w:rPr>
          <w:spacing w:val="-5"/>
          <w:sz w:val="28"/>
          <w:szCs w:val="28"/>
        </w:rPr>
        <w:t>d</w:t>
      </w:r>
      <w:r w:rsidR="00500D11">
        <w:rPr>
          <w:spacing w:val="2"/>
          <w:sz w:val="28"/>
          <w:szCs w:val="28"/>
        </w:rPr>
        <w:t>i</w:t>
      </w:r>
      <w:r w:rsidR="00500D11">
        <w:rPr>
          <w:sz w:val="28"/>
          <w:szCs w:val="28"/>
        </w:rPr>
        <w:t xml:space="preserve">ng </w:t>
      </w:r>
      <w:r w:rsidR="00500D11">
        <w:rPr>
          <w:spacing w:val="-2"/>
          <w:sz w:val="28"/>
          <w:szCs w:val="28"/>
        </w:rPr>
        <w:t>H</w:t>
      </w:r>
      <w:r w:rsidR="00500D11">
        <w:rPr>
          <w:spacing w:val="2"/>
          <w:sz w:val="28"/>
          <w:szCs w:val="28"/>
        </w:rPr>
        <w:t>/</w:t>
      </w:r>
      <w:r w:rsidR="00500D11">
        <w:rPr>
          <w:sz w:val="28"/>
          <w:szCs w:val="28"/>
        </w:rPr>
        <w:t>W &amp;</w:t>
      </w:r>
      <w:r w:rsidR="00500D11">
        <w:rPr>
          <w:spacing w:val="3"/>
          <w:sz w:val="28"/>
          <w:szCs w:val="28"/>
        </w:rPr>
        <w:t xml:space="preserve"> </w:t>
      </w:r>
      <w:r w:rsidR="00500D11">
        <w:rPr>
          <w:spacing w:val="-6"/>
          <w:sz w:val="28"/>
          <w:szCs w:val="28"/>
        </w:rPr>
        <w:t>S</w:t>
      </w:r>
      <w:r w:rsidR="00500D11">
        <w:rPr>
          <w:spacing w:val="2"/>
          <w:sz w:val="28"/>
          <w:szCs w:val="28"/>
        </w:rPr>
        <w:t>/</w:t>
      </w:r>
      <w:r w:rsidR="00500D11">
        <w:rPr>
          <w:sz w:val="28"/>
          <w:szCs w:val="28"/>
        </w:rPr>
        <w:t xml:space="preserve">W, </w:t>
      </w:r>
      <w:r w:rsidR="00500D11">
        <w:rPr>
          <w:spacing w:val="-1"/>
          <w:sz w:val="28"/>
          <w:szCs w:val="28"/>
        </w:rPr>
        <w:t>C</w:t>
      </w:r>
      <w:r w:rsidR="00500D11">
        <w:rPr>
          <w:sz w:val="28"/>
          <w:szCs w:val="28"/>
        </w:rPr>
        <w:t>od</w:t>
      </w:r>
      <w:r w:rsidR="00500D11">
        <w:rPr>
          <w:spacing w:val="2"/>
          <w:sz w:val="28"/>
          <w:szCs w:val="28"/>
        </w:rPr>
        <w:t>i</w:t>
      </w:r>
      <w:r w:rsidR="00500D11">
        <w:rPr>
          <w:sz w:val="28"/>
          <w:szCs w:val="28"/>
        </w:rPr>
        <w:t xml:space="preserve">ng </w:t>
      </w:r>
      <w:r w:rsidR="00500D11">
        <w:rPr>
          <w:spacing w:val="-4"/>
          <w:sz w:val="28"/>
          <w:szCs w:val="28"/>
        </w:rPr>
        <w:t>e</w:t>
      </w:r>
      <w:r w:rsidR="00500D11">
        <w:rPr>
          <w:spacing w:val="2"/>
          <w:sz w:val="28"/>
          <w:szCs w:val="28"/>
        </w:rPr>
        <w:t>t</w:t>
      </w:r>
      <w:r w:rsidR="00500D11">
        <w:rPr>
          <w:sz w:val="28"/>
          <w:szCs w:val="28"/>
        </w:rPr>
        <w:t>c.)</w:t>
      </w:r>
    </w:p>
    <w:p w14:paraId="76D8E12B" w14:textId="77777777" w:rsidR="00ED7F75" w:rsidRDefault="00ED7F75">
      <w:pPr>
        <w:spacing w:line="200" w:lineRule="exact"/>
      </w:pPr>
    </w:p>
    <w:p w14:paraId="794314AC" w14:textId="77777777" w:rsidR="00ED7F75" w:rsidRDefault="00ED7F75">
      <w:pPr>
        <w:spacing w:line="200" w:lineRule="exact"/>
      </w:pPr>
    </w:p>
    <w:p w14:paraId="1D7CF39C" w14:textId="77777777" w:rsidR="00ED7F75" w:rsidRDefault="00ED7F75">
      <w:pPr>
        <w:spacing w:line="200" w:lineRule="exact"/>
      </w:pPr>
    </w:p>
    <w:p w14:paraId="5D9A7B84" w14:textId="77777777" w:rsidR="00ED7F75" w:rsidRDefault="00ED7F75">
      <w:pPr>
        <w:spacing w:line="200" w:lineRule="exact"/>
      </w:pPr>
    </w:p>
    <w:p w14:paraId="0A815A9D" w14:textId="77777777" w:rsidR="00ED7F75" w:rsidRDefault="00ED7F75">
      <w:pPr>
        <w:spacing w:line="200" w:lineRule="exact"/>
      </w:pPr>
    </w:p>
    <w:p w14:paraId="1F7DDC7B" w14:textId="77777777" w:rsidR="00ED7F75" w:rsidRDefault="00ED7F75">
      <w:pPr>
        <w:spacing w:line="200" w:lineRule="exact"/>
      </w:pPr>
    </w:p>
    <w:p w14:paraId="3A800AF0" w14:textId="77777777" w:rsidR="00ED7F75" w:rsidRDefault="00ED7F75">
      <w:pPr>
        <w:spacing w:line="200" w:lineRule="exact"/>
      </w:pPr>
    </w:p>
    <w:p w14:paraId="5D307220" w14:textId="77777777" w:rsidR="00ED7F75" w:rsidRDefault="00ED7F75">
      <w:pPr>
        <w:spacing w:line="200" w:lineRule="exact"/>
      </w:pPr>
    </w:p>
    <w:p w14:paraId="269726C5" w14:textId="77777777" w:rsidR="00ED7F75" w:rsidRDefault="00ED7F75">
      <w:pPr>
        <w:spacing w:line="200" w:lineRule="exact"/>
      </w:pPr>
    </w:p>
    <w:p w14:paraId="0FB711AF" w14:textId="77777777" w:rsidR="00ED7F75" w:rsidRDefault="00ED7F75">
      <w:pPr>
        <w:spacing w:line="200" w:lineRule="exact"/>
      </w:pPr>
    </w:p>
    <w:p w14:paraId="7D2E304D" w14:textId="77777777" w:rsidR="00ED7F75" w:rsidRDefault="00ED7F75">
      <w:pPr>
        <w:spacing w:line="200" w:lineRule="exact"/>
      </w:pPr>
    </w:p>
    <w:p w14:paraId="6FFFEFFB" w14:textId="77777777" w:rsidR="00ED7F75" w:rsidRDefault="00ED7F75">
      <w:pPr>
        <w:spacing w:line="200" w:lineRule="exact"/>
      </w:pPr>
    </w:p>
    <w:p w14:paraId="48A673AF" w14:textId="77777777" w:rsidR="00ED7F75" w:rsidRDefault="00ED7F75">
      <w:pPr>
        <w:spacing w:line="200" w:lineRule="exact"/>
      </w:pPr>
    </w:p>
    <w:p w14:paraId="34B0D206" w14:textId="77777777" w:rsidR="00ED7F75" w:rsidRDefault="00ED7F75">
      <w:pPr>
        <w:spacing w:before="16" w:line="280" w:lineRule="exact"/>
        <w:rPr>
          <w:sz w:val="28"/>
          <w:szCs w:val="28"/>
        </w:rPr>
      </w:pPr>
    </w:p>
    <w:p w14:paraId="60AFE6D7" w14:textId="39309B2E" w:rsidR="000654F8" w:rsidRDefault="000654F8">
      <w:pPr>
        <w:spacing w:before="3"/>
        <w:ind w:left="101"/>
        <w:rPr>
          <w:spacing w:val="-2"/>
          <w:sz w:val="28"/>
          <w:szCs w:val="28"/>
        </w:rPr>
      </w:pPr>
      <w:proofErr w:type="spellStart"/>
      <w:proofErr w:type="gramStart"/>
      <w:r>
        <w:rPr>
          <w:spacing w:val="-2"/>
          <w:sz w:val="28"/>
          <w:szCs w:val="28"/>
        </w:rPr>
        <w:t>Mr.Pradeep</w:t>
      </w:r>
      <w:proofErr w:type="spellEnd"/>
      <w:proofErr w:type="gramEnd"/>
      <w:r>
        <w:rPr>
          <w:spacing w:val="-2"/>
          <w:sz w:val="28"/>
          <w:szCs w:val="28"/>
        </w:rPr>
        <w:t xml:space="preserve"> Tyagi</w:t>
      </w:r>
    </w:p>
    <w:p w14:paraId="0E37F859" w14:textId="78835063" w:rsidR="00ED7F75" w:rsidRDefault="00500D11">
      <w:pPr>
        <w:spacing w:before="3"/>
        <w:ind w:left="101"/>
        <w:rPr>
          <w:sz w:val="28"/>
          <w:szCs w:val="28"/>
        </w:rPr>
        <w:sectPr w:rsidR="00ED7F75" w:rsidSect="00E72AF9">
          <w:pgSz w:w="11920" w:h="16840"/>
          <w:pgMar w:top="1580" w:right="1360" w:bottom="280" w:left="1340" w:header="720" w:footer="720" w:gutter="0"/>
          <w:pgNumType w:fmt="lowerRoman"/>
          <w:cols w:space="720"/>
        </w:sectPr>
      </w:pPr>
      <w:r>
        <w:rPr>
          <w:spacing w:val="-2"/>
          <w:sz w:val="28"/>
          <w:szCs w:val="28"/>
        </w:rPr>
        <w:t>H</w:t>
      </w:r>
      <w:r>
        <w:rPr>
          <w:sz w:val="28"/>
          <w:szCs w:val="28"/>
        </w:rPr>
        <w:t>.</w:t>
      </w:r>
      <w:r>
        <w:rPr>
          <w:spacing w:val="-2"/>
          <w:sz w:val="28"/>
          <w:szCs w:val="28"/>
        </w:rPr>
        <w:t>O</w:t>
      </w:r>
      <w:r>
        <w:rPr>
          <w:sz w:val="28"/>
          <w:szCs w:val="28"/>
        </w:rPr>
        <w:t>.</w:t>
      </w:r>
      <w:r>
        <w:rPr>
          <w:spacing w:val="-2"/>
          <w:sz w:val="28"/>
          <w:szCs w:val="28"/>
        </w:rPr>
        <w:t>D</w:t>
      </w:r>
      <w:r>
        <w:rPr>
          <w:sz w:val="28"/>
          <w:szCs w:val="28"/>
        </w:rPr>
        <w:t>.</w:t>
      </w:r>
      <w:r>
        <w:rPr>
          <w:spacing w:val="6"/>
          <w:sz w:val="28"/>
          <w:szCs w:val="28"/>
        </w:rPr>
        <w:t xml:space="preserve"> </w:t>
      </w:r>
      <w:r>
        <w:rPr>
          <w:spacing w:val="-2"/>
          <w:sz w:val="28"/>
          <w:szCs w:val="28"/>
        </w:rPr>
        <w:t>CO</w:t>
      </w:r>
      <w:r>
        <w:rPr>
          <w:spacing w:val="1"/>
          <w:sz w:val="28"/>
          <w:szCs w:val="28"/>
        </w:rPr>
        <w:t>M</w:t>
      </w:r>
      <w:r>
        <w:rPr>
          <w:sz w:val="28"/>
          <w:szCs w:val="28"/>
        </w:rPr>
        <w:t>P</w:t>
      </w:r>
      <w:r>
        <w:rPr>
          <w:spacing w:val="2"/>
          <w:sz w:val="28"/>
          <w:szCs w:val="28"/>
        </w:rPr>
        <w:t>U</w:t>
      </w:r>
      <w:r>
        <w:rPr>
          <w:spacing w:val="-1"/>
          <w:sz w:val="28"/>
          <w:szCs w:val="28"/>
        </w:rPr>
        <w:t>TE</w:t>
      </w:r>
      <w:r>
        <w:rPr>
          <w:sz w:val="28"/>
          <w:szCs w:val="28"/>
        </w:rPr>
        <w:t>R</w:t>
      </w:r>
      <w:r>
        <w:rPr>
          <w:spacing w:val="-2"/>
          <w:sz w:val="28"/>
          <w:szCs w:val="28"/>
        </w:rPr>
        <w:t xml:space="preserve"> </w:t>
      </w:r>
      <w:r>
        <w:rPr>
          <w:spacing w:val="4"/>
          <w:sz w:val="28"/>
          <w:szCs w:val="28"/>
        </w:rPr>
        <w:t>S</w:t>
      </w:r>
      <w:r>
        <w:rPr>
          <w:spacing w:val="-2"/>
          <w:sz w:val="28"/>
          <w:szCs w:val="28"/>
        </w:rPr>
        <w:t>C</w:t>
      </w:r>
      <w:r>
        <w:rPr>
          <w:spacing w:val="1"/>
          <w:sz w:val="28"/>
          <w:szCs w:val="28"/>
        </w:rPr>
        <w:t>I</w:t>
      </w:r>
      <w:r>
        <w:rPr>
          <w:spacing w:val="-1"/>
          <w:sz w:val="28"/>
          <w:szCs w:val="28"/>
        </w:rPr>
        <w:t>E</w:t>
      </w:r>
      <w:r>
        <w:rPr>
          <w:spacing w:val="-2"/>
          <w:sz w:val="28"/>
          <w:szCs w:val="28"/>
        </w:rPr>
        <w:t>N</w:t>
      </w:r>
      <w:r>
        <w:rPr>
          <w:spacing w:val="3"/>
          <w:sz w:val="28"/>
          <w:szCs w:val="28"/>
        </w:rPr>
        <w:t>C</w:t>
      </w:r>
      <w:r>
        <w:rPr>
          <w:sz w:val="28"/>
          <w:szCs w:val="28"/>
        </w:rPr>
        <w:t>E</w:t>
      </w:r>
      <w:r>
        <w:rPr>
          <w:spacing w:val="-1"/>
          <w:sz w:val="28"/>
          <w:szCs w:val="28"/>
        </w:rPr>
        <w:t xml:space="preserve"> </w:t>
      </w:r>
      <w:r>
        <w:rPr>
          <w:spacing w:val="-2"/>
          <w:sz w:val="28"/>
          <w:szCs w:val="28"/>
        </w:rPr>
        <w:t>A</w:t>
      </w:r>
      <w:r>
        <w:rPr>
          <w:spacing w:val="3"/>
          <w:sz w:val="28"/>
          <w:szCs w:val="28"/>
        </w:rPr>
        <w:t>N</w:t>
      </w:r>
      <w:r>
        <w:rPr>
          <w:sz w:val="28"/>
          <w:szCs w:val="28"/>
        </w:rPr>
        <w:t>D</w:t>
      </w:r>
      <w:r>
        <w:rPr>
          <w:spacing w:val="-2"/>
          <w:sz w:val="28"/>
          <w:szCs w:val="28"/>
        </w:rPr>
        <w:t xml:space="preserve"> </w:t>
      </w:r>
      <w:r>
        <w:rPr>
          <w:spacing w:val="4"/>
          <w:sz w:val="28"/>
          <w:szCs w:val="28"/>
        </w:rPr>
        <w:t>E</w:t>
      </w:r>
      <w:r>
        <w:rPr>
          <w:spacing w:val="-2"/>
          <w:sz w:val="28"/>
          <w:szCs w:val="28"/>
        </w:rPr>
        <w:t>NG</w:t>
      </w:r>
      <w:r>
        <w:rPr>
          <w:spacing w:val="6"/>
          <w:sz w:val="28"/>
          <w:szCs w:val="28"/>
        </w:rPr>
        <w:t>I</w:t>
      </w:r>
      <w:r>
        <w:rPr>
          <w:spacing w:val="-2"/>
          <w:sz w:val="28"/>
          <w:szCs w:val="28"/>
        </w:rPr>
        <w:t>N</w:t>
      </w:r>
      <w:r>
        <w:rPr>
          <w:spacing w:val="-1"/>
          <w:sz w:val="28"/>
          <w:szCs w:val="28"/>
        </w:rPr>
        <w:t>EE</w:t>
      </w:r>
      <w:r>
        <w:rPr>
          <w:spacing w:val="-2"/>
          <w:sz w:val="28"/>
          <w:szCs w:val="28"/>
        </w:rPr>
        <w:t>R</w:t>
      </w:r>
      <w:r>
        <w:rPr>
          <w:spacing w:val="1"/>
          <w:sz w:val="28"/>
          <w:szCs w:val="28"/>
        </w:rPr>
        <w:t>I</w:t>
      </w:r>
      <w:r>
        <w:rPr>
          <w:spacing w:val="3"/>
          <w:sz w:val="28"/>
          <w:szCs w:val="28"/>
        </w:rPr>
        <w:t>N</w:t>
      </w:r>
      <w:r>
        <w:rPr>
          <w:sz w:val="28"/>
          <w:szCs w:val="28"/>
        </w:rPr>
        <w:t>G</w:t>
      </w:r>
    </w:p>
    <w:p w14:paraId="143F390A" w14:textId="77777777" w:rsidR="00ED7F75" w:rsidRDefault="00ED7F75">
      <w:pPr>
        <w:spacing w:line="200" w:lineRule="exact"/>
      </w:pPr>
    </w:p>
    <w:p w14:paraId="587BEBC7" w14:textId="77777777" w:rsidR="00ED7F75" w:rsidRDefault="00ED7F75">
      <w:pPr>
        <w:spacing w:before="11" w:line="280" w:lineRule="exact"/>
        <w:rPr>
          <w:sz w:val="28"/>
          <w:szCs w:val="28"/>
        </w:rPr>
      </w:pPr>
    </w:p>
    <w:p w14:paraId="25112582" w14:textId="77777777" w:rsidR="00ED7F75" w:rsidRDefault="00500D11">
      <w:pPr>
        <w:spacing w:before="7"/>
        <w:ind w:left="1689" w:right="1497"/>
        <w:jc w:val="center"/>
        <w:rPr>
          <w:rFonts w:ascii="Calibri" w:eastAsia="Calibri" w:hAnsi="Calibri" w:cs="Calibri"/>
          <w:sz w:val="24"/>
          <w:szCs w:val="24"/>
        </w:rPr>
      </w:pPr>
      <w:r>
        <w:rPr>
          <w:rFonts w:ascii="Calibri" w:eastAsia="Calibri" w:hAnsi="Calibri" w:cs="Calibri"/>
          <w:b/>
          <w:spacing w:val="-1"/>
          <w:sz w:val="24"/>
          <w:szCs w:val="24"/>
        </w:rPr>
        <w:t>D</w:t>
      </w:r>
      <w:r>
        <w:rPr>
          <w:rFonts w:ascii="Calibri" w:eastAsia="Calibri" w:hAnsi="Calibri" w:cs="Calibri"/>
          <w:b/>
          <w:spacing w:val="-2"/>
          <w:sz w:val="24"/>
          <w:szCs w:val="24"/>
        </w:rPr>
        <w:t>E</w:t>
      </w:r>
      <w:r>
        <w:rPr>
          <w:rFonts w:ascii="Calibri" w:eastAsia="Calibri" w:hAnsi="Calibri" w:cs="Calibri"/>
          <w:b/>
          <w:spacing w:val="2"/>
          <w:sz w:val="24"/>
          <w:szCs w:val="24"/>
        </w:rPr>
        <w:t>P</w:t>
      </w:r>
      <w:r>
        <w:rPr>
          <w:rFonts w:ascii="Calibri" w:eastAsia="Calibri" w:hAnsi="Calibri" w:cs="Calibri"/>
          <w:b/>
          <w:sz w:val="24"/>
          <w:szCs w:val="24"/>
        </w:rPr>
        <w:t>ART</w:t>
      </w:r>
      <w:r>
        <w:rPr>
          <w:rFonts w:ascii="Calibri" w:eastAsia="Calibri" w:hAnsi="Calibri" w:cs="Calibri"/>
          <w:b/>
          <w:spacing w:val="1"/>
          <w:sz w:val="24"/>
          <w:szCs w:val="24"/>
        </w:rPr>
        <w:t>M</w:t>
      </w:r>
      <w:r>
        <w:rPr>
          <w:rFonts w:ascii="Calibri" w:eastAsia="Calibri" w:hAnsi="Calibri" w:cs="Calibri"/>
          <w:b/>
          <w:spacing w:val="-2"/>
          <w:sz w:val="24"/>
          <w:szCs w:val="24"/>
        </w:rPr>
        <w:t>E</w:t>
      </w:r>
      <w:r>
        <w:rPr>
          <w:rFonts w:ascii="Calibri" w:eastAsia="Calibri" w:hAnsi="Calibri" w:cs="Calibri"/>
          <w:b/>
          <w:spacing w:val="2"/>
          <w:sz w:val="24"/>
          <w:szCs w:val="24"/>
        </w:rPr>
        <w:t>N</w:t>
      </w:r>
      <w:r>
        <w:rPr>
          <w:rFonts w:ascii="Calibri" w:eastAsia="Calibri" w:hAnsi="Calibri" w:cs="Calibri"/>
          <w:b/>
          <w:sz w:val="24"/>
          <w:szCs w:val="24"/>
        </w:rPr>
        <w:t>T</w:t>
      </w:r>
      <w:r>
        <w:rPr>
          <w:rFonts w:ascii="Calibri" w:eastAsia="Calibri" w:hAnsi="Calibri" w:cs="Calibri"/>
          <w:b/>
          <w:spacing w:val="1"/>
          <w:sz w:val="24"/>
          <w:szCs w:val="24"/>
        </w:rPr>
        <w:t xml:space="preserve"> </w:t>
      </w:r>
      <w:r>
        <w:rPr>
          <w:rFonts w:ascii="Calibri" w:eastAsia="Calibri" w:hAnsi="Calibri" w:cs="Calibri"/>
          <w:b/>
          <w:spacing w:val="3"/>
          <w:sz w:val="24"/>
          <w:szCs w:val="24"/>
        </w:rPr>
        <w:t>O</w:t>
      </w:r>
      <w:r>
        <w:rPr>
          <w:rFonts w:ascii="Calibri" w:eastAsia="Calibri" w:hAnsi="Calibri" w:cs="Calibri"/>
          <w:b/>
          <w:sz w:val="24"/>
          <w:szCs w:val="24"/>
        </w:rPr>
        <w:t xml:space="preserve">F </w:t>
      </w:r>
      <w:r>
        <w:rPr>
          <w:rFonts w:ascii="Calibri" w:eastAsia="Calibri" w:hAnsi="Calibri" w:cs="Calibri"/>
          <w:b/>
          <w:spacing w:val="-2"/>
          <w:sz w:val="24"/>
          <w:szCs w:val="24"/>
        </w:rPr>
        <w:t>C</w:t>
      </w:r>
      <w:r>
        <w:rPr>
          <w:rFonts w:ascii="Calibri" w:eastAsia="Calibri" w:hAnsi="Calibri" w:cs="Calibri"/>
          <w:b/>
          <w:spacing w:val="3"/>
          <w:sz w:val="24"/>
          <w:szCs w:val="24"/>
        </w:rPr>
        <w:t>O</w:t>
      </w:r>
      <w:r>
        <w:rPr>
          <w:rFonts w:ascii="Calibri" w:eastAsia="Calibri" w:hAnsi="Calibri" w:cs="Calibri"/>
          <w:b/>
          <w:spacing w:val="-5"/>
          <w:sz w:val="24"/>
          <w:szCs w:val="24"/>
        </w:rPr>
        <w:t>M</w:t>
      </w:r>
      <w:r>
        <w:rPr>
          <w:rFonts w:ascii="Calibri" w:eastAsia="Calibri" w:hAnsi="Calibri" w:cs="Calibri"/>
          <w:b/>
          <w:spacing w:val="2"/>
          <w:sz w:val="24"/>
          <w:szCs w:val="24"/>
        </w:rPr>
        <w:t>P</w:t>
      </w:r>
      <w:r>
        <w:rPr>
          <w:rFonts w:ascii="Calibri" w:eastAsia="Calibri" w:hAnsi="Calibri" w:cs="Calibri"/>
          <w:b/>
          <w:spacing w:val="-2"/>
          <w:sz w:val="24"/>
          <w:szCs w:val="24"/>
        </w:rPr>
        <w:t>U</w:t>
      </w:r>
      <w:r>
        <w:rPr>
          <w:rFonts w:ascii="Calibri" w:eastAsia="Calibri" w:hAnsi="Calibri" w:cs="Calibri"/>
          <w:b/>
          <w:spacing w:val="1"/>
          <w:sz w:val="24"/>
          <w:szCs w:val="24"/>
        </w:rPr>
        <w:t>T</w:t>
      </w:r>
      <w:r>
        <w:rPr>
          <w:rFonts w:ascii="Calibri" w:eastAsia="Calibri" w:hAnsi="Calibri" w:cs="Calibri"/>
          <w:b/>
          <w:spacing w:val="-2"/>
          <w:sz w:val="24"/>
          <w:szCs w:val="24"/>
        </w:rPr>
        <w:t>E</w:t>
      </w:r>
      <w:r>
        <w:rPr>
          <w:rFonts w:ascii="Calibri" w:eastAsia="Calibri" w:hAnsi="Calibri" w:cs="Calibri"/>
          <w:b/>
          <w:sz w:val="24"/>
          <w:szCs w:val="24"/>
        </w:rPr>
        <w:t xml:space="preserve">R </w:t>
      </w:r>
      <w:r>
        <w:rPr>
          <w:rFonts w:ascii="Calibri" w:eastAsia="Calibri" w:hAnsi="Calibri" w:cs="Calibri"/>
          <w:b/>
          <w:spacing w:val="2"/>
          <w:sz w:val="24"/>
          <w:szCs w:val="24"/>
        </w:rPr>
        <w:t>S</w:t>
      </w:r>
      <w:r>
        <w:rPr>
          <w:rFonts w:ascii="Calibri" w:eastAsia="Calibri" w:hAnsi="Calibri" w:cs="Calibri"/>
          <w:b/>
          <w:spacing w:val="-2"/>
          <w:sz w:val="24"/>
          <w:szCs w:val="24"/>
        </w:rPr>
        <w:t>C</w:t>
      </w:r>
      <w:r>
        <w:rPr>
          <w:rFonts w:ascii="Calibri" w:eastAsia="Calibri" w:hAnsi="Calibri" w:cs="Calibri"/>
          <w:b/>
          <w:spacing w:val="1"/>
          <w:sz w:val="24"/>
          <w:szCs w:val="24"/>
        </w:rPr>
        <w:t>I</w:t>
      </w:r>
      <w:r>
        <w:rPr>
          <w:rFonts w:ascii="Calibri" w:eastAsia="Calibri" w:hAnsi="Calibri" w:cs="Calibri"/>
          <w:b/>
          <w:spacing w:val="-2"/>
          <w:sz w:val="24"/>
          <w:szCs w:val="24"/>
        </w:rPr>
        <w:t>E</w:t>
      </w:r>
      <w:r>
        <w:rPr>
          <w:rFonts w:ascii="Calibri" w:eastAsia="Calibri" w:hAnsi="Calibri" w:cs="Calibri"/>
          <w:b/>
          <w:spacing w:val="2"/>
          <w:sz w:val="24"/>
          <w:szCs w:val="24"/>
        </w:rPr>
        <w:t>N</w:t>
      </w:r>
      <w:r>
        <w:rPr>
          <w:rFonts w:ascii="Calibri" w:eastAsia="Calibri" w:hAnsi="Calibri" w:cs="Calibri"/>
          <w:b/>
          <w:spacing w:val="-2"/>
          <w:sz w:val="24"/>
          <w:szCs w:val="24"/>
        </w:rPr>
        <w:t>C</w:t>
      </w:r>
      <w:r>
        <w:rPr>
          <w:rFonts w:ascii="Calibri" w:eastAsia="Calibri" w:hAnsi="Calibri" w:cs="Calibri"/>
          <w:b/>
          <w:sz w:val="24"/>
          <w:szCs w:val="24"/>
        </w:rPr>
        <w:t>E</w:t>
      </w:r>
      <w:r>
        <w:rPr>
          <w:rFonts w:ascii="Calibri" w:eastAsia="Calibri" w:hAnsi="Calibri" w:cs="Calibri"/>
          <w:b/>
          <w:spacing w:val="-2"/>
          <w:sz w:val="24"/>
          <w:szCs w:val="24"/>
        </w:rPr>
        <w:t xml:space="preserve"> </w:t>
      </w:r>
      <w:r>
        <w:rPr>
          <w:rFonts w:ascii="Calibri" w:eastAsia="Calibri" w:hAnsi="Calibri" w:cs="Calibri"/>
          <w:b/>
          <w:sz w:val="24"/>
          <w:szCs w:val="24"/>
        </w:rPr>
        <w:t>A</w:t>
      </w:r>
      <w:r>
        <w:rPr>
          <w:rFonts w:ascii="Calibri" w:eastAsia="Calibri" w:hAnsi="Calibri" w:cs="Calibri"/>
          <w:b/>
          <w:spacing w:val="1"/>
          <w:sz w:val="24"/>
          <w:szCs w:val="24"/>
        </w:rPr>
        <w:t>N</w:t>
      </w:r>
      <w:r>
        <w:rPr>
          <w:rFonts w:ascii="Calibri" w:eastAsia="Calibri" w:hAnsi="Calibri" w:cs="Calibri"/>
          <w:b/>
          <w:sz w:val="24"/>
          <w:szCs w:val="24"/>
        </w:rPr>
        <w:t>D</w:t>
      </w:r>
      <w:r>
        <w:rPr>
          <w:rFonts w:ascii="Calibri" w:eastAsia="Calibri" w:hAnsi="Calibri" w:cs="Calibri"/>
          <w:b/>
          <w:spacing w:val="-1"/>
          <w:sz w:val="24"/>
          <w:szCs w:val="24"/>
        </w:rPr>
        <w:t xml:space="preserve"> </w:t>
      </w:r>
      <w:r>
        <w:rPr>
          <w:rFonts w:ascii="Calibri" w:eastAsia="Calibri" w:hAnsi="Calibri" w:cs="Calibri"/>
          <w:b/>
          <w:spacing w:val="-2"/>
          <w:sz w:val="24"/>
          <w:szCs w:val="24"/>
        </w:rPr>
        <w:t>E</w:t>
      </w:r>
      <w:r>
        <w:rPr>
          <w:rFonts w:ascii="Calibri" w:eastAsia="Calibri" w:hAnsi="Calibri" w:cs="Calibri"/>
          <w:b/>
          <w:spacing w:val="2"/>
          <w:sz w:val="24"/>
          <w:szCs w:val="24"/>
        </w:rPr>
        <w:t>NG</w:t>
      </w:r>
      <w:r>
        <w:rPr>
          <w:rFonts w:ascii="Calibri" w:eastAsia="Calibri" w:hAnsi="Calibri" w:cs="Calibri"/>
          <w:b/>
          <w:spacing w:val="1"/>
          <w:sz w:val="24"/>
          <w:szCs w:val="24"/>
        </w:rPr>
        <w:t>I</w:t>
      </w:r>
      <w:r>
        <w:rPr>
          <w:rFonts w:ascii="Calibri" w:eastAsia="Calibri" w:hAnsi="Calibri" w:cs="Calibri"/>
          <w:b/>
          <w:spacing w:val="-3"/>
          <w:sz w:val="24"/>
          <w:szCs w:val="24"/>
        </w:rPr>
        <w:t>N</w:t>
      </w:r>
      <w:r>
        <w:rPr>
          <w:rFonts w:ascii="Calibri" w:eastAsia="Calibri" w:hAnsi="Calibri" w:cs="Calibri"/>
          <w:b/>
          <w:spacing w:val="-2"/>
          <w:sz w:val="24"/>
          <w:szCs w:val="24"/>
        </w:rPr>
        <w:t>EE</w:t>
      </w:r>
      <w:r>
        <w:rPr>
          <w:rFonts w:ascii="Calibri" w:eastAsia="Calibri" w:hAnsi="Calibri" w:cs="Calibri"/>
          <w:b/>
          <w:sz w:val="24"/>
          <w:szCs w:val="24"/>
        </w:rPr>
        <w:t>R</w:t>
      </w:r>
      <w:r>
        <w:rPr>
          <w:rFonts w:ascii="Calibri" w:eastAsia="Calibri" w:hAnsi="Calibri" w:cs="Calibri"/>
          <w:b/>
          <w:spacing w:val="1"/>
          <w:sz w:val="24"/>
          <w:szCs w:val="24"/>
        </w:rPr>
        <w:t>I</w:t>
      </w:r>
      <w:r>
        <w:rPr>
          <w:rFonts w:ascii="Calibri" w:eastAsia="Calibri" w:hAnsi="Calibri" w:cs="Calibri"/>
          <w:b/>
          <w:spacing w:val="2"/>
          <w:sz w:val="24"/>
          <w:szCs w:val="24"/>
        </w:rPr>
        <w:t>N</w:t>
      </w:r>
      <w:r>
        <w:rPr>
          <w:rFonts w:ascii="Calibri" w:eastAsia="Calibri" w:hAnsi="Calibri" w:cs="Calibri"/>
          <w:b/>
          <w:sz w:val="24"/>
          <w:szCs w:val="24"/>
        </w:rPr>
        <w:t>G</w:t>
      </w:r>
    </w:p>
    <w:p w14:paraId="1DD8BB81" w14:textId="77777777" w:rsidR="00ED7F75" w:rsidRDefault="00ED7F75">
      <w:pPr>
        <w:spacing w:before="2" w:line="120" w:lineRule="exact"/>
        <w:rPr>
          <w:sz w:val="12"/>
          <w:szCs w:val="12"/>
        </w:rPr>
      </w:pPr>
    </w:p>
    <w:p w14:paraId="1E9DFE16" w14:textId="77777777" w:rsidR="00ED7F75" w:rsidRDefault="00ED7F75">
      <w:pPr>
        <w:spacing w:line="200" w:lineRule="exact"/>
      </w:pPr>
    </w:p>
    <w:p w14:paraId="2E294AA4" w14:textId="77777777" w:rsidR="00ED7F75" w:rsidRDefault="00500D11">
      <w:pPr>
        <w:ind w:left="428" w:right="273"/>
        <w:jc w:val="center"/>
        <w:rPr>
          <w:rFonts w:ascii="Calibri" w:eastAsia="Calibri" w:hAnsi="Calibri" w:cs="Calibri"/>
          <w:sz w:val="24"/>
          <w:szCs w:val="24"/>
        </w:rPr>
      </w:pPr>
      <w:r>
        <w:rPr>
          <w:rFonts w:ascii="Calibri" w:eastAsia="Calibri" w:hAnsi="Calibri" w:cs="Calibri"/>
          <w:b/>
          <w:sz w:val="24"/>
          <w:szCs w:val="24"/>
        </w:rPr>
        <w:t>(AFFI</w:t>
      </w:r>
      <w:r>
        <w:rPr>
          <w:rFonts w:ascii="Calibri" w:eastAsia="Calibri" w:hAnsi="Calibri" w:cs="Calibri"/>
          <w:b/>
          <w:spacing w:val="-1"/>
          <w:sz w:val="24"/>
          <w:szCs w:val="24"/>
        </w:rPr>
        <w:t>L</w:t>
      </w:r>
      <w:r>
        <w:rPr>
          <w:rFonts w:ascii="Calibri" w:eastAsia="Calibri" w:hAnsi="Calibri" w:cs="Calibri"/>
          <w:b/>
          <w:spacing w:val="1"/>
          <w:sz w:val="24"/>
          <w:szCs w:val="24"/>
        </w:rPr>
        <w:t>I</w:t>
      </w:r>
      <w:r>
        <w:rPr>
          <w:rFonts w:ascii="Calibri" w:eastAsia="Calibri" w:hAnsi="Calibri" w:cs="Calibri"/>
          <w:b/>
          <w:sz w:val="24"/>
          <w:szCs w:val="24"/>
        </w:rPr>
        <w:t>AT</w:t>
      </w:r>
      <w:r>
        <w:rPr>
          <w:rFonts w:ascii="Calibri" w:eastAsia="Calibri" w:hAnsi="Calibri" w:cs="Calibri"/>
          <w:b/>
          <w:spacing w:val="-2"/>
          <w:sz w:val="24"/>
          <w:szCs w:val="24"/>
        </w:rPr>
        <w:t>E</w:t>
      </w:r>
      <w:r>
        <w:rPr>
          <w:rFonts w:ascii="Calibri" w:eastAsia="Calibri" w:hAnsi="Calibri" w:cs="Calibri"/>
          <w:b/>
          <w:sz w:val="24"/>
          <w:szCs w:val="24"/>
        </w:rPr>
        <w:t>D</w:t>
      </w:r>
      <w:r>
        <w:rPr>
          <w:rFonts w:ascii="Calibri" w:eastAsia="Calibri" w:hAnsi="Calibri" w:cs="Calibri"/>
          <w:b/>
          <w:spacing w:val="-1"/>
          <w:sz w:val="24"/>
          <w:szCs w:val="24"/>
        </w:rPr>
        <w:t xml:space="preserve"> </w:t>
      </w:r>
      <w:r>
        <w:rPr>
          <w:rFonts w:ascii="Calibri" w:eastAsia="Calibri" w:hAnsi="Calibri" w:cs="Calibri"/>
          <w:b/>
          <w:spacing w:val="1"/>
          <w:sz w:val="24"/>
          <w:szCs w:val="24"/>
        </w:rPr>
        <w:t>T</w:t>
      </w:r>
      <w:r>
        <w:rPr>
          <w:rFonts w:ascii="Calibri" w:eastAsia="Calibri" w:hAnsi="Calibri" w:cs="Calibri"/>
          <w:b/>
          <w:sz w:val="24"/>
          <w:szCs w:val="24"/>
        </w:rPr>
        <w:t>O</w:t>
      </w:r>
      <w:r>
        <w:rPr>
          <w:rFonts w:ascii="Calibri" w:eastAsia="Calibri" w:hAnsi="Calibri" w:cs="Calibri"/>
          <w:b/>
          <w:spacing w:val="3"/>
          <w:sz w:val="24"/>
          <w:szCs w:val="24"/>
        </w:rPr>
        <w:t xml:space="preserve"> </w:t>
      </w:r>
      <w:r>
        <w:rPr>
          <w:rFonts w:ascii="Calibri" w:eastAsia="Calibri" w:hAnsi="Calibri" w:cs="Calibri"/>
          <w:b/>
          <w:spacing w:val="2"/>
          <w:sz w:val="24"/>
          <w:szCs w:val="24"/>
        </w:rPr>
        <w:t>G</w:t>
      </w:r>
      <w:r>
        <w:rPr>
          <w:rFonts w:ascii="Calibri" w:eastAsia="Calibri" w:hAnsi="Calibri" w:cs="Calibri"/>
          <w:b/>
          <w:spacing w:val="-2"/>
          <w:sz w:val="24"/>
          <w:szCs w:val="24"/>
        </w:rPr>
        <w:t>U</w:t>
      </w:r>
      <w:r>
        <w:rPr>
          <w:rFonts w:ascii="Calibri" w:eastAsia="Calibri" w:hAnsi="Calibri" w:cs="Calibri"/>
          <w:b/>
          <w:sz w:val="24"/>
          <w:szCs w:val="24"/>
        </w:rPr>
        <w:t>RU</w:t>
      </w:r>
      <w:r>
        <w:rPr>
          <w:rFonts w:ascii="Calibri" w:eastAsia="Calibri" w:hAnsi="Calibri" w:cs="Calibri"/>
          <w:b/>
          <w:spacing w:val="-1"/>
          <w:sz w:val="24"/>
          <w:szCs w:val="24"/>
        </w:rPr>
        <w:t xml:space="preserve"> </w:t>
      </w:r>
      <w:r>
        <w:rPr>
          <w:rFonts w:ascii="Calibri" w:eastAsia="Calibri" w:hAnsi="Calibri" w:cs="Calibri"/>
          <w:b/>
          <w:spacing w:val="2"/>
          <w:sz w:val="24"/>
          <w:szCs w:val="24"/>
        </w:rPr>
        <w:t>G</w:t>
      </w:r>
      <w:r>
        <w:rPr>
          <w:rFonts w:ascii="Calibri" w:eastAsia="Calibri" w:hAnsi="Calibri" w:cs="Calibri"/>
          <w:b/>
          <w:spacing w:val="3"/>
          <w:sz w:val="24"/>
          <w:szCs w:val="24"/>
        </w:rPr>
        <w:t>O</w:t>
      </w:r>
      <w:r>
        <w:rPr>
          <w:rFonts w:ascii="Calibri" w:eastAsia="Calibri" w:hAnsi="Calibri" w:cs="Calibri"/>
          <w:b/>
          <w:spacing w:val="-4"/>
          <w:sz w:val="24"/>
          <w:szCs w:val="24"/>
        </w:rPr>
        <w:t>B</w:t>
      </w:r>
      <w:r>
        <w:rPr>
          <w:rFonts w:ascii="Calibri" w:eastAsia="Calibri" w:hAnsi="Calibri" w:cs="Calibri"/>
          <w:b/>
          <w:spacing w:val="1"/>
          <w:sz w:val="24"/>
          <w:szCs w:val="24"/>
        </w:rPr>
        <w:t>I</w:t>
      </w:r>
      <w:r>
        <w:rPr>
          <w:rFonts w:ascii="Calibri" w:eastAsia="Calibri" w:hAnsi="Calibri" w:cs="Calibri"/>
          <w:b/>
          <w:spacing w:val="2"/>
          <w:sz w:val="24"/>
          <w:szCs w:val="24"/>
        </w:rPr>
        <w:t>N</w:t>
      </w:r>
      <w:r>
        <w:rPr>
          <w:rFonts w:ascii="Calibri" w:eastAsia="Calibri" w:hAnsi="Calibri" w:cs="Calibri"/>
          <w:b/>
          <w:sz w:val="24"/>
          <w:szCs w:val="24"/>
        </w:rPr>
        <w:t>D</w:t>
      </w:r>
      <w:r>
        <w:rPr>
          <w:rFonts w:ascii="Calibri" w:eastAsia="Calibri" w:hAnsi="Calibri" w:cs="Calibri"/>
          <w:b/>
          <w:spacing w:val="-1"/>
          <w:sz w:val="24"/>
          <w:szCs w:val="24"/>
        </w:rPr>
        <w:t xml:space="preserve"> </w:t>
      </w:r>
      <w:r>
        <w:rPr>
          <w:rFonts w:ascii="Calibri" w:eastAsia="Calibri" w:hAnsi="Calibri" w:cs="Calibri"/>
          <w:b/>
          <w:spacing w:val="1"/>
          <w:sz w:val="24"/>
          <w:szCs w:val="24"/>
        </w:rPr>
        <w:t>S</w:t>
      </w:r>
      <w:r>
        <w:rPr>
          <w:rFonts w:ascii="Calibri" w:eastAsia="Calibri" w:hAnsi="Calibri" w:cs="Calibri"/>
          <w:b/>
          <w:spacing w:val="-4"/>
          <w:sz w:val="24"/>
          <w:szCs w:val="24"/>
        </w:rPr>
        <w:t>I</w:t>
      </w:r>
      <w:r>
        <w:rPr>
          <w:rFonts w:ascii="Calibri" w:eastAsia="Calibri" w:hAnsi="Calibri" w:cs="Calibri"/>
          <w:b/>
          <w:spacing w:val="2"/>
          <w:sz w:val="24"/>
          <w:szCs w:val="24"/>
        </w:rPr>
        <w:t>NG</w:t>
      </w:r>
      <w:r>
        <w:rPr>
          <w:rFonts w:ascii="Calibri" w:eastAsia="Calibri" w:hAnsi="Calibri" w:cs="Calibri"/>
          <w:b/>
          <w:sz w:val="24"/>
          <w:szCs w:val="24"/>
        </w:rPr>
        <w:t>H</w:t>
      </w:r>
      <w:r>
        <w:rPr>
          <w:rFonts w:ascii="Calibri" w:eastAsia="Calibri" w:hAnsi="Calibri" w:cs="Calibri"/>
          <w:b/>
          <w:spacing w:val="-1"/>
          <w:sz w:val="24"/>
          <w:szCs w:val="24"/>
        </w:rPr>
        <w:t xml:space="preserve"> </w:t>
      </w:r>
      <w:r>
        <w:rPr>
          <w:rFonts w:ascii="Calibri" w:eastAsia="Calibri" w:hAnsi="Calibri" w:cs="Calibri"/>
          <w:b/>
          <w:spacing w:val="-4"/>
          <w:sz w:val="24"/>
          <w:szCs w:val="24"/>
        </w:rPr>
        <w:t>I</w:t>
      </w:r>
      <w:r>
        <w:rPr>
          <w:rFonts w:ascii="Calibri" w:eastAsia="Calibri" w:hAnsi="Calibri" w:cs="Calibri"/>
          <w:b/>
          <w:spacing w:val="2"/>
          <w:sz w:val="24"/>
          <w:szCs w:val="24"/>
        </w:rPr>
        <w:t>N</w:t>
      </w:r>
      <w:r>
        <w:rPr>
          <w:rFonts w:ascii="Calibri" w:eastAsia="Calibri" w:hAnsi="Calibri" w:cs="Calibri"/>
          <w:b/>
          <w:spacing w:val="-1"/>
          <w:sz w:val="24"/>
          <w:szCs w:val="24"/>
        </w:rPr>
        <w:t>D</w:t>
      </w:r>
      <w:r>
        <w:rPr>
          <w:rFonts w:ascii="Calibri" w:eastAsia="Calibri" w:hAnsi="Calibri" w:cs="Calibri"/>
          <w:b/>
          <w:sz w:val="24"/>
          <w:szCs w:val="24"/>
        </w:rPr>
        <w:t>RA</w:t>
      </w:r>
      <w:r>
        <w:rPr>
          <w:rFonts w:ascii="Calibri" w:eastAsia="Calibri" w:hAnsi="Calibri" w:cs="Calibri"/>
          <w:b/>
          <w:spacing w:val="1"/>
          <w:sz w:val="24"/>
          <w:szCs w:val="24"/>
        </w:rPr>
        <w:t>P</w:t>
      </w:r>
      <w:r>
        <w:rPr>
          <w:rFonts w:ascii="Calibri" w:eastAsia="Calibri" w:hAnsi="Calibri" w:cs="Calibri"/>
          <w:b/>
          <w:sz w:val="24"/>
          <w:szCs w:val="24"/>
        </w:rPr>
        <w:t>RA</w:t>
      </w:r>
      <w:r>
        <w:rPr>
          <w:rFonts w:ascii="Calibri" w:eastAsia="Calibri" w:hAnsi="Calibri" w:cs="Calibri"/>
          <w:b/>
          <w:spacing w:val="1"/>
          <w:sz w:val="24"/>
          <w:szCs w:val="24"/>
        </w:rPr>
        <w:t>S</w:t>
      </w:r>
      <w:r>
        <w:rPr>
          <w:rFonts w:ascii="Calibri" w:eastAsia="Calibri" w:hAnsi="Calibri" w:cs="Calibri"/>
          <w:b/>
          <w:spacing w:val="-4"/>
          <w:sz w:val="24"/>
          <w:szCs w:val="24"/>
        </w:rPr>
        <w:t>T</w:t>
      </w:r>
      <w:r>
        <w:rPr>
          <w:rFonts w:ascii="Calibri" w:eastAsia="Calibri" w:hAnsi="Calibri" w:cs="Calibri"/>
          <w:b/>
          <w:spacing w:val="-1"/>
          <w:sz w:val="24"/>
          <w:szCs w:val="24"/>
        </w:rPr>
        <w:t>H</w:t>
      </w:r>
      <w:r>
        <w:rPr>
          <w:rFonts w:ascii="Calibri" w:eastAsia="Calibri" w:hAnsi="Calibri" w:cs="Calibri"/>
          <w:b/>
          <w:sz w:val="24"/>
          <w:szCs w:val="24"/>
        </w:rPr>
        <w:t xml:space="preserve">A </w:t>
      </w:r>
      <w:r>
        <w:rPr>
          <w:rFonts w:ascii="Calibri" w:eastAsia="Calibri" w:hAnsi="Calibri" w:cs="Calibri"/>
          <w:b/>
          <w:spacing w:val="-1"/>
          <w:sz w:val="24"/>
          <w:szCs w:val="24"/>
        </w:rPr>
        <w:t>U</w:t>
      </w:r>
      <w:r>
        <w:rPr>
          <w:rFonts w:ascii="Calibri" w:eastAsia="Calibri" w:hAnsi="Calibri" w:cs="Calibri"/>
          <w:b/>
          <w:spacing w:val="2"/>
          <w:sz w:val="24"/>
          <w:szCs w:val="24"/>
        </w:rPr>
        <w:t>N</w:t>
      </w:r>
      <w:r>
        <w:rPr>
          <w:rFonts w:ascii="Calibri" w:eastAsia="Calibri" w:hAnsi="Calibri" w:cs="Calibri"/>
          <w:b/>
          <w:spacing w:val="1"/>
          <w:sz w:val="24"/>
          <w:szCs w:val="24"/>
        </w:rPr>
        <w:t>I</w:t>
      </w:r>
      <w:r>
        <w:rPr>
          <w:rFonts w:ascii="Calibri" w:eastAsia="Calibri" w:hAnsi="Calibri" w:cs="Calibri"/>
          <w:b/>
          <w:spacing w:val="-2"/>
          <w:sz w:val="24"/>
          <w:szCs w:val="24"/>
        </w:rPr>
        <w:t>VE</w:t>
      </w:r>
      <w:r>
        <w:rPr>
          <w:rFonts w:ascii="Calibri" w:eastAsia="Calibri" w:hAnsi="Calibri" w:cs="Calibri"/>
          <w:b/>
          <w:sz w:val="24"/>
          <w:szCs w:val="24"/>
        </w:rPr>
        <w:t>R</w:t>
      </w:r>
      <w:r>
        <w:rPr>
          <w:rFonts w:ascii="Calibri" w:eastAsia="Calibri" w:hAnsi="Calibri" w:cs="Calibri"/>
          <w:b/>
          <w:spacing w:val="1"/>
          <w:sz w:val="24"/>
          <w:szCs w:val="24"/>
        </w:rPr>
        <w:t>SIT</w:t>
      </w:r>
      <w:r>
        <w:rPr>
          <w:rFonts w:ascii="Calibri" w:eastAsia="Calibri" w:hAnsi="Calibri" w:cs="Calibri"/>
          <w:b/>
          <w:sz w:val="24"/>
          <w:szCs w:val="24"/>
        </w:rPr>
        <w:t>Y,</w:t>
      </w:r>
      <w:r>
        <w:rPr>
          <w:rFonts w:ascii="Calibri" w:eastAsia="Calibri" w:hAnsi="Calibri" w:cs="Calibri"/>
          <w:b/>
          <w:spacing w:val="-1"/>
          <w:sz w:val="24"/>
          <w:szCs w:val="24"/>
        </w:rPr>
        <w:t xml:space="preserve"> D</w:t>
      </w:r>
      <w:r>
        <w:rPr>
          <w:rFonts w:ascii="Calibri" w:eastAsia="Calibri" w:hAnsi="Calibri" w:cs="Calibri"/>
          <w:b/>
          <w:spacing w:val="-2"/>
          <w:sz w:val="24"/>
          <w:szCs w:val="24"/>
        </w:rPr>
        <w:t>E</w:t>
      </w:r>
      <w:r>
        <w:rPr>
          <w:rFonts w:ascii="Calibri" w:eastAsia="Calibri" w:hAnsi="Calibri" w:cs="Calibri"/>
          <w:b/>
          <w:spacing w:val="-1"/>
          <w:sz w:val="24"/>
          <w:szCs w:val="24"/>
        </w:rPr>
        <w:t>LH</w:t>
      </w:r>
      <w:r>
        <w:rPr>
          <w:rFonts w:ascii="Calibri" w:eastAsia="Calibri" w:hAnsi="Calibri" w:cs="Calibri"/>
          <w:b/>
          <w:spacing w:val="1"/>
          <w:sz w:val="24"/>
          <w:szCs w:val="24"/>
        </w:rPr>
        <w:t>I</w:t>
      </w:r>
      <w:r>
        <w:rPr>
          <w:rFonts w:ascii="Calibri" w:eastAsia="Calibri" w:hAnsi="Calibri" w:cs="Calibri"/>
          <w:b/>
          <w:sz w:val="24"/>
          <w:szCs w:val="24"/>
        </w:rPr>
        <w:t>)</w:t>
      </w:r>
      <w:r>
        <w:rPr>
          <w:rFonts w:ascii="Calibri" w:eastAsia="Calibri" w:hAnsi="Calibri" w:cs="Calibri"/>
          <w:b/>
          <w:spacing w:val="1"/>
          <w:sz w:val="24"/>
          <w:szCs w:val="24"/>
        </w:rPr>
        <w:t xml:space="preserve"> </w:t>
      </w:r>
      <w:r>
        <w:rPr>
          <w:rFonts w:ascii="Calibri" w:eastAsia="Calibri" w:hAnsi="Calibri" w:cs="Calibri"/>
          <w:b/>
          <w:spacing w:val="4"/>
          <w:sz w:val="24"/>
          <w:szCs w:val="24"/>
        </w:rPr>
        <w:t>D</w:t>
      </w:r>
      <w:r>
        <w:rPr>
          <w:rFonts w:ascii="Calibri" w:eastAsia="Calibri" w:hAnsi="Calibri" w:cs="Calibri"/>
          <w:b/>
          <w:spacing w:val="-2"/>
          <w:sz w:val="24"/>
          <w:szCs w:val="24"/>
        </w:rPr>
        <w:t>E</w:t>
      </w:r>
      <w:r>
        <w:rPr>
          <w:rFonts w:ascii="Calibri" w:eastAsia="Calibri" w:hAnsi="Calibri" w:cs="Calibri"/>
          <w:b/>
          <w:spacing w:val="-1"/>
          <w:sz w:val="24"/>
          <w:szCs w:val="24"/>
        </w:rPr>
        <w:t>LH</w:t>
      </w:r>
      <w:r>
        <w:rPr>
          <w:rFonts w:ascii="Calibri" w:eastAsia="Calibri" w:hAnsi="Calibri" w:cs="Calibri"/>
          <w:b/>
          <w:sz w:val="24"/>
          <w:szCs w:val="24"/>
        </w:rPr>
        <w:t>I</w:t>
      </w:r>
      <w:r>
        <w:rPr>
          <w:rFonts w:ascii="Calibri" w:eastAsia="Calibri" w:hAnsi="Calibri" w:cs="Calibri"/>
          <w:b/>
          <w:spacing w:val="11"/>
          <w:sz w:val="24"/>
          <w:szCs w:val="24"/>
        </w:rPr>
        <w:t xml:space="preserve"> </w:t>
      </w:r>
      <w:r>
        <w:rPr>
          <w:rFonts w:ascii="Calibri" w:eastAsia="Calibri" w:hAnsi="Calibri" w:cs="Calibri"/>
          <w:b/>
          <w:sz w:val="24"/>
          <w:szCs w:val="24"/>
        </w:rPr>
        <w:t>–</w:t>
      </w:r>
    </w:p>
    <w:p w14:paraId="01213559" w14:textId="77777777" w:rsidR="00ED7F75" w:rsidRDefault="00500D11">
      <w:pPr>
        <w:spacing w:before="27"/>
        <w:ind w:left="4190" w:right="4033"/>
        <w:jc w:val="center"/>
        <w:rPr>
          <w:rFonts w:ascii="Calibri" w:eastAsia="Calibri" w:hAnsi="Calibri" w:cs="Calibri"/>
          <w:sz w:val="24"/>
          <w:szCs w:val="24"/>
        </w:rPr>
      </w:pPr>
      <w:r>
        <w:rPr>
          <w:rFonts w:ascii="Calibri" w:eastAsia="Calibri" w:hAnsi="Calibri" w:cs="Calibri"/>
          <w:b/>
          <w:spacing w:val="-2"/>
          <w:sz w:val="24"/>
          <w:szCs w:val="24"/>
        </w:rPr>
        <w:t>110</w:t>
      </w:r>
      <w:r>
        <w:rPr>
          <w:rFonts w:ascii="Calibri" w:eastAsia="Calibri" w:hAnsi="Calibri" w:cs="Calibri"/>
          <w:b/>
          <w:spacing w:val="3"/>
          <w:sz w:val="24"/>
          <w:szCs w:val="24"/>
        </w:rPr>
        <w:t>0</w:t>
      </w:r>
      <w:r>
        <w:rPr>
          <w:rFonts w:ascii="Calibri" w:eastAsia="Calibri" w:hAnsi="Calibri" w:cs="Calibri"/>
          <w:b/>
          <w:spacing w:val="-2"/>
          <w:sz w:val="24"/>
          <w:szCs w:val="24"/>
        </w:rPr>
        <w:t>8</w:t>
      </w:r>
      <w:r>
        <w:rPr>
          <w:rFonts w:ascii="Calibri" w:eastAsia="Calibri" w:hAnsi="Calibri" w:cs="Calibri"/>
          <w:b/>
          <w:sz w:val="24"/>
          <w:szCs w:val="24"/>
        </w:rPr>
        <w:t>9</w:t>
      </w:r>
    </w:p>
    <w:p w14:paraId="72083A8C" w14:textId="77777777" w:rsidR="00ED7F75" w:rsidRDefault="00ED7F75">
      <w:pPr>
        <w:spacing w:before="2" w:line="180" w:lineRule="exact"/>
        <w:rPr>
          <w:sz w:val="18"/>
          <w:szCs w:val="18"/>
        </w:rPr>
      </w:pPr>
    </w:p>
    <w:p w14:paraId="40BAF4F0" w14:textId="77777777" w:rsidR="00ED7F75" w:rsidRDefault="00ED7F75">
      <w:pPr>
        <w:spacing w:line="200" w:lineRule="exact"/>
      </w:pPr>
    </w:p>
    <w:p w14:paraId="5F5365BD" w14:textId="5659C969" w:rsidR="00ED7F75" w:rsidRDefault="00FD7CDA">
      <w:pPr>
        <w:ind w:left="2782"/>
        <w:rPr>
          <w:rFonts w:ascii="Calibri" w:eastAsia="Calibri" w:hAnsi="Calibri" w:cs="Calibri"/>
          <w:sz w:val="24"/>
          <w:szCs w:val="24"/>
        </w:rPr>
      </w:pPr>
      <w:r>
        <w:rPr>
          <w:rFonts w:ascii="Calibri" w:eastAsia="Calibri" w:hAnsi="Calibri" w:cs="Calibri"/>
          <w:b/>
          <w:spacing w:val="-2"/>
          <w:sz w:val="24"/>
          <w:szCs w:val="24"/>
        </w:rPr>
        <w:t xml:space="preserve">       </w:t>
      </w:r>
      <w:r w:rsidR="00500D11">
        <w:rPr>
          <w:rFonts w:ascii="Calibri" w:eastAsia="Calibri" w:hAnsi="Calibri" w:cs="Calibri"/>
          <w:b/>
          <w:spacing w:val="-2"/>
          <w:sz w:val="24"/>
          <w:szCs w:val="24"/>
        </w:rPr>
        <w:t>C</w:t>
      </w:r>
      <w:r w:rsidR="00500D11">
        <w:rPr>
          <w:rFonts w:ascii="Calibri" w:eastAsia="Calibri" w:hAnsi="Calibri" w:cs="Calibri"/>
          <w:b/>
          <w:sz w:val="24"/>
          <w:szCs w:val="24"/>
        </w:rPr>
        <w:t>A</w:t>
      </w:r>
      <w:r w:rsidR="00500D11">
        <w:rPr>
          <w:rFonts w:ascii="Calibri" w:eastAsia="Calibri" w:hAnsi="Calibri" w:cs="Calibri"/>
          <w:b/>
          <w:spacing w:val="1"/>
          <w:sz w:val="24"/>
          <w:szCs w:val="24"/>
        </w:rPr>
        <w:t>N</w:t>
      </w:r>
      <w:r w:rsidR="00500D11">
        <w:rPr>
          <w:rFonts w:ascii="Calibri" w:eastAsia="Calibri" w:hAnsi="Calibri" w:cs="Calibri"/>
          <w:b/>
          <w:spacing w:val="-1"/>
          <w:sz w:val="24"/>
          <w:szCs w:val="24"/>
        </w:rPr>
        <w:t>D</w:t>
      </w:r>
      <w:r w:rsidR="00500D11">
        <w:rPr>
          <w:rFonts w:ascii="Calibri" w:eastAsia="Calibri" w:hAnsi="Calibri" w:cs="Calibri"/>
          <w:b/>
          <w:spacing w:val="1"/>
          <w:sz w:val="24"/>
          <w:szCs w:val="24"/>
        </w:rPr>
        <w:t>I</w:t>
      </w:r>
      <w:r w:rsidR="00500D11">
        <w:rPr>
          <w:rFonts w:ascii="Calibri" w:eastAsia="Calibri" w:hAnsi="Calibri" w:cs="Calibri"/>
          <w:b/>
          <w:spacing w:val="-1"/>
          <w:sz w:val="24"/>
          <w:szCs w:val="24"/>
        </w:rPr>
        <w:t>D</w:t>
      </w:r>
      <w:r w:rsidR="00500D11">
        <w:rPr>
          <w:rFonts w:ascii="Calibri" w:eastAsia="Calibri" w:hAnsi="Calibri" w:cs="Calibri"/>
          <w:b/>
          <w:sz w:val="24"/>
          <w:szCs w:val="24"/>
        </w:rPr>
        <w:t>AT</w:t>
      </w:r>
      <w:r w:rsidR="00500D11">
        <w:rPr>
          <w:rFonts w:ascii="Calibri" w:eastAsia="Calibri" w:hAnsi="Calibri" w:cs="Calibri"/>
          <w:b/>
          <w:spacing w:val="-2"/>
          <w:sz w:val="24"/>
          <w:szCs w:val="24"/>
        </w:rPr>
        <w:t>E’</w:t>
      </w:r>
      <w:r w:rsidR="00500D11">
        <w:rPr>
          <w:rFonts w:ascii="Calibri" w:eastAsia="Calibri" w:hAnsi="Calibri" w:cs="Calibri"/>
          <w:b/>
          <w:spacing w:val="1"/>
          <w:sz w:val="24"/>
          <w:szCs w:val="24"/>
        </w:rPr>
        <w:t>S</w:t>
      </w:r>
      <w:r>
        <w:rPr>
          <w:rFonts w:ascii="Calibri" w:eastAsia="Calibri" w:hAnsi="Calibri" w:cs="Calibri"/>
          <w:b/>
          <w:spacing w:val="1"/>
          <w:sz w:val="24"/>
          <w:szCs w:val="24"/>
        </w:rPr>
        <w:t xml:space="preserve"> </w:t>
      </w:r>
      <w:r w:rsidR="00500D11">
        <w:rPr>
          <w:rFonts w:ascii="Calibri" w:eastAsia="Calibri" w:hAnsi="Calibri" w:cs="Calibri"/>
          <w:b/>
          <w:spacing w:val="-1"/>
          <w:sz w:val="24"/>
          <w:szCs w:val="24"/>
        </w:rPr>
        <w:t>D</w:t>
      </w:r>
      <w:r w:rsidR="00500D11">
        <w:rPr>
          <w:rFonts w:ascii="Calibri" w:eastAsia="Calibri" w:hAnsi="Calibri" w:cs="Calibri"/>
          <w:b/>
          <w:spacing w:val="3"/>
          <w:sz w:val="24"/>
          <w:szCs w:val="24"/>
        </w:rPr>
        <w:t>E</w:t>
      </w:r>
      <w:r w:rsidR="00500D11">
        <w:rPr>
          <w:rFonts w:ascii="Calibri" w:eastAsia="Calibri" w:hAnsi="Calibri" w:cs="Calibri"/>
          <w:b/>
          <w:spacing w:val="-2"/>
          <w:sz w:val="24"/>
          <w:szCs w:val="24"/>
        </w:rPr>
        <w:t>C</w:t>
      </w:r>
      <w:r w:rsidR="00500D11">
        <w:rPr>
          <w:rFonts w:ascii="Calibri" w:eastAsia="Calibri" w:hAnsi="Calibri" w:cs="Calibri"/>
          <w:b/>
          <w:spacing w:val="-1"/>
          <w:sz w:val="24"/>
          <w:szCs w:val="24"/>
        </w:rPr>
        <w:t>L</w:t>
      </w:r>
      <w:r w:rsidR="00500D11">
        <w:rPr>
          <w:rFonts w:ascii="Calibri" w:eastAsia="Calibri" w:hAnsi="Calibri" w:cs="Calibri"/>
          <w:b/>
          <w:sz w:val="24"/>
          <w:szCs w:val="24"/>
        </w:rPr>
        <w:t>AR</w:t>
      </w:r>
      <w:r w:rsidR="00500D11">
        <w:rPr>
          <w:rFonts w:ascii="Calibri" w:eastAsia="Calibri" w:hAnsi="Calibri" w:cs="Calibri"/>
          <w:b/>
          <w:spacing w:val="-1"/>
          <w:sz w:val="24"/>
          <w:szCs w:val="24"/>
        </w:rPr>
        <w:t>A</w:t>
      </w:r>
      <w:r w:rsidR="00500D11">
        <w:rPr>
          <w:rFonts w:ascii="Calibri" w:eastAsia="Calibri" w:hAnsi="Calibri" w:cs="Calibri"/>
          <w:b/>
          <w:spacing w:val="1"/>
          <w:sz w:val="24"/>
          <w:szCs w:val="24"/>
        </w:rPr>
        <w:t>TI</w:t>
      </w:r>
      <w:r w:rsidR="00500D11">
        <w:rPr>
          <w:rFonts w:ascii="Calibri" w:eastAsia="Calibri" w:hAnsi="Calibri" w:cs="Calibri"/>
          <w:b/>
          <w:spacing w:val="3"/>
          <w:sz w:val="24"/>
          <w:szCs w:val="24"/>
        </w:rPr>
        <w:t>O</w:t>
      </w:r>
      <w:r w:rsidR="00500D11">
        <w:rPr>
          <w:rFonts w:ascii="Calibri" w:eastAsia="Calibri" w:hAnsi="Calibri" w:cs="Calibri"/>
          <w:b/>
          <w:sz w:val="24"/>
          <w:szCs w:val="24"/>
        </w:rPr>
        <w:t>N</w:t>
      </w:r>
    </w:p>
    <w:p w14:paraId="1D72F99A" w14:textId="5094195A" w:rsidR="00ED7F75" w:rsidRDefault="00500D11">
      <w:pPr>
        <w:spacing w:before="77" w:line="258" w:lineRule="auto"/>
        <w:ind w:left="101" w:right="512"/>
        <w:rPr>
          <w:rFonts w:ascii="Calibri" w:eastAsia="Calibri" w:hAnsi="Calibri" w:cs="Calibri"/>
          <w:sz w:val="24"/>
          <w:szCs w:val="24"/>
        </w:rPr>
      </w:pPr>
      <w:r>
        <w:rPr>
          <w:rFonts w:ascii="Calibri" w:eastAsia="Calibri" w:hAnsi="Calibri" w:cs="Calibri"/>
          <w:sz w:val="24"/>
          <w:szCs w:val="24"/>
        </w:rPr>
        <w:t>It is</w:t>
      </w:r>
      <w:r>
        <w:rPr>
          <w:rFonts w:ascii="Calibri" w:eastAsia="Calibri" w:hAnsi="Calibri" w:cs="Calibri"/>
          <w:spacing w:val="1"/>
          <w:sz w:val="24"/>
          <w:szCs w:val="24"/>
        </w:rPr>
        <w:t xml:space="preserve"> </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2"/>
          <w:sz w:val="24"/>
          <w:szCs w:val="24"/>
        </w:rPr>
        <w:t>r</w:t>
      </w:r>
      <w:r>
        <w:rPr>
          <w:rFonts w:ascii="Calibri" w:eastAsia="Calibri" w:hAnsi="Calibri" w:cs="Calibri"/>
          <w:sz w:val="24"/>
          <w:szCs w:val="24"/>
        </w:rPr>
        <w:t>eby</w:t>
      </w:r>
      <w:r>
        <w:rPr>
          <w:rFonts w:ascii="Calibri" w:eastAsia="Calibri" w:hAnsi="Calibri" w:cs="Calibri"/>
          <w:spacing w:val="1"/>
          <w:sz w:val="24"/>
          <w:szCs w:val="24"/>
        </w:rPr>
        <w:t xml:space="preserve"> </w:t>
      </w:r>
      <w:r>
        <w:rPr>
          <w:rFonts w:ascii="Calibri" w:eastAsia="Calibri" w:hAnsi="Calibri" w:cs="Calibri"/>
          <w:spacing w:val="-1"/>
          <w:sz w:val="24"/>
          <w:szCs w:val="24"/>
        </w:rPr>
        <w:t>c</w:t>
      </w:r>
      <w:r>
        <w:rPr>
          <w:rFonts w:ascii="Calibri" w:eastAsia="Calibri" w:hAnsi="Calibri" w:cs="Calibri"/>
          <w:sz w:val="24"/>
          <w:szCs w:val="24"/>
        </w:rPr>
        <w:t>e</w:t>
      </w:r>
      <w:r>
        <w:rPr>
          <w:rFonts w:ascii="Calibri" w:eastAsia="Calibri" w:hAnsi="Calibri" w:cs="Calibri"/>
          <w:spacing w:val="2"/>
          <w:sz w:val="24"/>
          <w:szCs w:val="24"/>
        </w:rPr>
        <w:t>r</w:t>
      </w:r>
      <w:r>
        <w:rPr>
          <w:rFonts w:ascii="Calibri" w:eastAsia="Calibri" w:hAnsi="Calibri" w:cs="Calibri"/>
          <w:sz w:val="24"/>
          <w:szCs w:val="24"/>
        </w:rPr>
        <w:t>ti</w:t>
      </w:r>
      <w:r>
        <w:rPr>
          <w:rFonts w:ascii="Calibri" w:eastAsia="Calibri" w:hAnsi="Calibri" w:cs="Calibri"/>
          <w:spacing w:val="1"/>
          <w:sz w:val="24"/>
          <w:szCs w:val="24"/>
        </w:rPr>
        <w:t>f</w:t>
      </w:r>
      <w:r>
        <w:rPr>
          <w:rFonts w:ascii="Calibri" w:eastAsia="Calibri" w:hAnsi="Calibri" w:cs="Calibri"/>
          <w:sz w:val="24"/>
          <w:szCs w:val="24"/>
        </w:rPr>
        <w:t>ied t</w:t>
      </w:r>
      <w:r>
        <w:rPr>
          <w:rFonts w:ascii="Calibri" w:eastAsia="Calibri" w:hAnsi="Calibri" w:cs="Calibri"/>
          <w:spacing w:val="-2"/>
          <w:sz w:val="24"/>
          <w:szCs w:val="24"/>
        </w:rPr>
        <w:t>h</w:t>
      </w:r>
      <w:r>
        <w:rPr>
          <w:rFonts w:ascii="Calibri" w:eastAsia="Calibri" w:hAnsi="Calibri" w:cs="Calibri"/>
          <w:sz w:val="24"/>
          <w:szCs w:val="24"/>
        </w:rPr>
        <w:t>at 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2"/>
          <w:sz w:val="24"/>
          <w:szCs w:val="24"/>
        </w:rPr>
        <w:t>wo</w:t>
      </w:r>
      <w:r>
        <w:rPr>
          <w:rFonts w:ascii="Calibri" w:eastAsia="Calibri" w:hAnsi="Calibri" w:cs="Calibri"/>
          <w:spacing w:val="1"/>
          <w:sz w:val="24"/>
          <w:szCs w:val="24"/>
        </w:rPr>
        <w:t>r</w:t>
      </w:r>
      <w:r>
        <w:rPr>
          <w:rFonts w:ascii="Calibri" w:eastAsia="Calibri" w:hAnsi="Calibri" w:cs="Calibri"/>
          <w:sz w:val="24"/>
          <w:szCs w:val="24"/>
        </w:rPr>
        <w:t>k</w:t>
      </w:r>
      <w:r>
        <w:rPr>
          <w:rFonts w:ascii="Calibri" w:eastAsia="Calibri" w:hAnsi="Calibri" w:cs="Calibri"/>
          <w:spacing w:val="1"/>
          <w:sz w:val="24"/>
          <w:szCs w:val="24"/>
        </w:rPr>
        <w:t xml:space="preserve"> </w:t>
      </w:r>
      <w:r>
        <w:rPr>
          <w:rFonts w:ascii="Calibri" w:eastAsia="Calibri" w:hAnsi="Calibri" w:cs="Calibri"/>
          <w:spacing w:val="-2"/>
          <w:sz w:val="24"/>
          <w:szCs w:val="24"/>
        </w:rPr>
        <w:t>w</w:t>
      </w:r>
      <w:r>
        <w:rPr>
          <w:rFonts w:ascii="Calibri" w:eastAsia="Calibri" w:hAnsi="Calibri" w:cs="Calibri"/>
          <w:spacing w:val="-1"/>
          <w:sz w:val="24"/>
          <w:szCs w:val="24"/>
        </w:rPr>
        <w:t>h</w:t>
      </w:r>
      <w:r>
        <w:rPr>
          <w:rFonts w:ascii="Calibri" w:eastAsia="Calibri" w:hAnsi="Calibri" w:cs="Calibri"/>
          <w:sz w:val="24"/>
          <w:szCs w:val="24"/>
        </w:rPr>
        <w:t>i</w:t>
      </w:r>
      <w:r>
        <w:rPr>
          <w:rFonts w:ascii="Calibri" w:eastAsia="Calibri" w:hAnsi="Calibri" w:cs="Calibri"/>
          <w:spacing w:val="-2"/>
          <w:sz w:val="24"/>
          <w:szCs w:val="24"/>
        </w:rPr>
        <w:t>c</w:t>
      </w:r>
      <w:r>
        <w:rPr>
          <w:rFonts w:ascii="Calibri" w:eastAsia="Calibri" w:hAnsi="Calibri" w:cs="Calibri"/>
          <w:sz w:val="24"/>
          <w:szCs w:val="24"/>
        </w:rPr>
        <w:t>h</w:t>
      </w:r>
      <w:r>
        <w:rPr>
          <w:rFonts w:ascii="Calibri" w:eastAsia="Calibri" w:hAnsi="Calibri" w:cs="Calibri"/>
          <w:spacing w:val="-1"/>
          <w:sz w:val="24"/>
          <w:szCs w:val="24"/>
        </w:rPr>
        <w:t xml:space="preserve"> </w:t>
      </w:r>
      <w:r>
        <w:rPr>
          <w:rFonts w:ascii="Calibri" w:eastAsia="Calibri" w:hAnsi="Calibri" w:cs="Calibri"/>
          <w:sz w:val="24"/>
          <w:szCs w:val="24"/>
        </w:rPr>
        <w:t>is</w:t>
      </w:r>
      <w:r>
        <w:rPr>
          <w:rFonts w:ascii="Calibri" w:eastAsia="Calibri" w:hAnsi="Calibri" w:cs="Calibri"/>
          <w:spacing w:val="1"/>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ei</w:t>
      </w:r>
      <w:r>
        <w:rPr>
          <w:rFonts w:ascii="Calibri" w:eastAsia="Calibri" w:hAnsi="Calibri" w:cs="Calibri"/>
          <w:spacing w:val="6"/>
          <w:sz w:val="24"/>
          <w:szCs w:val="24"/>
        </w:rPr>
        <w:t>n</w:t>
      </w:r>
      <w:r>
        <w:rPr>
          <w:rFonts w:ascii="Calibri" w:eastAsia="Calibri" w:hAnsi="Calibri" w:cs="Calibri"/>
          <w:sz w:val="24"/>
          <w:szCs w:val="24"/>
        </w:rPr>
        <w:t>g</w:t>
      </w:r>
      <w:r>
        <w:rPr>
          <w:rFonts w:ascii="Calibri" w:eastAsia="Calibri" w:hAnsi="Calibri" w:cs="Calibri"/>
          <w:spacing w:val="2"/>
          <w:sz w:val="24"/>
          <w:szCs w:val="24"/>
        </w:rPr>
        <w:t xml:space="preserve"> </w:t>
      </w:r>
      <w:r>
        <w:rPr>
          <w:rFonts w:ascii="Calibri" w:eastAsia="Calibri" w:hAnsi="Calibri" w:cs="Calibri"/>
          <w:spacing w:val="-1"/>
          <w:sz w:val="24"/>
          <w:szCs w:val="24"/>
        </w:rPr>
        <w:t>p</w:t>
      </w:r>
      <w:r>
        <w:rPr>
          <w:rFonts w:ascii="Calibri" w:eastAsia="Calibri" w:hAnsi="Calibri" w:cs="Calibri"/>
          <w:spacing w:val="-4"/>
          <w:sz w:val="24"/>
          <w:szCs w:val="24"/>
        </w:rPr>
        <w:t>r</w:t>
      </w:r>
      <w:r>
        <w:rPr>
          <w:rFonts w:ascii="Calibri" w:eastAsia="Calibri" w:hAnsi="Calibri" w:cs="Calibri"/>
          <w:sz w:val="24"/>
          <w:szCs w:val="24"/>
        </w:rPr>
        <w:t>e</w:t>
      </w:r>
      <w:r>
        <w:rPr>
          <w:rFonts w:ascii="Calibri" w:eastAsia="Calibri" w:hAnsi="Calibri" w:cs="Calibri"/>
          <w:spacing w:val="2"/>
          <w:sz w:val="24"/>
          <w:szCs w:val="24"/>
        </w:rPr>
        <w:t>s</w:t>
      </w:r>
      <w:r>
        <w:rPr>
          <w:rFonts w:ascii="Calibri" w:eastAsia="Calibri" w:hAnsi="Calibri" w:cs="Calibri"/>
          <w:sz w:val="24"/>
          <w:szCs w:val="24"/>
        </w:rPr>
        <w:t>en</w:t>
      </w:r>
      <w:r>
        <w:rPr>
          <w:rFonts w:ascii="Calibri" w:eastAsia="Calibri" w:hAnsi="Calibri" w:cs="Calibri"/>
          <w:spacing w:val="-1"/>
          <w:sz w:val="24"/>
          <w:szCs w:val="24"/>
        </w:rPr>
        <w:t>t</w:t>
      </w:r>
      <w:r>
        <w:rPr>
          <w:rFonts w:ascii="Calibri" w:eastAsia="Calibri" w:hAnsi="Calibri" w:cs="Calibri"/>
          <w:sz w:val="24"/>
          <w:szCs w:val="24"/>
        </w:rPr>
        <w:t>ed in t</w:t>
      </w:r>
      <w:r>
        <w:rPr>
          <w:rFonts w:ascii="Calibri" w:eastAsia="Calibri" w:hAnsi="Calibri" w:cs="Calibri"/>
          <w:spacing w:val="-2"/>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B.</w:t>
      </w:r>
      <w:r>
        <w:rPr>
          <w:rFonts w:ascii="Calibri" w:eastAsia="Calibri" w:hAnsi="Calibri" w:cs="Calibri"/>
          <w:spacing w:val="-1"/>
          <w:sz w:val="24"/>
          <w:szCs w:val="24"/>
        </w:rPr>
        <w:t xml:space="preserve"> </w:t>
      </w:r>
      <w:r>
        <w:rPr>
          <w:rFonts w:ascii="Calibri" w:eastAsia="Calibri" w:hAnsi="Calibri" w:cs="Calibri"/>
          <w:spacing w:val="-2"/>
          <w:sz w:val="24"/>
          <w:szCs w:val="24"/>
        </w:rPr>
        <w:t>T</w:t>
      </w:r>
      <w:r>
        <w:rPr>
          <w:rFonts w:ascii="Calibri" w:eastAsia="Calibri" w:hAnsi="Calibri" w:cs="Calibri"/>
          <w:sz w:val="24"/>
          <w:szCs w:val="24"/>
        </w:rPr>
        <w:t>e</w:t>
      </w:r>
      <w:r>
        <w:rPr>
          <w:rFonts w:ascii="Calibri" w:eastAsia="Calibri" w:hAnsi="Calibri" w:cs="Calibri"/>
          <w:spacing w:val="-1"/>
          <w:sz w:val="24"/>
          <w:szCs w:val="24"/>
        </w:rPr>
        <w:t>c</w:t>
      </w:r>
      <w:r>
        <w:rPr>
          <w:rFonts w:ascii="Calibri" w:eastAsia="Calibri" w:hAnsi="Calibri" w:cs="Calibri"/>
          <w:sz w:val="24"/>
          <w:szCs w:val="24"/>
        </w:rPr>
        <w:t>h</w:t>
      </w:r>
      <w:r>
        <w:rPr>
          <w:rFonts w:ascii="Calibri" w:eastAsia="Calibri" w:hAnsi="Calibri" w:cs="Calibri"/>
          <w:spacing w:val="-1"/>
          <w:sz w:val="24"/>
          <w:szCs w:val="24"/>
        </w:rPr>
        <w:t xml:space="preserve"> </w:t>
      </w:r>
      <w:r>
        <w:rPr>
          <w:rFonts w:ascii="Calibri" w:eastAsia="Calibri" w:hAnsi="Calibri" w:cs="Calibri"/>
          <w:sz w:val="24"/>
          <w:szCs w:val="24"/>
        </w:rPr>
        <w:t>Mi</w:t>
      </w:r>
      <w:r>
        <w:rPr>
          <w:rFonts w:ascii="Calibri" w:eastAsia="Calibri" w:hAnsi="Calibri" w:cs="Calibri"/>
          <w:spacing w:val="-1"/>
          <w:sz w:val="24"/>
          <w:szCs w:val="24"/>
        </w:rPr>
        <w:t>n</w:t>
      </w:r>
      <w:r>
        <w:rPr>
          <w:rFonts w:ascii="Calibri" w:eastAsia="Calibri" w:hAnsi="Calibri" w:cs="Calibri"/>
          <w:spacing w:val="-2"/>
          <w:sz w:val="24"/>
          <w:szCs w:val="24"/>
        </w:rPr>
        <w:t>o</w:t>
      </w:r>
      <w:r>
        <w:rPr>
          <w:rFonts w:ascii="Calibri" w:eastAsia="Calibri" w:hAnsi="Calibri" w:cs="Calibri"/>
          <w:sz w:val="24"/>
          <w:szCs w:val="24"/>
        </w:rPr>
        <w:t xml:space="preserve">r </w:t>
      </w:r>
      <w:r>
        <w:rPr>
          <w:rFonts w:ascii="Calibri" w:eastAsia="Calibri" w:hAnsi="Calibri" w:cs="Calibri"/>
          <w:spacing w:val="1"/>
          <w:sz w:val="24"/>
          <w:szCs w:val="24"/>
        </w:rPr>
        <w:t>Pr</w:t>
      </w:r>
      <w:r>
        <w:rPr>
          <w:rFonts w:ascii="Calibri" w:eastAsia="Calibri" w:hAnsi="Calibri" w:cs="Calibri"/>
          <w:spacing w:val="-2"/>
          <w:sz w:val="24"/>
          <w:szCs w:val="24"/>
        </w:rPr>
        <w:t>o</w:t>
      </w:r>
      <w:r>
        <w:rPr>
          <w:rFonts w:ascii="Calibri" w:eastAsia="Calibri" w:hAnsi="Calibri" w:cs="Calibri"/>
          <w:spacing w:val="2"/>
          <w:sz w:val="24"/>
          <w:szCs w:val="24"/>
        </w:rPr>
        <w:t>j</w:t>
      </w:r>
      <w:r>
        <w:rPr>
          <w:rFonts w:ascii="Calibri" w:eastAsia="Calibri" w:hAnsi="Calibri" w:cs="Calibri"/>
          <w:sz w:val="24"/>
          <w:szCs w:val="24"/>
        </w:rPr>
        <w:t>e</w:t>
      </w:r>
      <w:r>
        <w:rPr>
          <w:rFonts w:ascii="Calibri" w:eastAsia="Calibri" w:hAnsi="Calibri" w:cs="Calibri"/>
          <w:spacing w:val="-1"/>
          <w:sz w:val="24"/>
          <w:szCs w:val="24"/>
        </w:rPr>
        <w:t>c</w:t>
      </w:r>
      <w:r>
        <w:rPr>
          <w:rFonts w:ascii="Calibri" w:eastAsia="Calibri" w:hAnsi="Calibri" w:cs="Calibri"/>
          <w:sz w:val="24"/>
          <w:szCs w:val="24"/>
        </w:rPr>
        <w:t>t Rep</w:t>
      </w:r>
      <w:r>
        <w:rPr>
          <w:rFonts w:ascii="Calibri" w:eastAsia="Calibri" w:hAnsi="Calibri" w:cs="Calibri"/>
          <w:spacing w:val="-2"/>
          <w:sz w:val="24"/>
          <w:szCs w:val="24"/>
        </w:rPr>
        <w:t>o</w:t>
      </w:r>
      <w:r>
        <w:rPr>
          <w:rFonts w:ascii="Calibri" w:eastAsia="Calibri" w:hAnsi="Calibri" w:cs="Calibri"/>
          <w:spacing w:val="1"/>
          <w:sz w:val="24"/>
          <w:szCs w:val="24"/>
        </w:rPr>
        <w:t>r</w:t>
      </w:r>
      <w:r>
        <w:rPr>
          <w:rFonts w:ascii="Calibri" w:eastAsia="Calibri" w:hAnsi="Calibri" w:cs="Calibri"/>
          <w:sz w:val="24"/>
          <w:szCs w:val="24"/>
        </w:rPr>
        <w:t xml:space="preserve">t </w:t>
      </w:r>
      <w:r>
        <w:rPr>
          <w:rFonts w:ascii="Calibri" w:eastAsia="Calibri" w:hAnsi="Calibri" w:cs="Calibri"/>
          <w:spacing w:val="1"/>
          <w:sz w:val="24"/>
          <w:szCs w:val="24"/>
        </w:rPr>
        <w:t>e</w:t>
      </w:r>
      <w:r>
        <w:rPr>
          <w:rFonts w:ascii="Calibri" w:eastAsia="Calibri" w:hAnsi="Calibri" w:cs="Calibri"/>
          <w:spacing w:val="-1"/>
          <w:sz w:val="24"/>
          <w:szCs w:val="24"/>
        </w:rPr>
        <w:t>n</w:t>
      </w:r>
      <w:r>
        <w:rPr>
          <w:rFonts w:ascii="Calibri" w:eastAsia="Calibri" w:hAnsi="Calibri" w:cs="Calibri"/>
          <w:sz w:val="24"/>
          <w:szCs w:val="24"/>
        </w:rPr>
        <w:t>ti</w:t>
      </w:r>
      <w:r>
        <w:rPr>
          <w:rFonts w:ascii="Calibri" w:eastAsia="Calibri" w:hAnsi="Calibri" w:cs="Calibri"/>
          <w:spacing w:val="-1"/>
          <w:sz w:val="24"/>
          <w:szCs w:val="24"/>
        </w:rPr>
        <w:t>t</w:t>
      </w:r>
      <w:r>
        <w:rPr>
          <w:rFonts w:ascii="Calibri" w:eastAsia="Calibri" w:hAnsi="Calibri" w:cs="Calibri"/>
          <w:sz w:val="24"/>
          <w:szCs w:val="24"/>
        </w:rPr>
        <w:t>led</w:t>
      </w:r>
      <w:r>
        <w:rPr>
          <w:rFonts w:ascii="Calibri" w:eastAsia="Calibri" w:hAnsi="Calibri" w:cs="Calibri"/>
          <w:spacing w:val="2"/>
          <w:sz w:val="24"/>
          <w:szCs w:val="24"/>
        </w:rPr>
        <w:t xml:space="preserve"> </w:t>
      </w:r>
      <w:r>
        <w:rPr>
          <w:rFonts w:ascii="Calibri" w:eastAsia="Calibri" w:hAnsi="Calibri" w:cs="Calibri"/>
          <w:b/>
          <w:sz w:val="24"/>
          <w:szCs w:val="24"/>
        </w:rPr>
        <w:t>"</w:t>
      </w:r>
      <w:r w:rsidR="005D33A8">
        <w:rPr>
          <w:rFonts w:ascii="Calibri" w:eastAsia="Calibri" w:hAnsi="Calibri" w:cs="Calibri"/>
          <w:b/>
          <w:spacing w:val="1"/>
          <w:sz w:val="24"/>
          <w:szCs w:val="24"/>
        </w:rPr>
        <w:t>BLOOD AND PLASMA BANK</w:t>
      </w:r>
      <w:r>
        <w:rPr>
          <w:rFonts w:ascii="Calibri" w:eastAsia="Calibri" w:hAnsi="Calibri" w:cs="Calibri"/>
          <w:b/>
          <w:sz w:val="24"/>
          <w:szCs w:val="24"/>
        </w:rPr>
        <w:t xml:space="preserve">" </w:t>
      </w:r>
      <w:r>
        <w:rPr>
          <w:rFonts w:ascii="Calibri" w:eastAsia="Calibri" w:hAnsi="Calibri" w:cs="Calibri"/>
          <w:sz w:val="24"/>
          <w:szCs w:val="24"/>
        </w:rPr>
        <w:t>in</w:t>
      </w:r>
      <w:r>
        <w:rPr>
          <w:rFonts w:ascii="Calibri" w:eastAsia="Calibri" w:hAnsi="Calibri" w:cs="Calibri"/>
          <w:spacing w:val="-1"/>
          <w:sz w:val="24"/>
          <w:szCs w:val="24"/>
        </w:rPr>
        <w:t xml:space="preserve"> p</w:t>
      </w:r>
      <w:r>
        <w:rPr>
          <w:rFonts w:ascii="Calibri" w:eastAsia="Calibri" w:hAnsi="Calibri" w:cs="Calibri"/>
          <w:sz w:val="24"/>
          <w:szCs w:val="24"/>
        </w:rPr>
        <w:t>a</w:t>
      </w:r>
      <w:r>
        <w:rPr>
          <w:rFonts w:ascii="Calibri" w:eastAsia="Calibri" w:hAnsi="Calibri" w:cs="Calibri"/>
          <w:spacing w:val="-4"/>
          <w:sz w:val="24"/>
          <w:szCs w:val="24"/>
        </w:rPr>
        <w:t>r</w:t>
      </w:r>
      <w:r>
        <w:rPr>
          <w:rFonts w:ascii="Calibri" w:eastAsia="Calibri" w:hAnsi="Calibri" w:cs="Calibri"/>
          <w:sz w:val="24"/>
          <w:szCs w:val="24"/>
        </w:rPr>
        <w:t xml:space="preserve">tial </w:t>
      </w:r>
      <w:r>
        <w:rPr>
          <w:rFonts w:ascii="Calibri" w:eastAsia="Calibri" w:hAnsi="Calibri" w:cs="Calibri"/>
          <w:spacing w:val="1"/>
          <w:sz w:val="24"/>
          <w:szCs w:val="24"/>
        </w:rPr>
        <w:t>f</w:t>
      </w:r>
      <w:r>
        <w:rPr>
          <w:rFonts w:ascii="Calibri" w:eastAsia="Calibri" w:hAnsi="Calibri" w:cs="Calibri"/>
          <w:spacing w:val="-1"/>
          <w:sz w:val="24"/>
          <w:szCs w:val="24"/>
        </w:rPr>
        <w:t>u</w:t>
      </w:r>
      <w:r>
        <w:rPr>
          <w:rFonts w:ascii="Calibri" w:eastAsia="Calibri" w:hAnsi="Calibri" w:cs="Calibri"/>
          <w:sz w:val="24"/>
          <w:szCs w:val="24"/>
        </w:rPr>
        <w:t>l</w:t>
      </w:r>
      <w:r>
        <w:rPr>
          <w:rFonts w:ascii="Calibri" w:eastAsia="Calibri" w:hAnsi="Calibri" w:cs="Calibri"/>
          <w:spacing w:val="2"/>
          <w:sz w:val="24"/>
          <w:szCs w:val="24"/>
        </w:rPr>
        <w:t>f</w:t>
      </w:r>
      <w:r>
        <w:rPr>
          <w:rFonts w:ascii="Calibri" w:eastAsia="Calibri" w:hAnsi="Calibri" w:cs="Calibri"/>
          <w:sz w:val="24"/>
          <w:szCs w:val="24"/>
        </w:rPr>
        <w:t>il</w:t>
      </w:r>
      <w:r>
        <w:rPr>
          <w:rFonts w:ascii="Calibri" w:eastAsia="Calibri" w:hAnsi="Calibri" w:cs="Calibri"/>
          <w:spacing w:val="-2"/>
          <w:sz w:val="24"/>
          <w:szCs w:val="24"/>
        </w:rPr>
        <w:t>m</w:t>
      </w:r>
      <w:r>
        <w:rPr>
          <w:rFonts w:ascii="Calibri" w:eastAsia="Calibri" w:hAnsi="Calibri" w:cs="Calibri"/>
          <w:sz w:val="24"/>
          <w:szCs w:val="24"/>
        </w:rPr>
        <w:t xml:space="preserve">ent </w:t>
      </w:r>
      <w:r>
        <w:rPr>
          <w:rFonts w:ascii="Calibri" w:eastAsia="Calibri" w:hAnsi="Calibri" w:cs="Calibri"/>
          <w:spacing w:val="-2"/>
          <w:sz w:val="24"/>
          <w:szCs w:val="24"/>
        </w:rPr>
        <w:t>o</w:t>
      </w:r>
      <w:r>
        <w:rPr>
          <w:rFonts w:ascii="Calibri" w:eastAsia="Calibri" w:hAnsi="Calibri" w:cs="Calibri"/>
          <w:sz w:val="24"/>
          <w:szCs w:val="24"/>
        </w:rPr>
        <w:t>f</w:t>
      </w:r>
      <w:r>
        <w:rPr>
          <w:rFonts w:ascii="Calibri" w:eastAsia="Calibri" w:hAnsi="Calibri" w:cs="Calibri"/>
          <w:spacing w:val="2"/>
          <w:sz w:val="24"/>
          <w:szCs w:val="24"/>
        </w:rPr>
        <w:t xml:space="preserve"> </w:t>
      </w:r>
      <w:r>
        <w:rPr>
          <w:rFonts w:ascii="Calibri" w:eastAsia="Calibri" w:hAnsi="Calibri" w:cs="Calibri"/>
          <w:sz w:val="24"/>
          <w:szCs w:val="24"/>
        </w:rPr>
        <w:t>t</w:t>
      </w:r>
      <w:r>
        <w:rPr>
          <w:rFonts w:ascii="Calibri" w:eastAsia="Calibri" w:hAnsi="Calibri" w:cs="Calibri"/>
          <w:spacing w:val="-2"/>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r</w:t>
      </w:r>
      <w:r>
        <w:rPr>
          <w:rFonts w:ascii="Calibri" w:eastAsia="Calibri" w:hAnsi="Calibri" w:cs="Calibri"/>
          <w:sz w:val="24"/>
          <w:szCs w:val="24"/>
        </w:rPr>
        <w:t>eq</w:t>
      </w:r>
      <w:r>
        <w:rPr>
          <w:rFonts w:ascii="Calibri" w:eastAsia="Calibri" w:hAnsi="Calibri" w:cs="Calibri"/>
          <w:spacing w:val="-2"/>
          <w:sz w:val="24"/>
          <w:szCs w:val="24"/>
        </w:rPr>
        <w:t>u</w:t>
      </w:r>
      <w:r>
        <w:rPr>
          <w:rFonts w:ascii="Calibri" w:eastAsia="Calibri" w:hAnsi="Calibri" w:cs="Calibri"/>
          <w:sz w:val="24"/>
          <w:szCs w:val="24"/>
        </w:rPr>
        <w:t>i</w:t>
      </w:r>
      <w:r>
        <w:rPr>
          <w:rFonts w:ascii="Calibri" w:eastAsia="Calibri" w:hAnsi="Calibri" w:cs="Calibri"/>
          <w:spacing w:val="1"/>
          <w:sz w:val="24"/>
          <w:szCs w:val="24"/>
        </w:rPr>
        <w:t>r</w:t>
      </w:r>
      <w:r>
        <w:rPr>
          <w:rFonts w:ascii="Calibri" w:eastAsia="Calibri" w:hAnsi="Calibri" w:cs="Calibri"/>
          <w:sz w:val="24"/>
          <w:szCs w:val="24"/>
        </w:rPr>
        <w:t>e</w:t>
      </w:r>
      <w:r>
        <w:rPr>
          <w:rFonts w:ascii="Calibri" w:eastAsia="Calibri" w:hAnsi="Calibri" w:cs="Calibri"/>
          <w:spacing w:val="-1"/>
          <w:sz w:val="24"/>
          <w:szCs w:val="24"/>
        </w:rPr>
        <w:t>m</w:t>
      </w:r>
      <w:r>
        <w:rPr>
          <w:rFonts w:ascii="Calibri" w:eastAsia="Calibri" w:hAnsi="Calibri" w:cs="Calibri"/>
          <w:sz w:val="24"/>
          <w:szCs w:val="24"/>
        </w:rPr>
        <w:t>en</w:t>
      </w:r>
      <w:r>
        <w:rPr>
          <w:rFonts w:ascii="Calibri" w:eastAsia="Calibri" w:hAnsi="Calibri" w:cs="Calibri"/>
          <w:spacing w:val="-1"/>
          <w:sz w:val="24"/>
          <w:szCs w:val="24"/>
        </w:rPr>
        <w:t>t</w:t>
      </w:r>
      <w:r>
        <w:rPr>
          <w:rFonts w:ascii="Calibri" w:eastAsia="Calibri" w:hAnsi="Calibri" w:cs="Calibri"/>
          <w:sz w:val="24"/>
          <w:szCs w:val="24"/>
        </w:rPr>
        <w:t xml:space="preserve">s </w:t>
      </w:r>
      <w:r>
        <w:rPr>
          <w:rFonts w:ascii="Calibri" w:eastAsia="Calibri" w:hAnsi="Calibri" w:cs="Calibri"/>
          <w:spacing w:val="1"/>
          <w:sz w:val="24"/>
          <w:szCs w:val="24"/>
        </w:rPr>
        <w:t>f</w:t>
      </w:r>
      <w:r>
        <w:rPr>
          <w:rFonts w:ascii="Calibri" w:eastAsia="Calibri" w:hAnsi="Calibri" w:cs="Calibri"/>
          <w:spacing w:val="-2"/>
          <w:sz w:val="24"/>
          <w:szCs w:val="24"/>
        </w:rPr>
        <w:t>o</w:t>
      </w:r>
      <w:r>
        <w:rPr>
          <w:rFonts w:ascii="Calibri" w:eastAsia="Calibri" w:hAnsi="Calibri" w:cs="Calibri"/>
          <w:sz w:val="24"/>
          <w:szCs w:val="24"/>
        </w:rPr>
        <w:t>r</w:t>
      </w:r>
      <w:r>
        <w:rPr>
          <w:rFonts w:ascii="Calibri" w:eastAsia="Calibri" w:hAnsi="Calibri" w:cs="Calibri"/>
          <w:spacing w:val="2"/>
          <w:sz w:val="24"/>
          <w:szCs w:val="24"/>
        </w:rPr>
        <w:t xml:space="preserve"> </w:t>
      </w:r>
      <w:r>
        <w:rPr>
          <w:rFonts w:ascii="Calibri" w:eastAsia="Calibri" w:hAnsi="Calibri" w:cs="Calibri"/>
          <w:sz w:val="24"/>
          <w:szCs w:val="24"/>
        </w:rPr>
        <w:t>t</w:t>
      </w:r>
      <w:r>
        <w:rPr>
          <w:rFonts w:ascii="Calibri" w:eastAsia="Calibri" w:hAnsi="Calibri" w:cs="Calibri"/>
          <w:spacing w:val="-2"/>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2"/>
          <w:sz w:val="24"/>
          <w:szCs w:val="24"/>
        </w:rPr>
        <w:t>w</w:t>
      </w:r>
      <w:r>
        <w:rPr>
          <w:rFonts w:ascii="Calibri" w:eastAsia="Calibri" w:hAnsi="Calibri" w:cs="Calibri"/>
          <w:sz w:val="24"/>
          <w:szCs w:val="24"/>
        </w:rPr>
        <w:t>a</w:t>
      </w:r>
      <w:r>
        <w:rPr>
          <w:rFonts w:ascii="Calibri" w:eastAsia="Calibri" w:hAnsi="Calibri" w:cs="Calibri"/>
          <w:spacing w:val="1"/>
          <w:sz w:val="24"/>
          <w:szCs w:val="24"/>
        </w:rPr>
        <w:t>r</w:t>
      </w:r>
      <w:r>
        <w:rPr>
          <w:rFonts w:ascii="Calibri" w:eastAsia="Calibri" w:hAnsi="Calibri" w:cs="Calibri"/>
          <w:sz w:val="24"/>
          <w:szCs w:val="24"/>
        </w:rPr>
        <w:t>d</w:t>
      </w:r>
      <w:r>
        <w:rPr>
          <w:rFonts w:ascii="Calibri" w:eastAsia="Calibri" w:hAnsi="Calibri" w:cs="Calibri"/>
          <w:spacing w:val="-1"/>
          <w:sz w:val="24"/>
          <w:szCs w:val="24"/>
        </w:rPr>
        <w:t xml:space="preserve"> </w:t>
      </w:r>
      <w:r>
        <w:rPr>
          <w:rFonts w:ascii="Calibri" w:eastAsia="Calibri" w:hAnsi="Calibri" w:cs="Calibri"/>
          <w:spacing w:val="-2"/>
          <w:sz w:val="24"/>
          <w:szCs w:val="24"/>
        </w:rPr>
        <w:t>o</w:t>
      </w:r>
      <w:r>
        <w:rPr>
          <w:rFonts w:ascii="Calibri" w:eastAsia="Calibri" w:hAnsi="Calibri" w:cs="Calibri"/>
          <w:sz w:val="24"/>
          <w:szCs w:val="24"/>
        </w:rPr>
        <w:t>f</w:t>
      </w:r>
      <w:r>
        <w:rPr>
          <w:rFonts w:ascii="Calibri" w:eastAsia="Calibri" w:hAnsi="Calibri" w:cs="Calibri"/>
          <w:spacing w:val="2"/>
          <w:sz w:val="24"/>
          <w:szCs w:val="24"/>
        </w:rPr>
        <w:t xml:space="preserve"> </w:t>
      </w:r>
      <w:r>
        <w:rPr>
          <w:rFonts w:ascii="Calibri" w:eastAsia="Calibri" w:hAnsi="Calibri" w:cs="Calibri"/>
          <w:sz w:val="24"/>
          <w:szCs w:val="24"/>
        </w:rPr>
        <w:t>t</w:t>
      </w:r>
      <w:r>
        <w:rPr>
          <w:rFonts w:ascii="Calibri" w:eastAsia="Calibri" w:hAnsi="Calibri" w:cs="Calibri"/>
          <w:spacing w:val="-2"/>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d</w:t>
      </w:r>
      <w:r>
        <w:rPr>
          <w:rFonts w:ascii="Calibri" w:eastAsia="Calibri" w:hAnsi="Calibri" w:cs="Calibri"/>
          <w:sz w:val="24"/>
          <w:szCs w:val="24"/>
        </w:rPr>
        <w:t>e</w:t>
      </w:r>
      <w:r>
        <w:rPr>
          <w:rFonts w:ascii="Calibri" w:eastAsia="Calibri" w:hAnsi="Calibri" w:cs="Calibri"/>
          <w:spacing w:val="2"/>
          <w:sz w:val="24"/>
          <w:szCs w:val="24"/>
        </w:rPr>
        <w:t>g</w:t>
      </w:r>
      <w:r>
        <w:rPr>
          <w:rFonts w:ascii="Calibri" w:eastAsia="Calibri" w:hAnsi="Calibri" w:cs="Calibri"/>
          <w:spacing w:val="1"/>
          <w:sz w:val="24"/>
          <w:szCs w:val="24"/>
        </w:rPr>
        <w:t>r</w:t>
      </w:r>
      <w:r>
        <w:rPr>
          <w:rFonts w:ascii="Calibri" w:eastAsia="Calibri" w:hAnsi="Calibri" w:cs="Calibri"/>
          <w:sz w:val="24"/>
          <w:szCs w:val="24"/>
        </w:rPr>
        <w:t>ee</w:t>
      </w:r>
      <w:r>
        <w:rPr>
          <w:rFonts w:ascii="Calibri" w:eastAsia="Calibri" w:hAnsi="Calibri" w:cs="Calibri"/>
          <w:spacing w:val="1"/>
          <w:sz w:val="24"/>
          <w:szCs w:val="24"/>
        </w:rPr>
        <w:t xml:space="preserve"> </w:t>
      </w:r>
      <w:r>
        <w:rPr>
          <w:rFonts w:ascii="Calibri" w:eastAsia="Calibri" w:hAnsi="Calibri" w:cs="Calibri"/>
          <w:spacing w:val="-2"/>
          <w:sz w:val="24"/>
          <w:szCs w:val="24"/>
        </w:rPr>
        <w:t>o</w:t>
      </w:r>
      <w:r>
        <w:rPr>
          <w:rFonts w:ascii="Calibri" w:eastAsia="Calibri" w:hAnsi="Calibri" w:cs="Calibri"/>
          <w:sz w:val="24"/>
          <w:szCs w:val="24"/>
        </w:rPr>
        <w:t>f</w:t>
      </w:r>
      <w:r>
        <w:rPr>
          <w:rFonts w:ascii="Calibri" w:eastAsia="Calibri" w:hAnsi="Calibri" w:cs="Calibri"/>
          <w:spacing w:val="3"/>
          <w:sz w:val="24"/>
          <w:szCs w:val="24"/>
        </w:rPr>
        <w:t xml:space="preserve"> </w:t>
      </w:r>
      <w:r>
        <w:rPr>
          <w:rFonts w:ascii="Calibri" w:eastAsia="Calibri" w:hAnsi="Calibri" w:cs="Calibri"/>
          <w:b/>
          <w:sz w:val="24"/>
          <w:szCs w:val="24"/>
        </w:rPr>
        <w:t>B</w:t>
      </w:r>
      <w:r>
        <w:rPr>
          <w:rFonts w:ascii="Calibri" w:eastAsia="Calibri" w:hAnsi="Calibri" w:cs="Calibri"/>
          <w:b/>
          <w:spacing w:val="2"/>
          <w:sz w:val="24"/>
          <w:szCs w:val="24"/>
        </w:rPr>
        <w:t>a</w:t>
      </w:r>
      <w:r>
        <w:rPr>
          <w:rFonts w:ascii="Calibri" w:eastAsia="Calibri" w:hAnsi="Calibri" w:cs="Calibri"/>
          <w:b/>
          <w:sz w:val="24"/>
          <w:szCs w:val="24"/>
        </w:rPr>
        <w:t>ch</w:t>
      </w:r>
      <w:r>
        <w:rPr>
          <w:rFonts w:ascii="Calibri" w:eastAsia="Calibri" w:hAnsi="Calibri" w:cs="Calibri"/>
          <w:b/>
          <w:spacing w:val="-1"/>
          <w:sz w:val="24"/>
          <w:szCs w:val="24"/>
        </w:rPr>
        <w:t>e</w:t>
      </w:r>
      <w:r>
        <w:rPr>
          <w:rFonts w:ascii="Calibri" w:eastAsia="Calibri" w:hAnsi="Calibri" w:cs="Calibri"/>
          <w:b/>
          <w:spacing w:val="1"/>
          <w:sz w:val="24"/>
          <w:szCs w:val="24"/>
        </w:rPr>
        <w:t>lo</w:t>
      </w:r>
      <w:r>
        <w:rPr>
          <w:rFonts w:ascii="Calibri" w:eastAsia="Calibri" w:hAnsi="Calibri" w:cs="Calibri"/>
          <w:b/>
          <w:sz w:val="24"/>
          <w:szCs w:val="24"/>
        </w:rPr>
        <w:t>r</w:t>
      </w:r>
      <w:r>
        <w:rPr>
          <w:rFonts w:ascii="Calibri" w:eastAsia="Calibri" w:hAnsi="Calibri" w:cs="Calibri"/>
          <w:b/>
          <w:spacing w:val="-4"/>
          <w:sz w:val="24"/>
          <w:szCs w:val="24"/>
        </w:rPr>
        <w:t xml:space="preserve"> </w:t>
      </w:r>
      <w:r>
        <w:rPr>
          <w:rFonts w:ascii="Calibri" w:eastAsia="Calibri" w:hAnsi="Calibri" w:cs="Calibri"/>
          <w:b/>
          <w:spacing w:val="1"/>
          <w:sz w:val="24"/>
          <w:szCs w:val="24"/>
        </w:rPr>
        <w:t>o</w:t>
      </w:r>
      <w:r>
        <w:rPr>
          <w:rFonts w:ascii="Calibri" w:eastAsia="Calibri" w:hAnsi="Calibri" w:cs="Calibri"/>
          <w:b/>
          <w:sz w:val="24"/>
          <w:szCs w:val="24"/>
        </w:rPr>
        <w:t>f</w:t>
      </w:r>
      <w:r>
        <w:rPr>
          <w:rFonts w:ascii="Calibri" w:eastAsia="Calibri" w:hAnsi="Calibri" w:cs="Calibri"/>
          <w:b/>
          <w:spacing w:val="-1"/>
          <w:sz w:val="24"/>
          <w:szCs w:val="24"/>
        </w:rPr>
        <w:t xml:space="preserve"> </w:t>
      </w:r>
      <w:r>
        <w:rPr>
          <w:rFonts w:ascii="Calibri" w:eastAsia="Calibri" w:hAnsi="Calibri" w:cs="Calibri"/>
          <w:b/>
          <w:spacing w:val="1"/>
          <w:sz w:val="24"/>
          <w:szCs w:val="24"/>
        </w:rPr>
        <w:t>T</w:t>
      </w:r>
      <w:r>
        <w:rPr>
          <w:rFonts w:ascii="Calibri" w:eastAsia="Calibri" w:hAnsi="Calibri" w:cs="Calibri"/>
          <w:b/>
          <w:spacing w:val="-1"/>
          <w:sz w:val="24"/>
          <w:szCs w:val="24"/>
        </w:rPr>
        <w:t>e</w:t>
      </w:r>
      <w:r>
        <w:rPr>
          <w:rFonts w:ascii="Calibri" w:eastAsia="Calibri" w:hAnsi="Calibri" w:cs="Calibri"/>
          <w:b/>
          <w:sz w:val="24"/>
          <w:szCs w:val="24"/>
        </w:rPr>
        <w:t>ch</w:t>
      </w:r>
      <w:r>
        <w:rPr>
          <w:rFonts w:ascii="Calibri" w:eastAsia="Calibri" w:hAnsi="Calibri" w:cs="Calibri"/>
          <w:b/>
          <w:spacing w:val="1"/>
          <w:sz w:val="24"/>
          <w:szCs w:val="24"/>
        </w:rPr>
        <w:t>n</w:t>
      </w:r>
      <w:r>
        <w:rPr>
          <w:rFonts w:ascii="Calibri" w:eastAsia="Calibri" w:hAnsi="Calibri" w:cs="Calibri"/>
          <w:b/>
          <w:spacing w:val="-4"/>
          <w:sz w:val="24"/>
          <w:szCs w:val="24"/>
        </w:rPr>
        <w:t>o</w:t>
      </w:r>
      <w:r>
        <w:rPr>
          <w:rFonts w:ascii="Calibri" w:eastAsia="Calibri" w:hAnsi="Calibri" w:cs="Calibri"/>
          <w:b/>
          <w:spacing w:val="1"/>
          <w:sz w:val="24"/>
          <w:szCs w:val="24"/>
        </w:rPr>
        <w:t>l</w:t>
      </w:r>
      <w:r>
        <w:rPr>
          <w:rFonts w:ascii="Calibri" w:eastAsia="Calibri" w:hAnsi="Calibri" w:cs="Calibri"/>
          <w:b/>
          <w:spacing w:val="-4"/>
          <w:sz w:val="24"/>
          <w:szCs w:val="24"/>
        </w:rPr>
        <w:t>o</w:t>
      </w:r>
      <w:r>
        <w:rPr>
          <w:rFonts w:ascii="Calibri" w:eastAsia="Calibri" w:hAnsi="Calibri" w:cs="Calibri"/>
          <w:b/>
          <w:spacing w:val="1"/>
          <w:sz w:val="24"/>
          <w:szCs w:val="24"/>
        </w:rPr>
        <w:t>g</w:t>
      </w:r>
      <w:r>
        <w:rPr>
          <w:rFonts w:ascii="Calibri" w:eastAsia="Calibri" w:hAnsi="Calibri" w:cs="Calibri"/>
          <w:b/>
          <w:sz w:val="24"/>
          <w:szCs w:val="24"/>
        </w:rPr>
        <w:t>y</w:t>
      </w:r>
      <w:r>
        <w:rPr>
          <w:rFonts w:ascii="Calibri" w:eastAsia="Calibri" w:hAnsi="Calibri" w:cs="Calibri"/>
          <w:b/>
          <w:spacing w:val="6"/>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1"/>
          <w:sz w:val="24"/>
          <w:szCs w:val="24"/>
        </w:rPr>
        <w:t xml:space="preserve"> </w:t>
      </w:r>
      <w:r>
        <w:rPr>
          <w:rFonts w:ascii="Calibri" w:eastAsia="Calibri" w:hAnsi="Calibri" w:cs="Calibri"/>
          <w:spacing w:val="1"/>
          <w:sz w:val="24"/>
          <w:szCs w:val="24"/>
        </w:rPr>
        <w:t>s</w:t>
      </w:r>
      <w:r>
        <w:rPr>
          <w:rFonts w:ascii="Calibri" w:eastAsia="Calibri" w:hAnsi="Calibri" w:cs="Calibri"/>
          <w:spacing w:val="-1"/>
          <w:sz w:val="24"/>
          <w:szCs w:val="24"/>
        </w:rPr>
        <w:t>ub</w:t>
      </w:r>
      <w:r>
        <w:rPr>
          <w:rFonts w:ascii="Calibri" w:eastAsia="Calibri" w:hAnsi="Calibri" w:cs="Calibri"/>
          <w:spacing w:val="-2"/>
          <w:sz w:val="24"/>
          <w:szCs w:val="24"/>
        </w:rPr>
        <w:t>m</w:t>
      </w:r>
      <w:r>
        <w:rPr>
          <w:rFonts w:ascii="Calibri" w:eastAsia="Calibri" w:hAnsi="Calibri" w:cs="Calibri"/>
          <w:sz w:val="24"/>
          <w:szCs w:val="24"/>
        </w:rPr>
        <w:t>it</w:t>
      </w:r>
      <w:r>
        <w:rPr>
          <w:rFonts w:ascii="Calibri" w:eastAsia="Calibri" w:hAnsi="Calibri" w:cs="Calibri"/>
          <w:spacing w:val="-1"/>
          <w:sz w:val="24"/>
          <w:szCs w:val="24"/>
        </w:rPr>
        <w:t>t</w:t>
      </w:r>
      <w:r>
        <w:rPr>
          <w:rFonts w:ascii="Calibri" w:eastAsia="Calibri" w:hAnsi="Calibri" w:cs="Calibri"/>
          <w:sz w:val="24"/>
          <w:szCs w:val="24"/>
        </w:rPr>
        <w:t>ed in t</w:t>
      </w:r>
      <w:r>
        <w:rPr>
          <w:rFonts w:ascii="Calibri" w:eastAsia="Calibri" w:hAnsi="Calibri" w:cs="Calibri"/>
          <w:spacing w:val="-2"/>
          <w:sz w:val="24"/>
          <w:szCs w:val="24"/>
        </w:rPr>
        <w:t>h</w:t>
      </w:r>
      <w:r>
        <w:rPr>
          <w:rFonts w:ascii="Calibri" w:eastAsia="Calibri" w:hAnsi="Calibri" w:cs="Calibri"/>
          <w:sz w:val="24"/>
          <w:szCs w:val="24"/>
        </w:rPr>
        <w:t xml:space="preserve">e </w:t>
      </w:r>
      <w:r>
        <w:rPr>
          <w:rFonts w:ascii="Calibri" w:eastAsia="Calibri" w:hAnsi="Calibri" w:cs="Calibri"/>
          <w:b/>
          <w:spacing w:val="-1"/>
          <w:sz w:val="24"/>
          <w:szCs w:val="24"/>
        </w:rPr>
        <w:t>De</w:t>
      </w:r>
      <w:r>
        <w:rPr>
          <w:rFonts w:ascii="Calibri" w:eastAsia="Calibri" w:hAnsi="Calibri" w:cs="Calibri"/>
          <w:b/>
          <w:spacing w:val="1"/>
          <w:sz w:val="24"/>
          <w:szCs w:val="24"/>
        </w:rPr>
        <w:t>pa</w:t>
      </w:r>
      <w:r>
        <w:rPr>
          <w:rFonts w:ascii="Calibri" w:eastAsia="Calibri" w:hAnsi="Calibri" w:cs="Calibri"/>
          <w:b/>
          <w:sz w:val="24"/>
          <w:szCs w:val="24"/>
        </w:rPr>
        <w:t>r</w:t>
      </w:r>
      <w:r>
        <w:rPr>
          <w:rFonts w:ascii="Calibri" w:eastAsia="Calibri" w:hAnsi="Calibri" w:cs="Calibri"/>
          <w:b/>
          <w:spacing w:val="1"/>
          <w:sz w:val="24"/>
          <w:szCs w:val="24"/>
        </w:rPr>
        <w:t>t</w:t>
      </w:r>
      <w:r>
        <w:rPr>
          <w:rFonts w:ascii="Calibri" w:eastAsia="Calibri" w:hAnsi="Calibri" w:cs="Calibri"/>
          <w:b/>
          <w:sz w:val="24"/>
          <w:szCs w:val="24"/>
        </w:rPr>
        <w:t>m</w:t>
      </w:r>
      <w:r>
        <w:rPr>
          <w:rFonts w:ascii="Calibri" w:eastAsia="Calibri" w:hAnsi="Calibri" w:cs="Calibri"/>
          <w:b/>
          <w:spacing w:val="-1"/>
          <w:sz w:val="24"/>
          <w:szCs w:val="24"/>
        </w:rPr>
        <w:t>e</w:t>
      </w:r>
      <w:r>
        <w:rPr>
          <w:rFonts w:ascii="Calibri" w:eastAsia="Calibri" w:hAnsi="Calibri" w:cs="Calibri"/>
          <w:b/>
          <w:spacing w:val="1"/>
          <w:sz w:val="24"/>
          <w:szCs w:val="24"/>
        </w:rPr>
        <w:t>n</w:t>
      </w:r>
      <w:r>
        <w:rPr>
          <w:rFonts w:ascii="Calibri" w:eastAsia="Calibri" w:hAnsi="Calibri" w:cs="Calibri"/>
          <w:b/>
          <w:sz w:val="24"/>
          <w:szCs w:val="24"/>
        </w:rPr>
        <w:t>t</w:t>
      </w:r>
      <w:r>
        <w:rPr>
          <w:rFonts w:ascii="Calibri" w:eastAsia="Calibri" w:hAnsi="Calibri" w:cs="Calibri"/>
          <w:b/>
          <w:spacing w:val="2"/>
          <w:sz w:val="24"/>
          <w:szCs w:val="24"/>
        </w:rPr>
        <w:t xml:space="preserve"> </w:t>
      </w:r>
      <w:r>
        <w:rPr>
          <w:rFonts w:ascii="Calibri" w:eastAsia="Calibri" w:hAnsi="Calibri" w:cs="Calibri"/>
          <w:b/>
          <w:spacing w:val="1"/>
          <w:sz w:val="24"/>
          <w:szCs w:val="24"/>
        </w:rPr>
        <w:t>o</w:t>
      </w:r>
      <w:r>
        <w:rPr>
          <w:rFonts w:ascii="Calibri" w:eastAsia="Calibri" w:hAnsi="Calibri" w:cs="Calibri"/>
          <w:b/>
          <w:sz w:val="24"/>
          <w:szCs w:val="24"/>
        </w:rPr>
        <w:t xml:space="preserve">f  </w:t>
      </w:r>
      <w:r>
        <w:rPr>
          <w:rFonts w:ascii="Calibri" w:eastAsia="Calibri" w:hAnsi="Calibri" w:cs="Calibri"/>
          <w:b/>
          <w:spacing w:val="-2"/>
          <w:sz w:val="24"/>
          <w:szCs w:val="24"/>
        </w:rPr>
        <w:t>C</w:t>
      </w:r>
      <w:r>
        <w:rPr>
          <w:rFonts w:ascii="Calibri" w:eastAsia="Calibri" w:hAnsi="Calibri" w:cs="Calibri"/>
          <w:b/>
          <w:spacing w:val="1"/>
          <w:sz w:val="24"/>
          <w:szCs w:val="24"/>
        </w:rPr>
        <w:t>o</w:t>
      </w:r>
      <w:r>
        <w:rPr>
          <w:rFonts w:ascii="Calibri" w:eastAsia="Calibri" w:hAnsi="Calibri" w:cs="Calibri"/>
          <w:b/>
          <w:sz w:val="24"/>
          <w:szCs w:val="24"/>
        </w:rPr>
        <w:t>m</w:t>
      </w:r>
      <w:r>
        <w:rPr>
          <w:rFonts w:ascii="Calibri" w:eastAsia="Calibri" w:hAnsi="Calibri" w:cs="Calibri"/>
          <w:b/>
          <w:spacing w:val="1"/>
          <w:sz w:val="24"/>
          <w:szCs w:val="24"/>
        </w:rPr>
        <w:t>p</w:t>
      </w:r>
      <w:r>
        <w:rPr>
          <w:rFonts w:ascii="Calibri" w:eastAsia="Calibri" w:hAnsi="Calibri" w:cs="Calibri"/>
          <w:b/>
          <w:spacing w:val="-4"/>
          <w:sz w:val="24"/>
          <w:szCs w:val="24"/>
        </w:rPr>
        <w:t>u</w:t>
      </w:r>
      <w:r>
        <w:rPr>
          <w:rFonts w:ascii="Calibri" w:eastAsia="Calibri" w:hAnsi="Calibri" w:cs="Calibri"/>
          <w:b/>
          <w:spacing w:val="2"/>
          <w:sz w:val="24"/>
          <w:szCs w:val="24"/>
        </w:rPr>
        <w:t>t</w:t>
      </w:r>
      <w:r>
        <w:rPr>
          <w:rFonts w:ascii="Calibri" w:eastAsia="Calibri" w:hAnsi="Calibri" w:cs="Calibri"/>
          <w:b/>
          <w:spacing w:val="-1"/>
          <w:sz w:val="24"/>
          <w:szCs w:val="24"/>
        </w:rPr>
        <w:t>e</w:t>
      </w:r>
      <w:r>
        <w:rPr>
          <w:rFonts w:ascii="Calibri" w:eastAsia="Calibri" w:hAnsi="Calibri" w:cs="Calibri"/>
          <w:b/>
          <w:sz w:val="24"/>
          <w:szCs w:val="24"/>
        </w:rPr>
        <w:t>r science</w:t>
      </w:r>
      <w:r>
        <w:rPr>
          <w:rFonts w:ascii="Calibri" w:eastAsia="Calibri" w:hAnsi="Calibri" w:cs="Calibri"/>
          <w:b/>
          <w:spacing w:val="-1"/>
          <w:sz w:val="24"/>
          <w:szCs w:val="24"/>
        </w:rPr>
        <w:t xml:space="preserve"> </w:t>
      </w:r>
      <w:r>
        <w:rPr>
          <w:rFonts w:ascii="Calibri" w:eastAsia="Calibri" w:hAnsi="Calibri" w:cs="Calibri"/>
          <w:b/>
          <w:spacing w:val="1"/>
          <w:sz w:val="24"/>
          <w:szCs w:val="24"/>
        </w:rPr>
        <w:t>a</w:t>
      </w:r>
      <w:r>
        <w:rPr>
          <w:rFonts w:ascii="Calibri" w:eastAsia="Calibri" w:hAnsi="Calibri" w:cs="Calibri"/>
          <w:b/>
          <w:spacing w:val="-4"/>
          <w:sz w:val="24"/>
          <w:szCs w:val="24"/>
        </w:rPr>
        <w:t>n</w:t>
      </w:r>
      <w:r>
        <w:rPr>
          <w:rFonts w:ascii="Calibri" w:eastAsia="Calibri" w:hAnsi="Calibri" w:cs="Calibri"/>
          <w:b/>
          <w:sz w:val="24"/>
          <w:szCs w:val="24"/>
        </w:rPr>
        <w:t>d</w:t>
      </w:r>
      <w:r>
        <w:rPr>
          <w:rFonts w:ascii="Calibri" w:eastAsia="Calibri" w:hAnsi="Calibri" w:cs="Calibri"/>
          <w:b/>
          <w:spacing w:val="2"/>
          <w:sz w:val="24"/>
          <w:szCs w:val="24"/>
        </w:rPr>
        <w:t xml:space="preserve"> </w:t>
      </w:r>
      <w:r>
        <w:rPr>
          <w:rFonts w:ascii="Calibri" w:eastAsia="Calibri" w:hAnsi="Calibri" w:cs="Calibri"/>
          <w:b/>
          <w:spacing w:val="-1"/>
          <w:sz w:val="24"/>
          <w:szCs w:val="24"/>
        </w:rPr>
        <w:t>e</w:t>
      </w:r>
      <w:r>
        <w:rPr>
          <w:rFonts w:ascii="Calibri" w:eastAsia="Calibri" w:hAnsi="Calibri" w:cs="Calibri"/>
          <w:b/>
          <w:spacing w:val="1"/>
          <w:sz w:val="24"/>
          <w:szCs w:val="24"/>
        </w:rPr>
        <w:t>ngin</w:t>
      </w:r>
      <w:r>
        <w:rPr>
          <w:rFonts w:ascii="Calibri" w:eastAsia="Calibri" w:hAnsi="Calibri" w:cs="Calibri"/>
          <w:b/>
          <w:spacing w:val="-1"/>
          <w:sz w:val="24"/>
          <w:szCs w:val="24"/>
        </w:rPr>
        <w:t>ee</w:t>
      </w:r>
      <w:r>
        <w:rPr>
          <w:rFonts w:ascii="Calibri" w:eastAsia="Calibri" w:hAnsi="Calibri" w:cs="Calibri"/>
          <w:b/>
          <w:sz w:val="24"/>
          <w:szCs w:val="24"/>
        </w:rPr>
        <w:t>ri</w:t>
      </w:r>
      <w:r>
        <w:rPr>
          <w:rFonts w:ascii="Calibri" w:eastAsia="Calibri" w:hAnsi="Calibri" w:cs="Calibri"/>
          <w:b/>
          <w:spacing w:val="-4"/>
          <w:sz w:val="24"/>
          <w:szCs w:val="24"/>
        </w:rPr>
        <w:t>n</w:t>
      </w:r>
      <w:r>
        <w:rPr>
          <w:rFonts w:ascii="Calibri" w:eastAsia="Calibri" w:hAnsi="Calibri" w:cs="Calibri"/>
          <w:b/>
          <w:sz w:val="24"/>
          <w:szCs w:val="24"/>
        </w:rPr>
        <w:t>g</w:t>
      </w:r>
      <w:r>
        <w:rPr>
          <w:rFonts w:ascii="Calibri" w:eastAsia="Calibri" w:hAnsi="Calibri" w:cs="Calibri"/>
          <w:b/>
          <w:spacing w:val="-3"/>
          <w:sz w:val="24"/>
          <w:szCs w:val="24"/>
        </w:rPr>
        <w:t xml:space="preserve"> </w:t>
      </w:r>
      <w:r>
        <w:rPr>
          <w:rFonts w:ascii="Calibri" w:eastAsia="Calibri" w:hAnsi="Calibri" w:cs="Calibri"/>
          <w:b/>
          <w:sz w:val="24"/>
          <w:szCs w:val="24"/>
        </w:rPr>
        <w:t>,</w:t>
      </w:r>
      <w:r>
        <w:rPr>
          <w:rFonts w:ascii="Calibri" w:eastAsia="Calibri" w:hAnsi="Calibri" w:cs="Calibri"/>
          <w:b/>
          <w:spacing w:val="-1"/>
          <w:sz w:val="24"/>
          <w:szCs w:val="24"/>
        </w:rPr>
        <w:t xml:space="preserve"> </w:t>
      </w:r>
      <w:r>
        <w:rPr>
          <w:rFonts w:ascii="Calibri" w:eastAsia="Calibri" w:hAnsi="Calibri" w:cs="Calibri"/>
          <w:b/>
          <w:sz w:val="24"/>
          <w:szCs w:val="24"/>
        </w:rPr>
        <w:t>B</w:t>
      </w:r>
      <w:r>
        <w:rPr>
          <w:rFonts w:ascii="Calibri" w:eastAsia="Calibri" w:hAnsi="Calibri" w:cs="Calibri"/>
          <w:b/>
          <w:spacing w:val="1"/>
          <w:sz w:val="24"/>
          <w:szCs w:val="24"/>
        </w:rPr>
        <w:t>.</w:t>
      </w:r>
      <w:r>
        <w:rPr>
          <w:rFonts w:ascii="Calibri" w:eastAsia="Calibri" w:hAnsi="Calibri" w:cs="Calibri"/>
          <w:b/>
          <w:sz w:val="24"/>
          <w:szCs w:val="24"/>
        </w:rPr>
        <w:t>M</w:t>
      </w:r>
      <w:r>
        <w:rPr>
          <w:rFonts w:ascii="Calibri" w:eastAsia="Calibri" w:hAnsi="Calibri" w:cs="Calibri"/>
          <w:b/>
          <w:spacing w:val="1"/>
          <w:sz w:val="24"/>
          <w:szCs w:val="24"/>
        </w:rPr>
        <w:t>.I.</w:t>
      </w:r>
      <w:r>
        <w:rPr>
          <w:rFonts w:ascii="Calibri" w:eastAsia="Calibri" w:hAnsi="Calibri" w:cs="Calibri"/>
          <w:b/>
          <w:spacing w:val="-2"/>
          <w:sz w:val="24"/>
          <w:szCs w:val="24"/>
        </w:rPr>
        <w:t>E</w:t>
      </w:r>
      <w:r>
        <w:rPr>
          <w:rFonts w:ascii="Calibri" w:eastAsia="Calibri" w:hAnsi="Calibri" w:cs="Calibri"/>
          <w:b/>
          <w:spacing w:val="1"/>
          <w:sz w:val="24"/>
          <w:szCs w:val="24"/>
        </w:rPr>
        <w:t>.</w:t>
      </w:r>
      <w:r>
        <w:rPr>
          <w:rFonts w:ascii="Calibri" w:eastAsia="Calibri" w:hAnsi="Calibri" w:cs="Calibri"/>
          <w:b/>
          <w:sz w:val="24"/>
          <w:szCs w:val="24"/>
        </w:rPr>
        <w:t>T</w:t>
      </w:r>
      <w:r>
        <w:rPr>
          <w:rFonts w:ascii="Calibri" w:eastAsia="Calibri" w:hAnsi="Calibri" w:cs="Calibri"/>
          <w:b/>
          <w:spacing w:val="1"/>
          <w:sz w:val="24"/>
          <w:szCs w:val="24"/>
        </w:rPr>
        <w:t xml:space="preserve"> </w:t>
      </w:r>
      <w:r>
        <w:rPr>
          <w:rFonts w:ascii="Calibri" w:eastAsia="Calibri" w:hAnsi="Calibri" w:cs="Calibri"/>
          <w:b/>
          <w:sz w:val="24"/>
          <w:szCs w:val="24"/>
        </w:rPr>
        <w:t>(A</w:t>
      </w:r>
      <w:r>
        <w:rPr>
          <w:rFonts w:ascii="Calibri" w:eastAsia="Calibri" w:hAnsi="Calibri" w:cs="Calibri"/>
          <w:b/>
          <w:spacing w:val="-1"/>
          <w:sz w:val="24"/>
          <w:szCs w:val="24"/>
        </w:rPr>
        <w:t>ff</w:t>
      </w:r>
      <w:r>
        <w:rPr>
          <w:rFonts w:ascii="Calibri" w:eastAsia="Calibri" w:hAnsi="Calibri" w:cs="Calibri"/>
          <w:b/>
          <w:spacing w:val="1"/>
          <w:sz w:val="24"/>
          <w:szCs w:val="24"/>
        </w:rPr>
        <w:t>ili</w:t>
      </w:r>
      <w:r>
        <w:rPr>
          <w:rFonts w:ascii="Calibri" w:eastAsia="Calibri" w:hAnsi="Calibri" w:cs="Calibri"/>
          <w:b/>
          <w:spacing w:val="-4"/>
          <w:sz w:val="24"/>
          <w:szCs w:val="24"/>
        </w:rPr>
        <w:t>a</w:t>
      </w:r>
      <w:r>
        <w:rPr>
          <w:rFonts w:ascii="Calibri" w:eastAsia="Calibri" w:hAnsi="Calibri" w:cs="Calibri"/>
          <w:b/>
          <w:spacing w:val="2"/>
          <w:sz w:val="24"/>
          <w:szCs w:val="24"/>
        </w:rPr>
        <w:t>t</w:t>
      </w:r>
      <w:r>
        <w:rPr>
          <w:rFonts w:ascii="Calibri" w:eastAsia="Calibri" w:hAnsi="Calibri" w:cs="Calibri"/>
          <w:b/>
          <w:spacing w:val="-1"/>
          <w:sz w:val="24"/>
          <w:szCs w:val="24"/>
        </w:rPr>
        <w:t>e</w:t>
      </w:r>
      <w:r>
        <w:rPr>
          <w:rFonts w:ascii="Calibri" w:eastAsia="Calibri" w:hAnsi="Calibri" w:cs="Calibri"/>
          <w:b/>
          <w:sz w:val="24"/>
          <w:szCs w:val="24"/>
        </w:rPr>
        <w:t>d</w:t>
      </w:r>
      <w:r>
        <w:rPr>
          <w:rFonts w:ascii="Calibri" w:eastAsia="Calibri" w:hAnsi="Calibri" w:cs="Calibri"/>
          <w:b/>
          <w:spacing w:val="2"/>
          <w:sz w:val="24"/>
          <w:szCs w:val="24"/>
        </w:rPr>
        <w:t xml:space="preserve"> t</w:t>
      </w:r>
      <w:r>
        <w:rPr>
          <w:rFonts w:ascii="Calibri" w:eastAsia="Calibri" w:hAnsi="Calibri" w:cs="Calibri"/>
          <w:b/>
          <w:sz w:val="24"/>
          <w:szCs w:val="24"/>
        </w:rPr>
        <w:t>o</w:t>
      </w:r>
      <w:r>
        <w:rPr>
          <w:rFonts w:ascii="Calibri" w:eastAsia="Calibri" w:hAnsi="Calibri" w:cs="Calibri"/>
          <w:b/>
          <w:spacing w:val="-4"/>
          <w:sz w:val="24"/>
          <w:szCs w:val="24"/>
        </w:rPr>
        <w:t xml:space="preserve"> </w:t>
      </w:r>
      <w:r>
        <w:rPr>
          <w:rFonts w:ascii="Calibri" w:eastAsia="Calibri" w:hAnsi="Calibri" w:cs="Calibri"/>
          <w:b/>
          <w:spacing w:val="2"/>
          <w:sz w:val="24"/>
          <w:szCs w:val="24"/>
        </w:rPr>
        <w:t>G</w:t>
      </w:r>
      <w:r>
        <w:rPr>
          <w:rFonts w:ascii="Calibri" w:eastAsia="Calibri" w:hAnsi="Calibri" w:cs="Calibri"/>
          <w:b/>
          <w:spacing w:val="1"/>
          <w:sz w:val="24"/>
          <w:szCs w:val="24"/>
        </w:rPr>
        <w:t>u</w:t>
      </w:r>
      <w:r>
        <w:rPr>
          <w:rFonts w:ascii="Calibri" w:eastAsia="Calibri" w:hAnsi="Calibri" w:cs="Calibri"/>
          <w:b/>
          <w:sz w:val="24"/>
          <w:szCs w:val="24"/>
        </w:rPr>
        <w:t xml:space="preserve">ru </w:t>
      </w:r>
      <w:r>
        <w:rPr>
          <w:rFonts w:ascii="Calibri" w:eastAsia="Calibri" w:hAnsi="Calibri" w:cs="Calibri"/>
          <w:b/>
          <w:spacing w:val="2"/>
          <w:sz w:val="24"/>
          <w:szCs w:val="24"/>
        </w:rPr>
        <w:t>G</w:t>
      </w:r>
      <w:r>
        <w:rPr>
          <w:rFonts w:ascii="Calibri" w:eastAsia="Calibri" w:hAnsi="Calibri" w:cs="Calibri"/>
          <w:b/>
          <w:spacing w:val="1"/>
          <w:sz w:val="24"/>
          <w:szCs w:val="24"/>
        </w:rPr>
        <w:t>obi</w:t>
      </w:r>
      <w:r>
        <w:rPr>
          <w:rFonts w:ascii="Calibri" w:eastAsia="Calibri" w:hAnsi="Calibri" w:cs="Calibri"/>
          <w:b/>
          <w:spacing w:val="-4"/>
          <w:sz w:val="24"/>
          <w:szCs w:val="24"/>
        </w:rPr>
        <w:t>n</w:t>
      </w:r>
      <w:r>
        <w:rPr>
          <w:rFonts w:ascii="Calibri" w:eastAsia="Calibri" w:hAnsi="Calibri" w:cs="Calibri"/>
          <w:b/>
          <w:sz w:val="24"/>
          <w:szCs w:val="24"/>
        </w:rPr>
        <w:t>d</w:t>
      </w:r>
      <w:r>
        <w:rPr>
          <w:rFonts w:ascii="Calibri" w:eastAsia="Calibri" w:hAnsi="Calibri" w:cs="Calibri"/>
          <w:b/>
          <w:spacing w:val="2"/>
          <w:sz w:val="24"/>
          <w:szCs w:val="24"/>
        </w:rPr>
        <w:t xml:space="preserve"> </w:t>
      </w:r>
      <w:r>
        <w:rPr>
          <w:rFonts w:ascii="Calibri" w:eastAsia="Calibri" w:hAnsi="Calibri" w:cs="Calibri"/>
          <w:b/>
          <w:spacing w:val="1"/>
          <w:sz w:val="24"/>
          <w:szCs w:val="24"/>
        </w:rPr>
        <w:t>Si</w:t>
      </w:r>
      <w:r>
        <w:rPr>
          <w:rFonts w:ascii="Calibri" w:eastAsia="Calibri" w:hAnsi="Calibri" w:cs="Calibri"/>
          <w:b/>
          <w:spacing w:val="-4"/>
          <w:sz w:val="24"/>
          <w:szCs w:val="24"/>
        </w:rPr>
        <w:t>n</w:t>
      </w:r>
      <w:r>
        <w:rPr>
          <w:rFonts w:ascii="Calibri" w:eastAsia="Calibri" w:hAnsi="Calibri" w:cs="Calibri"/>
          <w:b/>
          <w:spacing w:val="3"/>
          <w:sz w:val="24"/>
          <w:szCs w:val="24"/>
        </w:rPr>
        <w:t>g</w:t>
      </w:r>
      <w:r>
        <w:rPr>
          <w:rFonts w:ascii="Calibri" w:eastAsia="Calibri" w:hAnsi="Calibri" w:cs="Calibri"/>
          <w:b/>
          <w:sz w:val="24"/>
          <w:szCs w:val="24"/>
        </w:rPr>
        <w:t>h</w:t>
      </w:r>
      <w:r>
        <w:rPr>
          <w:rFonts w:ascii="Calibri" w:eastAsia="Calibri" w:hAnsi="Calibri" w:cs="Calibri"/>
          <w:b/>
          <w:spacing w:val="2"/>
          <w:sz w:val="24"/>
          <w:szCs w:val="24"/>
        </w:rPr>
        <w:t xml:space="preserve"> </w:t>
      </w:r>
      <w:r>
        <w:rPr>
          <w:rFonts w:ascii="Calibri" w:eastAsia="Calibri" w:hAnsi="Calibri" w:cs="Calibri"/>
          <w:b/>
          <w:spacing w:val="-4"/>
          <w:sz w:val="24"/>
          <w:szCs w:val="24"/>
        </w:rPr>
        <w:t>I</w:t>
      </w:r>
      <w:r>
        <w:rPr>
          <w:rFonts w:ascii="Calibri" w:eastAsia="Calibri" w:hAnsi="Calibri" w:cs="Calibri"/>
          <w:b/>
          <w:spacing w:val="1"/>
          <w:sz w:val="24"/>
          <w:szCs w:val="24"/>
        </w:rPr>
        <w:t>nd</w:t>
      </w:r>
      <w:r>
        <w:rPr>
          <w:rFonts w:ascii="Calibri" w:eastAsia="Calibri" w:hAnsi="Calibri" w:cs="Calibri"/>
          <w:b/>
          <w:sz w:val="24"/>
          <w:szCs w:val="24"/>
        </w:rPr>
        <w:t>r</w:t>
      </w:r>
      <w:r>
        <w:rPr>
          <w:rFonts w:ascii="Calibri" w:eastAsia="Calibri" w:hAnsi="Calibri" w:cs="Calibri"/>
          <w:b/>
          <w:spacing w:val="1"/>
          <w:sz w:val="24"/>
          <w:szCs w:val="24"/>
        </w:rPr>
        <w:t>ap</w:t>
      </w:r>
      <w:r>
        <w:rPr>
          <w:rFonts w:ascii="Calibri" w:eastAsia="Calibri" w:hAnsi="Calibri" w:cs="Calibri"/>
          <w:b/>
          <w:spacing w:val="-5"/>
          <w:sz w:val="24"/>
          <w:szCs w:val="24"/>
        </w:rPr>
        <w:t>r</w:t>
      </w:r>
      <w:r>
        <w:rPr>
          <w:rFonts w:ascii="Calibri" w:eastAsia="Calibri" w:hAnsi="Calibri" w:cs="Calibri"/>
          <w:b/>
          <w:spacing w:val="1"/>
          <w:sz w:val="24"/>
          <w:szCs w:val="24"/>
        </w:rPr>
        <w:t>a</w:t>
      </w:r>
      <w:r>
        <w:rPr>
          <w:rFonts w:ascii="Calibri" w:eastAsia="Calibri" w:hAnsi="Calibri" w:cs="Calibri"/>
          <w:b/>
          <w:spacing w:val="-1"/>
          <w:sz w:val="24"/>
          <w:szCs w:val="24"/>
        </w:rPr>
        <w:t>s</w:t>
      </w:r>
      <w:r>
        <w:rPr>
          <w:rFonts w:ascii="Calibri" w:eastAsia="Calibri" w:hAnsi="Calibri" w:cs="Calibri"/>
          <w:b/>
          <w:spacing w:val="2"/>
          <w:sz w:val="24"/>
          <w:szCs w:val="24"/>
        </w:rPr>
        <w:t>t</w:t>
      </w:r>
      <w:r>
        <w:rPr>
          <w:rFonts w:ascii="Calibri" w:eastAsia="Calibri" w:hAnsi="Calibri" w:cs="Calibri"/>
          <w:b/>
          <w:spacing w:val="1"/>
          <w:sz w:val="24"/>
          <w:szCs w:val="24"/>
        </w:rPr>
        <w:t>h</w:t>
      </w:r>
      <w:r>
        <w:rPr>
          <w:rFonts w:ascii="Calibri" w:eastAsia="Calibri" w:hAnsi="Calibri" w:cs="Calibri"/>
          <w:b/>
          <w:sz w:val="24"/>
          <w:szCs w:val="24"/>
        </w:rPr>
        <w:t>a</w:t>
      </w:r>
      <w:r>
        <w:rPr>
          <w:rFonts w:ascii="Calibri" w:eastAsia="Calibri" w:hAnsi="Calibri" w:cs="Calibri"/>
          <w:b/>
          <w:spacing w:val="2"/>
          <w:sz w:val="24"/>
          <w:szCs w:val="24"/>
        </w:rPr>
        <w:t xml:space="preserve"> </w:t>
      </w:r>
      <w:r>
        <w:rPr>
          <w:rFonts w:ascii="Calibri" w:eastAsia="Calibri" w:hAnsi="Calibri" w:cs="Calibri"/>
          <w:b/>
          <w:spacing w:val="-2"/>
          <w:sz w:val="24"/>
          <w:szCs w:val="24"/>
        </w:rPr>
        <w:t>U</w:t>
      </w:r>
      <w:r>
        <w:rPr>
          <w:rFonts w:ascii="Calibri" w:eastAsia="Calibri" w:hAnsi="Calibri" w:cs="Calibri"/>
          <w:b/>
          <w:spacing w:val="-4"/>
          <w:sz w:val="24"/>
          <w:szCs w:val="24"/>
        </w:rPr>
        <w:t>n</w:t>
      </w:r>
      <w:r>
        <w:rPr>
          <w:rFonts w:ascii="Calibri" w:eastAsia="Calibri" w:hAnsi="Calibri" w:cs="Calibri"/>
          <w:b/>
          <w:spacing w:val="1"/>
          <w:sz w:val="24"/>
          <w:szCs w:val="24"/>
        </w:rPr>
        <w:t>iv</w:t>
      </w:r>
      <w:r>
        <w:rPr>
          <w:rFonts w:ascii="Calibri" w:eastAsia="Calibri" w:hAnsi="Calibri" w:cs="Calibri"/>
          <w:b/>
          <w:spacing w:val="-1"/>
          <w:sz w:val="24"/>
          <w:szCs w:val="24"/>
        </w:rPr>
        <w:t>e</w:t>
      </w:r>
      <w:r>
        <w:rPr>
          <w:rFonts w:ascii="Calibri" w:eastAsia="Calibri" w:hAnsi="Calibri" w:cs="Calibri"/>
          <w:b/>
          <w:sz w:val="24"/>
          <w:szCs w:val="24"/>
        </w:rPr>
        <w:t>r</w:t>
      </w:r>
      <w:r>
        <w:rPr>
          <w:rFonts w:ascii="Calibri" w:eastAsia="Calibri" w:hAnsi="Calibri" w:cs="Calibri"/>
          <w:b/>
          <w:spacing w:val="-1"/>
          <w:sz w:val="24"/>
          <w:szCs w:val="24"/>
        </w:rPr>
        <w:t>s</w:t>
      </w:r>
      <w:r>
        <w:rPr>
          <w:rFonts w:ascii="Calibri" w:eastAsia="Calibri" w:hAnsi="Calibri" w:cs="Calibri"/>
          <w:b/>
          <w:spacing w:val="1"/>
          <w:sz w:val="24"/>
          <w:szCs w:val="24"/>
        </w:rPr>
        <w:t>i</w:t>
      </w:r>
      <w:r>
        <w:rPr>
          <w:rFonts w:ascii="Calibri" w:eastAsia="Calibri" w:hAnsi="Calibri" w:cs="Calibri"/>
          <w:b/>
          <w:spacing w:val="2"/>
          <w:sz w:val="24"/>
          <w:szCs w:val="24"/>
        </w:rPr>
        <w:t>t</w:t>
      </w:r>
      <w:r>
        <w:rPr>
          <w:rFonts w:ascii="Calibri" w:eastAsia="Calibri" w:hAnsi="Calibri" w:cs="Calibri"/>
          <w:b/>
          <w:spacing w:val="1"/>
          <w:sz w:val="24"/>
          <w:szCs w:val="24"/>
        </w:rPr>
        <w:t>y</w:t>
      </w:r>
      <w:r>
        <w:rPr>
          <w:rFonts w:ascii="Calibri" w:eastAsia="Calibri" w:hAnsi="Calibri" w:cs="Calibri"/>
          <w:b/>
          <w:sz w:val="24"/>
          <w:szCs w:val="24"/>
        </w:rPr>
        <w:t>,</w:t>
      </w:r>
      <w:r>
        <w:rPr>
          <w:rFonts w:ascii="Calibri" w:eastAsia="Calibri" w:hAnsi="Calibri" w:cs="Calibri"/>
          <w:b/>
          <w:spacing w:val="-1"/>
          <w:sz w:val="24"/>
          <w:szCs w:val="24"/>
        </w:rPr>
        <w:t xml:space="preserve"> De</w:t>
      </w:r>
      <w:r>
        <w:rPr>
          <w:rFonts w:ascii="Calibri" w:eastAsia="Calibri" w:hAnsi="Calibri" w:cs="Calibri"/>
          <w:b/>
          <w:spacing w:val="1"/>
          <w:sz w:val="24"/>
          <w:szCs w:val="24"/>
        </w:rPr>
        <w:t>lhi</w:t>
      </w:r>
      <w:r>
        <w:rPr>
          <w:rFonts w:ascii="Calibri" w:eastAsia="Calibri" w:hAnsi="Calibri" w:cs="Calibri"/>
          <w:b/>
          <w:sz w:val="24"/>
          <w:szCs w:val="24"/>
        </w:rPr>
        <w:t>)</w:t>
      </w:r>
      <w:r>
        <w:rPr>
          <w:rFonts w:ascii="Calibri" w:eastAsia="Calibri" w:hAnsi="Calibri" w:cs="Calibri"/>
          <w:b/>
          <w:spacing w:val="7"/>
          <w:sz w:val="24"/>
          <w:szCs w:val="24"/>
        </w:rPr>
        <w:t xml:space="preserve"> </w:t>
      </w:r>
      <w:r>
        <w:rPr>
          <w:rFonts w:ascii="Calibri" w:eastAsia="Calibri" w:hAnsi="Calibri" w:cs="Calibri"/>
          <w:spacing w:val="-5"/>
          <w:sz w:val="24"/>
          <w:szCs w:val="24"/>
        </w:rPr>
        <w:t>i</w:t>
      </w:r>
      <w:r>
        <w:rPr>
          <w:rFonts w:ascii="Calibri" w:eastAsia="Calibri" w:hAnsi="Calibri" w:cs="Calibri"/>
          <w:sz w:val="24"/>
          <w:szCs w:val="24"/>
        </w:rPr>
        <w:t>s</w:t>
      </w:r>
      <w:r>
        <w:rPr>
          <w:rFonts w:ascii="Calibri" w:eastAsia="Calibri" w:hAnsi="Calibri" w:cs="Calibri"/>
          <w:spacing w:val="1"/>
          <w:sz w:val="24"/>
          <w:szCs w:val="24"/>
        </w:rPr>
        <w:t xml:space="preserve"> </w:t>
      </w:r>
      <w:r>
        <w:rPr>
          <w:rFonts w:ascii="Calibri" w:eastAsia="Calibri" w:hAnsi="Calibri" w:cs="Calibri"/>
          <w:sz w:val="24"/>
          <w:szCs w:val="24"/>
        </w:rPr>
        <w:t>an</w:t>
      </w:r>
      <w:r>
        <w:rPr>
          <w:rFonts w:ascii="Calibri" w:eastAsia="Calibri" w:hAnsi="Calibri" w:cs="Calibri"/>
          <w:spacing w:val="-1"/>
          <w:sz w:val="24"/>
          <w:szCs w:val="24"/>
        </w:rPr>
        <w:t xml:space="preserve"> </w:t>
      </w:r>
      <w:r>
        <w:rPr>
          <w:rFonts w:ascii="Calibri" w:eastAsia="Calibri" w:hAnsi="Calibri" w:cs="Calibri"/>
          <w:spacing w:val="-5"/>
          <w:sz w:val="24"/>
          <w:szCs w:val="24"/>
        </w:rPr>
        <w:t>a</w:t>
      </w:r>
      <w:r>
        <w:rPr>
          <w:rFonts w:ascii="Calibri" w:eastAsia="Calibri" w:hAnsi="Calibri" w:cs="Calibri"/>
          <w:spacing w:val="-1"/>
          <w:sz w:val="24"/>
          <w:szCs w:val="24"/>
        </w:rPr>
        <w:t>u</w:t>
      </w:r>
      <w:r>
        <w:rPr>
          <w:rFonts w:ascii="Calibri" w:eastAsia="Calibri" w:hAnsi="Calibri" w:cs="Calibri"/>
          <w:sz w:val="24"/>
          <w:szCs w:val="24"/>
        </w:rPr>
        <w:t>t</w:t>
      </w:r>
      <w:r>
        <w:rPr>
          <w:rFonts w:ascii="Calibri" w:eastAsia="Calibri" w:hAnsi="Calibri" w:cs="Calibri"/>
          <w:spacing w:val="-2"/>
          <w:sz w:val="24"/>
          <w:szCs w:val="24"/>
        </w:rPr>
        <w:t>h</w:t>
      </w:r>
      <w:r>
        <w:rPr>
          <w:rFonts w:ascii="Calibri" w:eastAsia="Calibri" w:hAnsi="Calibri" w:cs="Calibri"/>
          <w:sz w:val="24"/>
          <w:szCs w:val="24"/>
        </w:rPr>
        <w:t>en</w:t>
      </w:r>
      <w:r>
        <w:rPr>
          <w:rFonts w:ascii="Calibri" w:eastAsia="Calibri" w:hAnsi="Calibri" w:cs="Calibri"/>
          <w:spacing w:val="-1"/>
          <w:sz w:val="24"/>
          <w:szCs w:val="24"/>
        </w:rPr>
        <w:t>t</w:t>
      </w:r>
      <w:r>
        <w:rPr>
          <w:rFonts w:ascii="Calibri" w:eastAsia="Calibri" w:hAnsi="Calibri" w:cs="Calibri"/>
          <w:sz w:val="24"/>
          <w:szCs w:val="24"/>
        </w:rPr>
        <w:t>ic</w:t>
      </w:r>
      <w:r>
        <w:rPr>
          <w:rFonts w:ascii="Calibri" w:eastAsia="Calibri" w:hAnsi="Calibri" w:cs="Calibri"/>
          <w:spacing w:val="-1"/>
          <w:sz w:val="24"/>
          <w:szCs w:val="24"/>
        </w:rPr>
        <w:t xml:space="preserve"> </w:t>
      </w:r>
      <w:r>
        <w:rPr>
          <w:rFonts w:ascii="Calibri" w:eastAsia="Calibri" w:hAnsi="Calibri" w:cs="Calibri"/>
          <w:spacing w:val="1"/>
          <w:sz w:val="24"/>
          <w:szCs w:val="24"/>
        </w:rPr>
        <w:t>r</w:t>
      </w:r>
      <w:r>
        <w:rPr>
          <w:rFonts w:ascii="Calibri" w:eastAsia="Calibri" w:hAnsi="Calibri" w:cs="Calibri"/>
          <w:sz w:val="24"/>
          <w:szCs w:val="24"/>
        </w:rPr>
        <w:t>e</w:t>
      </w:r>
      <w:r>
        <w:rPr>
          <w:rFonts w:ascii="Calibri" w:eastAsia="Calibri" w:hAnsi="Calibri" w:cs="Calibri"/>
          <w:spacing w:val="-1"/>
          <w:sz w:val="24"/>
          <w:szCs w:val="24"/>
        </w:rPr>
        <w:t>c</w:t>
      </w:r>
      <w:r>
        <w:rPr>
          <w:rFonts w:ascii="Calibri" w:eastAsia="Calibri" w:hAnsi="Calibri" w:cs="Calibri"/>
          <w:spacing w:val="-2"/>
          <w:sz w:val="24"/>
          <w:szCs w:val="24"/>
        </w:rPr>
        <w:t>o</w:t>
      </w:r>
      <w:r>
        <w:rPr>
          <w:rFonts w:ascii="Calibri" w:eastAsia="Calibri" w:hAnsi="Calibri" w:cs="Calibri"/>
          <w:spacing w:val="1"/>
          <w:sz w:val="24"/>
          <w:szCs w:val="24"/>
        </w:rPr>
        <w:t>r</w:t>
      </w:r>
      <w:r>
        <w:rPr>
          <w:rFonts w:ascii="Calibri" w:eastAsia="Calibri" w:hAnsi="Calibri" w:cs="Calibri"/>
          <w:sz w:val="24"/>
          <w:szCs w:val="24"/>
        </w:rPr>
        <w:t>d</w:t>
      </w:r>
      <w:r>
        <w:rPr>
          <w:rFonts w:ascii="Calibri" w:eastAsia="Calibri" w:hAnsi="Calibri" w:cs="Calibri"/>
          <w:spacing w:val="-1"/>
          <w:sz w:val="24"/>
          <w:szCs w:val="24"/>
        </w:rPr>
        <w:t xml:space="preserve"> </w:t>
      </w:r>
      <w:r>
        <w:rPr>
          <w:rFonts w:ascii="Calibri" w:eastAsia="Calibri" w:hAnsi="Calibri" w:cs="Calibri"/>
          <w:spacing w:val="-2"/>
          <w:sz w:val="24"/>
          <w:szCs w:val="24"/>
        </w:rPr>
        <w:t>o</w:t>
      </w:r>
      <w:r>
        <w:rPr>
          <w:rFonts w:ascii="Calibri" w:eastAsia="Calibri" w:hAnsi="Calibri" w:cs="Calibri"/>
          <w:sz w:val="24"/>
          <w:szCs w:val="24"/>
        </w:rPr>
        <w:t>f</w:t>
      </w:r>
      <w:r>
        <w:rPr>
          <w:rFonts w:ascii="Calibri" w:eastAsia="Calibri" w:hAnsi="Calibri" w:cs="Calibri"/>
          <w:spacing w:val="2"/>
          <w:sz w:val="24"/>
          <w:szCs w:val="24"/>
        </w:rPr>
        <w:t xml:space="preserve"> </w:t>
      </w:r>
      <w:r>
        <w:rPr>
          <w:rFonts w:ascii="Calibri" w:eastAsia="Calibri" w:hAnsi="Calibri" w:cs="Calibri"/>
          <w:spacing w:val="-2"/>
          <w:sz w:val="24"/>
          <w:szCs w:val="24"/>
        </w:rPr>
        <w:t>o</w:t>
      </w:r>
      <w:r>
        <w:rPr>
          <w:rFonts w:ascii="Calibri" w:eastAsia="Calibri" w:hAnsi="Calibri" w:cs="Calibri"/>
          <w:spacing w:val="-1"/>
          <w:sz w:val="24"/>
          <w:szCs w:val="24"/>
        </w:rPr>
        <w:t>u</w:t>
      </w:r>
      <w:r>
        <w:rPr>
          <w:rFonts w:ascii="Calibri" w:eastAsia="Calibri" w:hAnsi="Calibri" w:cs="Calibri"/>
          <w:sz w:val="24"/>
          <w:szCs w:val="24"/>
        </w:rPr>
        <w:t>r</w:t>
      </w:r>
      <w:r>
        <w:rPr>
          <w:rFonts w:ascii="Calibri" w:eastAsia="Calibri" w:hAnsi="Calibri" w:cs="Calibri"/>
          <w:spacing w:val="2"/>
          <w:sz w:val="24"/>
          <w:szCs w:val="24"/>
        </w:rPr>
        <w:t xml:space="preserve"> </w:t>
      </w:r>
      <w:r>
        <w:rPr>
          <w:rFonts w:ascii="Calibri" w:eastAsia="Calibri" w:hAnsi="Calibri" w:cs="Calibri"/>
          <w:spacing w:val="-2"/>
          <w:sz w:val="24"/>
          <w:szCs w:val="24"/>
        </w:rPr>
        <w:t>o</w:t>
      </w:r>
      <w:r>
        <w:rPr>
          <w:rFonts w:ascii="Calibri" w:eastAsia="Calibri" w:hAnsi="Calibri" w:cs="Calibri"/>
          <w:spacing w:val="3"/>
          <w:sz w:val="24"/>
          <w:szCs w:val="24"/>
        </w:rPr>
        <w:t>w</w:t>
      </w:r>
      <w:r>
        <w:rPr>
          <w:rFonts w:ascii="Calibri" w:eastAsia="Calibri" w:hAnsi="Calibri" w:cs="Calibri"/>
          <w:sz w:val="24"/>
          <w:szCs w:val="24"/>
        </w:rPr>
        <w:t>n</w:t>
      </w:r>
      <w:r>
        <w:rPr>
          <w:rFonts w:ascii="Calibri" w:eastAsia="Calibri" w:hAnsi="Calibri" w:cs="Calibri"/>
          <w:spacing w:val="-1"/>
          <w:sz w:val="24"/>
          <w:szCs w:val="24"/>
        </w:rPr>
        <w:t xml:space="preserve"> </w:t>
      </w:r>
      <w:r>
        <w:rPr>
          <w:rFonts w:ascii="Calibri" w:eastAsia="Calibri" w:hAnsi="Calibri" w:cs="Calibri"/>
          <w:spacing w:val="-2"/>
          <w:sz w:val="24"/>
          <w:szCs w:val="24"/>
        </w:rPr>
        <w:t>wo</w:t>
      </w:r>
      <w:r>
        <w:rPr>
          <w:rFonts w:ascii="Calibri" w:eastAsia="Calibri" w:hAnsi="Calibri" w:cs="Calibri"/>
          <w:spacing w:val="1"/>
          <w:sz w:val="24"/>
          <w:szCs w:val="24"/>
        </w:rPr>
        <w:t>r</w:t>
      </w:r>
      <w:r>
        <w:rPr>
          <w:rFonts w:ascii="Calibri" w:eastAsia="Calibri" w:hAnsi="Calibri" w:cs="Calibri"/>
          <w:sz w:val="24"/>
          <w:szCs w:val="24"/>
        </w:rPr>
        <w:t xml:space="preserve">k </w:t>
      </w:r>
      <w:r>
        <w:rPr>
          <w:rFonts w:ascii="Calibri" w:eastAsia="Calibri" w:hAnsi="Calibri" w:cs="Calibri"/>
          <w:spacing w:val="-1"/>
          <w:sz w:val="24"/>
          <w:szCs w:val="24"/>
        </w:rPr>
        <w:t>c</w:t>
      </w:r>
      <w:r>
        <w:rPr>
          <w:rFonts w:ascii="Calibri" w:eastAsia="Calibri" w:hAnsi="Calibri" w:cs="Calibri"/>
          <w:sz w:val="24"/>
          <w:szCs w:val="24"/>
        </w:rPr>
        <w:t>a</w:t>
      </w:r>
      <w:r>
        <w:rPr>
          <w:rFonts w:ascii="Calibri" w:eastAsia="Calibri" w:hAnsi="Calibri" w:cs="Calibri"/>
          <w:spacing w:val="1"/>
          <w:sz w:val="24"/>
          <w:szCs w:val="24"/>
        </w:rPr>
        <w:t>rr</w:t>
      </w:r>
      <w:r>
        <w:rPr>
          <w:rFonts w:ascii="Calibri" w:eastAsia="Calibri" w:hAnsi="Calibri" w:cs="Calibri"/>
          <w:sz w:val="24"/>
          <w:szCs w:val="24"/>
        </w:rPr>
        <w:t xml:space="preserve">ied </w:t>
      </w:r>
      <w:r>
        <w:rPr>
          <w:rFonts w:ascii="Calibri" w:eastAsia="Calibri" w:hAnsi="Calibri" w:cs="Calibri"/>
          <w:spacing w:val="-2"/>
          <w:sz w:val="24"/>
          <w:szCs w:val="24"/>
        </w:rPr>
        <w:t>o</w:t>
      </w:r>
      <w:r>
        <w:rPr>
          <w:rFonts w:ascii="Calibri" w:eastAsia="Calibri" w:hAnsi="Calibri" w:cs="Calibri"/>
          <w:spacing w:val="-1"/>
          <w:sz w:val="24"/>
          <w:szCs w:val="24"/>
        </w:rPr>
        <w:t>u</w:t>
      </w:r>
      <w:r>
        <w:rPr>
          <w:rFonts w:ascii="Calibri" w:eastAsia="Calibri" w:hAnsi="Calibri" w:cs="Calibri"/>
          <w:sz w:val="24"/>
          <w:szCs w:val="24"/>
        </w:rPr>
        <w:t>t d</w:t>
      </w:r>
      <w:r>
        <w:rPr>
          <w:rFonts w:ascii="Calibri" w:eastAsia="Calibri" w:hAnsi="Calibri" w:cs="Calibri"/>
          <w:spacing w:val="-2"/>
          <w:sz w:val="24"/>
          <w:szCs w:val="24"/>
        </w:rPr>
        <w:t>u</w:t>
      </w:r>
      <w:r>
        <w:rPr>
          <w:rFonts w:ascii="Calibri" w:eastAsia="Calibri" w:hAnsi="Calibri" w:cs="Calibri"/>
          <w:spacing w:val="1"/>
          <w:sz w:val="24"/>
          <w:szCs w:val="24"/>
        </w:rPr>
        <w:t>r</w:t>
      </w:r>
      <w:r>
        <w:rPr>
          <w:rFonts w:ascii="Calibri" w:eastAsia="Calibri" w:hAnsi="Calibri" w:cs="Calibri"/>
          <w:sz w:val="24"/>
          <w:szCs w:val="24"/>
        </w:rPr>
        <w:t>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2"/>
          <w:sz w:val="24"/>
          <w:szCs w:val="24"/>
        </w:rPr>
        <w:t xml:space="preserve"> </w:t>
      </w:r>
      <w:r>
        <w:rPr>
          <w:rFonts w:ascii="Calibri" w:eastAsia="Calibri" w:hAnsi="Calibri" w:cs="Calibri"/>
          <w:sz w:val="24"/>
          <w:szCs w:val="24"/>
        </w:rPr>
        <w:t xml:space="preserve">a </w:t>
      </w:r>
      <w:r>
        <w:rPr>
          <w:rFonts w:ascii="Calibri" w:eastAsia="Calibri" w:hAnsi="Calibri" w:cs="Calibri"/>
          <w:spacing w:val="-1"/>
          <w:sz w:val="24"/>
          <w:szCs w:val="24"/>
        </w:rPr>
        <w:t>p</w:t>
      </w:r>
      <w:r>
        <w:rPr>
          <w:rFonts w:ascii="Calibri" w:eastAsia="Calibri" w:hAnsi="Calibri" w:cs="Calibri"/>
          <w:sz w:val="24"/>
          <w:szCs w:val="24"/>
        </w:rPr>
        <w:t>e</w:t>
      </w:r>
      <w:r>
        <w:rPr>
          <w:rFonts w:ascii="Calibri" w:eastAsia="Calibri" w:hAnsi="Calibri" w:cs="Calibri"/>
          <w:spacing w:val="2"/>
          <w:sz w:val="24"/>
          <w:szCs w:val="24"/>
        </w:rPr>
        <w:t>r</w:t>
      </w:r>
      <w:r>
        <w:rPr>
          <w:rFonts w:ascii="Calibri" w:eastAsia="Calibri" w:hAnsi="Calibri" w:cs="Calibri"/>
          <w:sz w:val="24"/>
          <w:szCs w:val="24"/>
        </w:rPr>
        <w:t>i</w:t>
      </w:r>
      <w:r>
        <w:rPr>
          <w:rFonts w:ascii="Calibri" w:eastAsia="Calibri" w:hAnsi="Calibri" w:cs="Calibri"/>
          <w:spacing w:val="-2"/>
          <w:sz w:val="24"/>
          <w:szCs w:val="24"/>
        </w:rPr>
        <w:t>o</w:t>
      </w:r>
      <w:r>
        <w:rPr>
          <w:rFonts w:ascii="Calibri" w:eastAsia="Calibri" w:hAnsi="Calibri" w:cs="Calibri"/>
          <w:sz w:val="24"/>
          <w:szCs w:val="24"/>
        </w:rPr>
        <w:t>d</w:t>
      </w:r>
      <w:r>
        <w:rPr>
          <w:rFonts w:ascii="Calibri" w:eastAsia="Calibri" w:hAnsi="Calibri" w:cs="Calibri"/>
          <w:spacing w:val="-1"/>
          <w:sz w:val="24"/>
          <w:szCs w:val="24"/>
        </w:rPr>
        <w:t xml:space="preserve"> </w:t>
      </w:r>
      <w:r>
        <w:rPr>
          <w:rFonts w:ascii="Calibri" w:eastAsia="Calibri" w:hAnsi="Calibri" w:cs="Calibri"/>
          <w:spacing w:val="1"/>
          <w:sz w:val="24"/>
          <w:szCs w:val="24"/>
        </w:rPr>
        <w:t>fr</w:t>
      </w:r>
      <w:r>
        <w:rPr>
          <w:rFonts w:ascii="Calibri" w:eastAsia="Calibri" w:hAnsi="Calibri" w:cs="Calibri"/>
          <w:spacing w:val="-2"/>
          <w:sz w:val="24"/>
          <w:szCs w:val="24"/>
        </w:rPr>
        <w:t>o</w:t>
      </w:r>
      <w:r>
        <w:rPr>
          <w:rFonts w:ascii="Calibri" w:eastAsia="Calibri" w:hAnsi="Calibri" w:cs="Calibri"/>
          <w:sz w:val="24"/>
          <w:szCs w:val="24"/>
        </w:rPr>
        <w:t>m</w:t>
      </w:r>
      <w:r>
        <w:rPr>
          <w:rFonts w:ascii="Calibri" w:eastAsia="Calibri" w:hAnsi="Calibri" w:cs="Calibri"/>
          <w:spacing w:val="4"/>
          <w:sz w:val="24"/>
          <w:szCs w:val="24"/>
        </w:rPr>
        <w:t xml:space="preserve"> </w:t>
      </w:r>
      <w:r>
        <w:rPr>
          <w:rFonts w:ascii="Calibri" w:eastAsia="Calibri" w:hAnsi="Calibri" w:cs="Calibri"/>
          <w:b/>
          <w:sz w:val="24"/>
          <w:szCs w:val="24"/>
        </w:rPr>
        <w:t>A</w:t>
      </w:r>
      <w:r>
        <w:rPr>
          <w:rFonts w:ascii="Calibri" w:eastAsia="Calibri" w:hAnsi="Calibri" w:cs="Calibri"/>
          <w:b/>
          <w:spacing w:val="-2"/>
          <w:sz w:val="24"/>
          <w:szCs w:val="24"/>
        </w:rPr>
        <w:t>U</w:t>
      </w:r>
      <w:r>
        <w:rPr>
          <w:rFonts w:ascii="Calibri" w:eastAsia="Calibri" w:hAnsi="Calibri" w:cs="Calibri"/>
          <w:b/>
          <w:spacing w:val="2"/>
          <w:sz w:val="24"/>
          <w:szCs w:val="24"/>
        </w:rPr>
        <w:t>G</w:t>
      </w:r>
      <w:r>
        <w:rPr>
          <w:rFonts w:ascii="Calibri" w:eastAsia="Calibri" w:hAnsi="Calibri" w:cs="Calibri"/>
          <w:b/>
          <w:spacing w:val="-2"/>
          <w:sz w:val="24"/>
          <w:szCs w:val="24"/>
        </w:rPr>
        <w:t>U</w:t>
      </w:r>
      <w:r>
        <w:rPr>
          <w:rFonts w:ascii="Calibri" w:eastAsia="Calibri" w:hAnsi="Calibri" w:cs="Calibri"/>
          <w:b/>
          <w:spacing w:val="1"/>
          <w:sz w:val="24"/>
          <w:szCs w:val="24"/>
        </w:rPr>
        <w:t>ST</w:t>
      </w:r>
      <w:r>
        <w:rPr>
          <w:rFonts w:ascii="Calibri" w:eastAsia="Calibri" w:hAnsi="Calibri" w:cs="Calibri"/>
          <w:b/>
          <w:spacing w:val="-2"/>
          <w:sz w:val="24"/>
          <w:szCs w:val="24"/>
        </w:rPr>
        <w:t>,202</w:t>
      </w:r>
      <w:r>
        <w:rPr>
          <w:rFonts w:ascii="Calibri" w:eastAsia="Calibri" w:hAnsi="Calibri" w:cs="Calibri"/>
          <w:b/>
          <w:sz w:val="24"/>
          <w:szCs w:val="24"/>
        </w:rPr>
        <w:t>0</w:t>
      </w:r>
      <w:r>
        <w:rPr>
          <w:rFonts w:ascii="Calibri" w:eastAsia="Calibri" w:hAnsi="Calibri" w:cs="Calibri"/>
          <w:b/>
          <w:spacing w:val="-1"/>
          <w:sz w:val="24"/>
          <w:szCs w:val="24"/>
        </w:rPr>
        <w:t xml:space="preserve"> </w:t>
      </w:r>
      <w:r>
        <w:rPr>
          <w:rFonts w:ascii="Calibri" w:eastAsia="Calibri" w:hAnsi="Calibri" w:cs="Calibri"/>
          <w:b/>
          <w:spacing w:val="2"/>
          <w:sz w:val="24"/>
          <w:szCs w:val="24"/>
        </w:rPr>
        <w:t>t</w:t>
      </w:r>
      <w:r>
        <w:rPr>
          <w:rFonts w:ascii="Calibri" w:eastAsia="Calibri" w:hAnsi="Calibri" w:cs="Calibri"/>
          <w:b/>
          <w:sz w:val="24"/>
          <w:szCs w:val="24"/>
        </w:rPr>
        <w:t>o</w:t>
      </w:r>
      <w:r>
        <w:rPr>
          <w:rFonts w:ascii="Calibri" w:eastAsia="Calibri" w:hAnsi="Calibri" w:cs="Calibri"/>
          <w:b/>
          <w:spacing w:val="1"/>
          <w:sz w:val="24"/>
          <w:szCs w:val="24"/>
        </w:rPr>
        <w:t xml:space="preserve"> </w:t>
      </w:r>
      <w:r>
        <w:rPr>
          <w:rFonts w:ascii="Calibri" w:eastAsia="Calibri" w:hAnsi="Calibri" w:cs="Calibri"/>
          <w:b/>
          <w:spacing w:val="4"/>
          <w:sz w:val="24"/>
          <w:szCs w:val="24"/>
        </w:rPr>
        <w:t>D</w:t>
      </w:r>
      <w:r>
        <w:rPr>
          <w:rFonts w:ascii="Calibri" w:eastAsia="Calibri" w:hAnsi="Calibri" w:cs="Calibri"/>
          <w:b/>
          <w:spacing w:val="-2"/>
          <w:sz w:val="24"/>
          <w:szCs w:val="24"/>
        </w:rPr>
        <w:t>ECE</w:t>
      </w:r>
      <w:r>
        <w:rPr>
          <w:rFonts w:ascii="Calibri" w:eastAsia="Calibri" w:hAnsi="Calibri" w:cs="Calibri"/>
          <w:b/>
          <w:sz w:val="24"/>
          <w:szCs w:val="24"/>
        </w:rPr>
        <w:t>M</w:t>
      </w:r>
      <w:r>
        <w:rPr>
          <w:rFonts w:ascii="Calibri" w:eastAsia="Calibri" w:hAnsi="Calibri" w:cs="Calibri"/>
          <w:b/>
          <w:spacing w:val="5"/>
          <w:sz w:val="24"/>
          <w:szCs w:val="24"/>
        </w:rPr>
        <w:t>B</w:t>
      </w:r>
      <w:r>
        <w:rPr>
          <w:rFonts w:ascii="Calibri" w:eastAsia="Calibri" w:hAnsi="Calibri" w:cs="Calibri"/>
          <w:b/>
          <w:spacing w:val="-2"/>
          <w:sz w:val="24"/>
          <w:szCs w:val="24"/>
        </w:rPr>
        <w:t>E</w:t>
      </w:r>
      <w:r>
        <w:rPr>
          <w:rFonts w:ascii="Calibri" w:eastAsia="Calibri" w:hAnsi="Calibri" w:cs="Calibri"/>
          <w:b/>
          <w:sz w:val="24"/>
          <w:szCs w:val="24"/>
        </w:rPr>
        <w:t>R</w:t>
      </w:r>
      <w:r>
        <w:rPr>
          <w:rFonts w:ascii="Calibri" w:eastAsia="Calibri" w:hAnsi="Calibri" w:cs="Calibri"/>
          <w:b/>
          <w:spacing w:val="-2"/>
          <w:sz w:val="24"/>
          <w:szCs w:val="24"/>
        </w:rPr>
        <w:t>,</w:t>
      </w:r>
      <w:r>
        <w:rPr>
          <w:rFonts w:ascii="Calibri" w:eastAsia="Calibri" w:hAnsi="Calibri" w:cs="Calibri"/>
          <w:b/>
          <w:spacing w:val="3"/>
          <w:sz w:val="24"/>
          <w:szCs w:val="24"/>
        </w:rPr>
        <w:t>2</w:t>
      </w:r>
      <w:r>
        <w:rPr>
          <w:rFonts w:ascii="Calibri" w:eastAsia="Calibri" w:hAnsi="Calibri" w:cs="Calibri"/>
          <w:b/>
          <w:spacing w:val="-2"/>
          <w:sz w:val="24"/>
          <w:szCs w:val="24"/>
        </w:rPr>
        <w:t>02</w:t>
      </w:r>
      <w:r>
        <w:rPr>
          <w:rFonts w:ascii="Calibri" w:eastAsia="Calibri" w:hAnsi="Calibri" w:cs="Calibri"/>
          <w:b/>
          <w:sz w:val="24"/>
          <w:szCs w:val="24"/>
        </w:rPr>
        <w:t>0</w:t>
      </w:r>
      <w:r>
        <w:rPr>
          <w:rFonts w:ascii="Calibri" w:eastAsia="Calibri" w:hAnsi="Calibri" w:cs="Calibri"/>
          <w:b/>
          <w:spacing w:val="3"/>
          <w:sz w:val="24"/>
          <w:szCs w:val="24"/>
        </w:rPr>
        <w:t xml:space="preserve"> </w:t>
      </w:r>
      <w:r>
        <w:rPr>
          <w:rFonts w:ascii="Calibri" w:eastAsia="Calibri" w:hAnsi="Calibri" w:cs="Calibri"/>
          <w:spacing w:val="4"/>
          <w:sz w:val="24"/>
          <w:szCs w:val="24"/>
        </w:rPr>
        <w:t>u</w:t>
      </w:r>
      <w:r>
        <w:rPr>
          <w:rFonts w:ascii="Calibri" w:eastAsia="Calibri" w:hAnsi="Calibri" w:cs="Calibri"/>
          <w:spacing w:val="-1"/>
          <w:sz w:val="24"/>
          <w:szCs w:val="24"/>
        </w:rPr>
        <w:t>nd</w:t>
      </w:r>
      <w:r>
        <w:rPr>
          <w:rFonts w:ascii="Calibri" w:eastAsia="Calibri" w:hAnsi="Calibri" w:cs="Calibri"/>
          <w:sz w:val="24"/>
          <w:szCs w:val="24"/>
        </w:rPr>
        <w:t>er</w:t>
      </w:r>
      <w:r>
        <w:rPr>
          <w:rFonts w:ascii="Calibri" w:eastAsia="Calibri" w:hAnsi="Calibri" w:cs="Calibri"/>
          <w:spacing w:val="2"/>
          <w:sz w:val="24"/>
          <w:szCs w:val="24"/>
        </w:rPr>
        <w:t xml:space="preserve"> </w:t>
      </w:r>
      <w:r>
        <w:rPr>
          <w:rFonts w:ascii="Calibri" w:eastAsia="Calibri" w:hAnsi="Calibri" w:cs="Calibri"/>
          <w:sz w:val="24"/>
          <w:szCs w:val="24"/>
        </w:rPr>
        <w:t>t</w:t>
      </w:r>
      <w:r>
        <w:rPr>
          <w:rFonts w:ascii="Calibri" w:eastAsia="Calibri" w:hAnsi="Calibri" w:cs="Calibri"/>
          <w:spacing w:val="-2"/>
          <w:sz w:val="24"/>
          <w:szCs w:val="24"/>
        </w:rPr>
        <w:t>h</w:t>
      </w:r>
      <w:r>
        <w:rPr>
          <w:rFonts w:ascii="Calibri" w:eastAsia="Calibri" w:hAnsi="Calibri" w:cs="Calibri"/>
          <w:sz w:val="24"/>
          <w:szCs w:val="24"/>
        </w:rPr>
        <w:t xml:space="preserve">e </w:t>
      </w:r>
      <w:r>
        <w:rPr>
          <w:rFonts w:ascii="Calibri" w:eastAsia="Calibri" w:hAnsi="Calibri" w:cs="Calibri"/>
          <w:spacing w:val="2"/>
          <w:sz w:val="24"/>
          <w:szCs w:val="24"/>
        </w:rPr>
        <w:t>g</w:t>
      </w:r>
      <w:r>
        <w:rPr>
          <w:rFonts w:ascii="Calibri" w:eastAsia="Calibri" w:hAnsi="Calibri" w:cs="Calibri"/>
          <w:spacing w:val="-1"/>
          <w:sz w:val="24"/>
          <w:szCs w:val="24"/>
        </w:rPr>
        <w:t>u</w:t>
      </w:r>
      <w:r>
        <w:rPr>
          <w:rFonts w:ascii="Calibri" w:eastAsia="Calibri" w:hAnsi="Calibri" w:cs="Calibri"/>
          <w:sz w:val="24"/>
          <w:szCs w:val="24"/>
        </w:rPr>
        <w:t>i</w:t>
      </w:r>
      <w:r>
        <w:rPr>
          <w:rFonts w:ascii="Calibri" w:eastAsia="Calibri" w:hAnsi="Calibri" w:cs="Calibri"/>
          <w:spacing w:val="-1"/>
          <w:sz w:val="24"/>
          <w:szCs w:val="24"/>
        </w:rPr>
        <w:t>d</w:t>
      </w:r>
      <w:r>
        <w:rPr>
          <w:rFonts w:ascii="Calibri" w:eastAsia="Calibri" w:hAnsi="Calibri" w:cs="Calibri"/>
          <w:sz w:val="24"/>
          <w:szCs w:val="24"/>
        </w:rPr>
        <w:t>a</w:t>
      </w:r>
      <w:r>
        <w:rPr>
          <w:rFonts w:ascii="Calibri" w:eastAsia="Calibri" w:hAnsi="Calibri" w:cs="Calibri"/>
          <w:spacing w:val="-1"/>
          <w:sz w:val="24"/>
          <w:szCs w:val="24"/>
        </w:rPr>
        <w:t>nc</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2"/>
          <w:sz w:val="24"/>
          <w:szCs w:val="24"/>
        </w:rPr>
        <w:t>o</w:t>
      </w:r>
      <w:r>
        <w:rPr>
          <w:rFonts w:ascii="Calibri" w:eastAsia="Calibri" w:hAnsi="Calibri" w:cs="Calibri"/>
          <w:sz w:val="24"/>
          <w:szCs w:val="24"/>
        </w:rPr>
        <w:t>f</w:t>
      </w:r>
      <w:r>
        <w:rPr>
          <w:rFonts w:ascii="Calibri" w:eastAsia="Calibri" w:hAnsi="Calibri" w:cs="Calibri"/>
          <w:spacing w:val="3"/>
          <w:sz w:val="24"/>
          <w:szCs w:val="24"/>
        </w:rPr>
        <w:t xml:space="preserve"> </w:t>
      </w:r>
      <w:r w:rsidR="005D33A8">
        <w:rPr>
          <w:rFonts w:ascii="Calibri" w:eastAsia="Calibri" w:hAnsi="Calibri" w:cs="Calibri"/>
          <w:b/>
          <w:spacing w:val="2"/>
          <w:sz w:val="24"/>
          <w:szCs w:val="24"/>
        </w:rPr>
        <w:t>PRADEEP TYAGI</w:t>
      </w:r>
      <w:r>
        <w:rPr>
          <w:rFonts w:ascii="Calibri" w:eastAsia="Calibri" w:hAnsi="Calibri" w:cs="Calibri"/>
          <w:b/>
          <w:sz w:val="24"/>
          <w:szCs w:val="24"/>
        </w:rPr>
        <w:t xml:space="preserve"> </w:t>
      </w:r>
      <w:r>
        <w:rPr>
          <w:rFonts w:ascii="Calibri" w:eastAsia="Calibri" w:hAnsi="Calibri" w:cs="Calibri"/>
          <w:b/>
          <w:spacing w:val="1"/>
          <w:sz w:val="24"/>
          <w:szCs w:val="24"/>
        </w:rPr>
        <w:t>wi</w:t>
      </w:r>
      <w:r>
        <w:rPr>
          <w:rFonts w:ascii="Calibri" w:eastAsia="Calibri" w:hAnsi="Calibri" w:cs="Calibri"/>
          <w:b/>
          <w:spacing w:val="-3"/>
          <w:sz w:val="24"/>
          <w:szCs w:val="24"/>
        </w:rPr>
        <w:t>t</w:t>
      </w:r>
      <w:r>
        <w:rPr>
          <w:rFonts w:ascii="Calibri" w:eastAsia="Calibri" w:hAnsi="Calibri" w:cs="Calibri"/>
          <w:b/>
          <w:sz w:val="24"/>
          <w:szCs w:val="24"/>
        </w:rPr>
        <w:t>h</w:t>
      </w:r>
      <w:r>
        <w:rPr>
          <w:rFonts w:ascii="Calibri" w:eastAsia="Calibri" w:hAnsi="Calibri" w:cs="Calibri"/>
          <w:b/>
          <w:spacing w:val="2"/>
          <w:sz w:val="24"/>
          <w:szCs w:val="24"/>
        </w:rPr>
        <w:t xml:space="preserve"> </w:t>
      </w:r>
      <w:r w:rsidR="005D33A8">
        <w:rPr>
          <w:rFonts w:ascii="Calibri" w:eastAsia="Calibri" w:hAnsi="Calibri" w:cs="Calibri"/>
          <w:b/>
          <w:spacing w:val="1"/>
          <w:sz w:val="24"/>
          <w:szCs w:val="24"/>
        </w:rPr>
        <w:t>H.O.D CSE DEPARTMENT</w:t>
      </w:r>
    </w:p>
    <w:p w14:paraId="5EDE38AC" w14:textId="77777777" w:rsidR="00ED7F75" w:rsidRDefault="00ED7F75">
      <w:pPr>
        <w:spacing w:before="3" w:line="160" w:lineRule="exact"/>
        <w:rPr>
          <w:sz w:val="16"/>
          <w:szCs w:val="16"/>
        </w:rPr>
      </w:pPr>
    </w:p>
    <w:p w14:paraId="0E311360" w14:textId="77777777" w:rsidR="00ED7F75" w:rsidRDefault="00500D11">
      <w:pPr>
        <w:spacing w:line="360" w:lineRule="auto"/>
        <w:ind w:left="101" w:right="219"/>
        <w:rPr>
          <w:rFonts w:ascii="Calibri" w:eastAsia="Calibri" w:hAnsi="Calibri" w:cs="Calibri"/>
          <w:sz w:val="24"/>
          <w:szCs w:val="24"/>
        </w:rPr>
      </w:pPr>
      <w:r>
        <w:rPr>
          <w:rFonts w:ascii="Calibri" w:eastAsia="Calibri" w:hAnsi="Calibri" w:cs="Calibri"/>
          <w:spacing w:val="-2"/>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2"/>
          <w:sz w:val="24"/>
          <w:szCs w:val="24"/>
        </w:rPr>
        <w:t>m</w:t>
      </w:r>
      <w:r>
        <w:rPr>
          <w:rFonts w:ascii="Calibri" w:eastAsia="Calibri" w:hAnsi="Calibri" w:cs="Calibri"/>
          <w:sz w:val="24"/>
          <w:szCs w:val="24"/>
        </w:rPr>
        <w:t>at</w:t>
      </w:r>
      <w:r>
        <w:rPr>
          <w:rFonts w:ascii="Calibri" w:eastAsia="Calibri" w:hAnsi="Calibri" w:cs="Calibri"/>
          <w:spacing w:val="-1"/>
          <w:sz w:val="24"/>
          <w:szCs w:val="24"/>
        </w:rPr>
        <w:t>t</w:t>
      </w:r>
      <w:r>
        <w:rPr>
          <w:rFonts w:ascii="Calibri" w:eastAsia="Calibri" w:hAnsi="Calibri" w:cs="Calibri"/>
          <w:spacing w:val="1"/>
          <w:sz w:val="24"/>
          <w:szCs w:val="24"/>
        </w:rPr>
        <w:t>e</w:t>
      </w:r>
      <w:r>
        <w:rPr>
          <w:rFonts w:ascii="Calibri" w:eastAsia="Calibri" w:hAnsi="Calibri" w:cs="Calibri"/>
          <w:sz w:val="24"/>
          <w:szCs w:val="24"/>
        </w:rPr>
        <w:t>r</w:t>
      </w:r>
      <w:r>
        <w:rPr>
          <w:rFonts w:ascii="Calibri" w:eastAsia="Calibri" w:hAnsi="Calibri" w:cs="Calibri"/>
          <w:spacing w:val="2"/>
          <w:sz w:val="24"/>
          <w:szCs w:val="24"/>
        </w:rPr>
        <w:t xml:space="preserve"> </w:t>
      </w:r>
      <w:r>
        <w:rPr>
          <w:rFonts w:ascii="Calibri" w:eastAsia="Calibri" w:hAnsi="Calibri" w:cs="Calibri"/>
          <w:spacing w:val="-1"/>
          <w:sz w:val="24"/>
          <w:szCs w:val="24"/>
        </w:rPr>
        <w:t>p</w:t>
      </w:r>
      <w:r>
        <w:rPr>
          <w:rFonts w:ascii="Calibri" w:eastAsia="Calibri" w:hAnsi="Calibri" w:cs="Calibri"/>
          <w:spacing w:val="1"/>
          <w:sz w:val="24"/>
          <w:szCs w:val="24"/>
        </w:rPr>
        <w:t>r</w:t>
      </w:r>
      <w:r>
        <w:rPr>
          <w:rFonts w:ascii="Calibri" w:eastAsia="Calibri" w:hAnsi="Calibri" w:cs="Calibri"/>
          <w:sz w:val="24"/>
          <w:szCs w:val="24"/>
        </w:rPr>
        <w:t>e</w:t>
      </w:r>
      <w:r>
        <w:rPr>
          <w:rFonts w:ascii="Calibri" w:eastAsia="Calibri" w:hAnsi="Calibri" w:cs="Calibri"/>
          <w:spacing w:val="2"/>
          <w:sz w:val="24"/>
          <w:szCs w:val="24"/>
        </w:rPr>
        <w:t>s</w:t>
      </w:r>
      <w:r>
        <w:rPr>
          <w:rFonts w:ascii="Calibri" w:eastAsia="Calibri" w:hAnsi="Calibri" w:cs="Calibri"/>
          <w:sz w:val="24"/>
          <w:szCs w:val="24"/>
        </w:rPr>
        <w:t>en</w:t>
      </w:r>
      <w:r>
        <w:rPr>
          <w:rFonts w:ascii="Calibri" w:eastAsia="Calibri" w:hAnsi="Calibri" w:cs="Calibri"/>
          <w:spacing w:val="-1"/>
          <w:sz w:val="24"/>
          <w:szCs w:val="24"/>
        </w:rPr>
        <w:t>t</w:t>
      </w:r>
      <w:r>
        <w:rPr>
          <w:rFonts w:ascii="Calibri" w:eastAsia="Calibri" w:hAnsi="Calibri" w:cs="Calibri"/>
          <w:sz w:val="24"/>
          <w:szCs w:val="24"/>
        </w:rPr>
        <w:t>ed in t</w:t>
      </w:r>
      <w:r>
        <w:rPr>
          <w:rFonts w:ascii="Calibri" w:eastAsia="Calibri" w:hAnsi="Calibri" w:cs="Calibri"/>
          <w:spacing w:val="-2"/>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B.</w:t>
      </w:r>
      <w:r>
        <w:rPr>
          <w:rFonts w:ascii="Calibri" w:eastAsia="Calibri" w:hAnsi="Calibri" w:cs="Calibri"/>
          <w:spacing w:val="-1"/>
          <w:sz w:val="24"/>
          <w:szCs w:val="24"/>
        </w:rPr>
        <w:t xml:space="preserve"> </w:t>
      </w:r>
      <w:r>
        <w:rPr>
          <w:rFonts w:ascii="Calibri" w:eastAsia="Calibri" w:hAnsi="Calibri" w:cs="Calibri"/>
          <w:spacing w:val="-2"/>
          <w:sz w:val="24"/>
          <w:szCs w:val="24"/>
        </w:rPr>
        <w:t>T</w:t>
      </w:r>
      <w:r>
        <w:rPr>
          <w:rFonts w:ascii="Calibri" w:eastAsia="Calibri" w:hAnsi="Calibri" w:cs="Calibri"/>
          <w:sz w:val="24"/>
          <w:szCs w:val="24"/>
        </w:rPr>
        <w:t>e</w:t>
      </w:r>
      <w:r>
        <w:rPr>
          <w:rFonts w:ascii="Calibri" w:eastAsia="Calibri" w:hAnsi="Calibri" w:cs="Calibri"/>
          <w:spacing w:val="-1"/>
          <w:sz w:val="24"/>
          <w:szCs w:val="24"/>
        </w:rPr>
        <w:t>c</w:t>
      </w:r>
      <w:r>
        <w:rPr>
          <w:rFonts w:ascii="Calibri" w:eastAsia="Calibri" w:hAnsi="Calibri" w:cs="Calibri"/>
          <w:sz w:val="24"/>
          <w:szCs w:val="24"/>
        </w:rPr>
        <w:t>h</w:t>
      </w:r>
      <w:r>
        <w:rPr>
          <w:rFonts w:ascii="Calibri" w:eastAsia="Calibri" w:hAnsi="Calibri" w:cs="Calibri"/>
          <w:spacing w:val="-1"/>
          <w:sz w:val="24"/>
          <w:szCs w:val="24"/>
        </w:rPr>
        <w:t xml:space="preserve"> </w:t>
      </w:r>
      <w:r>
        <w:rPr>
          <w:rFonts w:ascii="Calibri" w:eastAsia="Calibri" w:hAnsi="Calibri" w:cs="Calibri"/>
          <w:sz w:val="24"/>
          <w:szCs w:val="24"/>
        </w:rPr>
        <w:t>Mi</w:t>
      </w:r>
      <w:r>
        <w:rPr>
          <w:rFonts w:ascii="Calibri" w:eastAsia="Calibri" w:hAnsi="Calibri" w:cs="Calibri"/>
          <w:spacing w:val="-1"/>
          <w:sz w:val="24"/>
          <w:szCs w:val="24"/>
        </w:rPr>
        <w:t>n</w:t>
      </w:r>
      <w:r>
        <w:rPr>
          <w:rFonts w:ascii="Calibri" w:eastAsia="Calibri" w:hAnsi="Calibri" w:cs="Calibri"/>
          <w:spacing w:val="-2"/>
          <w:sz w:val="24"/>
          <w:szCs w:val="24"/>
        </w:rPr>
        <w:t>o</w:t>
      </w:r>
      <w:r>
        <w:rPr>
          <w:rFonts w:ascii="Calibri" w:eastAsia="Calibri" w:hAnsi="Calibri" w:cs="Calibri"/>
          <w:sz w:val="24"/>
          <w:szCs w:val="24"/>
        </w:rPr>
        <w:t>r</w:t>
      </w:r>
      <w:r>
        <w:rPr>
          <w:rFonts w:ascii="Calibri" w:eastAsia="Calibri" w:hAnsi="Calibri" w:cs="Calibri"/>
          <w:spacing w:val="6"/>
          <w:sz w:val="24"/>
          <w:szCs w:val="24"/>
        </w:rPr>
        <w:t xml:space="preserve"> </w:t>
      </w:r>
      <w:r>
        <w:rPr>
          <w:rFonts w:ascii="Calibri" w:eastAsia="Calibri" w:hAnsi="Calibri" w:cs="Calibri"/>
          <w:spacing w:val="1"/>
          <w:sz w:val="24"/>
          <w:szCs w:val="24"/>
        </w:rPr>
        <w:t>Pr</w:t>
      </w:r>
      <w:r>
        <w:rPr>
          <w:rFonts w:ascii="Calibri" w:eastAsia="Calibri" w:hAnsi="Calibri" w:cs="Calibri"/>
          <w:spacing w:val="-2"/>
          <w:sz w:val="24"/>
          <w:szCs w:val="24"/>
        </w:rPr>
        <w:t>o</w:t>
      </w:r>
      <w:r>
        <w:rPr>
          <w:rFonts w:ascii="Calibri" w:eastAsia="Calibri" w:hAnsi="Calibri" w:cs="Calibri"/>
          <w:spacing w:val="2"/>
          <w:sz w:val="24"/>
          <w:szCs w:val="24"/>
        </w:rPr>
        <w:t>j</w:t>
      </w:r>
      <w:r>
        <w:rPr>
          <w:rFonts w:ascii="Calibri" w:eastAsia="Calibri" w:hAnsi="Calibri" w:cs="Calibri"/>
          <w:sz w:val="24"/>
          <w:szCs w:val="24"/>
        </w:rPr>
        <w:t>e</w:t>
      </w:r>
      <w:r>
        <w:rPr>
          <w:rFonts w:ascii="Calibri" w:eastAsia="Calibri" w:hAnsi="Calibri" w:cs="Calibri"/>
          <w:spacing w:val="-1"/>
          <w:sz w:val="24"/>
          <w:szCs w:val="24"/>
        </w:rPr>
        <w:t>c</w:t>
      </w:r>
      <w:r>
        <w:rPr>
          <w:rFonts w:ascii="Calibri" w:eastAsia="Calibri" w:hAnsi="Calibri" w:cs="Calibri"/>
          <w:sz w:val="24"/>
          <w:szCs w:val="24"/>
        </w:rPr>
        <w:t xml:space="preserve">t </w:t>
      </w:r>
      <w:r>
        <w:rPr>
          <w:rFonts w:ascii="Calibri" w:eastAsia="Calibri" w:hAnsi="Calibri" w:cs="Calibri"/>
          <w:spacing w:val="5"/>
          <w:sz w:val="24"/>
          <w:szCs w:val="24"/>
        </w:rPr>
        <w:t>R</w:t>
      </w:r>
      <w:r>
        <w:rPr>
          <w:rFonts w:ascii="Calibri" w:eastAsia="Calibri" w:hAnsi="Calibri" w:cs="Calibri"/>
          <w:sz w:val="24"/>
          <w:szCs w:val="24"/>
        </w:rPr>
        <w:t>ep</w:t>
      </w:r>
      <w:r>
        <w:rPr>
          <w:rFonts w:ascii="Calibri" w:eastAsia="Calibri" w:hAnsi="Calibri" w:cs="Calibri"/>
          <w:spacing w:val="-2"/>
          <w:sz w:val="24"/>
          <w:szCs w:val="24"/>
        </w:rPr>
        <w:t>o</w:t>
      </w:r>
      <w:r>
        <w:rPr>
          <w:rFonts w:ascii="Calibri" w:eastAsia="Calibri" w:hAnsi="Calibri" w:cs="Calibri"/>
          <w:spacing w:val="1"/>
          <w:sz w:val="24"/>
          <w:szCs w:val="24"/>
        </w:rPr>
        <w:t>r</w:t>
      </w:r>
      <w:r>
        <w:rPr>
          <w:rFonts w:ascii="Calibri" w:eastAsia="Calibri" w:hAnsi="Calibri" w:cs="Calibri"/>
          <w:sz w:val="24"/>
          <w:szCs w:val="24"/>
        </w:rPr>
        <w:t>t has</w:t>
      </w:r>
      <w:r>
        <w:rPr>
          <w:rFonts w:ascii="Calibri" w:eastAsia="Calibri" w:hAnsi="Calibri" w:cs="Calibri"/>
          <w:spacing w:val="1"/>
          <w:sz w:val="24"/>
          <w:szCs w:val="24"/>
        </w:rPr>
        <w:t xml:space="preserve"> </w:t>
      </w:r>
      <w:r>
        <w:rPr>
          <w:rFonts w:ascii="Calibri" w:eastAsia="Calibri" w:hAnsi="Calibri" w:cs="Calibri"/>
          <w:spacing w:val="-1"/>
          <w:sz w:val="24"/>
          <w:szCs w:val="24"/>
        </w:rPr>
        <w:t>n</w:t>
      </w:r>
      <w:r>
        <w:rPr>
          <w:rFonts w:ascii="Calibri" w:eastAsia="Calibri" w:hAnsi="Calibri" w:cs="Calibri"/>
          <w:spacing w:val="-2"/>
          <w:sz w:val="24"/>
          <w:szCs w:val="24"/>
        </w:rPr>
        <w:t>o</w:t>
      </w:r>
      <w:r>
        <w:rPr>
          <w:rFonts w:ascii="Calibri" w:eastAsia="Calibri" w:hAnsi="Calibri" w:cs="Calibri"/>
          <w:sz w:val="24"/>
          <w:szCs w:val="24"/>
        </w:rPr>
        <w:t xml:space="preserve">t been </w:t>
      </w:r>
      <w:r>
        <w:rPr>
          <w:rFonts w:ascii="Calibri" w:eastAsia="Calibri" w:hAnsi="Calibri" w:cs="Calibri"/>
          <w:spacing w:val="3"/>
          <w:sz w:val="24"/>
          <w:szCs w:val="24"/>
        </w:rPr>
        <w:t>s</w:t>
      </w:r>
      <w:r>
        <w:rPr>
          <w:rFonts w:ascii="Calibri" w:eastAsia="Calibri" w:hAnsi="Calibri" w:cs="Calibri"/>
          <w:spacing w:val="-1"/>
          <w:sz w:val="24"/>
          <w:szCs w:val="24"/>
        </w:rPr>
        <w:t>ub</w:t>
      </w:r>
      <w:r>
        <w:rPr>
          <w:rFonts w:ascii="Calibri" w:eastAsia="Calibri" w:hAnsi="Calibri" w:cs="Calibri"/>
          <w:spacing w:val="-2"/>
          <w:sz w:val="24"/>
          <w:szCs w:val="24"/>
        </w:rPr>
        <w:t>m</w:t>
      </w:r>
      <w:r>
        <w:rPr>
          <w:rFonts w:ascii="Calibri" w:eastAsia="Calibri" w:hAnsi="Calibri" w:cs="Calibri"/>
          <w:sz w:val="24"/>
          <w:szCs w:val="24"/>
        </w:rPr>
        <w:t>it</w:t>
      </w:r>
      <w:r>
        <w:rPr>
          <w:rFonts w:ascii="Calibri" w:eastAsia="Calibri" w:hAnsi="Calibri" w:cs="Calibri"/>
          <w:spacing w:val="-1"/>
          <w:sz w:val="24"/>
          <w:szCs w:val="24"/>
        </w:rPr>
        <w:t>t</w:t>
      </w:r>
      <w:r>
        <w:rPr>
          <w:rFonts w:ascii="Calibri" w:eastAsia="Calibri" w:hAnsi="Calibri" w:cs="Calibri"/>
          <w:sz w:val="24"/>
          <w:szCs w:val="24"/>
        </w:rPr>
        <w:t xml:space="preserve">ed </w:t>
      </w:r>
      <w:r>
        <w:rPr>
          <w:rFonts w:ascii="Calibri" w:eastAsia="Calibri" w:hAnsi="Calibri" w:cs="Calibri"/>
          <w:spacing w:val="-1"/>
          <w:sz w:val="24"/>
          <w:szCs w:val="24"/>
        </w:rPr>
        <w:t>b</w:t>
      </w:r>
      <w:r>
        <w:rPr>
          <w:rFonts w:ascii="Calibri" w:eastAsia="Calibri" w:hAnsi="Calibri" w:cs="Calibri"/>
          <w:sz w:val="24"/>
          <w:szCs w:val="24"/>
        </w:rPr>
        <w:t>y</w:t>
      </w:r>
      <w:r>
        <w:rPr>
          <w:rFonts w:ascii="Calibri" w:eastAsia="Calibri" w:hAnsi="Calibri" w:cs="Calibri"/>
          <w:spacing w:val="2"/>
          <w:sz w:val="24"/>
          <w:szCs w:val="24"/>
        </w:rPr>
        <w:t xml:space="preserve"> </w:t>
      </w:r>
      <w:r>
        <w:rPr>
          <w:rFonts w:ascii="Calibri" w:eastAsia="Calibri" w:hAnsi="Calibri" w:cs="Calibri"/>
          <w:spacing w:val="-2"/>
          <w:sz w:val="24"/>
          <w:szCs w:val="24"/>
        </w:rPr>
        <w:t>m</w:t>
      </w:r>
      <w:r>
        <w:rPr>
          <w:rFonts w:ascii="Calibri" w:eastAsia="Calibri" w:hAnsi="Calibri" w:cs="Calibri"/>
          <w:sz w:val="24"/>
          <w:szCs w:val="24"/>
        </w:rPr>
        <w:t xml:space="preserve">e </w:t>
      </w:r>
      <w:r>
        <w:rPr>
          <w:rFonts w:ascii="Calibri" w:eastAsia="Calibri" w:hAnsi="Calibri" w:cs="Calibri"/>
          <w:spacing w:val="1"/>
          <w:sz w:val="24"/>
          <w:szCs w:val="24"/>
        </w:rPr>
        <w:t>f</w:t>
      </w:r>
      <w:r>
        <w:rPr>
          <w:rFonts w:ascii="Calibri" w:eastAsia="Calibri" w:hAnsi="Calibri" w:cs="Calibri"/>
          <w:spacing w:val="-2"/>
          <w:sz w:val="24"/>
          <w:szCs w:val="24"/>
        </w:rPr>
        <w:t>o</w:t>
      </w:r>
      <w:r>
        <w:rPr>
          <w:rFonts w:ascii="Calibri" w:eastAsia="Calibri" w:hAnsi="Calibri" w:cs="Calibri"/>
          <w:sz w:val="24"/>
          <w:szCs w:val="24"/>
        </w:rPr>
        <w:t>r</w:t>
      </w:r>
      <w:r>
        <w:rPr>
          <w:rFonts w:ascii="Calibri" w:eastAsia="Calibri" w:hAnsi="Calibri" w:cs="Calibri"/>
          <w:spacing w:val="2"/>
          <w:sz w:val="24"/>
          <w:szCs w:val="24"/>
        </w:rPr>
        <w:t xml:space="preserve"> </w:t>
      </w:r>
      <w:r>
        <w:rPr>
          <w:rFonts w:ascii="Calibri" w:eastAsia="Calibri" w:hAnsi="Calibri" w:cs="Calibri"/>
          <w:sz w:val="24"/>
          <w:szCs w:val="24"/>
        </w:rPr>
        <w:t>t</w:t>
      </w:r>
      <w:r>
        <w:rPr>
          <w:rFonts w:ascii="Calibri" w:eastAsia="Calibri" w:hAnsi="Calibri" w:cs="Calibri"/>
          <w:spacing w:val="-2"/>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2"/>
          <w:sz w:val="24"/>
          <w:szCs w:val="24"/>
        </w:rPr>
        <w:t>w</w:t>
      </w:r>
      <w:r>
        <w:rPr>
          <w:rFonts w:ascii="Calibri" w:eastAsia="Calibri" w:hAnsi="Calibri" w:cs="Calibri"/>
          <w:sz w:val="24"/>
          <w:szCs w:val="24"/>
        </w:rPr>
        <w:t>a</w:t>
      </w:r>
      <w:r>
        <w:rPr>
          <w:rFonts w:ascii="Calibri" w:eastAsia="Calibri" w:hAnsi="Calibri" w:cs="Calibri"/>
          <w:spacing w:val="1"/>
          <w:sz w:val="24"/>
          <w:szCs w:val="24"/>
        </w:rPr>
        <w:t>r</w:t>
      </w:r>
      <w:r>
        <w:rPr>
          <w:rFonts w:ascii="Calibri" w:eastAsia="Calibri" w:hAnsi="Calibri" w:cs="Calibri"/>
          <w:sz w:val="24"/>
          <w:szCs w:val="24"/>
        </w:rPr>
        <w:t>d</w:t>
      </w:r>
      <w:r>
        <w:rPr>
          <w:rFonts w:ascii="Calibri" w:eastAsia="Calibri" w:hAnsi="Calibri" w:cs="Calibri"/>
          <w:spacing w:val="-1"/>
          <w:sz w:val="24"/>
          <w:szCs w:val="24"/>
        </w:rPr>
        <w:t xml:space="preserve"> </w:t>
      </w:r>
      <w:r>
        <w:rPr>
          <w:rFonts w:ascii="Calibri" w:eastAsia="Calibri" w:hAnsi="Calibri" w:cs="Calibri"/>
          <w:spacing w:val="-2"/>
          <w:sz w:val="24"/>
          <w:szCs w:val="24"/>
        </w:rPr>
        <w:t>o</w:t>
      </w:r>
      <w:r>
        <w:rPr>
          <w:rFonts w:ascii="Calibri" w:eastAsia="Calibri" w:hAnsi="Calibri" w:cs="Calibri"/>
          <w:sz w:val="24"/>
          <w:szCs w:val="24"/>
        </w:rPr>
        <w:t>f</w:t>
      </w:r>
      <w:r>
        <w:rPr>
          <w:rFonts w:ascii="Calibri" w:eastAsia="Calibri" w:hAnsi="Calibri" w:cs="Calibri"/>
          <w:spacing w:val="2"/>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z w:val="24"/>
          <w:szCs w:val="24"/>
        </w:rPr>
        <w:t>y</w:t>
      </w:r>
      <w:r>
        <w:rPr>
          <w:rFonts w:ascii="Calibri" w:eastAsia="Calibri" w:hAnsi="Calibri" w:cs="Calibri"/>
          <w:spacing w:val="2"/>
          <w:sz w:val="24"/>
          <w:szCs w:val="24"/>
        </w:rPr>
        <w:t xml:space="preserve"> </w:t>
      </w:r>
      <w:r>
        <w:rPr>
          <w:rFonts w:ascii="Calibri" w:eastAsia="Calibri" w:hAnsi="Calibri" w:cs="Calibri"/>
          <w:spacing w:val="-2"/>
          <w:sz w:val="24"/>
          <w:szCs w:val="24"/>
        </w:rPr>
        <w:t>o</w:t>
      </w:r>
      <w:r>
        <w:rPr>
          <w:rFonts w:ascii="Calibri" w:eastAsia="Calibri" w:hAnsi="Calibri" w:cs="Calibri"/>
          <w:sz w:val="24"/>
          <w:szCs w:val="24"/>
        </w:rPr>
        <w:t>t</w:t>
      </w:r>
      <w:r>
        <w:rPr>
          <w:rFonts w:ascii="Calibri" w:eastAsia="Calibri" w:hAnsi="Calibri" w:cs="Calibri"/>
          <w:spacing w:val="-2"/>
          <w:sz w:val="24"/>
          <w:szCs w:val="24"/>
        </w:rPr>
        <w:t>h</w:t>
      </w:r>
      <w:r>
        <w:rPr>
          <w:rFonts w:ascii="Calibri" w:eastAsia="Calibri" w:hAnsi="Calibri" w:cs="Calibri"/>
          <w:sz w:val="24"/>
          <w:szCs w:val="24"/>
        </w:rPr>
        <w:t>er</w:t>
      </w:r>
      <w:r>
        <w:rPr>
          <w:rFonts w:ascii="Calibri" w:eastAsia="Calibri" w:hAnsi="Calibri" w:cs="Calibri"/>
          <w:spacing w:val="2"/>
          <w:sz w:val="24"/>
          <w:szCs w:val="24"/>
        </w:rPr>
        <w:t xml:space="preserve"> </w:t>
      </w:r>
      <w:r>
        <w:rPr>
          <w:rFonts w:ascii="Calibri" w:eastAsia="Calibri" w:hAnsi="Calibri" w:cs="Calibri"/>
          <w:spacing w:val="-1"/>
          <w:sz w:val="24"/>
          <w:szCs w:val="24"/>
        </w:rPr>
        <w:t>d</w:t>
      </w:r>
      <w:r>
        <w:rPr>
          <w:rFonts w:ascii="Calibri" w:eastAsia="Calibri" w:hAnsi="Calibri" w:cs="Calibri"/>
          <w:sz w:val="24"/>
          <w:szCs w:val="24"/>
        </w:rPr>
        <w:t>e</w:t>
      </w:r>
      <w:r>
        <w:rPr>
          <w:rFonts w:ascii="Calibri" w:eastAsia="Calibri" w:hAnsi="Calibri" w:cs="Calibri"/>
          <w:spacing w:val="2"/>
          <w:sz w:val="24"/>
          <w:szCs w:val="24"/>
        </w:rPr>
        <w:t>g</w:t>
      </w:r>
      <w:r>
        <w:rPr>
          <w:rFonts w:ascii="Calibri" w:eastAsia="Calibri" w:hAnsi="Calibri" w:cs="Calibri"/>
          <w:spacing w:val="1"/>
          <w:sz w:val="24"/>
          <w:szCs w:val="24"/>
        </w:rPr>
        <w:t>r</w:t>
      </w:r>
      <w:r>
        <w:rPr>
          <w:rFonts w:ascii="Calibri" w:eastAsia="Calibri" w:hAnsi="Calibri" w:cs="Calibri"/>
          <w:sz w:val="24"/>
          <w:szCs w:val="24"/>
        </w:rPr>
        <w:t>ee</w:t>
      </w:r>
      <w:r>
        <w:rPr>
          <w:rFonts w:ascii="Calibri" w:eastAsia="Calibri" w:hAnsi="Calibri" w:cs="Calibri"/>
          <w:spacing w:val="-3"/>
          <w:sz w:val="24"/>
          <w:szCs w:val="24"/>
        </w:rPr>
        <w:t xml:space="preserve"> </w:t>
      </w:r>
      <w:r>
        <w:rPr>
          <w:rFonts w:ascii="Calibri" w:eastAsia="Calibri" w:hAnsi="Calibri" w:cs="Calibri"/>
          <w:spacing w:val="-2"/>
          <w:sz w:val="24"/>
          <w:szCs w:val="24"/>
        </w:rPr>
        <w:t>o</w:t>
      </w:r>
      <w:r>
        <w:rPr>
          <w:rFonts w:ascii="Calibri" w:eastAsia="Calibri" w:hAnsi="Calibri" w:cs="Calibri"/>
          <w:sz w:val="24"/>
          <w:szCs w:val="24"/>
        </w:rPr>
        <w:t>f</w:t>
      </w:r>
      <w:r>
        <w:rPr>
          <w:rFonts w:ascii="Calibri" w:eastAsia="Calibri" w:hAnsi="Calibri" w:cs="Calibri"/>
          <w:spacing w:val="2"/>
          <w:sz w:val="24"/>
          <w:szCs w:val="24"/>
        </w:rPr>
        <w:t xml:space="preserve"> </w:t>
      </w:r>
      <w:r>
        <w:rPr>
          <w:rFonts w:ascii="Calibri" w:eastAsia="Calibri" w:hAnsi="Calibri" w:cs="Calibri"/>
          <w:sz w:val="24"/>
          <w:szCs w:val="24"/>
        </w:rPr>
        <w:t>t</w:t>
      </w:r>
      <w:r>
        <w:rPr>
          <w:rFonts w:ascii="Calibri" w:eastAsia="Calibri" w:hAnsi="Calibri" w:cs="Calibri"/>
          <w:spacing w:val="-2"/>
          <w:sz w:val="24"/>
          <w:szCs w:val="24"/>
        </w:rPr>
        <w:t>h</w:t>
      </w:r>
      <w:r>
        <w:rPr>
          <w:rFonts w:ascii="Calibri" w:eastAsia="Calibri" w:hAnsi="Calibri" w:cs="Calibri"/>
          <w:sz w:val="24"/>
          <w:szCs w:val="24"/>
        </w:rPr>
        <w:t>is</w:t>
      </w:r>
      <w:r>
        <w:rPr>
          <w:rFonts w:ascii="Calibri" w:eastAsia="Calibri" w:hAnsi="Calibri" w:cs="Calibri"/>
          <w:spacing w:val="1"/>
          <w:sz w:val="24"/>
          <w:szCs w:val="24"/>
        </w:rPr>
        <w:t xml:space="preserve"> </w:t>
      </w:r>
      <w:r>
        <w:rPr>
          <w:rFonts w:ascii="Calibri" w:eastAsia="Calibri" w:hAnsi="Calibri" w:cs="Calibri"/>
          <w:spacing w:val="-2"/>
          <w:sz w:val="24"/>
          <w:szCs w:val="24"/>
        </w:rPr>
        <w:t>o</w:t>
      </w:r>
      <w:r>
        <w:rPr>
          <w:rFonts w:ascii="Calibri" w:eastAsia="Calibri" w:hAnsi="Calibri" w:cs="Calibri"/>
          <w:sz w:val="24"/>
          <w:szCs w:val="24"/>
        </w:rPr>
        <w:t>r</w:t>
      </w:r>
      <w:r>
        <w:rPr>
          <w:rFonts w:ascii="Calibri" w:eastAsia="Calibri" w:hAnsi="Calibri" w:cs="Calibri"/>
          <w:spacing w:val="2"/>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z w:val="24"/>
          <w:szCs w:val="24"/>
        </w:rPr>
        <w:t>y</w:t>
      </w:r>
      <w:r>
        <w:rPr>
          <w:rFonts w:ascii="Calibri" w:eastAsia="Calibri" w:hAnsi="Calibri" w:cs="Calibri"/>
          <w:spacing w:val="2"/>
          <w:sz w:val="24"/>
          <w:szCs w:val="24"/>
        </w:rPr>
        <w:t xml:space="preserve"> </w:t>
      </w:r>
      <w:r>
        <w:rPr>
          <w:rFonts w:ascii="Calibri" w:eastAsia="Calibri" w:hAnsi="Calibri" w:cs="Calibri"/>
          <w:spacing w:val="-2"/>
          <w:sz w:val="24"/>
          <w:szCs w:val="24"/>
        </w:rPr>
        <w:t>o</w:t>
      </w:r>
      <w:r>
        <w:rPr>
          <w:rFonts w:ascii="Calibri" w:eastAsia="Calibri" w:hAnsi="Calibri" w:cs="Calibri"/>
          <w:sz w:val="24"/>
          <w:szCs w:val="24"/>
        </w:rPr>
        <w:t>t</w:t>
      </w:r>
      <w:r>
        <w:rPr>
          <w:rFonts w:ascii="Calibri" w:eastAsia="Calibri" w:hAnsi="Calibri" w:cs="Calibri"/>
          <w:spacing w:val="-7"/>
          <w:sz w:val="24"/>
          <w:szCs w:val="24"/>
        </w:rPr>
        <w:t>h</w:t>
      </w:r>
      <w:r>
        <w:rPr>
          <w:rFonts w:ascii="Calibri" w:eastAsia="Calibri" w:hAnsi="Calibri" w:cs="Calibri"/>
          <w:sz w:val="24"/>
          <w:szCs w:val="24"/>
        </w:rPr>
        <w:t>er</w:t>
      </w:r>
      <w:r>
        <w:rPr>
          <w:rFonts w:ascii="Calibri" w:eastAsia="Calibri" w:hAnsi="Calibri" w:cs="Calibri"/>
          <w:spacing w:val="2"/>
          <w:sz w:val="24"/>
          <w:szCs w:val="24"/>
        </w:rPr>
        <w:t xml:space="preserve"> </w:t>
      </w:r>
      <w:r>
        <w:rPr>
          <w:rFonts w:ascii="Calibri" w:eastAsia="Calibri" w:hAnsi="Calibri" w:cs="Calibri"/>
          <w:sz w:val="24"/>
          <w:szCs w:val="24"/>
        </w:rPr>
        <w:t>I</w:t>
      </w:r>
      <w:r>
        <w:rPr>
          <w:rFonts w:ascii="Calibri" w:eastAsia="Calibri" w:hAnsi="Calibri" w:cs="Calibri"/>
          <w:spacing w:val="-2"/>
          <w:sz w:val="24"/>
          <w:szCs w:val="24"/>
        </w:rPr>
        <w:t>n</w:t>
      </w:r>
      <w:r>
        <w:rPr>
          <w:rFonts w:ascii="Calibri" w:eastAsia="Calibri" w:hAnsi="Calibri" w:cs="Calibri"/>
          <w:spacing w:val="1"/>
          <w:sz w:val="24"/>
          <w:szCs w:val="24"/>
        </w:rPr>
        <w:t>s</w:t>
      </w:r>
      <w:r>
        <w:rPr>
          <w:rFonts w:ascii="Calibri" w:eastAsia="Calibri" w:hAnsi="Calibri" w:cs="Calibri"/>
          <w:sz w:val="24"/>
          <w:szCs w:val="24"/>
        </w:rPr>
        <w:t>ti</w:t>
      </w:r>
      <w:r>
        <w:rPr>
          <w:rFonts w:ascii="Calibri" w:eastAsia="Calibri" w:hAnsi="Calibri" w:cs="Calibri"/>
          <w:spacing w:val="-1"/>
          <w:sz w:val="24"/>
          <w:szCs w:val="24"/>
        </w:rPr>
        <w:t>tu</w:t>
      </w:r>
      <w:r>
        <w:rPr>
          <w:rFonts w:ascii="Calibri" w:eastAsia="Calibri" w:hAnsi="Calibri" w:cs="Calibri"/>
          <w:sz w:val="24"/>
          <w:szCs w:val="24"/>
        </w:rPr>
        <w:t>te.</w:t>
      </w:r>
    </w:p>
    <w:p w14:paraId="0BC10B24" w14:textId="77777777" w:rsidR="00ED7F75" w:rsidRDefault="00ED7F75">
      <w:pPr>
        <w:spacing w:before="6" w:line="100" w:lineRule="exact"/>
        <w:rPr>
          <w:sz w:val="11"/>
          <w:szCs w:val="11"/>
        </w:rPr>
      </w:pPr>
    </w:p>
    <w:tbl>
      <w:tblPr>
        <w:tblW w:w="0" w:type="auto"/>
        <w:tblInd w:w="1845" w:type="dxa"/>
        <w:tblLayout w:type="fixed"/>
        <w:tblCellMar>
          <w:left w:w="0" w:type="dxa"/>
          <w:right w:w="0" w:type="dxa"/>
        </w:tblCellMar>
        <w:tblLook w:val="01E0" w:firstRow="1" w:lastRow="1" w:firstColumn="1" w:lastColumn="1" w:noHBand="0" w:noVBand="0"/>
      </w:tblPr>
      <w:tblGrid>
        <w:gridCol w:w="2651"/>
        <w:gridCol w:w="2881"/>
      </w:tblGrid>
      <w:tr w:rsidR="00ED7F75" w14:paraId="3EE823AB" w14:textId="77777777">
        <w:trPr>
          <w:trHeight w:hRule="exact" w:val="325"/>
        </w:trPr>
        <w:tc>
          <w:tcPr>
            <w:tcW w:w="2651" w:type="dxa"/>
            <w:tcBorders>
              <w:top w:val="single" w:sz="3" w:space="0" w:color="836967"/>
              <w:left w:val="single" w:sz="3" w:space="0" w:color="836967"/>
              <w:bottom w:val="single" w:sz="3" w:space="0" w:color="836967"/>
              <w:right w:val="single" w:sz="3" w:space="0" w:color="836967"/>
            </w:tcBorders>
          </w:tcPr>
          <w:p w14:paraId="07D51F93" w14:textId="66653507" w:rsidR="00ED7F75" w:rsidRDefault="00B02DE9">
            <w:pPr>
              <w:spacing w:line="280" w:lineRule="exact"/>
              <w:ind w:left="39"/>
              <w:rPr>
                <w:rFonts w:ascii="Calibri" w:eastAsia="Calibri" w:hAnsi="Calibri" w:cs="Calibri"/>
                <w:sz w:val="24"/>
                <w:szCs w:val="24"/>
              </w:rPr>
            </w:pPr>
            <w:r>
              <w:rPr>
                <w:rFonts w:ascii="Calibri" w:eastAsia="Calibri" w:hAnsi="Calibri" w:cs="Calibri"/>
                <w:sz w:val="24"/>
                <w:szCs w:val="24"/>
              </w:rPr>
              <w:t xml:space="preserve">Archit </w:t>
            </w:r>
            <w:r w:rsidR="00FD7CDA">
              <w:rPr>
                <w:rFonts w:ascii="Calibri" w:eastAsia="Calibri" w:hAnsi="Calibri" w:cs="Calibri"/>
                <w:sz w:val="24"/>
                <w:szCs w:val="24"/>
              </w:rPr>
              <w:t>Jain</w:t>
            </w:r>
          </w:p>
        </w:tc>
        <w:tc>
          <w:tcPr>
            <w:tcW w:w="2881" w:type="dxa"/>
            <w:tcBorders>
              <w:top w:val="single" w:sz="3" w:space="0" w:color="836967"/>
              <w:left w:val="single" w:sz="3" w:space="0" w:color="836967"/>
              <w:bottom w:val="single" w:sz="3" w:space="0" w:color="836967"/>
              <w:right w:val="single" w:sz="3" w:space="0" w:color="836967"/>
            </w:tcBorders>
          </w:tcPr>
          <w:p w14:paraId="1629066C" w14:textId="3409B59F" w:rsidR="00ED7F75" w:rsidRDefault="00B02DE9">
            <w:pPr>
              <w:spacing w:line="280" w:lineRule="exact"/>
              <w:ind w:left="329"/>
              <w:rPr>
                <w:rFonts w:ascii="Calibri" w:eastAsia="Calibri" w:hAnsi="Calibri" w:cs="Calibri"/>
                <w:sz w:val="24"/>
                <w:szCs w:val="24"/>
              </w:rPr>
            </w:pPr>
            <w:proofErr w:type="spellStart"/>
            <w:r>
              <w:rPr>
                <w:rFonts w:ascii="Calibri" w:eastAsia="Calibri" w:hAnsi="Calibri" w:cs="Calibri"/>
                <w:sz w:val="24"/>
                <w:szCs w:val="24"/>
              </w:rPr>
              <w:t>Nischay</w:t>
            </w:r>
            <w:proofErr w:type="spellEnd"/>
            <w:r>
              <w:rPr>
                <w:rFonts w:ascii="Calibri" w:eastAsia="Calibri" w:hAnsi="Calibri" w:cs="Calibri"/>
                <w:sz w:val="24"/>
                <w:szCs w:val="24"/>
              </w:rPr>
              <w:t xml:space="preserve"> Rajpal</w:t>
            </w:r>
          </w:p>
        </w:tc>
      </w:tr>
      <w:tr w:rsidR="00ED7F75" w14:paraId="6E310274" w14:textId="77777777">
        <w:trPr>
          <w:trHeight w:hRule="exact" w:val="370"/>
        </w:trPr>
        <w:tc>
          <w:tcPr>
            <w:tcW w:w="2651" w:type="dxa"/>
            <w:tcBorders>
              <w:top w:val="single" w:sz="3" w:space="0" w:color="836967"/>
              <w:left w:val="single" w:sz="3" w:space="0" w:color="836967"/>
              <w:bottom w:val="single" w:sz="3" w:space="0" w:color="836967"/>
              <w:right w:val="single" w:sz="3" w:space="0" w:color="836967"/>
            </w:tcBorders>
          </w:tcPr>
          <w:p w14:paraId="6AAD2711" w14:textId="53E37406" w:rsidR="00ED7F75" w:rsidRDefault="00CE6695">
            <w:pPr>
              <w:spacing w:before="56"/>
              <w:ind w:left="39"/>
              <w:rPr>
                <w:rFonts w:ascii="Calibri" w:eastAsia="Calibri" w:hAnsi="Calibri" w:cs="Calibri"/>
                <w:sz w:val="24"/>
                <w:szCs w:val="24"/>
              </w:rPr>
            </w:pPr>
            <w:r>
              <w:rPr>
                <w:rFonts w:ascii="Calibri" w:eastAsia="Calibri" w:hAnsi="Calibri" w:cs="Calibri"/>
                <w:sz w:val="24"/>
                <w:szCs w:val="24"/>
              </w:rPr>
              <w:t>0</w:t>
            </w:r>
            <w:r w:rsidR="00B02DE9">
              <w:rPr>
                <w:rFonts w:ascii="Calibri" w:eastAsia="Calibri" w:hAnsi="Calibri" w:cs="Calibri"/>
                <w:sz w:val="24"/>
                <w:szCs w:val="24"/>
              </w:rPr>
              <w:t>03</w:t>
            </w:r>
            <w:r>
              <w:rPr>
                <w:rFonts w:ascii="Calibri" w:eastAsia="Calibri" w:hAnsi="Calibri" w:cs="Calibri"/>
                <w:sz w:val="24"/>
                <w:szCs w:val="24"/>
              </w:rPr>
              <w:t>5530271</w:t>
            </w:r>
          </w:p>
        </w:tc>
        <w:tc>
          <w:tcPr>
            <w:tcW w:w="2881" w:type="dxa"/>
            <w:tcBorders>
              <w:top w:val="single" w:sz="3" w:space="0" w:color="836967"/>
              <w:left w:val="single" w:sz="3" w:space="0" w:color="836967"/>
              <w:bottom w:val="single" w:sz="3" w:space="0" w:color="836967"/>
              <w:right w:val="single" w:sz="3" w:space="0" w:color="836967"/>
            </w:tcBorders>
          </w:tcPr>
          <w:p w14:paraId="0FC0B01D" w14:textId="12B6C507" w:rsidR="00ED7F75" w:rsidRDefault="00CE6695">
            <w:pPr>
              <w:spacing w:before="56"/>
              <w:ind w:left="329"/>
              <w:rPr>
                <w:rFonts w:ascii="Calibri" w:eastAsia="Calibri" w:hAnsi="Calibri" w:cs="Calibri"/>
                <w:sz w:val="24"/>
                <w:szCs w:val="24"/>
              </w:rPr>
            </w:pPr>
            <w:r>
              <w:rPr>
                <w:rFonts w:ascii="Calibri" w:eastAsia="Calibri" w:hAnsi="Calibri" w:cs="Calibri"/>
                <w:sz w:val="24"/>
                <w:szCs w:val="24"/>
              </w:rPr>
              <w:t>01</w:t>
            </w:r>
            <w:r w:rsidR="00B02DE9">
              <w:rPr>
                <w:rFonts w:ascii="Calibri" w:eastAsia="Calibri" w:hAnsi="Calibri" w:cs="Calibri"/>
                <w:sz w:val="24"/>
                <w:szCs w:val="24"/>
              </w:rPr>
              <w:t>1</w:t>
            </w:r>
            <w:r>
              <w:rPr>
                <w:rFonts w:ascii="Calibri" w:eastAsia="Calibri" w:hAnsi="Calibri" w:cs="Calibri"/>
                <w:sz w:val="24"/>
                <w:szCs w:val="24"/>
              </w:rPr>
              <w:t>55302717</w:t>
            </w:r>
          </w:p>
        </w:tc>
      </w:tr>
    </w:tbl>
    <w:p w14:paraId="693805A3" w14:textId="77777777" w:rsidR="00ED7F75" w:rsidRDefault="00ED7F75">
      <w:pPr>
        <w:spacing w:before="4" w:line="160" w:lineRule="exact"/>
        <w:rPr>
          <w:sz w:val="17"/>
          <w:szCs w:val="17"/>
        </w:rPr>
      </w:pPr>
    </w:p>
    <w:p w14:paraId="253D34D4" w14:textId="77777777" w:rsidR="00ED7F75" w:rsidRDefault="00500D11">
      <w:pPr>
        <w:spacing w:line="360" w:lineRule="auto"/>
        <w:ind w:left="101" w:right="194"/>
        <w:rPr>
          <w:rFonts w:ascii="Calibri" w:eastAsia="Calibri" w:hAnsi="Calibri" w:cs="Calibri"/>
          <w:sz w:val="24"/>
          <w:szCs w:val="24"/>
        </w:rPr>
      </w:pPr>
      <w:r>
        <w:rPr>
          <w:rFonts w:ascii="Calibri" w:eastAsia="Calibri" w:hAnsi="Calibri" w:cs="Calibri"/>
          <w:spacing w:val="-2"/>
          <w:sz w:val="24"/>
          <w:szCs w:val="24"/>
        </w:rPr>
        <w:t>T</w:t>
      </w:r>
      <w:r>
        <w:rPr>
          <w:rFonts w:ascii="Calibri" w:eastAsia="Calibri" w:hAnsi="Calibri" w:cs="Calibri"/>
          <w:spacing w:val="-1"/>
          <w:sz w:val="24"/>
          <w:szCs w:val="24"/>
        </w:rPr>
        <w:t>h</w:t>
      </w:r>
      <w:r>
        <w:rPr>
          <w:rFonts w:ascii="Calibri" w:eastAsia="Calibri" w:hAnsi="Calibri" w:cs="Calibri"/>
          <w:sz w:val="24"/>
          <w:szCs w:val="24"/>
        </w:rPr>
        <w:t>is</w:t>
      </w:r>
      <w:r>
        <w:rPr>
          <w:rFonts w:ascii="Calibri" w:eastAsia="Calibri" w:hAnsi="Calibri" w:cs="Calibri"/>
          <w:spacing w:val="1"/>
          <w:sz w:val="24"/>
          <w:szCs w:val="24"/>
        </w:rPr>
        <w:t xml:space="preserve"> </w:t>
      </w:r>
      <w:r>
        <w:rPr>
          <w:rFonts w:ascii="Calibri" w:eastAsia="Calibri" w:hAnsi="Calibri" w:cs="Calibri"/>
          <w:sz w:val="24"/>
          <w:szCs w:val="24"/>
        </w:rPr>
        <w:t>is</w:t>
      </w:r>
      <w:r>
        <w:rPr>
          <w:rFonts w:ascii="Calibri" w:eastAsia="Calibri" w:hAnsi="Calibri" w:cs="Calibri"/>
          <w:spacing w:val="1"/>
          <w:sz w:val="24"/>
          <w:szCs w:val="24"/>
        </w:rPr>
        <w:t xml:space="preserve"> </w:t>
      </w:r>
      <w:r>
        <w:rPr>
          <w:rFonts w:ascii="Calibri" w:eastAsia="Calibri" w:hAnsi="Calibri" w:cs="Calibri"/>
          <w:sz w:val="24"/>
          <w:szCs w:val="24"/>
        </w:rPr>
        <w:t>to</w:t>
      </w:r>
      <w:r>
        <w:rPr>
          <w:rFonts w:ascii="Calibri" w:eastAsia="Calibri" w:hAnsi="Calibri" w:cs="Calibri"/>
          <w:spacing w:val="-2"/>
          <w:sz w:val="24"/>
          <w:szCs w:val="24"/>
        </w:rPr>
        <w:t xml:space="preserve"> </w:t>
      </w:r>
      <w:r>
        <w:rPr>
          <w:rFonts w:ascii="Calibri" w:eastAsia="Calibri" w:hAnsi="Calibri" w:cs="Calibri"/>
          <w:spacing w:val="-1"/>
          <w:sz w:val="24"/>
          <w:szCs w:val="24"/>
        </w:rPr>
        <w:t>c</w:t>
      </w:r>
      <w:r>
        <w:rPr>
          <w:rFonts w:ascii="Calibri" w:eastAsia="Calibri" w:hAnsi="Calibri" w:cs="Calibri"/>
          <w:sz w:val="24"/>
          <w:szCs w:val="24"/>
        </w:rPr>
        <w:t>e</w:t>
      </w:r>
      <w:r>
        <w:rPr>
          <w:rFonts w:ascii="Calibri" w:eastAsia="Calibri" w:hAnsi="Calibri" w:cs="Calibri"/>
          <w:spacing w:val="2"/>
          <w:sz w:val="24"/>
          <w:szCs w:val="24"/>
        </w:rPr>
        <w:t>r</w:t>
      </w:r>
      <w:r>
        <w:rPr>
          <w:rFonts w:ascii="Calibri" w:eastAsia="Calibri" w:hAnsi="Calibri" w:cs="Calibri"/>
          <w:sz w:val="24"/>
          <w:szCs w:val="24"/>
        </w:rPr>
        <w:t>ti</w:t>
      </w:r>
      <w:r>
        <w:rPr>
          <w:rFonts w:ascii="Calibri" w:eastAsia="Calibri" w:hAnsi="Calibri" w:cs="Calibri"/>
          <w:spacing w:val="1"/>
          <w:sz w:val="24"/>
          <w:szCs w:val="24"/>
        </w:rPr>
        <w:t>f</w:t>
      </w:r>
      <w:r>
        <w:rPr>
          <w:rFonts w:ascii="Calibri" w:eastAsia="Calibri" w:hAnsi="Calibri" w:cs="Calibri"/>
          <w:sz w:val="24"/>
          <w:szCs w:val="24"/>
        </w:rPr>
        <w:t>y</w:t>
      </w:r>
      <w:r>
        <w:rPr>
          <w:rFonts w:ascii="Calibri" w:eastAsia="Calibri" w:hAnsi="Calibri" w:cs="Calibri"/>
          <w:spacing w:val="2"/>
          <w:sz w:val="24"/>
          <w:szCs w:val="24"/>
        </w:rPr>
        <w:t xml:space="preserve"> </w:t>
      </w:r>
      <w:r>
        <w:rPr>
          <w:rFonts w:ascii="Calibri" w:eastAsia="Calibri" w:hAnsi="Calibri" w:cs="Calibri"/>
          <w:sz w:val="24"/>
          <w:szCs w:val="24"/>
        </w:rPr>
        <w:t>t</w:t>
      </w:r>
      <w:r>
        <w:rPr>
          <w:rFonts w:ascii="Calibri" w:eastAsia="Calibri" w:hAnsi="Calibri" w:cs="Calibri"/>
          <w:spacing w:val="-2"/>
          <w:sz w:val="24"/>
          <w:szCs w:val="24"/>
        </w:rPr>
        <w:t>h</w:t>
      </w:r>
      <w:r>
        <w:rPr>
          <w:rFonts w:ascii="Calibri" w:eastAsia="Calibri" w:hAnsi="Calibri" w:cs="Calibri"/>
          <w:sz w:val="24"/>
          <w:szCs w:val="24"/>
        </w:rPr>
        <w:t>at 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b</w:t>
      </w:r>
      <w:r>
        <w:rPr>
          <w:rFonts w:ascii="Calibri" w:eastAsia="Calibri" w:hAnsi="Calibri" w:cs="Calibri"/>
          <w:spacing w:val="-2"/>
          <w:sz w:val="24"/>
          <w:szCs w:val="24"/>
        </w:rPr>
        <w:t>o</w:t>
      </w:r>
      <w:r>
        <w:rPr>
          <w:rFonts w:ascii="Calibri" w:eastAsia="Calibri" w:hAnsi="Calibri" w:cs="Calibri"/>
          <w:spacing w:val="1"/>
          <w:sz w:val="24"/>
          <w:szCs w:val="24"/>
        </w:rPr>
        <w:t>v</w:t>
      </w:r>
      <w:r>
        <w:rPr>
          <w:rFonts w:ascii="Calibri" w:eastAsia="Calibri" w:hAnsi="Calibri" w:cs="Calibri"/>
          <w:sz w:val="24"/>
          <w:szCs w:val="24"/>
        </w:rPr>
        <w:t>e</w:t>
      </w:r>
      <w:r>
        <w:rPr>
          <w:rFonts w:ascii="Calibri" w:eastAsia="Calibri" w:hAnsi="Calibri" w:cs="Calibri"/>
          <w:spacing w:val="1"/>
          <w:sz w:val="24"/>
          <w:szCs w:val="24"/>
        </w:rPr>
        <w:t xml:space="preserve"> s</w:t>
      </w:r>
      <w:r>
        <w:rPr>
          <w:rFonts w:ascii="Calibri" w:eastAsia="Calibri" w:hAnsi="Calibri" w:cs="Calibri"/>
          <w:sz w:val="24"/>
          <w:szCs w:val="24"/>
        </w:rPr>
        <w:t>ta</w:t>
      </w:r>
      <w:r>
        <w:rPr>
          <w:rFonts w:ascii="Calibri" w:eastAsia="Calibri" w:hAnsi="Calibri" w:cs="Calibri"/>
          <w:spacing w:val="-1"/>
          <w:sz w:val="24"/>
          <w:szCs w:val="24"/>
        </w:rPr>
        <w:t>t</w:t>
      </w:r>
      <w:r>
        <w:rPr>
          <w:rFonts w:ascii="Calibri" w:eastAsia="Calibri" w:hAnsi="Calibri" w:cs="Calibri"/>
          <w:sz w:val="24"/>
          <w:szCs w:val="24"/>
        </w:rPr>
        <w:t>e</w:t>
      </w:r>
      <w:r>
        <w:rPr>
          <w:rFonts w:ascii="Calibri" w:eastAsia="Calibri" w:hAnsi="Calibri" w:cs="Calibri"/>
          <w:spacing w:val="-1"/>
          <w:sz w:val="24"/>
          <w:szCs w:val="24"/>
        </w:rPr>
        <w:t>m</w:t>
      </w:r>
      <w:r>
        <w:rPr>
          <w:rFonts w:ascii="Calibri" w:eastAsia="Calibri" w:hAnsi="Calibri" w:cs="Calibri"/>
          <w:sz w:val="24"/>
          <w:szCs w:val="24"/>
        </w:rPr>
        <w:t xml:space="preserve">ent </w:t>
      </w:r>
      <w:r>
        <w:rPr>
          <w:rFonts w:ascii="Calibri" w:eastAsia="Calibri" w:hAnsi="Calibri" w:cs="Calibri"/>
          <w:spacing w:val="-2"/>
          <w:sz w:val="24"/>
          <w:szCs w:val="24"/>
        </w:rPr>
        <w:t>m</w:t>
      </w:r>
      <w:r>
        <w:rPr>
          <w:rFonts w:ascii="Calibri" w:eastAsia="Calibri" w:hAnsi="Calibri" w:cs="Calibri"/>
          <w:sz w:val="24"/>
          <w:szCs w:val="24"/>
        </w:rPr>
        <w:t>a</w:t>
      </w:r>
      <w:r>
        <w:rPr>
          <w:rFonts w:ascii="Calibri" w:eastAsia="Calibri" w:hAnsi="Calibri" w:cs="Calibri"/>
          <w:spacing w:val="-1"/>
          <w:sz w:val="24"/>
          <w:szCs w:val="24"/>
        </w:rPr>
        <w:t>d</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y</w:t>
      </w:r>
      <w:r>
        <w:rPr>
          <w:rFonts w:ascii="Calibri" w:eastAsia="Calibri" w:hAnsi="Calibri" w:cs="Calibri"/>
          <w:spacing w:val="2"/>
          <w:sz w:val="24"/>
          <w:szCs w:val="24"/>
        </w:rPr>
        <w:t xml:space="preserve"> </w:t>
      </w:r>
      <w:r>
        <w:rPr>
          <w:rFonts w:ascii="Calibri" w:eastAsia="Calibri" w:hAnsi="Calibri" w:cs="Calibri"/>
          <w:sz w:val="24"/>
          <w:szCs w:val="24"/>
        </w:rPr>
        <w:t>t</w:t>
      </w:r>
      <w:r>
        <w:rPr>
          <w:rFonts w:ascii="Calibri" w:eastAsia="Calibri" w:hAnsi="Calibri" w:cs="Calibri"/>
          <w:spacing w:val="-2"/>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c</w:t>
      </w:r>
      <w:r>
        <w:rPr>
          <w:rFonts w:ascii="Calibri" w:eastAsia="Calibri" w:hAnsi="Calibri" w:cs="Calibri"/>
          <w:sz w:val="24"/>
          <w:szCs w:val="24"/>
        </w:rPr>
        <w:t>a</w:t>
      </w:r>
      <w:r>
        <w:rPr>
          <w:rFonts w:ascii="Calibri" w:eastAsia="Calibri" w:hAnsi="Calibri" w:cs="Calibri"/>
          <w:spacing w:val="-1"/>
          <w:sz w:val="24"/>
          <w:szCs w:val="24"/>
        </w:rPr>
        <w:t>nd</w:t>
      </w:r>
      <w:r>
        <w:rPr>
          <w:rFonts w:ascii="Calibri" w:eastAsia="Calibri" w:hAnsi="Calibri" w:cs="Calibri"/>
          <w:sz w:val="24"/>
          <w:szCs w:val="24"/>
        </w:rPr>
        <w:t>i</w:t>
      </w:r>
      <w:r>
        <w:rPr>
          <w:rFonts w:ascii="Calibri" w:eastAsia="Calibri" w:hAnsi="Calibri" w:cs="Calibri"/>
          <w:spacing w:val="-1"/>
          <w:sz w:val="24"/>
          <w:szCs w:val="24"/>
        </w:rPr>
        <w:t>d</w:t>
      </w:r>
      <w:r>
        <w:rPr>
          <w:rFonts w:ascii="Calibri" w:eastAsia="Calibri" w:hAnsi="Calibri" w:cs="Calibri"/>
          <w:sz w:val="24"/>
          <w:szCs w:val="24"/>
        </w:rPr>
        <w:t>ate</w:t>
      </w:r>
      <w:r>
        <w:rPr>
          <w:rFonts w:ascii="Calibri" w:eastAsia="Calibri" w:hAnsi="Calibri" w:cs="Calibri"/>
          <w:spacing w:val="1"/>
          <w:sz w:val="24"/>
          <w:szCs w:val="24"/>
        </w:rPr>
        <w:t xml:space="preserve"> </w:t>
      </w:r>
      <w:r>
        <w:rPr>
          <w:rFonts w:ascii="Calibri" w:eastAsia="Calibri" w:hAnsi="Calibri" w:cs="Calibri"/>
          <w:sz w:val="24"/>
          <w:szCs w:val="24"/>
        </w:rPr>
        <w:t>is</w:t>
      </w:r>
      <w:r>
        <w:rPr>
          <w:rFonts w:ascii="Calibri" w:eastAsia="Calibri" w:hAnsi="Calibri" w:cs="Calibri"/>
          <w:spacing w:val="1"/>
          <w:sz w:val="24"/>
          <w:szCs w:val="24"/>
        </w:rPr>
        <w:t xml:space="preserve"> </w:t>
      </w:r>
      <w:r>
        <w:rPr>
          <w:rFonts w:ascii="Calibri" w:eastAsia="Calibri" w:hAnsi="Calibri" w:cs="Calibri"/>
          <w:spacing w:val="-1"/>
          <w:sz w:val="24"/>
          <w:szCs w:val="24"/>
        </w:rPr>
        <w:t>c</w:t>
      </w:r>
      <w:r>
        <w:rPr>
          <w:rFonts w:ascii="Calibri" w:eastAsia="Calibri" w:hAnsi="Calibri" w:cs="Calibri"/>
          <w:spacing w:val="-2"/>
          <w:sz w:val="24"/>
          <w:szCs w:val="24"/>
        </w:rPr>
        <w:t>o</w:t>
      </w:r>
      <w:r>
        <w:rPr>
          <w:rFonts w:ascii="Calibri" w:eastAsia="Calibri" w:hAnsi="Calibri" w:cs="Calibri"/>
          <w:spacing w:val="1"/>
          <w:sz w:val="24"/>
          <w:szCs w:val="24"/>
        </w:rPr>
        <w:t>rr</w:t>
      </w:r>
      <w:r>
        <w:rPr>
          <w:rFonts w:ascii="Calibri" w:eastAsia="Calibri" w:hAnsi="Calibri" w:cs="Calibri"/>
          <w:sz w:val="24"/>
          <w:szCs w:val="24"/>
        </w:rPr>
        <w:t>e</w:t>
      </w:r>
      <w:r>
        <w:rPr>
          <w:rFonts w:ascii="Calibri" w:eastAsia="Calibri" w:hAnsi="Calibri" w:cs="Calibri"/>
          <w:spacing w:val="-1"/>
          <w:sz w:val="24"/>
          <w:szCs w:val="24"/>
        </w:rPr>
        <w:t>c</w:t>
      </w:r>
      <w:r>
        <w:rPr>
          <w:rFonts w:ascii="Calibri" w:eastAsia="Calibri" w:hAnsi="Calibri" w:cs="Calibri"/>
          <w:sz w:val="24"/>
          <w:szCs w:val="24"/>
        </w:rPr>
        <w:t>t to</w:t>
      </w:r>
      <w:r>
        <w:rPr>
          <w:rFonts w:ascii="Calibri" w:eastAsia="Calibri" w:hAnsi="Calibri" w:cs="Calibri"/>
          <w:spacing w:val="-1"/>
          <w:sz w:val="24"/>
          <w:szCs w:val="24"/>
        </w:rPr>
        <w:t xml:space="preserve"> </w:t>
      </w:r>
      <w:r>
        <w:rPr>
          <w:rFonts w:ascii="Calibri" w:eastAsia="Calibri" w:hAnsi="Calibri" w:cs="Calibri"/>
          <w:sz w:val="24"/>
          <w:szCs w:val="24"/>
        </w:rPr>
        <w:t>t</w:t>
      </w:r>
      <w:r>
        <w:rPr>
          <w:rFonts w:ascii="Calibri" w:eastAsia="Calibri" w:hAnsi="Calibri" w:cs="Calibri"/>
          <w:spacing w:val="-2"/>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e</w:t>
      </w:r>
      <w:r>
        <w:rPr>
          <w:rFonts w:ascii="Calibri" w:eastAsia="Calibri" w:hAnsi="Calibri" w:cs="Calibri"/>
          <w:spacing w:val="2"/>
          <w:sz w:val="24"/>
          <w:szCs w:val="24"/>
        </w:rPr>
        <w:t>s</w:t>
      </w:r>
      <w:r>
        <w:rPr>
          <w:rFonts w:ascii="Calibri" w:eastAsia="Calibri" w:hAnsi="Calibri" w:cs="Calibri"/>
          <w:sz w:val="24"/>
          <w:szCs w:val="24"/>
        </w:rPr>
        <w:t xml:space="preserve">t </w:t>
      </w:r>
      <w:r>
        <w:rPr>
          <w:rFonts w:ascii="Calibri" w:eastAsia="Calibri" w:hAnsi="Calibri" w:cs="Calibri"/>
          <w:spacing w:val="-1"/>
          <w:sz w:val="24"/>
          <w:szCs w:val="24"/>
        </w:rPr>
        <w:t>o</w:t>
      </w:r>
      <w:r>
        <w:rPr>
          <w:rFonts w:ascii="Calibri" w:eastAsia="Calibri" w:hAnsi="Calibri" w:cs="Calibri"/>
          <w:sz w:val="24"/>
          <w:szCs w:val="24"/>
        </w:rPr>
        <w:t xml:space="preserve">f </w:t>
      </w:r>
      <w:r>
        <w:rPr>
          <w:rFonts w:ascii="Calibri" w:eastAsia="Calibri" w:hAnsi="Calibri" w:cs="Calibri"/>
          <w:spacing w:val="-2"/>
          <w:sz w:val="24"/>
          <w:szCs w:val="24"/>
        </w:rPr>
        <w:t>m</w:t>
      </w:r>
      <w:r>
        <w:rPr>
          <w:rFonts w:ascii="Calibri" w:eastAsia="Calibri" w:hAnsi="Calibri" w:cs="Calibri"/>
          <w:sz w:val="24"/>
          <w:szCs w:val="24"/>
        </w:rPr>
        <w:t>y</w:t>
      </w:r>
      <w:r>
        <w:rPr>
          <w:rFonts w:ascii="Calibri" w:eastAsia="Calibri" w:hAnsi="Calibri" w:cs="Calibri"/>
          <w:spacing w:val="2"/>
          <w:sz w:val="24"/>
          <w:szCs w:val="24"/>
        </w:rPr>
        <w:t xml:space="preserve"> </w:t>
      </w:r>
      <w:r>
        <w:rPr>
          <w:rFonts w:ascii="Calibri" w:eastAsia="Calibri" w:hAnsi="Calibri" w:cs="Calibri"/>
          <w:spacing w:val="1"/>
          <w:sz w:val="24"/>
          <w:szCs w:val="24"/>
        </w:rPr>
        <w:t>k</w:t>
      </w:r>
      <w:r>
        <w:rPr>
          <w:rFonts w:ascii="Calibri" w:eastAsia="Calibri" w:hAnsi="Calibri" w:cs="Calibri"/>
          <w:spacing w:val="-1"/>
          <w:sz w:val="24"/>
          <w:szCs w:val="24"/>
        </w:rPr>
        <w:t>n</w:t>
      </w:r>
      <w:r>
        <w:rPr>
          <w:rFonts w:ascii="Calibri" w:eastAsia="Calibri" w:hAnsi="Calibri" w:cs="Calibri"/>
          <w:spacing w:val="-2"/>
          <w:sz w:val="24"/>
          <w:szCs w:val="24"/>
        </w:rPr>
        <w:t>ow</w:t>
      </w:r>
      <w:r>
        <w:rPr>
          <w:rFonts w:ascii="Calibri" w:eastAsia="Calibri" w:hAnsi="Calibri" w:cs="Calibri"/>
          <w:sz w:val="24"/>
          <w:szCs w:val="24"/>
        </w:rPr>
        <w:t>le</w:t>
      </w:r>
      <w:r>
        <w:rPr>
          <w:rFonts w:ascii="Calibri" w:eastAsia="Calibri" w:hAnsi="Calibri" w:cs="Calibri"/>
          <w:spacing w:val="-1"/>
          <w:sz w:val="24"/>
          <w:szCs w:val="24"/>
        </w:rPr>
        <w:t>d</w:t>
      </w:r>
      <w:r>
        <w:rPr>
          <w:rFonts w:ascii="Calibri" w:eastAsia="Calibri" w:hAnsi="Calibri" w:cs="Calibri"/>
          <w:spacing w:val="2"/>
          <w:sz w:val="24"/>
          <w:szCs w:val="24"/>
        </w:rPr>
        <w:t>g</w:t>
      </w:r>
      <w:r>
        <w:rPr>
          <w:rFonts w:ascii="Calibri" w:eastAsia="Calibri" w:hAnsi="Calibri" w:cs="Calibri"/>
          <w:sz w:val="24"/>
          <w:szCs w:val="24"/>
        </w:rPr>
        <w:t xml:space="preserve">e. </w:t>
      </w:r>
      <w:r>
        <w:rPr>
          <w:rFonts w:ascii="Calibri" w:eastAsia="Calibri" w:hAnsi="Calibri" w:cs="Calibri"/>
          <w:spacing w:val="-2"/>
          <w:sz w:val="24"/>
          <w:szCs w:val="24"/>
        </w:rPr>
        <w:t>T</w:t>
      </w:r>
      <w:r>
        <w:rPr>
          <w:rFonts w:ascii="Calibri" w:eastAsia="Calibri" w:hAnsi="Calibri" w:cs="Calibri"/>
          <w:spacing w:val="-1"/>
          <w:sz w:val="24"/>
          <w:szCs w:val="24"/>
        </w:rPr>
        <w:t>h</w:t>
      </w:r>
      <w:r>
        <w:rPr>
          <w:rFonts w:ascii="Calibri" w:eastAsia="Calibri" w:hAnsi="Calibri" w:cs="Calibri"/>
          <w:sz w:val="24"/>
          <w:szCs w:val="24"/>
        </w:rPr>
        <w:t>ey</w:t>
      </w:r>
      <w:r>
        <w:rPr>
          <w:rFonts w:ascii="Calibri" w:eastAsia="Calibri" w:hAnsi="Calibri" w:cs="Calibri"/>
          <w:spacing w:val="2"/>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r</w:t>
      </w:r>
      <w:r>
        <w:rPr>
          <w:rFonts w:ascii="Calibri" w:eastAsia="Calibri" w:hAnsi="Calibri" w:cs="Calibri"/>
          <w:sz w:val="24"/>
          <w:szCs w:val="24"/>
        </w:rPr>
        <w:t>e</w:t>
      </w:r>
      <w:r>
        <w:rPr>
          <w:rFonts w:ascii="Calibri" w:eastAsia="Calibri" w:hAnsi="Calibri" w:cs="Calibri"/>
          <w:spacing w:val="5"/>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e</w:t>
      </w:r>
      <w:r>
        <w:rPr>
          <w:rFonts w:ascii="Calibri" w:eastAsia="Calibri" w:hAnsi="Calibri" w:cs="Calibri"/>
          <w:spacing w:val="2"/>
          <w:sz w:val="24"/>
          <w:szCs w:val="24"/>
        </w:rPr>
        <w:t>r</w:t>
      </w:r>
      <w:r>
        <w:rPr>
          <w:rFonts w:ascii="Calibri" w:eastAsia="Calibri" w:hAnsi="Calibri" w:cs="Calibri"/>
          <w:spacing w:val="-2"/>
          <w:sz w:val="24"/>
          <w:szCs w:val="24"/>
        </w:rPr>
        <w:t>m</w:t>
      </w:r>
      <w:r>
        <w:rPr>
          <w:rFonts w:ascii="Calibri" w:eastAsia="Calibri" w:hAnsi="Calibri" w:cs="Calibri"/>
          <w:sz w:val="24"/>
          <w:szCs w:val="24"/>
        </w:rPr>
        <w:t>it</w:t>
      </w:r>
      <w:r>
        <w:rPr>
          <w:rFonts w:ascii="Calibri" w:eastAsia="Calibri" w:hAnsi="Calibri" w:cs="Calibri"/>
          <w:spacing w:val="-1"/>
          <w:sz w:val="24"/>
          <w:szCs w:val="24"/>
        </w:rPr>
        <w:t>t</w:t>
      </w:r>
      <w:r>
        <w:rPr>
          <w:rFonts w:ascii="Calibri" w:eastAsia="Calibri" w:hAnsi="Calibri" w:cs="Calibri"/>
          <w:sz w:val="24"/>
          <w:szCs w:val="24"/>
        </w:rPr>
        <w:t>ed to</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pp</w:t>
      </w:r>
      <w:r>
        <w:rPr>
          <w:rFonts w:ascii="Calibri" w:eastAsia="Calibri" w:hAnsi="Calibri" w:cs="Calibri"/>
          <w:sz w:val="24"/>
          <w:szCs w:val="24"/>
        </w:rPr>
        <w:t>ear</w:t>
      </w:r>
      <w:r>
        <w:rPr>
          <w:rFonts w:ascii="Calibri" w:eastAsia="Calibri" w:hAnsi="Calibri" w:cs="Calibri"/>
          <w:spacing w:val="2"/>
          <w:sz w:val="24"/>
          <w:szCs w:val="24"/>
        </w:rPr>
        <w:t xml:space="preserve"> </w:t>
      </w:r>
      <w:r>
        <w:rPr>
          <w:rFonts w:ascii="Calibri" w:eastAsia="Calibri" w:hAnsi="Calibri" w:cs="Calibri"/>
          <w:sz w:val="24"/>
          <w:szCs w:val="24"/>
        </w:rPr>
        <w:t>in</w:t>
      </w:r>
      <w:r>
        <w:rPr>
          <w:rFonts w:ascii="Calibri" w:eastAsia="Calibri" w:hAnsi="Calibri" w:cs="Calibri"/>
          <w:spacing w:val="-1"/>
          <w:sz w:val="24"/>
          <w:szCs w:val="24"/>
        </w:rPr>
        <w:t xml:space="preserve"> </w:t>
      </w:r>
      <w:r>
        <w:rPr>
          <w:rFonts w:ascii="Calibri" w:eastAsia="Calibri" w:hAnsi="Calibri" w:cs="Calibri"/>
          <w:sz w:val="24"/>
          <w:szCs w:val="24"/>
        </w:rPr>
        <w:t>t</w:t>
      </w:r>
      <w:r>
        <w:rPr>
          <w:rFonts w:ascii="Calibri" w:eastAsia="Calibri" w:hAnsi="Calibri" w:cs="Calibri"/>
          <w:spacing w:val="-2"/>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2"/>
          <w:sz w:val="24"/>
          <w:szCs w:val="24"/>
        </w:rPr>
        <w:t>E</w:t>
      </w:r>
      <w:r>
        <w:rPr>
          <w:rFonts w:ascii="Calibri" w:eastAsia="Calibri" w:hAnsi="Calibri" w:cs="Calibri"/>
          <w:spacing w:val="1"/>
          <w:sz w:val="24"/>
          <w:szCs w:val="24"/>
        </w:rPr>
        <w:t>x</w:t>
      </w:r>
      <w:r>
        <w:rPr>
          <w:rFonts w:ascii="Calibri" w:eastAsia="Calibri" w:hAnsi="Calibri" w:cs="Calibri"/>
          <w:sz w:val="24"/>
          <w:szCs w:val="24"/>
        </w:rPr>
        <w:t>te</w:t>
      </w:r>
      <w:r>
        <w:rPr>
          <w:rFonts w:ascii="Calibri" w:eastAsia="Calibri" w:hAnsi="Calibri" w:cs="Calibri"/>
          <w:spacing w:val="1"/>
          <w:sz w:val="24"/>
          <w:szCs w:val="24"/>
        </w:rPr>
        <w:t>r</w:t>
      </w:r>
      <w:r>
        <w:rPr>
          <w:rFonts w:ascii="Calibri" w:eastAsia="Calibri" w:hAnsi="Calibri" w:cs="Calibri"/>
          <w:spacing w:val="-1"/>
          <w:sz w:val="24"/>
          <w:szCs w:val="24"/>
        </w:rPr>
        <w:t>n</w:t>
      </w:r>
      <w:r>
        <w:rPr>
          <w:rFonts w:ascii="Calibri" w:eastAsia="Calibri" w:hAnsi="Calibri" w:cs="Calibri"/>
          <w:sz w:val="24"/>
          <w:szCs w:val="24"/>
        </w:rPr>
        <w:t>al Ma</w:t>
      </w:r>
      <w:r>
        <w:rPr>
          <w:rFonts w:ascii="Calibri" w:eastAsia="Calibri" w:hAnsi="Calibri" w:cs="Calibri"/>
          <w:spacing w:val="3"/>
          <w:sz w:val="24"/>
          <w:szCs w:val="24"/>
        </w:rPr>
        <w:t>j</w:t>
      </w:r>
      <w:r>
        <w:rPr>
          <w:rFonts w:ascii="Calibri" w:eastAsia="Calibri" w:hAnsi="Calibri" w:cs="Calibri"/>
          <w:spacing w:val="-2"/>
          <w:sz w:val="24"/>
          <w:szCs w:val="24"/>
        </w:rPr>
        <w:t>o</w:t>
      </w:r>
      <w:r>
        <w:rPr>
          <w:rFonts w:ascii="Calibri" w:eastAsia="Calibri" w:hAnsi="Calibri" w:cs="Calibri"/>
          <w:sz w:val="24"/>
          <w:szCs w:val="24"/>
        </w:rPr>
        <w:t>r</w:t>
      </w:r>
      <w:r>
        <w:rPr>
          <w:rFonts w:ascii="Calibri" w:eastAsia="Calibri" w:hAnsi="Calibri" w:cs="Calibri"/>
          <w:spacing w:val="2"/>
          <w:sz w:val="24"/>
          <w:szCs w:val="24"/>
        </w:rPr>
        <w:t xml:space="preserve"> </w:t>
      </w:r>
      <w:r>
        <w:rPr>
          <w:rFonts w:ascii="Calibri" w:eastAsia="Calibri" w:hAnsi="Calibri" w:cs="Calibri"/>
          <w:spacing w:val="1"/>
          <w:sz w:val="24"/>
          <w:szCs w:val="24"/>
        </w:rPr>
        <w:t>Pr</w:t>
      </w:r>
      <w:r>
        <w:rPr>
          <w:rFonts w:ascii="Calibri" w:eastAsia="Calibri" w:hAnsi="Calibri" w:cs="Calibri"/>
          <w:spacing w:val="-2"/>
          <w:sz w:val="24"/>
          <w:szCs w:val="24"/>
        </w:rPr>
        <w:t>o</w:t>
      </w:r>
      <w:r>
        <w:rPr>
          <w:rFonts w:ascii="Calibri" w:eastAsia="Calibri" w:hAnsi="Calibri" w:cs="Calibri"/>
          <w:spacing w:val="2"/>
          <w:sz w:val="24"/>
          <w:szCs w:val="24"/>
        </w:rPr>
        <w:t>j</w:t>
      </w:r>
      <w:r>
        <w:rPr>
          <w:rFonts w:ascii="Calibri" w:eastAsia="Calibri" w:hAnsi="Calibri" w:cs="Calibri"/>
          <w:sz w:val="24"/>
          <w:szCs w:val="24"/>
        </w:rPr>
        <w:t>e</w:t>
      </w:r>
      <w:r>
        <w:rPr>
          <w:rFonts w:ascii="Calibri" w:eastAsia="Calibri" w:hAnsi="Calibri" w:cs="Calibri"/>
          <w:spacing w:val="-1"/>
          <w:sz w:val="24"/>
          <w:szCs w:val="24"/>
        </w:rPr>
        <w:t>c</w:t>
      </w:r>
      <w:r>
        <w:rPr>
          <w:rFonts w:ascii="Calibri" w:eastAsia="Calibri" w:hAnsi="Calibri" w:cs="Calibri"/>
          <w:sz w:val="24"/>
          <w:szCs w:val="24"/>
        </w:rPr>
        <w:t xml:space="preserve">t </w:t>
      </w:r>
      <w:r>
        <w:rPr>
          <w:rFonts w:ascii="Calibri" w:eastAsia="Calibri" w:hAnsi="Calibri" w:cs="Calibri"/>
          <w:spacing w:val="-2"/>
          <w:sz w:val="24"/>
          <w:szCs w:val="24"/>
        </w:rPr>
        <w:t>E</w:t>
      </w:r>
      <w:r>
        <w:rPr>
          <w:rFonts w:ascii="Calibri" w:eastAsia="Calibri" w:hAnsi="Calibri" w:cs="Calibri"/>
          <w:spacing w:val="1"/>
          <w:sz w:val="24"/>
          <w:szCs w:val="24"/>
        </w:rPr>
        <w:t>x</w:t>
      </w:r>
      <w:r>
        <w:rPr>
          <w:rFonts w:ascii="Calibri" w:eastAsia="Calibri" w:hAnsi="Calibri" w:cs="Calibri"/>
          <w:sz w:val="24"/>
          <w:szCs w:val="24"/>
        </w:rPr>
        <w:t>a</w:t>
      </w:r>
      <w:r>
        <w:rPr>
          <w:rFonts w:ascii="Calibri" w:eastAsia="Calibri" w:hAnsi="Calibri" w:cs="Calibri"/>
          <w:spacing w:val="-2"/>
          <w:sz w:val="24"/>
          <w:szCs w:val="24"/>
        </w:rPr>
        <w:t>m</w:t>
      </w:r>
      <w:r>
        <w:rPr>
          <w:rFonts w:ascii="Calibri" w:eastAsia="Calibri" w:hAnsi="Calibri" w:cs="Calibri"/>
          <w:sz w:val="24"/>
          <w:szCs w:val="24"/>
        </w:rPr>
        <w:t>i</w:t>
      </w:r>
      <w:r>
        <w:rPr>
          <w:rFonts w:ascii="Calibri" w:eastAsia="Calibri" w:hAnsi="Calibri" w:cs="Calibri"/>
          <w:spacing w:val="-1"/>
          <w:sz w:val="24"/>
          <w:szCs w:val="24"/>
        </w:rPr>
        <w:t>n</w:t>
      </w:r>
      <w:r>
        <w:rPr>
          <w:rFonts w:ascii="Calibri" w:eastAsia="Calibri" w:hAnsi="Calibri" w:cs="Calibri"/>
          <w:sz w:val="24"/>
          <w:szCs w:val="24"/>
        </w:rPr>
        <w:t>ati</w:t>
      </w:r>
      <w:r>
        <w:rPr>
          <w:rFonts w:ascii="Calibri" w:eastAsia="Calibri" w:hAnsi="Calibri" w:cs="Calibri"/>
          <w:spacing w:val="-2"/>
          <w:sz w:val="24"/>
          <w:szCs w:val="24"/>
        </w:rPr>
        <w:t>o</w:t>
      </w:r>
      <w:r>
        <w:rPr>
          <w:rFonts w:ascii="Calibri" w:eastAsia="Calibri" w:hAnsi="Calibri" w:cs="Calibri"/>
          <w:sz w:val="24"/>
          <w:szCs w:val="24"/>
        </w:rPr>
        <w:t>n</w:t>
      </w:r>
    </w:p>
    <w:p w14:paraId="38207119" w14:textId="77777777" w:rsidR="00ED7F75" w:rsidRDefault="00ED7F75">
      <w:pPr>
        <w:spacing w:line="200" w:lineRule="exact"/>
      </w:pPr>
    </w:p>
    <w:p w14:paraId="4F9F9BE1" w14:textId="77777777" w:rsidR="00ED7F75" w:rsidRDefault="00ED7F75">
      <w:pPr>
        <w:spacing w:line="200" w:lineRule="exact"/>
      </w:pPr>
    </w:p>
    <w:p w14:paraId="392BF1BD" w14:textId="77777777" w:rsidR="00ED7F75" w:rsidRDefault="00ED7F75">
      <w:pPr>
        <w:spacing w:line="200" w:lineRule="exact"/>
      </w:pPr>
    </w:p>
    <w:p w14:paraId="65E5A1D2" w14:textId="77777777" w:rsidR="00ED7F75" w:rsidRDefault="00ED7F75">
      <w:pPr>
        <w:spacing w:line="200" w:lineRule="exact"/>
      </w:pPr>
    </w:p>
    <w:p w14:paraId="357DDE0A" w14:textId="77777777" w:rsidR="00ED7F75" w:rsidRDefault="00ED7F75">
      <w:pPr>
        <w:spacing w:line="200" w:lineRule="exact"/>
      </w:pPr>
    </w:p>
    <w:p w14:paraId="38BBFCED" w14:textId="77777777" w:rsidR="00ED7F75" w:rsidRDefault="00ED7F75">
      <w:pPr>
        <w:spacing w:before="2" w:line="200" w:lineRule="exact"/>
      </w:pPr>
    </w:p>
    <w:p w14:paraId="1EE2DB07" w14:textId="5FBDCED8" w:rsidR="00ED7F75" w:rsidRDefault="00CE6695">
      <w:pPr>
        <w:ind w:left="101"/>
        <w:rPr>
          <w:rFonts w:ascii="Calibri" w:eastAsia="Calibri" w:hAnsi="Calibri" w:cs="Calibri"/>
          <w:sz w:val="24"/>
          <w:szCs w:val="24"/>
        </w:rPr>
      </w:pPr>
      <w:r>
        <w:rPr>
          <w:rFonts w:ascii="Calibri" w:eastAsia="Calibri" w:hAnsi="Calibri" w:cs="Calibri"/>
          <w:b/>
          <w:spacing w:val="1"/>
          <w:sz w:val="24"/>
          <w:szCs w:val="24"/>
        </w:rPr>
        <w:t xml:space="preserve">Mr. </w:t>
      </w:r>
      <w:r w:rsidR="007B65D4">
        <w:rPr>
          <w:rFonts w:ascii="Calibri" w:eastAsia="Calibri" w:hAnsi="Calibri" w:cs="Calibri"/>
          <w:b/>
          <w:spacing w:val="1"/>
          <w:sz w:val="24"/>
          <w:szCs w:val="24"/>
        </w:rPr>
        <w:t>Pradeep Tyagi</w:t>
      </w:r>
    </w:p>
    <w:p w14:paraId="7FF96797" w14:textId="77777777" w:rsidR="00ED7F75" w:rsidRDefault="00ED7F75">
      <w:pPr>
        <w:spacing w:line="200" w:lineRule="exact"/>
      </w:pPr>
    </w:p>
    <w:p w14:paraId="1E081A12" w14:textId="77777777" w:rsidR="00ED7F75" w:rsidRDefault="00ED7F75">
      <w:pPr>
        <w:spacing w:line="200" w:lineRule="exact"/>
      </w:pPr>
    </w:p>
    <w:p w14:paraId="37DCF516" w14:textId="77777777" w:rsidR="00ED7F75" w:rsidRDefault="00ED7F75">
      <w:pPr>
        <w:spacing w:line="200" w:lineRule="exact"/>
      </w:pPr>
    </w:p>
    <w:p w14:paraId="32B330F3" w14:textId="77777777" w:rsidR="00ED7F75" w:rsidRDefault="00ED7F75">
      <w:pPr>
        <w:spacing w:before="17" w:line="280" w:lineRule="exact"/>
        <w:rPr>
          <w:sz w:val="28"/>
          <w:szCs w:val="28"/>
        </w:rPr>
      </w:pPr>
    </w:p>
    <w:p w14:paraId="04D0B123" w14:textId="57155748" w:rsidR="00ED7F75" w:rsidRDefault="00500D11" w:rsidP="00CE6695">
      <w:pPr>
        <w:ind w:left="101"/>
        <w:rPr>
          <w:rFonts w:ascii="Calibri" w:eastAsia="Calibri" w:hAnsi="Calibri" w:cs="Calibri"/>
          <w:sz w:val="24"/>
          <w:szCs w:val="24"/>
        </w:rPr>
      </w:pPr>
      <w:r>
        <w:rPr>
          <w:rFonts w:ascii="Calibri" w:eastAsia="Calibri" w:hAnsi="Calibri" w:cs="Calibri"/>
          <w:spacing w:val="-2"/>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B.</w:t>
      </w:r>
      <w:r>
        <w:rPr>
          <w:rFonts w:ascii="Calibri" w:eastAsia="Calibri" w:hAnsi="Calibri" w:cs="Calibri"/>
          <w:spacing w:val="-1"/>
          <w:sz w:val="24"/>
          <w:szCs w:val="24"/>
        </w:rPr>
        <w:t xml:space="preserve"> </w:t>
      </w:r>
      <w:r>
        <w:rPr>
          <w:rFonts w:ascii="Calibri" w:eastAsia="Calibri" w:hAnsi="Calibri" w:cs="Calibri"/>
          <w:spacing w:val="-2"/>
          <w:sz w:val="24"/>
          <w:szCs w:val="24"/>
        </w:rPr>
        <w:t>T</w:t>
      </w:r>
      <w:r>
        <w:rPr>
          <w:rFonts w:ascii="Calibri" w:eastAsia="Calibri" w:hAnsi="Calibri" w:cs="Calibri"/>
          <w:sz w:val="24"/>
          <w:szCs w:val="24"/>
        </w:rPr>
        <w:t>e</w:t>
      </w:r>
      <w:r>
        <w:rPr>
          <w:rFonts w:ascii="Calibri" w:eastAsia="Calibri" w:hAnsi="Calibri" w:cs="Calibri"/>
          <w:spacing w:val="-1"/>
          <w:sz w:val="24"/>
          <w:szCs w:val="24"/>
        </w:rPr>
        <w:t>c</w:t>
      </w:r>
      <w:r>
        <w:rPr>
          <w:rFonts w:ascii="Calibri" w:eastAsia="Calibri" w:hAnsi="Calibri" w:cs="Calibri"/>
          <w:sz w:val="24"/>
          <w:szCs w:val="24"/>
        </w:rPr>
        <w:t>h</w:t>
      </w:r>
      <w:r>
        <w:rPr>
          <w:rFonts w:ascii="Calibri" w:eastAsia="Calibri" w:hAnsi="Calibri" w:cs="Calibri"/>
          <w:spacing w:val="-1"/>
          <w:sz w:val="24"/>
          <w:szCs w:val="24"/>
        </w:rPr>
        <w:t xml:space="preserve"> </w:t>
      </w:r>
      <w:r>
        <w:rPr>
          <w:rFonts w:ascii="Calibri" w:eastAsia="Calibri" w:hAnsi="Calibri" w:cs="Calibri"/>
          <w:sz w:val="24"/>
          <w:szCs w:val="24"/>
        </w:rPr>
        <w:t>Mi</w:t>
      </w:r>
      <w:r>
        <w:rPr>
          <w:rFonts w:ascii="Calibri" w:eastAsia="Calibri" w:hAnsi="Calibri" w:cs="Calibri"/>
          <w:spacing w:val="3"/>
          <w:sz w:val="24"/>
          <w:szCs w:val="24"/>
        </w:rPr>
        <w:t>n</w:t>
      </w:r>
      <w:r>
        <w:rPr>
          <w:rFonts w:ascii="Calibri" w:eastAsia="Calibri" w:hAnsi="Calibri" w:cs="Calibri"/>
          <w:spacing w:val="-2"/>
          <w:sz w:val="24"/>
          <w:szCs w:val="24"/>
        </w:rPr>
        <w:t>o</w:t>
      </w:r>
      <w:r>
        <w:rPr>
          <w:rFonts w:ascii="Calibri" w:eastAsia="Calibri" w:hAnsi="Calibri" w:cs="Calibri"/>
          <w:sz w:val="24"/>
          <w:szCs w:val="24"/>
        </w:rPr>
        <w:t>r</w:t>
      </w:r>
      <w:r>
        <w:rPr>
          <w:rFonts w:ascii="Calibri" w:eastAsia="Calibri" w:hAnsi="Calibri" w:cs="Calibri"/>
          <w:spacing w:val="2"/>
          <w:sz w:val="24"/>
          <w:szCs w:val="24"/>
        </w:rPr>
        <w:t xml:space="preserve"> </w:t>
      </w:r>
      <w:r>
        <w:rPr>
          <w:rFonts w:ascii="Calibri" w:eastAsia="Calibri" w:hAnsi="Calibri" w:cs="Calibri"/>
          <w:spacing w:val="1"/>
          <w:sz w:val="24"/>
          <w:szCs w:val="24"/>
        </w:rPr>
        <w:t>Pr</w:t>
      </w:r>
      <w:r>
        <w:rPr>
          <w:rFonts w:ascii="Calibri" w:eastAsia="Calibri" w:hAnsi="Calibri" w:cs="Calibri"/>
          <w:spacing w:val="-2"/>
          <w:sz w:val="24"/>
          <w:szCs w:val="24"/>
        </w:rPr>
        <w:t>o</w:t>
      </w:r>
      <w:r>
        <w:rPr>
          <w:rFonts w:ascii="Calibri" w:eastAsia="Calibri" w:hAnsi="Calibri" w:cs="Calibri"/>
          <w:spacing w:val="2"/>
          <w:sz w:val="24"/>
          <w:szCs w:val="24"/>
        </w:rPr>
        <w:t>j</w:t>
      </w:r>
      <w:r>
        <w:rPr>
          <w:rFonts w:ascii="Calibri" w:eastAsia="Calibri" w:hAnsi="Calibri" w:cs="Calibri"/>
          <w:sz w:val="24"/>
          <w:szCs w:val="24"/>
        </w:rPr>
        <w:t>e</w:t>
      </w:r>
      <w:r>
        <w:rPr>
          <w:rFonts w:ascii="Calibri" w:eastAsia="Calibri" w:hAnsi="Calibri" w:cs="Calibri"/>
          <w:spacing w:val="-1"/>
          <w:sz w:val="24"/>
          <w:szCs w:val="24"/>
        </w:rPr>
        <w:t>c</w:t>
      </w:r>
      <w:r>
        <w:rPr>
          <w:rFonts w:ascii="Calibri" w:eastAsia="Calibri" w:hAnsi="Calibri" w:cs="Calibri"/>
          <w:sz w:val="24"/>
          <w:szCs w:val="24"/>
        </w:rPr>
        <w:t xml:space="preserve">t </w:t>
      </w:r>
      <w:r>
        <w:rPr>
          <w:rFonts w:ascii="Calibri" w:eastAsia="Calibri" w:hAnsi="Calibri" w:cs="Calibri"/>
          <w:spacing w:val="-1"/>
          <w:sz w:val="24"/>
          <w:szCs w:val="24"/>
        </w:rPr>
        <w:t>V</w:t>
      </w:r>
      <w:r>
        <w:rPr>
          <w:rFonts w:ascii="Calibri" w:eastAsia="Calibri" w:hAnsi="Calibri" w:cs="Calibri"/>
          <w:sz w:val="24"/>
          <w:szCs w:val="24"/>
        </w:rPr>
        <w:t>i</w:t>
      </w:r>
      <w:r>
        <w:rPr>
          <w:rFonts w:ascii="Calibri" w:eastAsia="Calibri" w:hAnsi="Calibri" w:cs="Calibri"/>
          <w:spacing w:val="1"/>
          <w:sz w:val="24"/>
          <w:szCs w:val="24"/>
        </w:rPr>
        <w:t>v</w:t>
      </w:r>
      <w:r>
        <w:rPr>
          <w:rFonts w:ascii="Calibri" w:eastAsia="Calibri" w:hAnsi="Calibri" w:cs="Calibri"/>
          <w:spacing w:val="4"/>
          <w:sz w:val="24"/>
          <w:szCs w:val="24"/>
        </w:rPr>
        <w:t>a</w:t>
      </w:r>
      <w:r>
        <w:rPr>
          <w:rFonts w:ascii="Calibri" w:eastAsia="Calibri" w:hAnsi="Calibri" w:cs="Calibri"/>
          <w:spacing w:val="2"/>
          <w:sz w:val="24"/>
          <w:szCs w:val="24"/>
        </w:rPr>
        <w:t>-</w:t>
      </w:r>
      <w:r>
        <w:rPr>
          <w:rFonts w:ascii="Calibri" w:eastAsia="Calibri" w:hAnsi="Calibri" w:cs="Calibri"/>
          <w:spacing w:val="-1"/>
          <w:sz w:val="24"/>
          <w:szCs w:val="24"/>
        </w:rPr>
        <w:t>V</w:t>
      </w:r>
      <w:r>
        <w:rPr>
          <w:rFonts w:ascii="Calibri" w:eastAsia="Calibri" w:hAnsi="Calibri" w:cs="Calibri"/>
          <w:spacing w:val="-2"/>
          <w:sz w:val="24"/>
          <w:szCs w:val="24"/>
        </w:rPr>
        <w:t>o</w:t>
      </w:r>
      <w:r>
        <w:rPr>
          <w:rFonts w:ascii="Calibri" w:eastAsia="Calibri" w:hAnsi="Calibri" w:cs="Calibri"/>
          <w:spacing w:val="-1"/>
          <w:sz w:val="24"/>
          <w:szCs w:val="24"/>
        </w:rPr>
        <w:t>c</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2"/>
          <w:sz w:val="24"/>
          <w:szCs w:val="24"/>
        </w:rPr>
        <w:t>E</w:t>
      </w:r>
      <w:r>
        <w:rPr>
          <w:rFonts w:ascii="Calibri" w:eastAsia="Calibri" w:hAnsi="Calibri" w:cs="Calibri"/>
          <w:spacing w:val="1"/>
          <w:sz w:val="24"/>
          <w:szCs w:val="24"/>
        </w:rPr>
        <w:t>x</w:t>
      </w:r>
      <w:r>
        <w:rPr>
          <w:rFonts w:ascii="Calibri" w:eastAsia="Calibri" w:hAnsi="Calibri" w:cs="Calibri"/>
          <w:sz w:val="24"/>
          <w:szCs w:val="24"/>
        </w:rPr>
        <w:t>a</w:t>
      </w:r>
      <w:r>
        <w:rPr>
          <w:rFonts w:ascii="Calibri" w:eastAsia="Calibri" w:hAnsi="Calibri" w:cs="Calibri"/>
          <w:spacing w:val="-2"/>
          <w:sz w:val="24"/>
          <w:szCs w:val="24"/>
        </w:rPr>
        <w:t>m</w:t>
      </w:r>
      <w:r>
        <w:rPr>
          <w:rFonts w:ascii="Calibri" w:eastAsia="Calibri" w:hAnsi="Calibri" w:cs="Calibri"/>
          <w:sz w:val="24"/>
          <w:szCs w:val="24"/>
        </w:rPr>
        <w:t>i</w:t>
      </w:r>
      <w:r>
        <w:rPr>
          <w:rFonts w:ascii="Calibri" w:eastAsia="Calibri" w:hAnsi="Calibri" w:cs="Calibri"/>
          <w:spacing w:val="-1"/>
          <w:sz w:val="24"/>
          <w:szCs w:val="24"/>
        </w:rPr>
        <w:t>n</w:t>
      </w:r>
      <w:r>
        <w:rPr>
          <w:rFonts w:ascii="Calibri" w:eastAsia="Calibri" w:hAnsi="Calibri" w:cs="Calibri"/>
          <w:sz w:val="24"/>
          <w:szCs w:val="24"/>
        </w:rPr>
        <w:t>ati</w:t>
      </w:r>
      <w:r>
        <w:rPr>
          <w:rFonts w:ascii="Calibri" w:eastAsia="Calibri" w:hAnsi="Calibri" w:cs="Calibri"/>
          <w:spacing w:val="-2"/>
          <w:sz w:val="24"/>
          <w:szCs w:val="24"/>
        </w:rPr>
        <w:t>o</w:t>
      </w:r>
      <w:r>
        <w:rPr>
          <w:rFonts w:ascii="Calibri" w:eastAsia="Calibri" w:hAnsi="Calibri" w:cs="Calibri"/>
          <w:sz w:val="24"/>
          <w:szCs w:val="24"/>
        </w:rPr>
        <w:t>n</w:t>
      </w:r>
      <w:r>
        <w:rPr>
          <w:rFonts w:ascii="Calibri" w:eastAsia="Calibri" w:hAnsi="Calibri" w:cs="Calibri"/>
          <w:spacing w:val="-1"/>
          <w:sz w:val="24"/>
          <w:szCs w:val="24"/>
        </w:rPr>
        <w:t xml:space="preserve"> </w:t>
      </w:r>
      <w:r>
        <w:rPr>
          <w:rFonts w:ascii="Calibri" w:eastAsia="Calibri" w:hAnsi="Calibri" w:cs="Calibri"/>
          <w:spacing w:val="-2"/>
          <w:sz w:val="24"/>
          <w:szCs w:val="24"/>
        </w:rPr>
        <w:t>o</w:t>
      </w:r>
      <w:r>
        <w:rPr>
          <w:rFonts w:ascii="Calibri" w:eastAsia="Calibri" w:hAnsi="Calibri" w:cs="Calibri"/>
          <w:sz w:val="24"/>
          <w:szCs w:val="24"/>
        </w:rPr>
        <w:t>f</w:t>
      </w:r>
      <w:r>
        <w:rPr>
          <w:rFonts w:ascii="Calibri" w:eastAsia="Calibri" w:hAnsi="Calibri" w:cs="Calibri"/>
          <w:spacing w:val="9"/>
          <w:sz w:val="24"/>
          <w:szCs w:val="24"/>
        </w:rPr>
        <w:t xml:space="preserve"> </w:t>
      </w:r>
      <w:r w:rsidR="00CE6695">
        <w:rPr>
          <w:rFonts w:ascii="Calibri" w:eastAsia="Calibri" w:hAnsi="Calibri" w:cs="Calibri"/>
          <w:b/>
          <w:spacing w:val="2"/>
          <w:sz w:val="24"/>
          <w:szCs w:val="24"/>
        </w:rPr>
        <w:t xml:space="preserve">Nikhil Jain </w:t>
      </w:r>
      <w:r>
        <w:rPr>
          <w:rFonts w:ascii="Calibri" w:eastAsia="Calibri" w:hAnsi="Calibri" w:cs="Calibri"/>
          <w:b/>
          <w:sz w:val="24"/>
          <w:szCs w:val="24"/>
        </w:rPr>
        <w:t>(</w:t>
      </w:r>
      <w:r w:rsidR="00CE6695">
        <w:rPr>
          <w:rFonts w:ascii="Calibri" w:eastAsia="Calibri" w:hAnsi="Calibri" w:cs="Calibri"/>
          <w:b/>
          <w:sz w:val="24"/>
          <w:szCs w:val="24"/>
        </w:rPr>
        <w:t>01055302717</w:t>
      </w:r>
      <w:r>
        <w:rPr>
          <w:rFonts w:ascii="Calibri" w:eastAsia="Calibri" w:hAnsi="Calibri" w:cs="Calibri"/>
          <w:b/>
          <w:sz w:val="24"/>
          <w:szCs w:val="24"/>
        </w:rPr>
        <w:t>)</w:t>
      </w:r>
      <w:r>
        <w:rPr>
          <w:rFonts w:ascii="Calibri" w:eastAsia="Calibri" w:hAnsi="Calibri" w:cs="Calibri"/>
          <w:b/>
          <w:spacing w:val="1"/>
          <w:sz w:val="24"/>
          <w:szCs w:val="24"/>
        </w:rPr>
        <w:t xml:space="preserve"> </w:t>
      </w:r>
      <w:proofErr w:type="gramStart"/>
      <w:r>
        <w:rPr>
          <w:rFonts w:ascii="Calibri" w:eastAsia="Calibri" w:hAnsi="Calibri" w:cs="Calibri"/>
          <w:b/>
          <w:spacing w:val="1"/>
          <w:sz w:val="24"/>
          <w:szCs w:val="24"/>
        </w:rPr>
        <w:t>a</w:t>
      </w:r>
      <w:r>
        <w:rPr>
          <w:rFonts w:ascii="Calibri" w:eastAsia="Calibri" w:hAnsi="Calibri" w:cs="Calibri"/>
          <w:b/>
          <w:spacing w:val="-4"/>
          <w:sz w:val="24"/>
          <w:szCs w:val="24"/>
        </w:rPr>
        <w:t>n</w:t>
      </w:r>
      <w:r>
        <w:rPr>
          <w:rFonts w:ascii="Calibri" w:eastAsia="Calibri" w:hAnsi="Calibri" w:cs="Calibri"/>
          <w:b/>
          <w:sz w:val="24"/>
          <w:szCs w:val="24"/>
        </w:rPr>
        <w:t>d</w:t>
      </w:r>
      <w:r>
        <w:rPr>
          <w:rFonts w:ascii="Calibri" w:eastAsia="Calibri" w:hAnsi="Calibri" w:cs="Calibri"/>
          <w:b/>
          <w:spacing w:val="2"/>
          <w:sz w:val="24"/>
          <w:szCs w:val="24"/>
        </w:rPr>
        <w:t xml:space="preserve"> </w:t>
      </w:r>
      <w:r w:rsidR="00CE6695">
        <w:rPr>
          <w:rFonts w:ascii="Calibri" w:eastAsia="Calibri" w:hAnsi="Calibri" w:cs="Calibri"/>
          <w:b/>
          <w:spacing w:val="2"/>
          <w:sz w:val="24"/>
          <w:szCs w:val="24"/>
        </w:rPr>
        <w:t xml:space="preserve"> </w:t>
      </w:r>
      <w:proofErr w:type="spellStart"/>
      <w:r w:rsidR="007B65D4">
        <w:rPr>
          <w:rFonts w:ascii="Calibri" w:eastAsia="Calibri" w:hAnsi="Calibri" w:cs="Calibri"/>
          <w:b/>
          <w:spacing w:val="1"/>
          <w:sz w:val="24"/>
          <w:szCs w:val="24"/>
        </w:rPr>
        <w:t>Nischay</w:t>
      </w:r>
      <w:proofErr w:type="spellEnd"/>
      <w:proofErr w:type="gramEnd"/>
      <w:r w:rsidR="007B65D4">
        <w:rPr>
          <w:rFonts w:ascii="Calibri" w:eastAsia="Calibri" w:hAnsi="Calibri" w:cs="Calibri"/>
          <w:b/>
          <w:spacing w:val="1"/>
          <w:sz w:val="24"/>
          <w:szCs w:val="24"/>
        </w:rPr>
        <w:t xml:space="preserve"> </w:t>
      </w:r>
      <w:proofErr w:type="spellStart"/>
      <w:r w:rsidR="007B65D4">
        <w:rPr>
          <w:rFonts w:ascii="Calibri" w:eastAsia="Calibri" w:hAnsi="Calibri" w:cs="Calibri"/>
          <w:b/>
          <w:spacing w:val="1"/>
          <w:sz w:val="24"/>
          <w:szCs w:val="24"/>
        </w:rPr>
        <w:t>Rajapal</w:t>
      </w:r>
      <w:proofErr w:type="spellEnd"/>
      <w:r>
        <w:rPr>
          <w:rFonts w:ascii="Calibri" w:eastAsia="Calibri" w:hAnsi="Calibri" w:cs="Calibri"/>
          <w:b/>
          <w:sz w:val="24"/>
          <w:szCs w:val="24"/>
        </w:rPr>
        <w:t>(</w:t>
      </w:r>
      <w:r w:rsidR="00CE6695">
        <w:rPr>
          <w:rFonts w:ascii="Calibri" w:eastAsia="Calibri" w:hAnsi="Calibri" w:cs="Calibri"/>
          <w:b/>
          <w:sz w:val="24"/>
          <w:szCs w:val="24"/>
        </w:rPr>
        <w:t>01</w:t>
      </w:r>
      <w:r w:rsidR="007B65D4">
        <w:rPr>
          <w:rFonts w:ascii="Calibri" w:eastAsia="Calibri" w:hAnsi="Calibri" w:cs="Calibri"/>
          <w:b/>
          <w:sz w:val="24"/>
          <w:szCs w:val="24"/>
        </w:rPr>
        <w:t>1</w:t>
      </w:r>
      <w:r w:rsidR="00CE6695">
        <w:rPr>
          <w:rFonts w:ascii="Calibri" w:eastAsia="Calibri" w:hAnsi="Calibri" w:cs="Calibri"/>
          <w:b/>
          <w:sz w:val="24"/>
          <w:szCs w:val="24"/>
        </w:rPr>
        <w:t>55302717</w:t>
      </w:r>
      <w:r>
        <w:rPr>
          <w:rFonts w:ascii="Calibri" w:eastAsia="Calibri" w:hAnsi="Calibri" w:cs="Calibri"/>
          <w:b/>
          <w:sz w:val="24"/>
          <w:szCs w:val="24"/>
        </w:rPr>
        <w:t xml:space="preserve">) </w:t>
      </w:r>
      <w:r>
        <w:rPr>
          <w:rFonts w:ascii="Calibri" w:eastAsia="Calibri" w:hAnsi="Calibri" w:cs="Calibri"/>
          <w:b/>
          <w:spacing w:val="4"/>
          <w:sz w:val="24"/>
          <w:szCs w:val="24"/>
        </w:rPr>
        <w:t xml:space="preserve"> </w:t>
      </w:r>
      <w:r>
        <w:rPr>
          <w:rFonts w:ascii="Calibri" w:eastAsia="Calibri" w:hAnsi="Calibri" w:cs="Calibri"/>
          <w:spacing w:val="-1"/>
          <w:sz w:val="24"/>
          <w:szCs w:val="24"/>
        </w:rPr>
        <w:t>h</w:t>
      </w:r>
      <w:r>
        <w:rPr>
          <w:rFonts w:ascii="Calibri" w:eastAsia="Calibri" w:hAnsi="Calibri" w:cs="Calibri"/>
          <w:sz w:val="24"/>
          <w:szCs w:val="24"/>
        </w:rPr>
        <w:t>as</w:t>
      </w:r>
      <w:r>
        <w:rPr>
          <w:rFonts w:ascii="Calibri" w:eastAsia="Calibri" w:hAnsi="Calibri" w:cs="Calibri"/>
          <w:spacing w:val="1"/>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e</w:t>
      </w:r>
      <w:r>
        <w:rPr>
          <w:rFonts w:ascii="Calibri" w:eastAsia="Calibri" w:hAnsi="Calibri" w:cs="Calibri"/>
          <w:spacing w:val="1"/>
          <w:sz w:val="24"/>
          <w:szCs w:val="24"/>
        </w:rPr>
        <w:t>e</w:t>
      </w:r>
      <w:r>
        <w:rPr>
          <w:rFonts w:ascii="Calibri" w:eastAsia="Calibri" w:hAnsi="Calibri" w:cs="Calibri"/>
          <w:sz w:val="24"/>
          <w:szCs w:val="24"/>
        </w:rPr>
        <w:t>n</w:t>
      </w:r>
      <w:r>
        <w:rPr>
          <w:rFonts w:ascii="Calibri" w:eastAsia="Calibri" w:hAnsi="Calibri" w:cs="Calibri"/>
          <w:spacing w:val="-1"/>
          <w:sz w:val="24"/>
          <w:szCs w:val="24"/>
        </w:rPr>
        <w:t xml:space="preserve"> h</w:t>
      </w:r>
      <w:r>
        <w:rPr>
          <w:rFonts w:ascii="Calibri" w:eastAsia="Calibri" w:hAnsi="Calibri" w:cs="Calibri"/>
          <w:sz w:val="24"/>
          <w:szCs w:val="24"/>
        </w:rPr>
        <w:t xml:space="preserve">eld </w:t>
      </w:r>
      <w:r>
        <w:rPr>
          <w:rFonts w:ascii="Calibri" w:eastAsia="Calibri" w:hAnsi="Calibri" w:cs="Calibri"/>
          <w:spacing w:val="-2"/>
          <w:sz w:val="24"/>
          <w:szCs w:val="24"/>
        </w:rPr>
        <w:t>o</w:t>
      </w:r>
      <w:r>
        <w:rPr>
          <w:rFonts w:ascii="Calibri" w:eastAsia="Calibri" w:hAnsi="Calibri" w:cs="Calibri"/>
          <w:sz w:val="24"/>
          <w:szCs w:val="24"/>
        </w:rPr>
        <w:t>n</w:t>
      </w:r>
      <w:r>
        <w:rPr>
          <w:rFonts w:ascii="Calibri" w:eastAsia="Calibri" w:hAnsi="Calibri" w:cs="Calibri"/>
          <w:spacing w:val="1"/>
          <w:sz w:val="24"/>
          <w:szCs w:val="24"/>
        </w:rPr>
        <w:t xml:space="preserve"> </w:t>
      </w:r>
      <w:r>
        <w:rPr>
          <w:rFonts w:ascii="Calibri" w:eastAsia="Calibri" w:hAnsi="Calibri" w:cs="Calibri"/>
          <w:b/>
          <w:spacing w:val="-1"/>
          <w:sz w:val="24"/>
          <w:szCs w:val="24"/>
        </w:rPr>
        <w:t>………………………</w:t>
      </w:r>
      <w:r>
        <w:rPr>
          <w:rFonts w:ascii="Calibri" w:eastAsia="Calibri" w:hAnsi="Calibri" w:cs="Calibri"/>
          <w:b/>
          <w:spacing w:val="4"/>
          <w:sz w:val="24"/>
          <w:szCs w:val="24"/>
        </w:rPr>
        <w:t>…</w:t>
      </w:r>
      <w:r>
        <w:rPr>
          <w:rFonts w:ascii="Calibri" w:eastAsia="Calibri" w:hAnsi="Calibri" w:cs="Calibri"/>
          <w:b/>
          <w:spacing w:val="-1"/>
          <w:sz w:val="24"/>
          <w:szCs w:val="24"/>
        </w:rPr>
        <w:t>…….</w:t>
      </w:r>
    </w:p>
    <w:p w14:paraId="55284868" w14:textId="77777777" w:rsidR="00ED7F75" w:rsidRDefault="00ED7F75">
      <w:pPr>
        <w:spacing w:line="200" w:lineRule="exact"/>
      </w:pPr>
    </w:p>
    <w:p w14:paraId="056E9C92" w14:textId="77777777" w:rsidR="00ED7F75" w:rsidRDefault="00ED7F75">
      <w:pPr>
        <w:spacing w:line="200" w:lineRule="exact"/>
      </w:pPr>
    </w:p>
    <w:p w14:paraId="7F7937E5" w14:textId="77777777" w:rsidR="00ED7F75" w:rsidRDefault="00ED7F75">
      <w:pPr>
        <w:spacing w:line="200" w:lineRule="exact"/>
      </w:pPr>
    </w:p>
    <w:p w14:paraId="6862487F" w14:textId="77777777" w:rsidR="00ED7F75" w:rsidRDefault="00ED7F75">
      <w:pPr>
        <w:spacing w:line="200" w:lineRule="exact"/>
      </w:pPr>
    </w:p>
    <w:p w14:paraId="1D84172A" w14:textId="77777777" w:rsidR="00ED7F75" w:rsidRDefault="00ED7F75">
      <w:pPr>
        <w:spacing w:line="200" w:lineRule="exact"/>
      </w:pPr>
    </w:p>
    <w:p w14:paraId="6F7976BA" w14:textId="77777777" w:rsidR="00ED7F75" w:rsidRDefault="00ED7F75">
      <w:pPr>
        <w:spacing w:line="200" w:lineRule="exact"/>
      </w:pPr>
    </w:p>
    <w:p w14:paraId="21CCC0EC" w14:textId="77777777" w:rsidR="00ED7F75" w:rsidRDefault="00ED7F75">
      <w:pPr>
        <w:spacing w:line="200" w:lineRule="exact"/>
      </w:pPr>
    </w:p>
    <w:p w14:paraId="4711E13F" w14:textId="77777777" w:rsidR="00ED7F75" w:rsidRDefault="00ED7F75">
      <w:pPr>
        <w:spacing w:line="200" w:lineRule="exact"/>
      </w:pPr>
    </w:p>
    <w:p w14:paraId="13FAFA9E" w14:textId="77777777" w:rsidR="00ED7F75" w:rsidRDefault="00ED7F75">
      <w:pPr>
        <w:spacing w:before="14" w:line="280" w:lineRule="exact"/>
        <w:rPr>
          <w:sz w:val="28"/>
          <w:szCs w:val="28"/>
        </w:rPr>
      </w:pPr>
    </w:p>
    <w:p w14:paraId="1E6D32E0" w14:textId="586A6429" w:rsidR="00ED7F75" w:rsidRDefault="00CE6695">
      <w:pPr>
        <w:ind w:left="101"/>
        <w:rPr>
          <w:rFonts w:ascii="Calibri" w:eastAsia="Calibri" w:hAnsi="Calibri" w:cs="Calibri"/>
          <w:sz w:val="28"/>
          <w:szCs w:val="28"/>
        </w:rPr>
        <w:sectPr w:rsidR="00ED7F75" w:rsidSect="00E72AF9">
          <w:pgSz w:w="11920" w:h="16840"/>
          <w:pgMar w:top="1580" w:right="1540" w:bottom="280" w:left="1340" w:header="720" w:footer="720" w:gutter="0"/>
          <w:pgNumType w:fmt="lowerRoman"/>
          <w:cols w:space="720"/>
        </w:sectPr>
      </w:pPr>
      <w:proofErr w:type="spellStart"/>
      <w:proofErr w:type="gramStart"/>
      <w:r>
        <w:rPr>
          <w:rFonts w:ascii="Calibri" w:eastAsia="Calibri" w:hAnsi="Calibri" w:cs="Calibri"/>
          <w:b/>
          <w:spacing w:val="1"/>
          <w:sz w:val="28"/>
          <w:szCs w:val="28"/>
        </w:rPr>
        <w:t>Mr.</w:t>
      </w:r>
      <w:r w:rsidR="007B65D4">
        <w:rPr>
          <w:rFonts w:ascii="Calibri" w:eastAsia="Calibri" w:hAnsi="Calibri" w:cs="Calibri"/>
          <w:b/>
          <w:spacing w:val="1"/>
          <w:sz w:val="28"/>
          <w:szCs w:val="28"/>
        </w:rPr>
        <w:t>Pradeep</w:t>
      </w:r>
      <w:proofErr w:type="spellEnd"/>
      <w:proofErr w:type="gramEnd"/>
      <w:r w:rsidR="007B65D4">
        <w:rPr>
          <w:rFonts w:ascii="Calibri" w:eastAsia="Calibri" w:hAnsi="Calibri" w:cs="Calibri"/>
          <w:b/>
          <w:spacing w:val="1"/>
          <w:sz w:val="28"/>
          <w:szCs w:val="28"/>
        </w:rPr>
        <w:t xml:space="preserve"> Tyagi</w:t>
      </w:r>
      <w:r>
        <w:rPr>
          <w:rFonts w:ascii="Calibri" w:eastAsia="Calibri" w:hAnsi="Calibri" w:cs="Calibri"/>
          <w:b/>
          <w:spacing w:val="1"/>
          <w:sz w:val="28"/>
          <w:szCs w:val="28"/>
        </w:rPr>
        <w:t xml:space="preserve">    </w:t>
      </w:r>
      <w:r w:rsidR="00500D11">
        <w:rPr>
          <w:rFonts w:ascii="Calibri" w:eastAsia="Calibri" w:hAnsi="Calibri" w:cs="Calibri"/>
          <w:b/>
          <w:sz w:val="28"/>
          <w:szCs w:val="28"/>
        </w:rPr>
        <w:t xml:space="preserve">                                           </w:t>
      </w:r>
      <w:r w:rsidR="00500D11">
        <w:rPr>
          <w:rFonts w:ascii="Calibri" w:eastAsia="Calibri" w:hAnsi="Calibri" w:cs="Calibri"/>
          <w:b/>
          <w:spacing w:val="33"/>
          <w:sz w:val="28"/>
          <w:szCs w:val="28"/>
        </w:rPr>
        <w:t xml:space="preserve"> </w:t>
      </w:r>
      <w:r w:rsidR="00500D11">
        <w:rPr>
          <w:rFonts w:ascii="Calibri" w:eastAsia="Calibri" w:hAnsi="Calibri" w:cs="Calibri"/>
          <w:b/>
          <w:spacing w:val="-2"/>
          <w:sz w:val="28"/>
          <w:szCs w:val="28"/>
        </w:rPr>
        <w:t>(</w:t>
      </w:r>
      <w:r w:rsidR="00500D11">
        <w:rPr>
          <w:rFonts w:ascii="Calibri" w:eastAsia="Calibri" w:hAnsi="Calibri" w:cs="Calibri"/>
          <w:b/>
          <w:spacing w:val="2"/>
          <w:sz w:val="28"/>
          <w:szCs w:val="28"/>
        </w:rPr>
        <w:t>S</w:t>
      </w:r>
      <w:r w:rsidR="00500D11">
        <w:rPr>
          <w:rFonts w:ascii="Calibri" w:eastAsia="Calibri" w:hAnsi="Calibri" w:cs="Calibri"/>
          <w:b/>
          <w:spacing w:val="1"/>
          <w:sz w:val="28"/>
          <w:szCs w:val="28"/>
        </w:rPr>
        <w:t>i</w:t>
      </w:r>
      <w:r w:rsidR="00500D11">
        <w:rPr>
          <w:rFonts w:ascii="Calibri" w:eastAsia="Calibri" w:hAnsi="Calibri" w:cs="Calibri"/>
          <w:b/>
          <w:spacing w:val="2"/>
          <w:sz w:val="28"/>
          <w:szCs w:val="28"/>
        </w:rPr>
        <w:t>g</w:t>
      </w:r>
      <w:r w:rsidR="00500D11">
        <w:rPr>
          <w:rFonts w:ascii="Calibri" w:eastAsia="Calibri" w:hAnsi="Calibri" w:cs="Calibri"/>
          <w:b/>
          <w:sz w:val="28"/>
          <w:szCs w:val="28"/>
        </w:rPr>
        <w:t>n</w:t>
      </w:r>
      <w:r w:rsidR="00500D11">
        <w:rPr>
          <w:rFonts w:ascii="Calibri" w:eastAsia="Calibri" w:hAnsi="Calibri" w:cs="Calibri"/>
          <w:b/>
          <w:spacing w:val="1"/>
          <w:sz w:val="28"/>
          <w:szCs w:val="28"/>
        </w:rPr>
        <w:t>a</w:t>
      </w:r>
      <w:r w:rsidR="00500D11">
        <w:rPr>
          <w:rFonts w:ascii="Calibri" w:eastAsia="Calibri" w:hAnsi="Calibri" w:cs="Calibri"/>
          <w:b/>
          <w:spacing w:val="-2"/>
          <w:sz w:val="28"/>
          <w:szCs w:val="28"/>
        </w:rPr>
        <w:t>t</w:t>
      </w:r>
      <w:r w:rsidR="00500D11">
        <w:rPr>
          <w:rFonts w:ascii="Calibri" w:eastAsia="Calibri" w:hAnsi="Calibri" w:cs="Calibri"/>
          <w:b/>
          <w:sz w:val="28"/>
          <w:szCs w:val="28"/>
        </w:rPr>
        <w:t>ure</w:t>
      </w:r>
      <w:r w:rsidR="00500D11">
        <w:rPr>
          <w:rFonts w:ascii="Calibri" w:eastAsia="Calibri" w:hAnsi="Calibri" w:cs="Calibri"/>
          <w:b/>
          <w:spacing w:val="1"/>
          <w:sz w:val="28"/>
          <w:szCs w:val="28"/>
        </w:rPr>
        <w:t xml:space="preserve"> </w:t>
      </w:r>
      <w:r w:rsidR="00500D11">
        <w:rPr>
          <w:rFonts w:ascii="Calibri" w:eastAsia="Calibri" w:hAnsi="Calibri" w:cs="Calibri"/>
          <w:b/>
          <w:sz w:val="28"/>
          <w:szCs w:val="28"/>
        </w:rPr>
        <w:t>of</w:t>
      </w:r>
      <w:r w:rsidR="00500D11">
        <w:rPr>
          <w:rFonts w:ascii="Calibri" w:eastAsia="Calibri" w:hAnsi="Calibri" w:cs="Calibri"/>
          <w:b/>
          <w:spacing w:val="2"/>
          <w:sz w:val="28"/>
          <w:szCs w:val="28"/>
        </w:rPr>
        <w:t xml:space="preserve"> </w:t>
      </w:r>
      <w:r w:rsidR="00500D11">
        <w:rPr>
          <w:rFonts w:ascii="Calibri" w:eastAsia="Calibri" w:hAnsi="Calibri" w:cs="Calibri"/>
          <w:b/>
          <w:spacing w:val="-2"/>
          <w:sz w:val="28"/>
          <w:szCs w:val="28"/>
        </w:rPr>
        <w:t>E</w:t>
      </w:r>
      <w:r w:rsidR="00500D11">
        <w:rPr>
          <w:rFonts w:ascii="Calibri" w:eastAsia="Calibri" w:hAnsi="Calibri" w:cs="Calibri"/>
          <w:b/>
          <w:spacing w:val="1"/>
          <w:sz w:val="28"/>
          <w:szCs w:val="28"/>
        </w:rPr>
        <w:t>x</w:t>
      </w:r>
      <w:r w:rsidR="00500D11">
        <w:rPr>
          <w:rFonts w:ascii="Calibri" w:eastAsia="Calibri" w:hAnsi="Calibri" w:cs="Calibri"/>
          <w:b/>
          <w:spacing w:val="-2"/>
          <w:sz w:val="28"/>
          <w:szCs w:val="28"/>
        </w:rPr>
        <w:t>t</w:t>
      </w:r>
      <w:r w:rsidR="00500D11">
        <w:rPr>
          <w:rFonts w:ascii="Calibri" w:eastAsia="Calibri" w:hAnsi="Calibri" w:cs="Calibri"/>
          <w:b/>
          <w:spacing w:val="-1"/>
          <w:sz w:val="28"/>
          <w:szCs w:val="28"/>
        </w:rPr>
        <w:t>e</w:t>
      </w:r>
      <w:r w:rsidR="00500D11">
        <w:rPr>
          <w:rFonts w:ascii="Calibri" w:eastAsia="Calibri" w:hAnsi="Calibri" w:cs="Calibri"/>
          <w:b/>
          <w:sz w:val="28"/>
          <w:szCs w:val="28"/>
        </w:rPr>
        <w:t>rn</w:t>
      </w:r>
      <w:r w:rsidR="00500D11">
        <w:rPr>
          <w:rFonts w:ascii="Calibri" w:eastAsia="Calibri" w:hAnsi="Calibri" w:cs="Calibri"/>
          <w:b/>
          <w:spacing w:val="2"/>
          <w:sz w:val="28"/>
          <w:szCs w:val="28"/>
        </w:rPr>
        <w:t>a</w:t>
      </w:r>
      <w:r w:rsidR="00500D11">
        <w:rPr>
          <w:rFonts w:ascii="Calibri" w:eastAsia="Calibri" w:hAnsi="Calibri" w:cs="Calibri"/>
          <w:b/>
          <w:sz w:val="28"/>
          <w:szCs w:val="28"/>
        </w:rPr>
        <w:t>l</w:t>
      </w:r>
      <w:r w:rsidR="00500D11">
        <w:rPr>
          <w:rFonts w:ascii="Calibri" w:eastAsia="Calibri" w:hAnsi="Calibri" w:cs="Calibri"/>
          <w:b/>
          <w:spacing w:val="-2"/>
          <w:sz w:val="28"/>
          <w:szCs w:val="28"/>
        </w:rPr>
        <w:t xml:space="preserve"> E</w:t>
      </w:r>
      <w:r w:rsidR="00500D11">
        <w:rPr>
          <w:rFonts w:ascii="Calibri" w:eastAsia="Calibri" w:hAnsi="Calibri" w:cs="Calibri"/>
          <w:b/>
          <w:spacing w:val="1"/>
          <w:sz w:val="28"/>
          <w:szCs w:val="28"/>
        </w:rPr>
        <w:t>xa</w:t>
      </w:r>
      <w:r w:rsidR="00500D11">
        <w:rPr>
          <w:rFonts w:ascii="Calibri" w:eastAsia="Calibri" w:hAnsi="Calibri" w:cs="Calibri"/>
          <w:b/>
          <w:spacing w:val="-3"/>
          <w:sz w:val="28"/>
          <w:szCs w:val="28"/>
        </w:rPr>
        <w:t>m</w:t>
      </w:r>
      <w:r w:rsidR="00500D11">
        <w:rPr>
          <w:rFonts w:ascii="Calibri" w:eastAsia="Calibri" w:hAnsi="Calibri" w:cs="Calibri"/>
          <w:b/>
          <w:spacing w:val="1"/>
          <w:sz w:val="28"/>
          <w:szCs w:val="28"/>
        </w:rPr>
        <w:t>i</w:t>
      </w:r>
      <w:r w:rsidR="00500D11">
        <w:rPr>
          <w:rFonts w:ascii="Calibri" w:eastAsia="Calibri" w:hAnsi="Calibri" w:cs="Calibri"/>
          <w:b/>
          <w:sz w:val="28"/>
          <w:szCs w:val="28"/>
        </w:rPr>
        <w:t>n</w:t>
      </w:r>
      <w:r w:rsidR="00500D11">
        <w:rPr>
          <w:rFonts w:ascii="Calibri" w:eastAsia="Calibri" w:hAnsi="Calibri" w:cs="Calibri"/>
          <w:b/>
          <w:spacing w:val="-1"/>
          <w:sz w:val="28"/>
          <w:szCs w:val="28"/>
        </w:rPr>
        <w:t>e</w:t>
      </w:r>
      <w:r w:rsidR="00500D11">
        <w:rPr>
          <w:rFonts w:ascii="Calibri" w:eastAsia="Calibri" w:hAnsi="Calibri" w:cs="Calibri"/>
          <w:b/>
          <w:spacing w:val="6"/>
          <w:sz w:val="28"/>
          <w:szCs w:val="28"/>
        </w:rPr>
        <w:t>r</w:t>
      </w:r>
      <w:r w:rsidR="00500D11">
        <w:rPr>
          <w:rFonts w:ascii="Calibri" w:eastAsia="Calibri" w:hAnsi="Calibri" w:cs="Calibri"/>
          <w:b/>
          <w:sz w:val="28"/>
          <w:szCs w:val="28"/>
        </w:rPr>
        <w:t>)</w:t>
      </w:r>
    </w:p>
    <w:p w14:paraId="5E458D0C" w14:textId="77777777" w:rsidR="00ED7F75" w:rsidRDefault="00ED7F75">
      <w:pPr>
        <w:spacing w:before="5" w:line="180" w:lineRule="exact"/>
        <w:rPr>
          <w:sz w:val="19"/>
          <w:szCs w:val="19"/>
        </w:rPr>
      </w:pPr>
    </w:p>
    <w:p w14:paraId="2D40DEC0" w14:textId="77777777" w:rsidR="00ED7F75" w:rsidRDefault="00500D11">
      <w:pPr>
        <w:spacing w:before="24"/>
        <w:ind w:left="3042"/>
        <w:rPr>
          <w:sz w:val="28"/>
          <w:szCs w:val="28"/>
        </w:rPr>
      </w:pPr>
      <w:r>
        <w:rPr>
          <w:b/>
          <w:spacing w:val="-2"/>
          <w:sz w:val="28"/>
          <w:szCs w:val="28"/>
        </w:rPr>
        <w:t>AC</w:t>
      </w:r>
      <w:r>
        <w:rPr>
          <w:b/>
          <w:spacing w:val="2"/>
          <w:sz w:val="28"/>
          <w:szCs w:val="28"/>
        </w:rPr>
        <w:t>K</w:t>
      </w:r>
      <w:r>
        <w:rPr>
          <w:b/>
          <w:spacing w:val="-2"/>
          <w:sz w:val="28"/>
          <w:szCs w:val="28"/>
        </w:rPr>
        <w:t>N</w:t>
      </w:r>
      <w:r>
        <w:rPr>
          <w:b/>
          <w:spacing w:val="2"/>
          <w:sz w:val="28"/>
          <w:szCs w:val="28"/>
        </w:rPr>
        <w:t>O</w:t>
      </w:r>
      <w:r>
        <w:rPr>
          <w:b/>
          <w:sz w:val="28"/>
          <w:szCs w:val="28"/>
        </w:rPr>
        <w:t>W</w:t>
      </w:r>
      <w:r>
        <w:rPr>
          <w:b/>
          <w:spacing w:val="-2"/>
          <w:sz w:val="28"/>
          <w:szCs w:val="28"/>
        </w:rPr>
        <w:t>L</w:t>
      </w:r>
      <w:r>
        <w:rPr>
          <w:b/>
          <w:spacing w:val="3"/>
          <w:sz w:val="28"/>
          <w:szCs w:val="28"/>
        </w:rPr>
        <w:t>E</w:t>
      </w:r>
      <w:r>
        <w:rPr>
          <w:b/>
          <w:spacing w:val="-2"/>
          <w:sz w:val="28"/>
          <w:szCs w:val="28"/>
        </w:rPr>
        <w:t>D</w:t>
      </w:r>
      <w:r>
        <w:rPr>
          <w:b/>
          <w:spacing w:val="2"/>
          <w:sz w:val="28"/>
          <w:szCs w:val="28"/>
        </w:rPr>
        <w:t>G</w:t>
      </w:r>
      <w:r>
        <w:rPr>
          <w:b/>
          <w:spacing w:val="-2"/>
          <w:sz w:val="28"/>
          <w:szCs w:val="28"/>
        </w:rPr>
        <w:t>E</w:t>
      </w:r>
      <w:r>
        <w:rPr>
          <w:b/>
          <w:sz w:val="28"/>
          <w:szCs w:val="28"/>
        </w:rPr>
        <w:t>M</w:t>
      </w:r>
      <w:r>
        <w:rPr>
          <w:b/>
          <w:spacing w:val="-1"/>
          <w:sz w:val="28"/>
          <w:szCs w:val="28"/>
        </w:rPr>
        <w:t>E</w:t>
      </w:r>
      <w:r>
        <w:rPr>
          <w:b/>
          <w:spacing w:val="-2"/>
          <w:sz w:val="28"/>
          <w:szCs w:val="28"/>
        </w:rPr>
        <w:t>N</w:t>
      </w:r>
      <w:r>
        <w:rPr>
          <w:b/>
          <w:sz w:val="28"/>
          <w:szCs w:val="28"/>
        </w:rPr>
        <w:t>T</w:t>
      </w:r>
    </w:p>
    <w:p w14:paraId="2CAE39FA" w14:textId="77777777" w:rsidR="00ED7F75" w:rsidRDefault="00ED7F75">
      <w:pPr>
        <w:spacing w:before="11" w:line="220" w:lineRule="exact"/>
        <w:rPr>
          <w:sz w:val="22"/>
          <w:szCs w:val="22"/>
        </w:rPr>
      </w:pPr>
    </w:p>
    <w:p w14:paraId="32F2F793" w14:textId="327D426A" w:rsidR="00ED7F75" w:rsidRDefault="00500D11">
      <w:pPr>
        <w:spacing w:line="359" w:lineRule="auto"/>
        <w:ind w:left="261" w:right="82"/>
        <w:jc w:val="both"/>
        <w:rPr>
          <w:sz w:val="24"/>
          <w:szCs w:val="24"/>
        </w:rPr>
      </w:pPr>
      <w:r>
        <w:rPr>
          <w:spacing w:val="-2"/>
          <w:sz w:val="24"/>
          <w:szCs w:val="24"/>
        </w:rPr>
        <w:t>W</w:t>
      </w:r>
      <w:r>
        <w:rPr>
          <w:sz w:val="24"/>
          <w:szCs w:val="24"/>
        </w:rPr>
        <w:t xml:space="preserve">e </w:t>
      </w:r>
      <w:r>
        <w:rPr>
          <w:spacing w:val="-2"/>
          <w:sz w:val="24"/>
          <w:szCs w:val="24"/>
        </w:rPr>
        <w:t>e</w:t>
      </w:r>
      <w:r>
        <w:rPr>
          <w:sz w:val="24"/>
          <w:szCs w:val="24"/>
        </w:rPr>
        <w:t>xpr</w:t>
      </w:r>
      <w:r>
        <w:rPr>
          <w:spacing w:val="-1"/>
          <w:sz w:val="24"/>
          <w:szCs w:val="24"/>
        </w:rPr>
        <w:t>e</w:t>
      </w:r>
      <w:r>
        <w:rPr>
          <w:spacing w:val="1"/>
          <w:sz w:val="24"/>
          <w:szCs w:val="24"/>
        </w:rPr>
        <w:t>s</w:t>
      </w:r>
      <w:r>
        <w:rPr>
          <w:sz w:val="24"/>
          <w:szCs w:val="24"/>
        </w:rPr>
        <w:t>s</w:t>
      </w:r>
      <w:r>
        <w:rPr>
          <w:spacing w:val="3"/>
          <w:sz w:val="24"/>
          <w:szCs w:val="24"/>
        </w:rPr>
        <w:t xml:space="preserve"> </w:t>
      </w:r>
      <w:r>
        <w:rPr>
          <w:sz w:val="24"/>
          <w:szCs w:val="24"/>
        </w:rPr>
        <w:t>our</w:t>
      </w:r>
      <w:r>
        <w:rPr>
          <w:spacing w:val="2"/>
          <w:sz w:val="24"/>
          <w:szCs w:val="24"/>
        </w:rPr>
        <w:t xml:space="preserve"> </w:t>
      </w:r>
      <w:r>
        <w:rPr>
          <w:sz w:val="24"/>
          <w:szCs w:val="24"/>
        </w:rPr>
        <w:t>d</w:t>
      </w:r>
      <w:r>
        <w:rPr>
          <w:spacing w:val="-2"/>
          <w:sz w:val="24"/>
          <w:szCs w:val="24"/>
        </w:rPr>
        <w:t>ee</w:t>
      </w:r>
      <w:r>
        <w:rPr>
          <w:sz w:val="24"/>
          <w:szCs w:val="24"/>
        </w:rPr>
        <w:t>p</w:t>
      </w:r>
      <w:r>
        <w:rPr>
          <w:spacing w:val="7"/>
          <w:sz w:val="24"/>
          <w:szCs w:val="24"/>
        </w:rPr>
        <w:t xml:space="preserve"> </w:t>
      </w:r>
      <w:r>
        <w:rPr>
          <w:sz w:val="24"/>
          <w:szCs w:val="24"/>
        </w:rPr>
        <w:t>gr</w:t>
      </w:r>
      <w:r>
        <w:rPr>
          <w:spacing w:val="-1"/>
          <w:sz w:val="24"/>
          <w:szCs w:val="24"/>
        </w:rPr>
        <w:t>a</w:t>
      </w:r>
      <w:r>
        <w:rPr>
          <w:spacing w:val="3"/>
          <w:sz w:val="24"/>
          <w:szCs w:val="24"/>
        </w:rPr>
        <w:t>t</w:t>
      </w:r>
      <w:r>
        <w:rPr>
          <w:spacing w:val="-2"/>
          <w:sz w:val="24"/>
          <w:szCs w:val="24"/>
        </w:rPr>
        <w:t>it</w:t>
      </w:r>
      <w:r>
        <w:rPr>
          <w:sz w:val="24"/>
          <w:szCs w:val="24"/>
        </w:rPr>
        <w:t>ude</w:t>
      </w:r>
      <w:r>
        <w:rPr>
          <w:spacing w:val="4"/>
          <w:sz w:val="24"/>
          <w:szCs w:val="24"/>
        </w:rPr>
        <w:t xml:space="preserve"> </w:t>
      </w:r>
      <w:r>
        <w:rPr>
          <w:b/>
          <w:sz w:val="24"/>
          <w:szCs w:val="24"/>
        </w:rPr>
        <w:t>to</w:t>
      </w:r>
      <w:r>
        <w:rPr>
          <w:b/>
          <w:spacing w:val="7"/>
          <w:sz w:val="24"/>
          <w:szCs w:val="24"/>
        </w:rPr>
        <w:t xml:space="preserve"> </w:t>
      </w:r>
      <w:r w:rsidR="00CE6695">
        <w:rPr>
          <w:b/>
          <w:spacing w:val="-2"/>
          <w:sz w:val="24"/>
          <w:szCs w:val="24"/>
        </w:rPr>
        <w:t>Mr.</w:t>
      </w:r>
      <w:r w:rsidR="004C575A">
        <w:rPr>
          <w:b/>
          <w:spacing w:val="-2"/>
          <w:sz w:val="24"/>
          <w:szCs w:val="24"/>
        </w:rPr>
        <w:t xml:space="preserve"> Pradeep </w:t>
      </w:r>
      <w:proofErr w:type="gramStart"/>
      <w:r w:rsidR="004C575A">
        <w:rPr>
          <w:b/>
          <w:spacing w:val="-2"/>
          <w:sz w:val="24"/>
          <w:szCs w:val="24"/>
        </w:rPr>
        <w:t xml:space="preserve">Tyagi </w:t>
      </w:r>
      <w:r>
        <w:rPr>
          <w:spacing w:val="2"/>
          <w:sz w:val="24"/>
          <w:szCs w:val="24"/>
        </w:rPr>
        <w:t xml:space="preserve"> </w:t>
      </w:r>
      <w:r>
        <w:rPr>
          <w:spacing w:val="1"/>
          <w:sz w:val="24"/>
          <w:szCs w:val="24"/>
        </w:rPr>
        <w:t>D</w:t>
      </w:r>
      <w:r>
        <w:rPr>
          <w:spacing w:val="-2"/>
          <w:sz w:val="24"/>
          <w:szCs w:val="24"/>
        </w:rPr>
        <w:t>e</w:t>
      </w:r>
      <w:r>
        <w:rPr>
          <w:sz w:val="24"/>
          <w:szCs w:val="24"/>
        </w:rPr>
        <w:t>p</w:t>
      </w:r>
      <w:r>
        <w:rPr>
          <w:spacing w:val="-2"/>
          <w:sz w:val="24"/>
          <w:szCs w:val="24"/>
        </w:rPr>
        <w:t>a</w:t>
      </w:r>
      <w:r>
        <w:rPr>
          <w:sz w:val="24"/>
          <w:szCs w:val="24"/>
        </w:rPr>
        <w:t>r</w:t>
      </w:r>
      <w:r>
        <w:rPr>
          <w:spacing w:val="-2"/>
          <w:sz w:val="24"/>
          <w:szCs w:val="24"/>
        </w:rPr>
        <w:t>tme</w:t>
      </w:r>
      <w:r>
        <w:rPr>
          <w:spacing w:val="5"/>
          <w:sz w:val="24"/>
          <w:szCs w:val="24"/>
        </w:rPr>
        <w:t>n</w:t>
      </w:r>
      <w:r>
        <w:rPr>
          <w:sz w:val="24"/>
          <w:szCs w:val="24"/>
        </w:rPr>
        <w:t>t</w:t>
      </w:r>
      <w:proofErr w:type="gramEnd"/>
      <w:r>
        <w:rPr>
          <w:sz w:val="24"/>
          <w:szCs w:val="24"/>
        </w:rPr>
        <w:t xml:space="preserve"> of</w:t>
      </w:r>
      <w:r>
        <w:rPr>
          <w:spacing w:val="2"/>
          <w:sz w:val="24"/>
          <w:szCs w:val="24"/>
        </w:rPr>
        <w:t xml:space="preserve"> </w:t>
      </w:r>
      <w:r>
        <w:rPr>
          <w:spacing w:val="-2"/>
          <w:sz w:val="24"/>
          <w:szCs w:val="24"/>
        </w:rPr>
        <w:t>c</w:t>
      </w:r>
      <w:r>
        <w:rPr>
          <w:sz w:val="24"/>
          <w:szCs w:val="24"/>
        </w:rPr>
        <w:t>o</w:t>
      </w:r>
      <w:r>
        <w:rPr>
          <w:spacing w:val="-2"/>
          <w:sz w:val="24"/>
          <w:szCs w:val="24"/>
        </w:rPr>
        <w:t>m</w:t>
      </w:r>
      <w:r>
        <w:rPr>
          <w:sz w:val="24"/>
          <w:szCs w:val="24"/>
        </w:rPr>
        <w:t>p</w:t>
      </w:r>
      <w:r>
        <w:rPr>
          <w:spacing w:val="5"/>
          <w:sz w:val="24"/>
          <w:szCs w:val="24"/>
        </w:rPr>
        <w:t>u</w:t>
      </w:r>
      <w:r>
        <w:rPr>
          <w:spacing w:val="-2"/>
          <w:sz w:val="24"/>
          <w:szCs w:val="24"/>
        </w:rPr>
        <w:t>te</w:t>
      </w:r>
      <w:r>
        <w:rPr>
          <w:sz w:val="24"/>
          <w:szCs w:val="24"/>
        </w:rPr>
        <w:t>r</w:t>
      </w:r>
      <w:r>
        <w:rPr>
          <w:spacing w:val="2"/>
          <w:sz w:val="24"/>
          <w:szCs w:val="24"/>
        </w:rPr>
        <w:t xml:space="preserve"> </w:t>
      </w:r>
      <w:r>
        <w:rPr>
          <w:spacing w:val="1"/>
          <w:sz w:val="24"/>
          <w:szCs w:val="24"/>
        </w:rPr>
        <w:t>s</w:t>
      </w:r>
      <w:r>
        <w:rPr>
          <w:spacing w:val="-2"/>
          <w:sz w:val="24"/>
          <w:szCs w:val="24"/>
        </w:rPr>
        <w:t>c</w:t>
      </w:r>
      <w:r>
        <w:rPr>
          <w:spacing w:val="3"/>
          <w:sz w:val="24"/>
          <w:szCs w:val="24"/>
        </w:rPr>
        <w:t>i</w:t>
      </w:r>
      <w:r>
        <w:rPr>
          <w:spacing w:val="-2"/>
          <w:sz w:val="24"/>
          <w:szCs w:val="24"/>
        </w:rPr>
        <w:t>e</w:t>
      </w:r>
      <w:r>
        <w:rPr>
          <w:sz w:val="24"/>
          <w:szCs w:val="24"/>
        </w:rPr>
        <w:t>n</w:t>
      </w:r>
      <w:r>
        <w:rPr>
          <w:spacing w:val="-2"/>
          <w:sz w:val="24"/>
          <w:szCs w:val="24"/>
        </w:rPr>
        <w:t>c</w:t>
      </w:r>
      <w:r>
        <w:rPr>
          <w:sz w:val="24"/>
          <w:szCs w:val="24"/>
        </w:rPr>
        <w:t>e</w:t>
      </w:r>
      <w:r>
        <w:rPr>
          <w:spacing w:val="5"/>
          <w:sz w:val="24"/>
          <w:szCs w:val="24"/>
        </w:rPr>
        <w:t xml:space="preserve"> </w:t>
      </w:r>
      <w:r>
        <w:rPr>
          <w:spacing w:val="-2"/>
          <w:sz w:val="24"/>
          <w:szCs w:val="24"/>
        </w:rPr>
        <w:t>a</w:t>
      </w:r>
      <w:r>
        <w:rPr>
          <w:sz w:val="24"/>
          <w:szCs w:val="24"/>
        </w:rPr>
        <w:t xml:space="preserve">nd </w:t>
      </w:r>
      <w:r>
        <w:rPr>
          <w:spacing w:val="-2"/>
          <w:sz w:val="24"/>
          <w:szCs w:val="24"/>
        </w:rPr>
        <w:t>E</w:t>
      </w:r>
      <w:r>
        <w:rPr>
          <w:sz w:val="24"/>
          <w:szCs w:val="24"/>
        </w:rPr>
        <w:t>ng</w:t>
      </w:r>
      <w:r>
        <w:rPr>
          <w:spacing w:val="-2"/>
          <w:sz w:val="24"/>
          <w:szCs w:val="24"/>
        </w:rPr>
        <w:t>i</w:t>
      </w:r>
      <w:r>
        <w:rPr>
          <w:sz w:val="24"/>
          <w:szCs w:val="24"/>
        </w:rPr>
        <w:t>n</w:t>
      </w:r>
      <w:r>
        <w:rPr>
          <w:spacing w:val="-2"/>
          <w:sz w:val="24"/>
          <w:szCs w:val="24"/>
        </w:rPr>
        <w:t>ee</w:t>
      </w:r>
      <w:r>
        <w:rPr>
          <w:spacing w:val="5"/>
          <w:sz w:val="24"/>
          <w:szCs w:val="24"/>
        </w:rPr>
        <w:t>r</w:t>
      </w:r>
      <w:r>
        <w:rPr>
          <w:spacing w:val="-2"/>
          <w:sz w:val="24"/>
          <w:szCs w:val="24"/>
        </w:rPr>
        <w:t>i</w:t>
      </w:r>
      <w:r>
        <w:rPr>
          <w:sz w:val="24"/>
          <w:szCs w:val="24"/>
        </w:rPr>
        <w:t>ng for h</w:t>
      </w:r>
      <w:r>
        <w:rPr>
          <w:spacing w:val="-1"/>
          <w:sz w:val="24"/>
          <w:szCs w:val="24"/>
        </w:rPr>
        <w:t>i</w:t>
      </w:r>
      <w:r>
        <w:rPr>
          <w:sz w:val="24"/>
          <w:szCs w:val="24"/>
        </w:rPr>
        <w:t>s</w:t>
      </w:r>
      <w:r>
        <w:rPr>
          <w:spacing w:val="1"/>
          <w:sz w:val="24"/>
          <w:szCs w:val="24"/>
        </w:rPr>
        <w:t xml:space="preserve"> </w:t>
      </w:r>
      <w:r>
        <w:rPr>
          <w:sz w:val="24"/>
          <w:szCs w:val="24"/>
        </w:rPr>
        <w:t>v</w:t>
      </w:r>
      <w:r>
        <w:rPr>
          <w:spacing w:val="-2"/>
          <w:sz w:val="24"/>
          <w:szCs w:val="24"/>
        </w:rPr>
        <w:t>al</w:t>
      </w:r>
      <w:r>
        <w:rPr>
          <w:sz w:val="24"/>
          <w:szCs w:val="24"/>
        </w:rPr>
        <w:t>u</w:t>
      </w:r>
      <w:r>
        <w:rPr>
          <w:spacing w:val="-2"/>
          <w:sz w:val="24"/>
          <w:szCs w:val="24"/>
        </w:rPr>
        <w:t>a</w:t>
      </w:r>
      <w:r>
        <w:rPr>
          <w:sz w:val="24"/>
          <w:szCs w:val="24"/>
        </w:rPr>
        <w:t>b</w:t>
      </w:r>
      <w:r>
        <w:rPr>
          <w:spacing w:val="3"/>
          <w:sz w:val="24"/>
          <w:szCs w:val="24"/>
        </w:rPr>
        <w:t>l</w:t>
      </w:r>
      <w:r>
        <w:rPr>
          <w:sz w:val="24"/>
          <w:szCs w:val="24"/>
        </w:rPr>
        <w:t>e</w:t>
      </w:r>
      <w:r>
        <w:rPr>
          <w:spacing w:val="-2"/>
          <w:sz w:val="24"/>
          <w:szCs w:val="24"/>
        </w:rPr>
        <w:t xml:space="preserve"> </w:t>
      </w:r>
      <w:r>
        <w:rPr>
          <w:sz w:val="24"/>
          <w:szCs w:val="24"/>
        </w:rPr>
        <w:t>gu</w:t>
      </w:r>
      <w:r>
        <w:rPr>
          <w:spacing w:val="-2"/>
          <w:sz w:val="24"/>
          <w:szCs w:val="24"/>
        </w:rPr>
        <w:t>i</w:t>
      </w:r>
      <w:r>
        <w:rPr>
          <w:sz w:val="24"/>
          <w:szCs w:val="24"/>
        </w:rPr>
        <w:t>d</w:t>
      </w:r>
      <w:r>
        <w:rPr>
          <w:spacing w:val="-2"/>
          <w:sz w:val="24"/>
          <w:szCs w:val="24"/>
        </w:rPr>
        <w:t>a</w:t>
      </w:r>
      <w:r>
        <w:rPr>
          <w:spacing w:val="5"/>
          <w:sz w:val="24"/>
          <w:szCs w:val="24"/>
        </w:rPr>
        <w:t>n</w:t>
      </w:r>
      <w:r>
        <w:rPr>
          <w:spacing w:val="-2"/>
          <w:sz w:val="24"/>
          <w:szCs w:val="24"/>
        </w:rPr>
        <w:t>c</w:t>
      </w:r>
      <w:r>
        <w:rPr>
          <w:sz w:val="24"/>
          <w:szCs w:val="24"/>
        </w:rPr>
        <w:t>e</w:t>
      </w:r>
      <w:r>
        <w:rPr>
          <w:spacing w:val="-2"/>
          <w:sz w:val="24"/>
          <w:szCs w:val="24"/>
        </w:rPr>
        <w:t xml:space="preserve"> a</w:t>
      </w:r>
      <w:r>
        <w:rPr>
          <w:sz w:val="24"/>
          <w:szCs w:val="24"/>
        </w:rPr>
        <w:t xml:space="preserve">nd </w:t>
      </w:r>
      <w:r>
        <w:rPr>
          <w:spacing w:val="1"/>
          <w:sz w:val="24"/>
          <w:szCs w:val="24"/>
        </w:rPr>
        <w:t>s</w:t>
      </w:r>
      <w:r>
        <w:rPr>
          <w:sz w:val="24"/>
          <w:szCs w:val="24"/>
        </w:rPr>
        <w:t>ugg</w:t>
      </w:r>
      <w:r>
        <w:rPr>
          <w:spacing w:val="-2"/>
          <w:sz w:val="24"/>
          <w:szCs w:val="24"/>
        </w:rPr>
        <w:t>e</w:t>
      </w:r>
      <w:r>
        <w:rPr>
          <w:spacing w:val="1"/>
          <w:sz w:val="24"/>
          <w:szCs w:val="24"/>
        </w:rPr>
        <w:t>s</w:t>
      </w:r>
      <w:r>
        <w:rPr>
          <w:spacing w:val="-2"/>
          <w:sz w:val="24"/>
          <w:szCs w:val="24"/>
        </w:rPr>
        <w:t>ti</w:t>
      </w:r>
      <w:r>
        <w:rPr>
          <w:spacing w:val="5"/>
          <w:sz w:val="24"/>
          <w:szCs w:val="24"/>
        </w:rPr>
        <w:t>o</w:t>
      </w:r>
      <w:r>
        <w:rPr>
          <w:sz w:val="24"/>
          <w:szCs w:val="24"/>
        </w:rPr>
        <w:t xml:space="preserve">n </w:t>
      </w:r>
      <w:r>
        <w:rPr>
          <w:spacing w:val="-2"/>
          <w:sz w:val="24"/>
          <w:szCs w:val="24"/>
        </w:rPr>
        <w:t>t</w:t>
      </w:r>
      <w:r>
        <w:rPr>
          <w:sz w:val="24"/>
          <w:szCs w:val="24"/>
        </w:rPr>
        <w:t>hroughout</w:t>
      </w:r>
      <w:r>
        <w:rPr>
          <w:spacing w:val="-2"/>
          <w:sz w:val="24"/>
          <w:szCs w:val="24"/>
        </w:rPr>
        <w:t xml:space="preserve"> m</w:t>
      </w:r>
      <w:r>
        <w:rPr>
          <w:sz w:val="24"/>
          <w:szCs w:val="24"/>
        </w:rPr>
        <w:t>y pro</w:t>
      </w:r>
      <w:r>
        <w:rPr>
          <w:spacing w:val="-2"/>
          <w:sz w:val="24"/>
          <w:szCs w:val="24"/>
        </w:rPr>
        <w:t>j</w:t>
      </w:r>
      <w:r>
        <w:rPr>
          <w:spacing w:val="3"/>
          <w:sz w:val="24"/>
          <w:szCs w:val="24"/>
        </w:rPr>
        <w:t>e</w:t>
      </w:r>
      <w:r>
        <w:rPr>
          <w:spacing w:val="-2"/>
          <w:sz w:val="24"/>
          <w:szCs w:val="24"/>
        </w:rPr>
        <w:t>c</w:t>
      </w:r>
      <w:r>
        <w:rPr>
          <w:sz w:val="24"/>
          <w:szCs w:val="24"/>
        </w:rPr>
        <w:t>t</w:t>
      </w:r>
      <w:r>
        <w:rPr>
          <w:spacing w:val="-2"/>
          <w:sz w:val="24"/>
          <w:szCs w:val="24"/>
        </w:rPr>
        <w:t xml:space="preserve"> </w:t>
      </w:r>
      <w:r>
        <w:rPr>
          <w:spacing w:val="1"/>
          <w:sz w:val="24"/>
          <w:szCs w:val="24"/>
        </w:rPr>
        <w:t>w</w:t>
      </w:r>
      <w:r>
        <w:rPr>
          <w:sz w:val="24"/>
          <w:szCs w:val="24"/>
        </w:rPr>
        <w:t xml:space="preserve">ork. </w:t>
      </w:r>
      <w:r>
        <w:rPr>
          <w:spacing w:val="-1"/>
          <w:sz w:val="24"/>
          <w:szCs w:val="24"/>
        </w:rPr>
        <w:t>W</w:t>
      </w:r>
      <w:r>
        <w:rPr>
          <w:sz w:val="24"/>
          <w:szCs w:val="24"/>
        </w:rPr>
        <w:t>e</w:t>
      </w:r>
      <w:r>
        <w:rPr>
          <w:spacing w:val="-2"/>
          <w:sz w:val="24"/>
          <w:szCs w:val="24"/>
        </w:rPr>
        <w:t xml:space="preserve"> a</w:t>
      </w:r>
      <w:r>
        <w:rPr>
          <w:spacing w:val="5"/>
          <w:sz w:val="24"/>
          <w:szCs w:val="24"/>
        </w:rPr>
        <w:t>r</w:t>
      </w:r>
      <w:r>
        <w:rPr>
          <w:sz w:val="24"/>
          <w:szCs w:val="24"/>
        </w:rPr>
        <w:t xml:space="preserve">e </w:t>
      </w:r>
      <w:r>
        <w:rPr>
          <w:spacing w:val="-2"/>
          <w:sz w:val="24"/>
          <w:szCs w:val="24"/>
        </w:rPr>
        <w:t>t</w:t>
      </w:r>
      <w:r>
        <w:rPr>
          <w:sz w:val="24"/>
          <w:szCs w:val="24"/>
        </w:rPr>
        <w:t>h</w:t>
      </w:r>
      <w:r>
        <w:rPr>
          <w:spacing w:val="-2"/>
          <w:sz w:val="24"/>
          <w:szCs w:val="24"/>
        </w:rPr>
        <w:t>a</w:t>
      </w:r>
      <w:r>
        <w:rPr>
          <w:sz w:val="24"/>
          <w:szCs w:val="24"/>
        </w:rPr>
        <w:t xml:space="preserve">nkful for </w:t>
      </w:r>
      <w:r w:rsidR="004C575A">
        <w:rPr>
          <w:spacing w:val="5"/>
          <w:sz w:val="24"/>
          <w:szCs w:val="24"/>
        </w:rPr>
        <w:t xml:space="preserve">his </w:t>
      </w:r>
      <w:r>
        <w:rPr>
          <w:spacing w:val="5"/>
          <w:sz w:val="24"/>
          <w:szCs w:val="24"/>
        </w:rPr>
        <w:t>v</w:t>
      </w:r>
      <w:r>
        <w:rPr>
          <w:spacing w:val="-2"/>
          <w:sz w:val="24"/>
          <w:szCs w:val="24"/>
        </w:rPr>
        <w:t>al</w:t>
      </w:r>
      <w:r>
        <w:rPr>
          <w:sz w:val="24"/>
          <w:szCs w:val="24"/>
        </w:rPr>
        <w:t>u</w:t>
      </w:r>
      <w:r>
        <w:rPr>
          <w:spacing w:val="-2"/>
          <w:sz w:val="24"/>
          <w:szCs w:val="24"/>
        </w:rPr>
        <w:t>a</w:t>
      </w:r>
      <w:r>
        <w:rPr>
          <w:spacing w:val="5"/>
          <w:sz w:val="24"/>
          <w:szCs w:val="24"/>
        </w:rPr>
        <w:t>b</w:t>
      </w:r>
      <w:r>
        <w:rPr>
          <w:spacing w:val="-2"/>
          <w:sz w:val="24"/>
          <w:szCs w:val="24"/>
        </w:rPr>
        <w:t>l</w:t>
      </w:r>
      <w:r>
        <w:rPr>
          <w:sz w:val="24"/>
          <w:szCs w:val="24"/>
        </w:rPr>
        <w:t>e gu</w:t>
      </w:r>
      <w:r>
        <w:rPr>
          <w:spacing w:val="-2"/>
          <w:sz w:val="24"/>
          <w:szCs w:val="24"/>
        </w:rPr>
        <w:t>i</w:t>
      </w:r>
      <w:r>
        <w:rPr>
          <w:sz w:val="24"/>
          <w:szCs w:val="24"/>
        </w:rPr>
        <w:t>d</w:t>
      </w:r>
      <w:r>
        <w:rPr>
          <w:spacing w:val="-2"/>
          <w:sz w:val="24"/>
          <w:szCs w:val="24"/>
        </w:rPr>
        <w:t>a</w:t>
      </w:r>
      <w:r>
        <w:rPr>
          <w:sz w:val="24"/>
          <w:szCs w:val="24"/>
        </w:rPr>
        <w:t>n</w:t>
      </w:r>
      <w:r>
        <w:rPr>
          <w:spacing w:val="-2"/>
          <w:sz w:val="24"/>
          <w:szCs w:val="24"/>
        </w:rPr>
        <w:t>ce</w:t>
      </w:r>
      <w:r>
        <w:rPr>
          <w:sz w:val="24"/>
          <w:szCs w:val="24"/>
        </w:rPr>
        <w:t>.</w:t>
      </w:r>
    </w:p>
    <w:p w14:paraId="2E108E62" w14:textId="77777777" w:rsidR="00ED7F75" w:rsidRDefault="00ED7F75">
      <w:pPr>
        <w:spacing w:line="200" w:lineRule="exact"/>
      </w:pPr>
    </w:p>
    <w:p w14:paraId="4C33001F" w14:textId="77777777" w:rsidR="00ED7F75" w:rsidRDefault="00ED7F75">
      <w:pPr>
        <w:spacing w:before="2" w:line="220" w:lineRule="exact"/>
        <w:rPr>
          <w:sz w:val="22"/>
          <w:szCs w:val="22"/>
        </w:rPr>
      </w:pPr>
    </w:p>
    <w:p w14:paraId="5B9879C8" w14:textId="77777777" w:rsidR="00ED7F75" w:rsidRDefault="00500D11">
      <w:pPr>
        <w:spacing w:line="360" w:lineRule="auto"/>
        <w:ind w:left="261" w:right="79"/>
        <w:jc w:val="both"/>
        <w:rPr>
          <w:sz w:val="24"/>
          <w:szCs w:val="24"/>
        </w:rPr>
      </w:pPr>
      <w:r>
        <w:rPr>
          <w:spacing w:val="-2"/>
          <w:sz w:val="24"/>
          <w:szCs w:val="24"/>
        </w:rPr>
        <w:t>W</w:t>
      </w:r>
      <w:r>
        <w:rPr>
          <w:sz w:val="24"/>
          <w:szCs w:val="24"/>
        </w:rPr>
        <w:t xml:space="preserve">e </w:t>
      </w:r>
      <w:r>
        <w:rPr>
          <w:spacing w:val="1"/>
          <w:sz w:val="24"/>
          <w:szCs w:val="24"/>
        </w:rPr>
        <w:t>w</w:t>
      </w:r>
      <w:r>
        <w:rPr>
          <w:sz w:val="24"/>
          <w:szCs w:val="24"/>
        </w:rPr>
        <w:t>ou</w:t>
      </w:r>
      <w:r>
        <w:rPr>
          <w:spacing w:val="-2"/>
          <w:sz w:val="24"/>
          <w:szCs w:val="24"/>
        </w:rPr>
        <w:t>l</w:t>
      </w:r>
      <w:r>
        <w:rPr>
          <w:sz w:val="24"/>
          <w:szCs w:val="24"/>
        </w:rPr>
        <w:t>d</w:t>
      </w:r>
      <w:r>
        <w:rPr>
          <w:spacing w:val="2"/>
          <w:sz w:val="24"/>
          <w:szCs w:val="24"/>
        </w:rPr>
        <w:t xml:space="preserve"> </w:t>
      </w:r>
      <w:r>
        <w:rPr>
          <w:spacing w:val="3"/>
          <w:sz w:val="24"/>
          <w:szCs w:val="24"/>
        </w:rPr>
        <w:t>l</w:t>
      </w:r>
      <w:r>
        <w:rPr>
          <w:spacing w:val="-2"/>
          <w:sz w:val="24"/>
          <w:szCs w:val="24"/>
        </w:rPr>
        <w:t>i</w:t>
      </w:r>
      <w:r>
        <w:rPr>
          <w:sz w:val="24"/>
          <w:szCs w:val="24"/>
        </w:rPr>
        <w:t>ke</w:t>
      </w:r>
      <w:r>
        <w:rPr>
          <w:spacing w:val="5"/>
          <w:sz w:val="24"/>
          <w:szCs w:val="24"/>
        </w:rPr>
        <w:t xml:space="preserve"> </w:t>
      </w:r>
      <w:r>
        <w:rPr>
          <w:spacing w:val="-2"/>
          <w:sz w:val="24"/>
          <w:szCs w:val="24"/>
        </w:rPr>
        <w:t>t</w:t>
      </w:r>
      <w:r>
        <w:rPr>
          <w:sz w:val="24"/>
          <w:szCs w:val="24"/>
        </w:rPr>
        <w:t>o</w:t>
      </w:r>
      <w:r>
        <w:rPr>
          <w:spacing w:val="2"/>
          <w:sz w:val="24"/>
          <w:szCs w:val="24"/>
        </w:rPr>
        <w:t xml:space="preserve"> </w:t>
      </w:r>
      <w:r>
        <w:rPr>
          <w:spacing w:val="-2"/>
          <w:sz w:val="24"/>
          <w:szCs w:val="24"/>
        </w:rPr>
        <w:t>e</w:t>
      </w:r>
      <w:r>
        <w:rPr>
          <w:spacing w:val="5"/>
          <w:sz w:val="24"/>
          <w:szCs w:val="24"/>
        </w:rPr>
        <w:t>x</w:t>
      </w:r>
      <w:r>
        <w:rPr>
          <w:spacing w:val="-2"/>
          <w:sz w:val="24"/>
          <w:szCs w:val="24"/>
        </w:rPr>
        <w:t>te</w:t>
      </w:r>
      <w:r>
        <w:rPr>
          <w:sz w:val="24"/>
          <w:szCs w:val="24"/>
        </w:rPr>
        <w:t>nd</w:t>
      </w:r>
      <w:r>
        <w:rPr>
          <w:spacing w:val="2"/>
          <w:sz w:val="24"/>
          <w:szCs w:val="24"/>
        </w:rPr>
        <w:t xml:space="preserve"> </w:t>
      </w:r>
      <w:r>
        <w:rPr>
          <w:spacing w:val="-2"/>
          <w:sz w:val="24"/>
          <w:szCs w:val="24"/>
        </w:rPr>
        <w:t>m</w:t>
      </w:r>
      <w:r>
        <w:rPr>
          <w:sz w:val="24"/>
          <w:szCs w:val="24"/>
        </w:rPr>
        <w:t>y</w:t>
      </w:r>
      <w:r>
        <w:rPr>
          <w:spacing w:val="6"/>
          <w:sz w:val="24"/>
          <w:szCs w:val="24"/>
        </w:rPr>
        <w:t xml:space="preserve"> </w:t>
      </w:r>
      <w:r>
        <w:rPr>
          <w:spacing w:val="1"/>
          <w:sz w:val="24"/>
          <w:szCs w:val="24"/>
        </w:rPr>
        <w:t>s</w:t>
      </w:r>
      <w:r>
        <w:rPr>
          <w:spacing w:val="-2"/>
          <w:sz w:val="24"/>
          <w:szCs w:val="24"/>
        </w:rPr>
        <w:t>i</w:t>
      </w:r>
      <w:r>
        <w:rPr>
          <w:sz w:val="24"/>
          <w:szCs w:val="24"/>
        </w:rPr>
        <w:t>n</w:t>
      </w:r>
      <w:r>
        <w:rPr>
          <w:spacing w:val="-2"/>
          <w:sz w:val="24"/>
          <w:szCs w:val="24"/>
        </w:rPr>
        <w:t>ce</w:t>
      </w:r>
      <w:r>
        <w:rPr>
          <w:spacing w:val="5"/>
          <w:sz w:val="24"/>
          <w:szCs w:val="24"/>
        </w:rPr>
        <w:t>r</w:t>
      </w:r>
      <w:r>
        <w:rPr>
          <w:sz w:val="24"/>
          <w:szCs w:val="24"/>
        </w:rPr>
        <w:t xml:space="preserve">e </w:t>
      </w:r>
      <w:r>
        <w:rPr>
          <w:spacing w:val="-2"/>
          <w:sz w:val="24"/>
          <w:szCs w:val="24"/>
        </w:rPr>
        <w:t>t</w:t>
      </w:r>
      <w:r>
        <w:rPr>
          <w:spacing w:val="5"/>
          <w:sz w:val="24"/>
          <w:szCs w:val="24"/>
        </w:rPr>
        <w:t>h</w:t>
      </w:r>
      <w:r>
        <w:rPr>
          <w:spacing w:val="-2"/>
          <w:sz w:val="24"/>
          <w:szCs w:val="24"/>
        </w:rPr>
        <w:t>a</w:t>
      </w:r>
      <w:r>
        <w:rPr>
          <w:sz w:val="24"/>
          <w:szCs w:val="24"/>
        </w:rPr>
        <w:t>nks</w:t>
      </w:r>
      <w:r>
        <w:rPr>
          <w:spacing w:val="3"/>
          <w:sz w:val="24"/>
          <w:szCs w:val="24"/>
        </w:rPr>
        <w:t xml:space="preserve"> </w:t>
      </w:r>
      <w:r>
        <w:rPr>
          <w:spacing w:val="-2"/>
          <w:sz w:val="24"/>
          <w:szCs w:val="24"/>
        </w:rPr>
        <w:t>t</w:t>
      </w:r>
      <w:r>
        <w:rPr>
          <w:sz w:val="24"/>
          <w:szCs w:val="24"/>
        </w:rPr>
        <w:t>o</w:t>
      </w:r>
      <w:r>
        <w:rPr>
          <w:spacing w:val="9"/>
          <w:sz w:val="24"/>
          <w:szCs w:val="24"/>
        </w:rPr>
        <w:t xml:space="preserve"> </w:t>
      </w:r>
      <w:r>
        <w:rPr>
          <w:spacing w:val="2"/>
          <w:sz w:val="24"/>
          <w:szCs w:val="24"/>
        </w:rPr>
        <w:t>HOD</w:t>
      </w:r>
      <w:r>
        <w:rPr>
          <w:b/>
          <w:sz w:val="24"/>
          <w:szCs w:val="24"/>
        </w:rPr>
        <w:t>,</w:t>
      </w:r>
      <w:r>
        <w:rPr>
          <w:b/>
          <w:spacing w:val="2"/>
          <w:sz w:val="24"/>
          <w:szCs w:val="24"/>
        </w:rPr>
        <w:t xml:space="preserve"> </w:t>
      </w:r>
      <w:r>
        <w:rPr>
          <w:sz w:val="24"/>
          <w:szCs w:val="24"/>
        </w:rPr>
        <w:t>for</w:t>
      </w:r>
      <w:r>
        <w:rPr>
          <w:spacing w:val="2"/>
          <w:sz w:val="24"/>
          <w:szCs w:val="24"/>
        </w:rPr>
        <w:t xml:space="preserve"> </w:t>
      </w:r>
      <w:r>
        <w:rPr>
          <w:sz w:val="24"/>
          <w:szCs w:val="24"/>
        </w:rPr>
        <w:t>h</w:t>
      </w:r>
      <w:r>
        <w:rPr>
          <w:spacing w:val="-2"/>
          <w:sz w:val="24"/>
          <w:szCs w:val="24"/>
        </w:rPr>
        <w:t>i</w:t>
      </w:r>
      <w:r>
        <w:rPr>
          <w:sz w:val="24"/>
          <w:szCs w:val="24"/>
        </w:rPr>
        <w:t>s</w:t>
      </w:r>
      <w:r>
        <w:rPr>
          <w:spacing w:val="3"/>
          <w:sz w:val="24"/>
          <w:szCs w:val="24"/>
        </w:rPr>
        <w:t xml:space="preserve"> </w:t>
      </w:r>
      <w:proofErr w:type="gramStart"/>
      <w:r>
        <w:rPr>
          <w:spacing w:val="-2"/>
          <w:sz w:val="24"/>
          <w:szCs w:val="24"/>
        </w:rPr>
        <w:t>ti</w:t>
      </w:r>
      <w:r>
        <w:rPr>
          <w:spacing w:val="3"/>
          <w:sz w:val="24"/>
          <w:szCs w:val="24"/>
        </w:rPr>
        <w:t>m</w:t>
      </w:r>
      <w:r>
        <w:rPr>
          <w:sz w:val="24"/>
          <w:szCs w:val="24"/>
        </w:rPr>
        <w:t xml:space="preserve">e </w:t>
      </w:r>
      <w:r>
        <w:rPr>
          <w:spacing w:val="-2"/>
          <w:sz w:val="24"/>
          <w:szCs w:val="24"/>
        </w:rPr>
        <w:t>t</w:t>
      </w:r>
      <w:r>
        <w:rPr>
          <w:sz w:val="24"/>
          <w:szCs w:val="24"/>
        </w:rPr>
        <w:t>o</w:t>
      </w:r>
      <w:r>
        <w:rPr>
          <w:spacing w:val="6"/>
          <w:sz w:val="24"/>
          <w:szCs w:val="24"/>
        </w:rPr>
        <w:t xml:space="preserve"> </w:t>
      </w:r>
      <w:r>
        <w:rPr>
          <w:spacing w:val="-2"/>
          <w:sz w:val="24"/>
          <w:szCs w:val="24"/>
        </w:rPr>
        <w:t>t</w:t>
      </w:r>
      <w:r>
        <w:rPr>
          <w:spacing w:val="3"/>
          <w:sz w:val="24"/>
          <w:szCs w:val="24"/>
        </w:rPr>
        <w:t>i</w:t>
      </w:r>
      <w:r>
        <w:rPr>
          <w:spacing w:val="-2"/>
          <w:sz w:val="24"/>
          <w:szCs w:val="24"/>
        </w:rPr>
        <w:t>m</w:t>
      </w:r>
      <w:r>
        <w:rPr>
          <w:sz w:val="24"/>
          <w:szCs w:val="24"/>
        </w:rPr>
        <w:t>e</w:t>
      </w:r>
      <w:proofErr w:type="gramEnd"/>
      <w:r>
        <w:rPr>
          <w:sz w:val="24"/>
          <w:szCs w:val="24"/>
        </w:rPr>
        <w:t xml:space="preserve"> </w:t>
      </w:r>
      <w:r>
        <w:rPr>
          <w:spacing w:val="1"/>
          <w:sz w:val="24"/>
          <w:szCs w:val="24"/>
        </w:rPr>
        <w:t>s</w:t>
      </w:r>
      <w:r>
        <w:rPr>
          <w:sz w:val="24"/>
          <w:szCs w:val="24"/>
        </w:rPr>
        <w:t>ugg</w:t>
      </w:r>
      <w:r>
        <w:rPr>
          <w:spacing w:val="-2"/>
          <w:sz w:val="24"/>
          <w:szCs w:val="24"/>
        </w:rPr>
        <w:t>e</w:t>
      </w:r>
      <w:r>
        <w:rPr>
          <w:spacing w:val="1"/>
          <w:sz w:val="24"/>
          <w:szCs w:val="24"/>
        </w:rPr>
        <w:t>s</w:t>
      </w:r>
      <w:r>
        <w:rPr>
          <w:spacing w:val="-2"/>
          <w:sz w:val="24"/>
          <w:szCs w:val="24"/>
        </w:rPr>
        <w:t>ti</w:t>
      </w:r>
      <w:r>
        <w:rPr>
          <w:sz w:val="24"/>
          <w:szCs w:val="24"/>
        </w:rPr>
        <w:t>ons</w:t>
      </w:r>
      <w:r>
        <w:rPr>
          <w:spacing w:val="8"/>
          <w:sz w:val="24"/>
          <w:szCs w:val="24"/>
        </w:rPr>
        <w:t xml:space="preserve"> </w:t>
      </w:r>
      <w:r>
        <w:rPr>
          <w:spacing w:val="-2"/>
          <w:sz w:val="24"/>
          <w:szCs w:val="24"/>
        </w:rPr>
        <w:t>t</w:t>
      </w:r>
      <w:r>
        <w:rPr>
          <w:sz w:val="24"/>
          <w:szCs w:val="24"/>
        </w:rPr>
        <w:t xml:space="preserve">o </w:t>
      </w:r>
      <w:r>
        <w:rPr>
          <w:spacing w:val="-2"/>
          <w:sz w:val="24"/>
          <w:szCs w:val="24"/>
        </w:rPr>
        <w:t>c</w:t>
      </w:r>
      <w:r>
        <w:rPr>
          <w:sz w:val="24"/>
          <w:szCs w:val="24"/>
        </w:rPr>
        <w:t>o</w:t>
      </w:r>
      <w:r>
        <w:rPr>
          <w:spacing w:val="-2"/>
          <w:sz w:val="24"/>
          <w:szCs w:val="24"/>
        </w:rPr>
        <w:t>m</w:t>
      </w:r>
      <w:r>
        <w:rPr>
          <w:sz w:val="24"/>
          <w:szCs w:val="24"/>
        </w:rPr>
        <w:t>p</w:t>
      </w:r>
      <w:r>
        <w:rPr>
          <w:spacing w:val="-2"/>
          <w:sz w:val="24"/>
          <w:szCs w:val="24"/>
        </w:rPr>
        <w:t>l</w:t>
      </w:r>
      <w:r>
        <w:rPr>
          <w:spacing w:val="3"/>
          <w:sz w:val="24"/>
          <w:szCs w:val="24"/>
        </w:rPr>
        <w:t>e</w:t>
      </w:r>
      <w:r>
        <w:rPr>
          <w:spacing w:val="-2"/>
          <w:sz w:val="24"/>
          <w:szCs w:val="24"/>
        </w:rPr>
        <w:t>t</w:t>
      </w:r>
      <w:r>
        <w:rPr>
          <w:sz w:val="24"/>
          <w:szCs w:val="24"/>
        </w:rPr>
        <w:t>e</w:t>
      </w:r>
      <w:r>
        <w:rPr>
          <w:spacing w:val="-2"/>
          <w:sz w:val="24"/>
          <w:szCs w:val="24"/>
        </w:rPr>
        <w:t xml:space="preserve"> m</w:t>
      </w:r>
      <w:r>
        <w:rPr>
          <w:sz w:val="24"/>
          <w:szCs w:val="24"/>
        </w:rPr>
        <w:t>y pr</w:t>
      </w:r>
      <w:r>
        <w:rPr>
          <w:spacing w:val="5"/>
          <w:sz w:val="24"/>
          <w:szCs w:val="24"/>
        </w:rPr>
        <w:t>o</w:t>
      </w:r>
      <w:r>
        <w:rPr>
          <w:spacing w:val="-2"/>
          <w:sz w:val="24"/>
          <w:szCs w:val="24"/>
        </w:rPr>
        <w:t>je</w:t>
      </w:r>
      <w:r>
        <w:rPr>
          <w:spacing w:val="3"/>
          <w:sz w:val="24"/>
          <w:szCs w:val="24"/>
        </w:rPr>
        <w:t>c</w:t>
      </w:r>
      <w:r>
        <w:rPr>
          <w:sz w:val="24"/>
          <w:szCs w:val="24"/>
        </w:rPr>
        <w:t>t</w:t>
      </w:r>
      <w:r>
        <w:rPr>
          <w:spacing w:val="-2"/>
          <w:sz w:val="24"/>
          <w:szCs w:val="24"/>
        </w:rPr>
        <w:t xml:space="preserve"> </w:t>
      </w:r>
      <w:r>
        <w:rPr>
          <w:spacing w:val="1"/>
          <w:sz w:val="24"/>
          <w:szCs w:val="24"/>
        </w:rPr>
        <w:t>w</w:t>
      </w:r>
      <w:r>
        <w:rPr>
          <w:sz w:val="24"/>
          <w:szCs w:val="24"/>
        </w:rPr>
        <w:t xml:space="preserve">ork. I </w:t>
      </w:r>
      <w:r>
        <w:rPr>
          <w:spacing w:val="-1"/>
          <w:sz w:val="24"/>
          <w:szCs w:val="24"/>
        </w:rPr>
        <w:t>a</w:t>
      </w:r>
      <w:r>
        <w:rPr>
          <w:sz w:val="24"/>
          <w:szCs w:val="24"/>
        </w:rPr>
        <w:t>m</w:t>
      </w:r>
      <w:r>
        <w:rPr>
          <w:spacing w:val="3"/>
          <w:sz w:val="24"/>
          <w:szCs w:val="24"/>
        </w:rPr>
        <w:t xml:space="preserve"> </w:t>
      </w:r>
      <w:r>
        <w:rPr>
          <w:spacing w:val="-2"/>
          <w:sz w:val="24"/>
          <w:szCs w:val="24"/>
        </w:rPr>
        <w:t>al</w:t>
      </w:r>
      <w:r>
        <w:rPr>
          <w:spacing w:val="1"/>
          <w:sz w:val="24"/>
          <w:szCs w:val="24"/>
        </w:rPr>
        <w:t>s</w:t>
      </w:r>
      <w:r>
        <w:rPr>
          <w:sz w:val="24"/>
          <w:szCs w:val="24"/>
        </w:rPr>
        <w:t xml:space="preserve">o </w:t>
      </w:r>
      <w:r>
        <w:rPr>
          <w:spacing w:val="-2"/>
          <w:sz w:val="24"/>
          <w:szCs w:val="24"/>
        </w:rPr>
        <w:t>t</w:t>
      </w:r>
      <w:r>
        <w:rPr>
          <w:spacing w:val="5"/>
          <w:sz w:val="24"/>
          <w:szCs w:val="24"/>
        </w:rPr>
        <w:t>h</w:t>
      </w:r>
      <w:r>
        <w:rPr>
          <w:spacing w:val="-2"/>
          <w:sz w:val="24"/>
          <w:szCs w:val="24"/>
        </w:rPr>
        <w:t>a</w:t>
      </w:r>
      <w:r>
        <w:rPr>
          <w:sz w:val="24"/>
          <w:szCs w:val="24"/>
        </w:rPr>
        <w:t>nkful</w:t>
      </w:r>
      <w:r>
        <w:rPr>
          <w:spacing w:val="-2"/>
          <w:sz w:val="24"/>
          <w:szCs w:val="24"/>
        </w:rPr>
        <w:t xml:space="preserve"> t</w:t>
      </w:r>
      <w:r>
        <w:rPr>
          <w:sz w:val="24"/>
          <w:szCs w:val="24"/>
        </w:rPr>
        <w:t>o</w:t>
      </w:r>
      <w:r>
        <w:rPr>
          <w:spacing w:val="4"/>
          <w:sz w:val="24"/>
          <w:szCs w:val="24"/>
        </w:rPr>
        <w:t xml:space="preserve"> </w:t>
      </w:r>
      <w:proofErr w:type="spellStart"/>
      <w:proofErr w:type="gramStart"/>
      <w:r>
        <w:rPr>
          <w:b/>
          <w:spacing w:val="1"/>
          <w:sz w:val="24"/>
          <w:szCs w:val="24"/>
        </w:rPr>
        <w:t>D</w:t>
      </w:r>
      <w:r>
        <w:rPr>
          <w:b/>
          <w:spacing w:val="-2"/>
          <w:sz w:val="24"/>
          <w:szCs w:val="24"/>
        </w:rPr>
        <w:t>r</w:t>
      </w:r>
      <w:r>
        <w:rPr>
          <w:b/>
          <w:spacing w:val="5"/>
          <w:sz w:val="24"/>
          <w:szCs w:val="24"/>
        </w:rPr>
        <w:t>.</w:t>
      </w:r>
      <w:r>
        <w:rPr>
          <w:b/>
          <w:spacing w:val="-2"/>
          <w:sz w:val="24"/>
          <w:szCs w:val="24"/>
        </w:rPr>
        <w:t>H</w:t>
      </w:r>
      <w:r>
        <w:rPr>
          <w:b/>
          <w:spacing w:val="1"/>
          <w:sz w:val="24"/>
          <w:szCs w:val="24"/>
        </w:rPr>
        <w:t>ARIS</w:t>
      </w:r>
      <w:r>
        <w:rPr>
          <w:b/>
          <w:sz w:val="24"/>
          <w:szCs w:val="24"/>
        </w:rPr>
        <w:t>H</w:t>
      </w:r>
      <w:proofErr w:type="spellEnd"/>
      <w:proofErr w:type="gramEnd"/>
      <w:r>
        <w:rPr>
          <w:b/>
          <w:spacing w:val="-2"/>
          <w:sz w:val="24"/>
          <w:szCs w:val="24"/>
        </w:rPr>
        <w:t xml:space="preserve"> M</w:t>
      </w:r>
      <w:r>
        <w:rPr>
          <w:b/>
          <w:spacing w:val="1"/>
          <w:sz w:val="24"/>
          <w:szCs w:val="24"/>
        </w:rPr>
        <w:t>I</w:t>
      </w:r>
      <w:r>
        <w:rPr>
          <w:b/>
          <w:sz w:val="24"/>
          <w:szCs w:val="24"/>
        </w:rPr>
        <w:t>TT</w:t>
      </w:r>
      <w:r>
        <w:rPr>
          <w:b/>
          <w:spacing w:val="1"/>
          <w:sz w:val="24"/>
          <w:szCs w:val="24"/>
        </w:rPr>
        <w:t>A</w:t>
      </w:r>
      <w:r>
        <w:rPr>
          <w:b/>
          <w:sz w:val="24"/>
          <w:szCs w:val="24"/>
        </w:rPr>
        <w:t>L</w:t>
      </w:r>
      <w:r>
        <w:rPr>
          <w:b/>
          <w:spacing w:val="3"/>
          <w:sz w:val="24"/>
          <w:szCs w:val="24"/>
        </w:rPr>
        <w:t xml:space="preserve"> </w:t>
      </w:r>
      <w:r>
        <w:rPr>
          <w:sz w:val="24"/>
          <w:szCs w:val="24"/>
        </w:rPr>
        <w:t>for prov</w:t>
      </w:r>
      <w:r>
        <w:rPr>
          <w:spacing w:val="-2"/>
          <w:sz w:val="24"/>
          <w:szCs w:val="24"/>
        </w:rPr>
        <w:t>i</w:t>
      </w:r>
      <w:r>
        <w:rPr>
          <w:sz w:val="24"/>
          <w:szCs w:val="24"/>
        </w:rPr>
        <w:t>d</w:t>
      </w:r>
      <w:r>
        <w:rPr>
          <w:spacing w:val="-2"/>
          <w:sz w:val="24"/>
          <w:szCs w:val="24"/>
        </w:rPr>
        <w:t>i</w:t>
      </w:r>
      <w:r>
        <w:rPr>
          <w:sz w:val="24"/>
          <w:szCs w:val="24"/>
        </w:rPr>
        <w:t xml:space="preserve">ng </w:t>
      </w:r>
      <w:r>
        <w:rPr>
          <w:spacing w:val="-2"/>
          <w:sz w:val="24"/>
          <w:szCs w:val="24"/>
        </w:rPr>
        <w:t>m</w:t>
      </w:r>
      <w:r>
        <w:rPr>
          <w:sz w:val="24"/>
          <w:szCs w:val="24"/>
        </w:rPr>
        <w:t xml:space="preserve">e </w:t>
      </w:r>
      <w:r>
        <w:rPr>
          <w:spacing w:val="-2"/>
          <w:sz w:val="24"/>
          <w:szCs w:val="24"/>
        </w:rPr>
        <w:t>t</w:t>
      </w:r>
      <w:r>
        <w:rPr>
          <w:sz w:val="24"/>
          <w:szCs w:val="24"/>
        </w:rPr>
        <w:t>he</w:t>
      </w:r>
      <w:r>
        <w:rPr>
          <w:spacing w:val="-2"/>
          <w:sz w:val="24"/>
          <w:szCs w:val="24"/>
        </w:rPr>
        <w:t xml:space="preserve"> </w:t>
      </w:r>
      <w:r>
        <w:rPr>
          <w:sz w:val="24"/>
          <w:szCs w:val="24"/>
        </w:rPr>
        <w:t>f</w:t>
      </w:r>
      <w:r>
        <w:rPr>
          <w:spacing w:val="-1"/>
          <w:sz w:val="24"/>
          <w:szCs w:val="24"/>
        </w:rPr>
        <w:t>a</w:t>
      </w:r>
      <w:r>
        <w:rPr>
          <w:spacing w:val="3"/>
          <w:sz w:val="24"/>
          <w:szCs w:val="24"/>
        </w:rPr>
        <w:t>c</w:t>
      </w:r>
      <w:r>
        <w:rPr>
          <w:spacing w:val="-2"/>
          <w:sz w:val="24"/>
          <w:szCs w:val="24"/>
        </w:rPr>
        <w:t>il</w:t>
      </w:r>
      <w:r>
        <w:rPr>
          <w:spacing w:val="3"/>
          <w:sz w:val="24"/>
          <w:szCs w:val="24"/>
        </w:rPr>
        <w:t>i</w:t>
      </w:r>
      <w:r>
        <w:rPr>
          <w:spacing w:val="-2"/>
          <w:sz w:val="24"/>
          <w:szCs w:val="24"/>
        </w:rPr>
        <w:t>tie</w:t>
      </w:r>
      <w:r>
        <w:rPr>
          <w:sz w:val="24"/>
          <w:szCs w:val="24"/>
        </w:rPr>
        <w:t>s</w:t>
      </w:r>
      <w:r>
        <w:rPr>
          <w:spacing w:val="1"/>
          <w:sz w:val="24"/>
          <w:szCs w:val="24"/>
        </w:rPr>
        <w:t xml:space="preserve"> </w:t>
      </w:r>
      <w:r>
        <w:rPr>
          <w:spacing w:val="-2"/>
          <w:sz w:val="24"/>
          <w:szCs w:val="24"/>
        </w:rPr>
        <w:t>t</w:t>
      </w:r>
      <w:r>
        <w:rPr>
          <w:sz w:val="24"/>
          <w:szCs w:val="24"/>
        </w:rPr>
        <w:t>o</w:t>
      </w:r>
      <w:r>
        <w:rPr>
          <w:spacing w:val="5"/>
          <w:sz w:val="24"/>
          <w:szCs w:val="24"/>
        </w:rPr>
        <w:t xml:space="preserve"> </w:t>
      </w:r>
      <w:r>
        <w:rPr>
          <w:spacing w:val="-2"/>
          <w:sz w:val="24"/>
          <w:szCs w:val="24"/>
        </w:rPr>
        <w:t>ca</w:t>
      </w:r>
      <w:r>
        <w:rPr>
          <w:sz w:val="24"/>
          <w:szCs w:val="24"/>
        </w:rPr>
        <w:t>rry out</w:t>
      </w:r>
      <w:r>
        <w:rPr>
          <w:spacing w:val="-1"/>
          <w:sz w:val="24"/>
          <w:szCs w:val="24"/>
        </w:rPr>
        <w:t xml:space="preserve"> </w:t>
      </w:r>
      <w:r>
        <w:rPr>
          <w:spacing w:val="-2"/>
          <w:sz w:val="24"/>
          <w:szCs w:val="24"/>
        </w:rPr>
        <w:t>m</w:t>
      </w:r>
      <w:r>
        <w:rPr>
          <w:sz w:val="24"/>
          <w:szCs w:val="24"/>
        </w:rPr>
        <w:t>y pr</w:t>
      </w:r>
      <w:r>
        <w:rPr>
          <w:spacing w:val="5"/>
          <w:sz w:val="24"/>
          <w:szCs w:val="24"/>
        </w:rPr>
        <w:t>o</w:t>
      </w:r>
      <w:r>
        <w:rPr>
          <w:spacing w:val="-2"/>
          <w:sz w:val="24"/>
          <w:szCs w:val="24"/>
        </w:rPr>
        <w:t>je</w:t>
      </w:r>
      <w:r>
        <w:rPr>
          <w:spacing w:val="3"/>
          <w:sz w:val="24"/>
          <w:szCs w:val="24"/>
        </w:rPr>
        <w:t>c</w:t>
      </w:r>
      <w:r>
        <w:rPr>
          <w:sz w:val="24"/>
          <w:szCs w:val="24"/>
        </w:rPr>
        <w:t>t</w:t>
      </w:r>
      <w:r>
        <w:rPr>
          <w:spacing w:val="-2"/>
          <w:sz w:val="24"/>
          <w:szCs w:val="24"/>
        </w:rPr>
        <w:t xml:space="preserve"> </w:t>
      </w:r>
      <w:r>
        <w:rPr>
          <w:spacing w:val="1"/>
          <w:sz w:val="24"/>
          <w:szCs w:val="24"/>
        </w:rPr>
        <w:t>w</w:t>
      </w:r>
      <w:r>
        <w:rPr>
          <w:sz w:val="24"/>
          <w:szCs w:val="24"/>
        </w:rPr>
        <w:t>ork.</w:t>
      </w:r>
    </w:p>
    <w:p w14:paraId="0384C34E" w14:textId="77777777" w:rsidR="00ED7F75" w:rsidRDefault="00ED7F75">
      <w:pPr>
        <w:spacing w:line="200" w:lineRule="exact"/>
      </w:pPr>
    </w:p>
    <w:p w14:paraId="17452C0E" w14:textId="77777777" w:rsidR="00ED7F75" w:rsidRDefault="00ED7F75">
      <w:pPr>
        <w:spacing w:line="200" w:lineRule="exact"/>
      </w:pPr>
    </w:p>
    <w:p w14:paraId="53B7C8B6" w14:textId="77777777" w:rsidR="00ED7F75" w:rsidRDefault="00ED7F75">
      <w:pPr>
        <w:spacing w:line="200" w:lineRule="exact"/>
      </w:pPr>
    </w:p>
    <w:p w14:paraId="4C9BCDBA" w14:textId="77777777" w:rsidR="00ED7F75" w:rsidRDefault="00ED7F75">
      <w:pPr>
        <w:spacing w:line="200" w:lineRule="exact"/>
      </w:pPr>
    </w:p>
    <w:p w14:paraId="103029B9" w14:textId="77777777" w:rsidR="00ED7F75" w:rsidRDefault="00ED7F75">
      <w:pPr>
        <w:spacing w:line="200" w:lineRule="exact"/>
      </w:pPr>
    </w:p>
    <w:p w14:paraId="22BD46D2" w14:textId="77777777" w:rsidR="00ED7F75" w:rsidRDefault="00ED7F75">
      <w:pPr>
        <w:spacing w:line="200" w:lineRule="exact"/>
      </w:pPr>
    </w:p>
    <w:p w14:paraId="5252AAFF" w14:textId="77777777" w:rsidR="00ED7F75" w:rsidRDefault="00ED7F75">
      <w:pPr>
        <w:spacing w:line="200" w:lineRule="exact"/>
      </w:pPr>
    </w:p>
    <w:p w14:paraId="4876E821" w14:textId="77777777" w:rsidR="00ED7F75" w:rsidRDefault="00ED7F75">
      <w:pPr>
        <w:spacing w:line="200" w:lineRule="exact"/>
      </w:pPr>
    </w:p>
    <w:p w14:paraId="5D076B10" w14:textId="0224761C" w:rsidR="00ED7F75" w:rsidRDefault="004C575A">
      <w:pPr>
        <w:ind w:left="101"/>
        <w:rPr>
          <w:rFonts w:ascii="Calibri" w:eastAsia="Calibri" w:hAnsi="Calibri" w:cs="Calibri"/>
          <w:sz w:val="22"/>
          <w:szCs w:val="22"/>
        </w:rPr>
      </w:pPr>
      <w:r>
        <w:rPr>
          <w:rFonts w:ascii="Calibri" w:eastAsia="Calibri" w:hAnsi="Calibri" w:cs="Calibri"/>
          <w:spacing w:val="-1"/>
          <w:sz w:val="22"/>
          <w:szCs w:val="22"/>
        </w:rPr>
        <w:t xml:space="preserve">Archit </w:t>
      </w:r>
      <w:r w:rsidR="00CE6695">
        <w:rPr>
          <w:rFonts w:ascii="Calibri" w:eastAsia="Calibri" w:hAnsi="Calibri" w:cs="Calibri"/>
          <w:spacing w:val="-1"/>
          <w:sz w:val="22"/>
          <w:szCs w:val="22"/>
        </w:rPr>
        <w:t>Jain</w:t>
      </w:r>
      <w:r w:rsidR="00500D11">
        <w:rPr>
          <w:rFonts w:ascii="Calibri" w:eastAsia="Calibri" w:hAnsi="Calibri" w:cs="Calibri"/>
          <w:sz w:val="22"/>
          <w:szCs w:val="22"/>
        </w:rPr>
        <w:t xml:space="preserve">                                                                                                                            </w:t>
      </w:r>
      <w:r w:rsidR="00500D11">
        <w:rPr>
          <w:rFonts w:ascii="Calibri" w:eastAsia="Calibri" w:hAnsi="Calibri" w:cs="Calibri"/>
          <w:spacing w:val="10"/>
          <w:sz w:val="22"/>
          <w:szCs w:val="22"/>
        </w:rPr>
        <w:t xml:space="preserve"> </w:t>
      </w:r>
      <w:r w:rsidR="00CE6695">
        <w:rPr>
          <w:rFonts w:ascii="Calibri" w:eastAsia="Calibri" w:hAnsi="Calibri" w:cs="Calibri"/>
          <w:spacing w:val="10"/>
          <w:sz w:val="22"/>
          <w:szCs w:val="22"/>
        </w:rPr>
        <w:t xml:space="preserve">     </w:t>
      </w:r>
      <w:r>
        <w:rPr>
          <w:rFonts w:ascii="Calibri" w:eastAsia="Calibri" w:hAnsi="Calibri" w:cs="Calibri"/>
          <w:spacing w:val="10"/>
          <w:sz w:val="22"/>
          <w:szCs w:val="22"/>
        </w:rPr>
        <w:t xml:space="preserve"> </w:t>
      </w:r>
      <w:r w:rsidR="00CE6695">
        <w:rPr>
          <w:rFonts w:ascii="Calibri" w:eastAsia="Calibri" w:hAnsi="Calibri" w:cs="Calibri"/>
          <w:spacing w:val="10"/>
          <w:sz w:val="22"/>
          <w:szCs w:val="22"/>
        </w:rPr>
        <w:t xml:space="preserve"> </w:t>
      </w:r>
      <w:proofErr w:type="spellStart"/>
      <w:r>
        <w:rPr>
          <w:rFonts w:ascii="Calibri" w:eastAsia="Calibri" w:hAnsi="Calibri" w:cs="Calibri"/>
          <w:spacing w:val="10"/>
          <w:sz w:val="22"/>
          <w:szCs w:val="22"/>
        </w:rPr>
        <w:t>Nichay</w:t>
      </w:r>
      <w:proofErr w:type="spellEnd"/>
      <w:r>
        <w:rPr>
          <w:rFonts w:ascii="Calibri" w:eastAsia="Calibri" w:hAnsi="Calibri" w:cs="Calibri"/>
          <w:spacing w:val="10"/>
          <w:sz w:val="22"/>
          <w:szCs w:val="22"/>
        </w:rPr>
        <w:t xml:space="preserve"> Rajpal</w:t>
      </w:r>
    </w:p>
    <w:p w14:paraId="00A33296" w14:textId="77777777" w:rsidR="00ED7F75" w:rsidRDefault="00ED7F75">
      <w:pPr>
        <w:spacing w:before="1" w:line="180" w:lineRule="exact"/>
        <w:rPr>
          <w:sz w:val="18"/>
          <w:szCs w:val="18"/>
        </w:rPr>
      </w:pPr>
    </w:p>
    <w:p w14:paraId="185CD30A" w14:textId="17EE32FF" w:rsidR="00FD7CDA" w:rsidRDefault="00CE6695">
      <w:pPr>
        <w:ind w:left="101"/>
        <w:rPr>
          <w:rFonts w:ascii="Calibri" w:eastAsia="Calibri" w:hAnsi="Calibri" w:cs="Calibri"/>
          <w:sz w:val="22"/>
          <w:szCs w:val="22"/>
        </w:rPr>
      </w:pPr>
      <w:r>
        <w:rPr>
          <w:rFonts w:ascii="Calibri" w:eastAsia="Calibri" w:hAnsi="Calibri" w:cs="Calibri"/>
          <w:sz w:val="22"/>
          <w:szCs w:val="22"/>
        </w:rPr>
        <w:t>0</w:t>
      </w:r>
      <w:r w:rsidR="004C575A">
        <w:rPr>
          <w:rFonts w:ascii="Calibri" w:eastAsia="Calibri" w:hAnsi="Calibri" w:cs="Calibri"/>
          <w:sz w:val="22"/>
          <w:szCs w:val="22"/>
        </w:rPr>
        <w:t>03</w:t>
      </w:r>
      <w:r>
        <w:rPr>
          <w:rFonts w:ascii="Calibri" w:eastAsia="Calibri" w:hAnsi="Calibri" w:cs="Calibri"/>
          <w:sz w:val="22"/>
          <w:szCs w:val="22"/>
        </w:rPr>
        <w:t>55302717</w:t>
      </w:r>
      <w:r>
        <w:rPr>
          <w:rFonts w:ascii="Calibri" w:eastAsia="Calibri" w:hAnsi="Calibri" w:cs="Calibri"/>
          <w:sz w:val="22"/>
          <w:szCs w:val="22"/>
        </w:rPr>
        <w:tab/>
      </w:r>
      <w:r w:rsidR="00500D11">
        <w:rPr>
          <w:rFonts w:ascii="Calibri" w:eastAsia="Calibri" w:hAnsi="Calibri" w:cs="Calibri"/>
          <w:sz w:val="22"/>
          <w:szCs w:val="22"/>
        </w:rPr>
        <w:t xml:space="preserve">      </w:t>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t xml:space="preserve">             </w:t>
      </w:r>
      <w:r w:rsidR="00500D11">
        <w:rPr>
          <w:rFonts w:ascii="Calibri" w:eastAsia="Calibri" w:hAnsi="Calibri" w:cs="Calibri"/>
          <w:sz w:val="22"/>
          <w:szCs w:val="22"/>
        </w:rPr>
        <w:t xml:space="preserve">           </w:t>
      </w:r>
      <w:r>
        <w:rPr>
          <w:rFonts w:ascii="Calibri" w:eastAsia="Calibri" w:hAnsi="Calibri" w:cs="Calibri"/>
          <w:sz w:val="22"/>
          <w:szCs w:val="22"/>
        </w:rPr>
        <w:t>01</w:t>
      </w:r>
      <w:r w:rsidR="004C575A">
        <w:rPr>
          <w:rFonts w:ascii="Calibri" w:eastAsia="Calibri" w:hAnsi="Calibri" w:cs="Calibri"/>
          <w:sz w:val="22"/>
          <w:szCs w:val="22"/>
        </w:rPr>
        <w:t>1</w:t>
      </w:r>
      <w:r>
        <w:rPr>
          <w:rFonts w:ascii="Calibri" w:eastAsia="Calibri" w:hAnsi="Calibri" w:cs="Calibri"/>
          <w:sz w:val="22"/>
          <w:szCs w:val="22"/>
        </w:rPr>
        <w:t>55302717</w:t>
      </w:r>
      <w:r w:rsidR="00500D11">
        <w:rPr>
          <w:rFonts w:ascii="Calibri" w:eastAsia="Calibri" w:hAnsi="Calibri" w:cs="Calibri"/>
          <w:sz w:val="22"/>
          <w:szCs w:val="22"/>
        </w:rPr>
        <w:t xml:space="preserve">                                                       </w:t>
      </w:r>
    </w:p>
    <w:p w14:paraId="2BA29FAF" w14:textId="77777777" w:rsidR="00500D11" w:rsidRPr="000643D6" w:rsidRDefault="00FD7CDA" w:rsidP="00500D11">
      <w:pPr>
        <w:widowControl w:val="0"/>
        <w:autoSpaceDE w:val="0"/>
        <w:autoSpaceDN w:val="0"/>
        <w:spacing w:line="480" w:lineRule="auto"/>
        <w:jc w:val="center"/>
        <w:rPr>
          <w:b/>
          <w:color w:val="000000"/>
          <w:w w:val="110"/>
          <w:sz w:val="32"/>
          <w:szCs w:val="32"/>
          <w:u w:val="single"/>
          <w:lang w:bidi="en-US"/>
        </w:rPr>
      </w:pPr>
      <w:r>
        <w:rPr>
          <w:rFonts w:ascii="Calibri" w:eastAsia="Calibri" w:hAnsi="Calibri" w:cs="Calibri"/>
          <w:sz w:val="22"/>
          <w:szCs w:val="22"/>
        </w:rPr>
        <w:br w:type="page"/>
      </w:r>
      <w:r w:rsidR="00500D11" w:rsidRPr="000643D6">
        <w:rPr>
          <w:b/>
          <w:color w:val="000000"/>
          <w:w w:val="110"/>
          <w:sz w:val="32"/>
          <w:szCs w:val="32"/>
          <w:u w:val="single"/>
          <w:lang w:bidi="en-US"/>
        </w:rPr>
        <w:lastRenderedPageBreak/>
        <w:t>ABSTRACT</w:t>
      </w:r>
    </w:p>
    <w:p w14:paraId="7680F36B" w14:textId="77777777" w:rsidR="008737FB" w:rsidRPr="008737FB" w:rsidRDefault="008737FB" w:rsidP="008737FB">
      <w:pPr>
        <w:widowControl w:val="0"/>
        <w:autoSpaceDE w:val="0"/>
        <w:autoSpaceDN w:val="0"/>
        <w:adjustRightInd w:val="0"/>
        <w:spacing w:before="97"/>
        <w:ind w:left="2880" w:firstLine="720"/>
        <w:jc w:val="both"/>
        <w:rPr>
          <w:i/>
          <w:iCs/>
          <w:sz w:val="24"/>
          <w:szCs w:val="24"/>
        </w:rPr>
      </w:pPr>
    </w:p>
    <w:p w14:paraId="4C074A27" w14:textId="52CDCC3B" w:rsidR="008737FB" w:rsidRDefault="008737FB" w:rsidP="008737FB">
      <w:pPr>
        <w:widowControl w:val="0"/>
        <w:autoSpaceDE w:val="0"/>
        <w:autoSpaceDN w:val="0"/>
        <w:adjustRightInd w:val="0"/>
        <w:spacing w:before="97"/>
        <w:jc w:val="both"/>
        <w:rPr>
          <w:sz w:val="24"/>
          <w:szCs w:val="24"/>
        </w:rPr>
      </w:pPr>
      <w:r w:rsidRPr="008737FB">
        <w:rPr>
          <w:sz w:val="24"/>
          <w:szCs w:val="24"/>
        </w:rPr>
        <w:t xml:space="preserve">Blood and Plasma donor application as the name suggests its an application that brings out blood and plasma donors in the nearby areas. Plasma donation would be added as updated version as plasma donation is going to be need of the hour. One can donate receive the blood according to the need and can </w:t>
      </w:r>
      <w:proofErr w:type="gramStart"/>
      <w:r w:rsidR="007457B0" w:rsidRPr="008737FB">
        <w:rPr>
          <w:sz w:val="24"/>
          <w:szCs w:val="24"/>
        </w:rPr>
        <w:t>t</w:t>
      </w:r>
      <w:r w:rsidR="007457B0">
        <w:rPr>
          <w:sz w:val="24"/>
          <w:szCs w:val="24"/>
        </w:rPr>
        <w:t>o</w:t>
      </w:r>
      <w:r w:rsidR="007457B0" w:rsidRPr="008737FB">
        <w:rPr>
          <w:sz w:val="24"/>
          <w:szCs w:val="24"/>
        </w:rPr>
        <w:t>o</w:t>
      </w:r>
      <w:proofErr w:type="gramEnd"/>
      <w:r w:rsidRPr="008737FB">
        <w:rPr>
          <w:sz w:val="24"/>
          <w:szCs w:val="24"/>
        </w:rPr>
        <w:t xml:space="preserve"> contact nearby hospitals for the same</w:t>
      </w:r>
    </w:p>
    <w:p w14:paraId="0318649A" w14:textId="0CDF66C9" w:rsidR="0032551B" w:rsidRPr="008737FB" w:rsidRDefault="0032551B" w:rsidP="008737FB">
      <w:pPr>
        <w:widowControl w:val="0"/>
        <w:autoSpaceDE w:val="0"/>
        <w:autoSpaceDN w:val="0"/>
        <w:adjustRightInd w:val="0"/>
        <w:spacing w:before="97"/>
        <w:jc w:val="both"/>
        <w:rPr>
          <w:sz w:val="24"/>
          <w:szCs w:val="24"/>
        </w:rPr>
      </w:pPr>
      <w:r>
        <w:rPr>
          <w:sz w:val="24"/>
          <w:szCs w:val="24"/>
        </w:rPr>
        <w:t xml:space="preserve">Listing of the nearby hospitals is also one of the </w:t>
      </w:r>
      <w:r w:rsidR="00BB4FE2">
        <w:rPr>
          <w:sz w:val="24"/>
          <w:szCs w:val="24"/>
        </w:rPr>
        <w:t xml:space="preserve">crucial </w:t>
      </w:r>
      <w:r w:rsidR="007457B0">
        <w:rPr>
          <w:sz w:val="24"/>
          <w:szCs w:val="24"/>
        </w:rPr>
        <w:t>features</w:t>
      </w:r>
      <w:r w:rsidR="00BB4FE2">
        <w:rPr>
          <w:sz w:val="24"/>
          <w:szCs w:val="24"/>
        </w:rPr>
        <w:t xml:space="preserve"> of the application</w:t>
      </w:r>
      <w:r>
        <w:rPr>
          <w:sz w:val="24"/>
          <w:szCs w:val="24"/>
        </w:rPr>
        <w:t xml:space="preserve">  </w:t>
      </w:r>
    </w:p>
    <w:p w14:paraId="4EB4A4CA" w14:textId="13A8862D" w:rsidR="008737FB" w:rsidRDefault="008737FB" w:rsidP="008737FB">
      <w:pPr>
        <w:widowControl w:val="0"/>
        <w:autoSpaceDE w:val="0"/>
        <w:autoSpaceDN w:val="0"/>
        <w:adjustRightInd w:val="0"/>
        <w:spacing w:before="97"/>
        <w:jc w:val="both"/>
        <w:rPr>
          <w:sz w:val="24"/>
          <w:szCs w:val="24"/>
        </w:rPr>
      </w:pPr>
      <w:r w:rsidRPr="008737FB">
        <w:rPr>
          <w:sz w:val="24"/>
          <w:szCs w:val="24"/>
        </w:rPr>
        <w:t xml:space="preserve">Technology used us android development and google </w:t>
      </w:r>
      <w:r w:rsidR="007457B0">
        <w:rPr>
          <w:sz w:val="24"/>
          <w:szCs w:val="24"/>
        </w:rPr>
        <w:t>API</w:t>
      </w:r>
      <w:r w:rsidRPr="008737FB">
        <w:rPr>
          <w:sz w:val="24"/>
          <w:szCs w:val="24"/>
        </w:rPr>
        <w:t xml:space="preserve">’s for proper functioning of app. Moreover, the use of xml is to done for front end designing and backend will be by webhosting using php scripts with </w:t>
      </w:r>
      <w:proofErr w:type="spellStart"/>
      <w:r w:rsidRPr="008737FB">
        <w:rPr>
          <w:sz w:val="24"/>
          <w:szCs w:val="24"/>
        </w:rPr>
        <w:t>Mysql</w:t>
      </w:r>
      <w:proofErr w:type="spellEnd"/>
      <w:r w:rsidRPr="008737FB">
        <w:rPr>
          <w:sz w:val="24"/>
          <w:szCs w:val="24"/>
        </w:rPr>
        <w:t xml:space="preserve"> as query language. Logo designing software are also utilized</w:t>
      </w:r>
      <w:r w:rsidR="007457B0">
        <w:rPr>
          <w:sz w:val="24"/>
          <w:szCs w:val="24"/>
        </w:rPr>
        <w:t>.</w:t>
      </w:r>
    </w:p>
    <w:p w14:paraId="34FF55E6" w14:textId="58688F29" w:rsidR="007457B0" w:rsidRPr="008737FB" w:rsidRDefault="007457B0" w:rsidP="008737FB">
      <w:pPr>
        <w:widowControl w:val="0"/>
        <w:autoSpaceDE w:val="0"/>
        <w:autoSpaceDN w:val="0"/>
        <w:adjustRightInd w:val="0"/>
        <w:spacing w:before="97"/>
        <w:jc w:val="both"/>
        <w:rPr>
          <w:sz w:val="24"/>
          <w:szCs w:val="24"/>
          <w:lang w:val="en"/>
        </w:rPr>
      </w:pPr>
      <w:r>
        <w:rPr>
          <w:sz w:val="24"/>
          <w:szCs w:val="24"/>
        </w:rPr>
        <w:t>Further more working with google map API is planned for mapping the hospitals and blood banks around.</w:t>
      </w:r>
    </w:p>
    <w:p w14:paraId="668F6686" w14:textId="77777777" w:rsidR="00500D11" w:rsidRDefault="00500D11" w:rsidP="00500D11">
      <w:pPr>
        <w:spacing w:after="160" w:line="480" w:lineRule="auto"/>
        <w:jc w:val="center"/>
        <w:rPr>
          <w:bCs/>
          <w:szCs w:val="24"/>
          <w:u w:val="single"/>
          <w:lang w:bidi="en-US"/>
        </w:rPr>
        <w:sectPr w:rsidR="00500D11" w:rsidSect="00E72AF9">
          <w:pgSz w:w="11906" w:h="16838" w:code="9"/>
          <w:pgMar w:top="1872" w:right="1440" w:bottom="1440" w:left="1440" w:header="720" w:footer="720" w:gutter="0"/>
          <w:pgNumType w:fmt="lowerRoman" w:start="4"/>
          <w:cols w:space="720"/>
          <w:docGrid w:linePitch="360"/>
        </w:sectPr>
      </w:pPr>
      <w:r w:rsidRPr="00A31619">
        <w:rPr>
          <w:bCs/>
          <w:szCs w:val="24"/>
          <w:u w:val="single"/>
          <w:lang w:bidi="en-US"/>
        </w:rPr>
        <w:br w:type="page"/>
      </w:r>
    </w:p>
    <w:p w14:paraId="265D2069" w14:textId="77777777" w:rsidR="00500D11" w:rsidRPr="000643D6" w:rsidRDefault="00500D11" w:rsidP="00500D11">
      <w:pPr>
        <w:spacing w:after="160" w:line="480" w:lineRule="auto"/>
        <w:jc w:val="center"/>
        <w:rPr>
          <w:b/>
          <w:sz w:val="32"/>
          <w:szCs w:val="32"/>
          <w:u w:val="single"/>
          <w:lang w:bidi="en-US"/>
        </w:rPr>
      </w:pPr>
      <w:r w:rsidRPr="000643D6">
        <w:rPr>
          <w:b/>
          <w:sz w:val="32"/>
          <w:szCs w:val="32"/>
          <w:u w:val="single"/>
          <w:lang w:bidi="en-US"/>
        </w:rPr>
        <w:lastRenderedPageBreak/>
        <w:t>TABLE OF CONTENTS</w:t>
      </w:r>
    </w:p>
    <w:p w14:paraId="5DB12E0A" w14:textId="77777777" w:rsidR="00500D11" w:rsidRPr="00A31619" w:rsidRDefault="00500D11" w:rsidP="00500D11">
      <w:pPr>
        <w:widowControl w:val="0"/>
        <w:autoSpaceDE w:val="0"/>
        <w:autoSpaceDN w:val="0"/>
        <w:spacing w:line="360" w:lineRule="auto"/>
        <w:jc w:val="both"/>
        <w:rPr>
          <w:bCs/>
          <w:szCs w:val="24"/>
          <w:lang w:bidi="en-US"/>
        </w:rPr>
        <w:sectPr w:rsidR="00500D11" w:rsidRPr="00A31619" w:rsidSect="00500D11">
          <w:pgSz w:w="11906" w:h="16838" w:code="9"/>
          <w:pgMar w:top="1872" w:right="1440" w:bottom="1440" w:left="1440" w:header="720" w:footer="720" w:gutter="0"/>
          <w:pgNumType w:start="0"/>
          <w:cols w:space="720"/>
          <w:titlePg/>
          <w:docGrid w:linePitch="360"/>
        </w:sectPr>
      </w:pPr>
    </w:p>
    <w:p w14:paraId="1404BD67" w14:textId="483434AF" w:rsidR="00E72AF9" w:rsidRDefault="00E72AF9" w:rsidP="00500D11">
      <w:pPr>
        <w:widowControl w:val="0"/>
        <w:autoSpaceDE w:val="0"/>
        <w:autoSpaceDN w:val="0"/>
        <w:spacing w:line="360" w:lineRule="auto"/>
        <w:jc w:val="both"/>
        <w:rPr>
          <w:b/>
          <w:sz w:val="28"/>
          <w:szCs w:val="28"/>
          <w:lang w:bidi="en-US"/>
        </w:rPr>
      </w:pPr>
      <w:r>
        <w:rPr>
          <w:b/>
          <w:sz w:val="28"/>
          <w:szCs w:val="28"/>
          <w:lang w:bidi="en-US"/>
        </w:rPr>
        <w:t>Certificate</w:t>
      </w:r>
      <w:r>
        <w:rPr>
          <w:b/>
          <w:sz w:val="28"/>
          <w:szCs w:val="28"/>
          <w:lang w:bidi="en-US"/>
        </w:rPr>
        <w:tab/>
      </w:r>
      <w:r>
        <w:rPr>
          <w:b/>
          <w:sz w:val="28"/>
          <w:szCs w:val="28"/>
          <w:lang w:bidi="en-US"/>
        </w:rPr>
        <w:tab/>
      </w:r>
      <w:r>
        <w:rPr>
          <w:b/>
          <w:sz w:val="28"/>
          <w:szCs w:val="28"/>
          <w:lang w:bidi="en-US"/>
        </w:rPr>
        <w:tab/>
      </w:r>
      <w:r>
        <w:rPr>
          <w:b/>
          <w:sz w:val="28"/>
          <w:szCs w:val="28"/>
          <w:lang w:bidi="en-US"/>
        </w:rPr>
        <w:tab/>
      </w:r>
      <w:r>
        <w:rPr>
          <w:b/>
          <w:sz w:val="28"/>
          <w:szCs w:val="28"/>
          <w:lang w:bidi="en-US"/>
        </w:rPr>
        <w:tab/>
      </w:r>
      <w:r>
        <w:rPr>
          <w:b/>
          <w:sz w:val="28"/>
          <w:szCs w:val="28"/>
          <w:lang w:bidi="en-US"/>
        </w:rPr>
        <w:tab/>
      </w:r>
      <w:r>
        <w:rPr>
          <w:b/>
          <w:sz w:val="28"/>
          <w:szCs w:val="28"/>
          <w:lang w:bidi="en-US"/>
        </w:rPr>
        <w:tab/>
      </w:r>
      <w:r>
        <w:rPr>
          <w:b/>
          <w:sz w:val="28"/>
          <w:szCs w:val="28"/>
          <w:lang w:bidi="en-US"/>
        </w:rPr>
        <w:tab/>
      </w:r>
      <w:r>
        <w:rPr>
          <w:b/>
          <w:sz w:val="28"/>
          <w:szCs w:val="28"/>
          <w:lang w:bidi="en-US"/>
        </w:rPr>
        <w:tab/>
      </w:r>
      <w:proofErr w:type="spellStart"/>
      <w:r>
        <w:rPr>
          <w:b/>
          <w:sz w:val="28"/>
          <w:szCs w:val="28"/>
          <w:lang w:bidi="en-US"/>
        </w:rPr>
        <w:t>i</w:t>
      </w:r>
      <w:proofErr w:type="spellEnd"/>
    </w:p>
    <w:p w14:paraId="5F807626" w14:textId="4B0CE183" w:rsidR="00E72AF9" w:rsidRDefault="00E72AF9" w:rsidP="00500D11">
      <w:pPr>
        <w:widowControl w:val="0"/>
        <w:autoSpaceDE w:val="0"/>
        <w:autoSpaceDN w:val="0"/>
        <w:spacing w:line="360" w:lineRule="auto"/>
        <w:jc w:val="both"/>
        <w:rPr>
          <w:b/>
          <w:sz w:val="28"/>
          <w:szCs w:val="28"/>
          <w:lang w:bidi="en-US"/>
        </w:rPr>
      </w:pPr>
      <w:r>
        <w:rPr>
          <w:b/>
          <w:sz w:val="28"/>
          <w:szCs w:val="28"/>
          <w:lang w:bidi="en-US"/>
        </w:rPr>
        <w:t>Certificate</w:t>
      </w:r>
      <w:r>
        <w:rPr>
          <w:b/>
          <w:sz w:val="28"/>
          <w:szCs w:val="28"/>
          <w:lang w:bidi="en-US"/>
        </w:rPr>
        <w:tab/>
      </w:r>
      <w:r>
        <w:rPr>
          <w:b/>
          <w:sz w:val="28"/>
          <w:szCs w:val="28"/>
          <w:lang w:bidi="en-US"/>
        </w:rPr>
        <w:tab/>
      </w:r>
      <w:r>
        <w:rPr>
          <w:b/>
          <w:sz w:val="28"/>
          <w:szCs w:val="28"/>
          <w:lang w:bidi="en-US"/>
        </w:rPr>
        <w:tab/>
      </w:r>
      <w:r>
        <w:rPr>
          <w:b/>
          <w:sz w:val="28"/>
          <w:szCs w:val="28"/>
          <w:lang w:bidi="en-US"/>
        </w:rPr>
        <w:tab/>
      </w:r>
      <w:r>
        <w:rPr>
          <w:b/>
          <w:sz w:val="28"/>
          <w:szCs w:val="28"/>
          <w:lang w:bidi="en-US"/>
        </w:rPr>
        <w:tab/>
      </w:r>
      <w:r>
        <w:rPr>
          <w:b/>
          <w:sz w:val="28"/>
          <w:szCs w:val="28"/>
          <w:lang w:bidi="en-US"/>
        </w:rPr>
        <w:tab/>
      </w:r>
      <w:r>
        <w:rPr>
          <w:b/>
          <w:sz w:val="28"/>
          <w:szCs w:val="28"/>
          <w:lang w:bidi="en-US"/>
        </w:rPr>
        <w:tab/>
      </w:r>
      <w:r>
        <w:rPr>
          <w:b/>
          <w:sz w:val="28"/>
          <w:szCs w:val="28"/>
          <w:lang w:bidi="en-US"/>
        </w:rPr>
        <w:tab/>
      </w:r>
      <w:r>
        <w:rPr>
          <w:b/>
          <w:sz w:val="28"/>
          <w:szCs w:val="28"/>
          <w:lang w:bidi="en-US"/>
        </w:rPr>
        <w:tab/>
        <w:t>ii</w:t>
      </w:r>
    </w:p>
    <w:p w14:paraId="714023ED" w14:textId="14E2E539" w:rsidR="00500D11" w:rsidRPr="000643D6" w:rsidRDefault="00500D11" w:rsidP="00500D11">
      <w:pPr>
        <w:widowControl w:val="0"/>
        <w:autoSpaceDE w:val="0"/>
        <w:autoSpaceDN w:val="0"/>
        <w:spacing w:line="360" w:lineRule="auto"/>
        <w:jc w:val="both"/>
        <w:rPr>
          <w:b/>
          <w:sz w:val="28"/>
          <w:szCs w:val="28"/>
          <w:lang w:bidi="en-US"/>
        </w:rPr>
      </w:pPr>
      <w:r w:rsidRPr="000643D6">
        <w:rPr>
          <w:b/>
          <w:sz w:val="28"/>
          <w:szCs w:val="28"/>
          <w:lang w:bidi="en-US"/>
        </w:rPr>
        <w:t>Declaration</w:t>
      </w:r>
      <w:r w:rsidRPr="000643D6">
        <w:rPr>
          <w:b/>
          <w:sz w:val="28"/>
          <w:szCs w:val="28"/>
          <w:lang w:bidi="en-US"/>
        </w:rPr>
        <w:tab/>
      </w:r>
      <w:r w:rsidRPr="000643D6">
        <w:rPr>
          <w:b/>
          <w:sz w:val="28"/>
          <w:szCs w:val="28"/>
          <w:lang w:bidi="en-US"/>
        </w:rPr>
        <w:tab/>
      </w:r>
      <w:r w:rsidRPr="000643D6">
        <w:rPr>
          <w:b/>
          <w:sz w:val="28"/>
          <w:szCs w:val="28"/>
          <w:lang w:bidi="en-US"/>
        </w:rPr>
        <w:tab/>
      </w:r>
      <w:r w:rsidRPr="000643D6">
        <w:rPr>
          <w:b/>
          <w:sz w:val="28"/>
          <w:szCs w:val="28"/>
          <w:lang w:bidi="en-US"/>
        </w:rPr>
        <w:tab/>
      </w:r>
      <w:r w:rsidRPr="000643D6">
        <w:rPr>
          <w:b/>
          <w:sz w:val="28"/>
          <w:szCs w:val="28"/>
          <w:lang w:bidi="en-US"/>
        </w:rPr>
        <w:tab/>
      </w:r>
      <w:r w:rsidRPr="000643D6">
        <w:rPr>
          <w:b/>
          <w:sz w:val="28"/>
          <w:szCs w:val="28"/>
          <w:lang w:bidi="en-US"/>
        </w:rPr>
        <w:tab/>
      </w:r>
      <w:r w:rsidRPr="000643D6">
        <w:rPr>
          <w:b/>
          <w:sz w:val="28"/>
          <w:szCs w:val="28"/>
          <w:lang w:bidi="en-US"/>
        </w:rPr>
        <w:tab/>
      </w:r>
      <w:r w:rsidRPr="000643D6">
        <w:rPr>
          <w:b/>
          <w:sz w:val="28"/>
          <w:szCs w:val="28"/>
          <w:lang w:bidi="en-US"/>
        </w:rPr>
        <w:tab/>
      </w:r>
      <w:r w:rsidRPr="000643D6">
        <w:rPr>
          <w:b/>
          <w:sz w:val="28"/>
          <w:szCs w:val="28"/>
          <w:lang w:bidi="en-US"/>
        </w:rPr>
        <w:tab/>
      </w:r>
      <w:r>
        <w:rPr>
          <w:b/>
          <w:sz w:val="28"/>
          <w:szCs w:val="28"/>
          <w:lang w:bidi="en-US"/>
        </w:rPr>
        <w:t>i</w:t>
      </w:r>
      <w:r w:rsidR="00E72AF9">
        <w:rPr>
          <w:b/>
          <w:sz w:val="28"/>
          <w:szCs w:val="28"/>
          <w:lang w:bidi="en-US"/>
        </w:rPr>
        <w:t>ii</w:t>
      </w:r>
    </w:p>
    <w:p w14:paraId="44AF2353" w14:textId="216DB6B3" w:rsidR="00500D11" w:rsidRPr="000643D6" w:rsidRDefault="00500D11" w:rsidP="00500D11">
      <w:pPr>
        <w:widowControl w:val="0"/>
        <w:autoSpaceDE w:val="0"/>
        <w:autoSpaceDN w:val="0"/>
        <w:spacing w:line="360" w:lineRule="auto"/>
        <w:jc w:val="both"/>
        <w:rPr>
          <w:b/>
          <w:sz w:val="28"/>
          <w:szCs w:val="28"/>
          <w:lang w:bidi="en-US"/>
        </w:rPr>
      </w:pPr>
      <w:r w:rsidRPr="000643D6">
        <w:rPr>
          <w:b/>
          <w:sz w:val="28"/>
          <w:szCs w:val="28"/>
          <w:lang w:bidi="en-US"/>
        </w:rPr>
        <w:t>Acknowledgement</w:t>
      </w:r>
      <w:r w:rsidRPr="000643D6">
        <w:rPr>
          <w:b/>
          <w:sz w:val="28"/>
          <w:szCs w:val="28"/>
          <w:lang w:bidi="en-US"/>
        </w:rPr>
        <w:tab/>
      </w:r>
      <w:r w:rsidRPr="000643D6">
        <w:rPr>
          <w:b/>
          <w:sz w:val="28"/>
          <w:szCs w:val="28"/>
          <w:lang w:bidi="en-US"/>
        </w:rPr>
        <w:tab/>
      </w:r>
      <w:r w:rsidRPr="000643D6">
        <w:rPr>
          <w:b/>
          <w:sz w:val="28"/>
          <w:szCs w:val="28"/>
          <w:lang w:bidi="en-US"/>
        </w:rPr>
        <w:tab/>
      </w:r>
      <w:r w:rsidRPr="000643D6">
        <w:rPr>
          <w:b/>
          <w:sz w:val="28"/>
          <w:szCs w:val="28"/>
          <w:lang w:bidi="en-US"/>
        </w:rPr>
        <w:tab/>
      </w:r>
      <w:r w:rsidRPr="000643D6">
        <w:rPr>
          <w:b/>
          <w:sz w:val="28"/>
          <w:szCs w:val="28"/>
          <w:lang w:bidi="en-US"/>
        </w:rPr>
        <w:tab/>
      </w:r>
      <w:r w:rsidRPr="000643D6">
        <w:rPr>
          <w:b/>
          <w:sz w:val="28"/>
          <w:szCs w:val="28"/>
          <w:lang w:bidi="en-US"/>
        </w:rPr>
        <w:tab/>
      </w:r>
      <w:r w:rsidRPr="000643D6">
        <w:rPr>
          <w:b/>
          <w:sz w:val="28"/>
          <w:szCs w:val="28"/>
          <w:lang w:bidi="en-US"/>
        </w:rPr>
        <w:tab/>
      </w:r>
      <w:r>
        <w:rPr>
          <w:b/>
          <w:sz w:val="28"/>
          <w:szCs w:val="28"/>
          <w:lang w:bidi="en-US"/>
        </w:rPr>
        <w:t>i</w:t>
      </w:r>
      <w:r w:rsidR="00E72AF9">
        <w:rPr>
          <w:b/>
          <w:sz w:val="28"/>
          <w:szCs w:val="28"/>
          <w:lang w:bidi="en-US"/>
        </w:rPr>
        <w:t>v</w:t>
      </w:r>
      <w:r w:rsidRPr="000643D6">
        <w:rPr>
          <w:b/>
          <w:sz w:val="28"/>
          <w:szCs w:val="28"/>
          <w:lang w:bidi="en-US"/>
        </w:rPr>
        <w:tab/>
        <w:t xml:space="preserve">                     </w:t>
      </w:r>
    </w:p>
    <w:p w14:paraId="0DEAF41B" w14:textId="3F262A62" w:rsidR="00500D11" w:rsidRPr="000643D6" w:rsidRDefault="00500D11" w:rsidP="00500D11">
      <w:pPr>
        <w:widowControl w:val="0"/>
        <w:autoSpaceDE w:val="0"/>
        <w:autoSpaceDN w:val="0"/>
        <w:spacing w:line="360" w:lineRule="auto"/>
        <w:jc w:val="both"/>
        <w:rPr>
          <w:b/>
          <w:sz w:val="28"/>
          <w:szCs w:val="28"/>
          <w:lang w:bidi="en-US"/>
        </w:rPr>
      </w:pPr>
      <w:r w:rsidRPr="000643D6">
        <w:rPr>
          <w:b/>
          <w:sz w:val="28"/>
          <w:szCs w:val="28"/>
          <w:lang w:bidi="en-US"/>
        </w:rPr>
        <w:t>Abstract</w:t>
      </w:r>
      <w:r w:rsidRPr="000643D6">
        <w:rPr>
          <w:b/>
          <w:sz w:val="28"/>
          <w:szCs w:val="28"/>
          <w:lang w:bidi="en-US"/>
        </w:rPr>
        <w:tab/>
      </w:r>
      <w:r w:rsidRPr="000643D6">
        <w:rPr>
          <w:b/>
          <w:sz w:val="28"/>
          <w:szCs w:val="28"/>
          <w:lang w:bidi="en-US"/>
        </w:rPr>
        <w:tab/>
      </w:r>
      <w:r w:rsidRPr="000643D6">
        <w:rPr>
          <w:b/>
          <w:sz w:val="28"/>
          <w:szCs w:val="28"/>
          <w:lang w:bidi="en-US"/>
        </w:rPr>
        <w:tab/>
      </w:r>
      <w:r w:rsidRPr="000643D6">
        <w:rPr>
          <w:b/>
          <w:sz w:val="28"/>
          <w:szCs w:val="28"/>
          <w:lang w:bidi="en-US"/>
        </w:rPr>
        <w:tab/>
      </w:r>
      <w:r w:rsidRPr="000643D6">
        <w:rPr>
          <w:b/>
          <w:sz w:val="28"/>
          <w:szCs w:val="28"/>
          <w:lang w:bidi="en-US"/>
        </w:rPr>
        <w:tab/>
      </w:r>
      <w:r w:rsidRPr="000643D6">
        <w:rPr>
          <w:b/>
          <w:sz w:val="28"/>
          <w:szCs w:val="28"/>
          <w:lang w:bidi="en-US"/>
        </w:rPr>
        <w:tab/>
      </w:r>
      <w:r w:rsidRPr="000643D6">
        <w:rPr>
          <w:b/>
          <w:sz w:val="28"/>
          <w:szCs w:val="28"/>
          <w:lang w:bidi="en-US"/>
        </w:rPr>
        <w:tab/>
      </w:r>
      <w:r w:rsidRPr="000643D6">
        <w:rPr>
          <w:b/>
          <w:sz w:val="28"/>
          <w:szCs w:val="28"/>
          <w:lang w:bidi="en-US"/>
        </w:rPr>
        <w:tab/>
      </w:r>
      <w:r w:rsidRPr="000643D6">
        <w:rPr>
          <w:b/>
          <w:sz w:val="28"/>
          <w:szCs w:val="28"/>
          <w:lang w:bidi="en-US"/>
        </w:rPr>
        <w:tab/>
      </w:r>
      <w:r w:rsidR="00E72AF9">
        <w:rPr>
          <w:b/>
          <w:sz w:val="28"/>
          <w:szCs w:val="28"/>
          <w:lang w:bidi="en-US"/>
        </w:rPr>
        <w:t>v</w:t>
      </w:r>
    </w:p>
    <w:p w14:paraId="09A37831" w14:textId="77777777" w:rsidR="00500D11" w:rsidRPr="000643D6" w:rsidRDefault="00500D11" w:rsidP="00500D11">
      <w:pPr>
        <w:widowControl w:val="0"/>
        <w:autoSpaceDE w:val="0"/>
        <w:autoSpaceDN w:val="0"/>
        <w:spacing w:line="360" w:lineRule="auto"/>
        <w:jc w:val="both"/>
        <w:rPr>
          <w:b/>
          <w:sz w:val="28"/>
          <w:szCs w:val="28"/>
          <w:lang w:bidi="en-US"/>
        </w:rPr>
      </w:pPr>
      <w:r>
        <w:rPr>
          <w:b/>
          <w:sz w:val="28"/>
          <w:szCs w:val="28"/>
          <w:lang w:bidi="en-US"/>
        </w:rPr>
        <w:t xml:space="preserve">Table of </w:t>
      </w:r>
      <w:r w:rsidRPr="000643D6">
        <w:rPr>
          <w:b/>
          <w:sz w:val="28"/>
          <w:szCs w:val="28"/>
          <w:lang w:bidi="en-US"/>
        </w:rPr>
        <w:t>Contents</w:t>
      </w:r>
      <w:r w:rsidRPr="000643D6">
        <w:rPr>
          <w:b/>
          <w:sz w:val="28"/>
          <w:szCs w:val="28"/>
          <w:lang w:bidi="en-US"/>
        </w:rPr>
        <w:tab/>
      </w:r>
      <w:r w:rsidRPr="000643D6">
        <w:rPr>
          <w:b/>
          <w:sz w:val="28"/>
          <w:szCs w:val="28"/>
          <w:lang w:bidi="en-US"/>
        </w:rPr>
        <w:tab/>
      </w:r>
      <w:r w:rsidRPr="000643D6">
        <w:rPr>
          <w:b/>
          <w:sz w:val="28"/>
          <w:szCs w:val="28"/>
          <w:lang w:bidi="en-US"/>
        </w:rPr>
        <w:tab/>
      </w:r>
      <w:r w:rsidRPr="000643D6">
        <w:rPr>
          <w:b/>
          <w:sz w:val="28"/>
          <w:szCs w:val="28"/>
          <w:lang w:bidi="en-US"/>
        </w:rPr>
        <w:tab/>
      </w:r>
      <w:r w:rsidRPr="000643D6">
        <w:rPr>
          <w:b/>
          <w:sz w:val="28"/>
          <w:szCs w:val="28"/>
          <w:lang w:bidi="en-US"/>
        </w:rPr>
        <w:tab/>
      </w:r>
      <w:r w:rsidRPr="000643D6">
        <w:rPr>
          <w:b/>
          <w:sz w:val="28"/>
          <w:szCs w:val="28"/>
          <w:lang w:bidi="en-US"/>
        </w:rPr>
        <w:tab/>
      </w:r>
      <w:r w:rsidRPr="000643D6">
        <w:rPr>
          <w:b/>
          <w:sz w:val="28"/>
          <w:szCs w:val="28"/>
          <w:lang w:bidi="en-US"/>
        </w:rPr>
        <w:tab/>
      </w:r>
      <w:r w:rsidRPr="000643D6">
        <w:rPr>
          <w:b/>
          <w:sz w:val="28"/>
          <w:szCs w:val="28"/>
          <w:lang w:bidi="en-US"/>
        </w:rPr>
        <w:tab/>
      </w:r>
      <w:r w:rsidRPr="000643D6">
        <w:rPr>
          <w:b/>
          <w:sz w:val="28"/>
          <w:szCs w:val="28"/>
          <w:lang w:bidi="en-US"/>
        </w:rPr>
        <w:tab/>
      </w:r>
    </w:p>
    <w:p w14:paraId="5F46B51C" w14:textId="77777777" w:rsidR="00500D11" w:rsidRPr="000643D6" w:rsidRDefault="00500D11" w:rsidP="00500D11">
      <w:pPr>
        <w:widowControl w:val="0"/>
        <w:autoSpaceDE w:val="0"/>
        <w:autoSpaceDN w:val="0"/>
        <w:spacing w:line="360" w:lineRule="auto"/>
        <w:jc w:val="both"/>
        <w:rPr>
          <w:b/>
          <w:sz w:val="28"/>
          <w:szCs w:val="28"/>
          <w:lang w:bidi="en-US"/>
        </w:rPr>
      </w:pPr>
      <w:r w:rsidRPr="000643D6">
        <w:rPr>
          <w:b/>
          <w:sz w:val="28"/>
          <w:szCs w:val="28"/>
          <w:lang w:bidi="en-US"/>
        </w:rPr>
        <w:t>Chapter– 1 Introduction</w:t>
      </w:r>
    </w:p>
    <w:p w14:paraId="369ECDB0" w14:textId="06E777A7" w:rsidR="00500D11" w:rsidRPr="00A31619" w:rsidRDefault="00500D11" w:rsidP="00500D11">
      <w:pPr>
        <w:widowControl w:val="0"/>
        <w:autoSpaceDE w:val="0"/>
        <w:autoSpaceDN w:val="0"/>
        <w:spacing w:line="360" w:lineRule="auto"/>
        <w:ind w:left="288"/>
        <w:jc w:val="both"/>
        <w:rPr>
          <w:bCs/>
          <w:szCs w:val="24"/>
          <w:lang w:bidi="en-US"/>
        </w:rPr>
      </w:pPr>
      <w:r w:rsidRPr="00A31619">
        <w:rPr>
          <w:bCs/>
          <w:szCs w:val="24"/>
          <w:lang w:bidi="en-US"/>
        </w:rPr>
        <w:t>1.1 General</w:t>
      </w:r>
      <w:r>
        <w:rPr>
          <w:bCs/>
          <w:szCs w:val="24"/>
          <w:lang w:bidi="en-US"/>
        </w:rPr>
        <w:tab/>
      </w:r>
      <w:r>
        <w:rPr>
          <w:bCs/>
          <w:szCs w:val="24"/>
          <w:lang w:bidi="en-US"/>
        </w:rPr>
        <w:tab/>
      </w:r>
      <w:r>
        <w:rPr>
          <w:bCs/>
          <w:szCs w:val="24"/>
          <w:lang w:bidi="en-US"/>
        </w:rPr>
        <w:tab/>
      </w:r>
      <w:r>
        <w:rPr>
          <w:bCs/>
          <w:szCs w:val="24"/>
          <w:lang w:bidi="en-US"/>
        </w:rPr>
        <w:tab/>
      </w:r>
      <w:r>
        <w:rPr>
          <w:bCs/>
          <w:szCs w:val="24"/>
          <w:lang w:bidi="en-US"/>
        </w:rPr>
        <w:tab/>
      </w:r>
      <w:r>
        <w:rPr>
          <w:bCs/>
          <w:szCs w:val="24"/>
          <w:lang w:bidi="en-US"/>
        </w:rPr>
        <w:tab/>
      </w:r>
      <w:r>
        <w:rPr>
          <w:bCs/>
          <w:szCs w:val="24"/>
          <w:lang w:bidi="en-US"/>
        </w:rPr>
        <w:tab/>
      </w:r>
      <w:r>
        <w:rPr>
          <w:bCs/>
          <w:szCs w:val="24"/>
          <w:lang w:bidi="en-US"/>
        </w:rPr>
        <w:tab/>
      </w:r>
      <w:r w:rsidR="00E72AF9">
        <w:rPr>
          <w:bCs/>
          <w:szCs w:val="24"/>
          <w:lang w:bidi="en-US"/>
        </w:rPr>
        <w:tab/>
      </w:r>
      <w:r>
        <w:rPr>
          <w:bCs/>
          <w:szCs w:val="24"/>
          <w:lang w:bidi="en-US"/>
        </w:rPr>
        <w:t>1</w:t>
      </w:r>
    </w:p>
    <w:p w14:paraId="05459C9A" w14:textId="78E5E362" w:rsidR="00500D11" w:rsidRPr="00A31619" w:rsidRDefault="00500D11" w:rsidP="00500D11">
      <w:pPr>
        <w:widowControl w:val="0"/>
        <w:autoSpaceDE w:val="0"/>
        <w:autoSpaceDN w:val="0"/>
        <w:spacing w:line="360" w:lineRule="auto"/>
        <w:ind w:left="288"/>
        <w:jc w:val="both"/>
        <w:rPr>
          <w:bCs/>
          <w:szCs w:val="24"/>
          <w:lang w:bidi="en-US"/>
        </w:rPr>
      </w:pPr>
      <w:r w:rsidRPr="00A31619">
        <w:rPr>
          <w:bCs/>
          <w:szCs w:val="24"/>
          <w:lang w:bidi="en-US"/>
        </w:rPr>
        <w:t>1.2 Overview of the project</w:t>
      </w:r>
      <w:r>
        <w:rPr>
          <w:bCs/>
          <w:szCs w:val="24"/>
          <w:lang w:bidi="en-US"/>
        </w:rPr>
        <w:tab/>
      </w:r>
      <w:r>
        <w:rPr>
          <w:bCs/>
          <w:szCs w:val="24"/>
          <w:lang w:bidi="en-US"/>
        </w:rPr>
        <w:tab/>
      </w:r>
      <w:r>
        <w:rPr>
          <w:bCs/>
          <w:szCs w:val="24"/>
          <w:lang w:bidi="en-US"/>
        </w:rPr>
        <w:tab/>
      </w:r>
      <w:r>
        <w:rPr>
          <w:bCs/>
          <w:szCs w:val="24"/>
          <w:lang w:bidi="en-US"/>
        </w:rPr>
        <w:tab/>
      </w:r>
      <w:r>
        <w:rPr>
          <w:bCs/>
          <w:szCs w:val="24"/>
          <w:lang w:bidi="en-US"/>
        </w:rPr>
        <w:tab/>
      </w:r>
      <w:r>
        <w:rPr>
          <w:bCs/>
          <w:szCs w:val="24"/>
          <w:lang w:bidi="en-US"/>
        </w:rPr>
        <w:tab/>
      </w:r>
      <w:r w:rsidR="00E72AF9">
        <w:rPr>
          <w:bCs/>
          <w:szCs w:val="24"/>
          <w:lang w:bidi="en-US"/>
        </w:rPr>
        <w:tab/>
      </w:r>
      <w:r>
        <w:rPr>
          <w:bCs/>
          <w:szCs w:val="24"/>
          <w:lang w:bidi="en-US"/>
        </w:rPr>
        <w:t>2</w:t>
      </w:r>
    </w:p>
    <w:p w14:paraId="5A95743E" w14:textId="26511CC4" w:rsidR="00500D11" w:rsidRPr="00A31619" w:rsidRDefault="00500D11" w:rsidP="00500D11">
      <w:pPr>
        <w:widowControl w:val="0"/>
        <w:autoSpaceDE w:val="0"/>
        <w:autoSpaceDN w:val="0"/>
        <w:spacing w:line="360" w:lineRule="auto"/>
        <w:ind w:left="288"/>
        <w:jc w:val="both"/>
        <w:rPr>
          <w:bCs/>
          <w:szCs w:val="24"/>
          <w:lang w:bidi="en-US"/>
        </w:rPr>
      </w:pPr>
      <w:r w:rsidRPr="00A31619">
        <w:rPr>
          <w:bCs/>
          <w:szCs w:val="24"/>
          <w:lang w:bidi="en-US"/>
        </w:rPr>
        <w:t>1.3 Problem Statement</w:t>
      </w:r>
      <w:r>
        <w:rPr>
          <w:bCs/>
          <w:szCs w:val="24"/>
          <w:lang w:bidi="en-US"/>
        </w:rPr>
        <w:tab/>
      </w:r>
      <w:r>
        <w:rPr>
          <w:bCs/>
          <w:szCs w:val="24"/>
          <w:lang w:bidi="en-US"/>
        </w:rPr>
        <w:tab/>
      </w:r>
      <w:r>
        <w:rPr>
          <w:bCs/>
          <w:szCs w:val="24"/>
          <w:lang w:bidi="en-US"/>
        </w:rPr>
        <w:tab/>
      </w:r>
      <w:r>
        <w:rPr>
          <w:bCs/>
          <w:szCs w:val="24"/>
          <w:lang w:bidi="en-US"/>
        </w:rPr>
        <w:tab/>
      </w:r>
      <w:r>
        <w:rPr>
          <w:bCs/>
          <w:szCs w:val="24"/>
          <w:lang w:bidi="en-US"/>
        </w:rPr>
        <w:tab/>
      </w:r>
      <w:r>
        <w:rPr>
          <w:bCs/>
          <w:szCs w:val="24"/>
          <w:lang w:bidi="en-US"/>
        </w:rPr>
        <w:tab/>
      </w:r>
      <w:r>
        <w:rPr>
          <w:bCs/>
          <w:szCs w:val="24"/>
          <w:lang w:bidi="en-US"/>
        </w:rPr>
        <w:tab/>
      </w:r>
      <w:r w:rsidR="00E72AF9">
        <w:rPr>
          <w:bCs/>
          <w:szCs w:val="24"/>
          <w:lang w:bidi="en-US"/>
        </w:rPr>
        <w:tab/>
      </w:r>
      <w:r>
        <w:rPr>
          <w:bCs/>
          <w:szCs w:val="24"/>
          <w:lang w:bidi="en-US"/>
        </w:rPr>
        <w:t>3</w:t>
      </w:r>
    </w:p>
    <w:p w14:paraId="3299667C" w14:textId="2AFE7D72" w:rsidR="00500D11" w:rsidRPr="00A31619" w:rsidRDefault="00500D11" w:rsidP="00500D11">
      <w:pPr>
        <w:widowControl w:val="0"/>
        <w:autoSpaceDE w:val="0"/>
        <w:autoSpaceDN w:val="0"/>
        <w:spacing w:line="360" w:lineRule="auto"/>
        <w:ind w:left="288"/>
        <w:jc w:val="both"/>
        <w:rPr>
          <w:bCs/>
          <w:szCs w:val="24"/>
          <w:lang w:bidi="en-US"/>
        </w:rPr>
      </w:pPr>
      <w:r w:rsidRPr="00A31619">
        <w:rPr>
          <w:bCs/>
          <w:szCs w:val="24"/>
          <w:lang w:bidi="en-US"/>
        </w:rPr>
        <w:t xml:space="preserve">1.4 Scope of Study                                                                                  </w:t>
      </w:r>
      <w:r>
        <w:rPr>
          <w:bCs/>
          <w:szCs w:val="24"/>
          <w:lang w:bidi="en-US"/>
        </w:rPr>
        <w:t xml:space="preserve"> </w:t>
      </w:r>
      <w:r w:rsidRPr="00A31619">
        <w:rPr>
          <w:bCs/>
          <w:szCs w:val="24"/>
          <w:lang w:bidi="en-US"/>
        </w:rPr>
        <w:t xml:space="preserve">  </w:t>
      </w:r>
      <w:r w:rsidR="00E72AF9">
        <w:rPr>
          <w:bCs/>
          <w:szCs w:val="24"/>
          <w:lang w:bidi="en-US"/>
        </w:rPr>
        <w:t xml:space="preserve">        </w:t>
      </w:r>
      <w:r w:rsidR="00E72AF9">
        <w:rPr>
          <w:bCs/>
          <w:szCs w:val="24"/>
          <w:lang w:bidi="en-US"/>
        </w:rPr>
        <w:tab/>
      </w:r>
      <w:r w:rsidR="00E72AF9">
        <w:rPr>
          <w:bCs/>
          <w:szCs w:val="24"/>
          <w:lang w:bidi="en-US"/>
        </w:rPr>
        <w:tab/>
        <w:t>5</w:t>
      </w:r>
    </w:p>
    <w:p w14:paraId="41FD7578" w14:textId="77777777" w:rsidR="00500D11" w:rsidRPr="006E66BC" w:rsidRDefault="00500D11" w:rsidP="00500D11">
      <w:pPr>
        <w:widowControl w:val="0"/>
        <w:autoSpaceDE w:val="0"/>
        <w:autoSpaceDN w:val="0"/>
        <w:spacing w:line="360" w:lineRule="auto"/>
        <w:jc w:val="both"/>
        <w:rPr>
          <w:b/>
          <w:sz w:val="28"/>
          <w:szCs w:val="28"/>
          <w:lang w:bidi="en-US"/>
        </w:rPr>
      </w:pPr>
      <w:r w:rsidRPr="006E66BC">
        <w:rPr>
          <w:b/>
          <w:sz w:val="28"/>
          <w:szCs w:val="28"/>
          <w:lang w:bidi="en-US"/>
        </w:rPr>
        <w:t xml:space="preserve">Chapter – 2 System Analysis </w:t>
      </w:r>
    </w:p>
    <w:p w14:paraId="33904EF1" w14:textId="4B1F8317" w:rsidR="00500D11" w:rsidRPr="00A31619" w:rsidRDefault="00500D11" w:rsidP="00500D11">
      <w:pPr>
        <w:widowControl w:val="0"/>
        <w:autoSpaceDE w:val="0"/>
        <w:autoSpaceDN w:val="0"/>
        <w:spacing w:line="360" w:lineRule="auto"/>
        <w:ind w:left="288"/>
        <w:jc w:val="both"/>
        <w:rPr>
          <w:bCs/>
          <w:szCs w:val="24"/>
          <w:lang w:bidi="en-US"/>
        </w:rPr>
      </w:pPr>
      <w:r w:rsidRPr="00A31619">
        <w:rPr>
          <w:bCs/>
          <w:szCs w:val="24"/>
          <w:lang w:bidi="en-US"/>
        </w:rPr>
        <w:t xml:space="preserve">2.1 General                                                                                               </w:t>
      </w:r>
      <w:r>
        <w:rPr>
          <w:bCs/>
          <w:szCs w:val="24"/>
          <w:lang w:bidi="en-US"/>
        </w:rPr>
        <w:t xml:space="preserve"> </w:t>
      </w:r>
      <w:r w:rsidR="00E72AF9">
        <w:rPr>
          <w:bCs/>
          <w:szCs w:val="24"/>
          <w:lang w:bidi="en-US"/>
        </w:rPr>
        <w:tab/>
      </w:r>
      <w:r w:rsidR="00E72AF9">
        <w:rPr>
          <w:bCs/>
          <w:szCs w:val="24"/>
          <w:lang w:bidi="en-US"/>
        </w:rPr>
        <w:tab/>
        <w:t>7</w:t>
      </w:r>
    </w:p>
    <w:p w14:paraId="42313EEE" w14:textId="6F995E10" w:rsidR="00500D11" w:rsidRPr="00A31619" w:rsidRDefault="00500D11" w:rsidP="00500D11">
      <w:pPr>
        <w:widowControl w:val="0"/>
        <w:autoSpaceDE w:val="0"/>
        <w:autoSpaceDN w:val="0"/>
        <w:spacing w:line="360" w:lineRule="auto"/>
        <w:ind w:left="288"/>
        <w:jc w:val="both"/>
        <w:rPr>
          <w:bCs/>
          <w:szCs w:val="24"/>
          <w:lang w:bidi="en-US"/>
        </w:rPr>
      </w:pPr>
      <w:r w:rsidRPr="00A31619">
        <w:rPr>
          <w:bCs/>
          <w:szCs w:val="24"/>
          <w:lang w:bidi="en-US"/>
        </w:rPr>
        <w:t xml:space="preserve">2.2 SRS                                                                                                     </w:t>
      </w:r>
      <w:r w:rsidR="00E72AF9">
        <w:rPr>
          <w:bCs/>
          <w:szCs w:val="24"/>
          <w:lang w:bidi="en-US"/>
        </w:rPr>
        <w:tab/>
      </w:r>
      <w:r w:rsidR="00E72AF9">
        <w:rPr>
          <w:bCs/>
          <w:szCs w:val="24"/>
          <w:lang w:bidi="en-US"/>
        </w:rPr>
        <w:tab/>
      </w:r>
      <w:r>
        <w:rPr>
          <w:bCs/>
          <w:szCs w:val="24"/>
          <w:lang w:bidi="en-US"/>
        </w:rPr>
        <w:t>1</w:t>
      </w:r>
      <w:r w:rsidR="00A41785">
        <w:rPr>
          <w:bCs/>
          <w:szCs w:val="24"/>
          <w:lang w:bidi="en-US"/>
        </w:rPr>
        <w:t>7</w:t>
      </w:r>
    </w:p>
    <w:p w14:paraId="7647FFF5" w14:textId="677E2CE0" w:rsidR="00500D11" w:rsidRPr="00A31619" w:rsidRDefault="00500D11" w:rsidP="00500D11">
      <w:pPr>
        <w:widowControl w:val="0"/>
        <w:autoSpaceDE w:val="0"/>
        <w:autoSpaceDN w:val="0"/>
        <w:spacing w:line="360" w:lineRule="auto"/>
        <w:ind w:left="288"/>
        <w:jc w:val="both"/>
        <w:rPr>
          <w:bCs/>
          <w:szCs w:val="24"/>
          <w:lang w:bidi="en-US"/>
        </w:rPr>
      </w:pPr>
      <w:r w:rsidRPr="00A31619">
        <w:rPr>
          <w:bCs/>
          <w:szCs w:val="24"/>
          <w:lang w:bidi="en-US"/>
        </w:rPr>
        <w:t xml:space="preserve">2.3 Feasibility Study                                                                                 </w:t>
      </w:r>
      <w:r w:rsidR="00E72AF9">
        <w:rPr>
          <w:bCs/>
          <w:szCs w:val="24"/>
          <w:lang w:bidi="en-US"/>
        </w:rPr>
        <w:tab/>
      </w:r>
      <w:r w:rsidR="00E72AF9">
        <w:rPr>
          <w:bCs/>
          <w:szCs w:val="24"/>
          <w:lang w:bidi="en-US"/>
        </w:rPr>
        <w:tab/>
      </w:r>
      <w:r>
        <w:rPr>
          <w:bCs/>
          <w:szCs w:val="24"/>
          <w:lang w:bidi="en-US"/>
        </w:rPr>
        <w:t>2</w:t>
      </w:r>
      <w:r w:rsidR="00E72AF9">
        <w:rPr>
          <w:bCs/>
          <w:szCs w:val="24"/>
          <w:lang w:bidi="en-US"/>
        </w:rPr>
        <w:t>2</w:t>
      </w:r>
    </w:p>
    <w:p w14:paraId="43334F7E" w14:textId="77777777" w:rsidR="00500D11" w:rsidRPr="006E66BC" w:rsidRDefault="00500D11" w:rsidP="00500D11">
      <w:pPr>
        <w:widowControl w:val="0"/>
        <w:autoSpaceDE w:val="0"/>
        <w:autoSpaceDN w:val="0"/>
        <w:spacing w:line="360" w:lineRule="auto"/>
        <w:jc w:val="both"/>
        <w:rPr>
          <w:b/>
          <w:sz w:val="28"/>
          <w:szCs w:val="28"/>
          <w:lang w:bidi="en-US"/>
        </w:rPr>
      </w:pPr>
      <w:r w:rsidRPr="006E66BC">
        <w:rPr>
          <w:b/>
          <w:sz w:val="28"/>
          <w:szCs w:val="28"/>
          <w:lang w:bidi="en-US"/>
        </w:rPr>
        <w:t>Chapter – 3 System Design</w:t>
      </w:r>
    </w:p>
    <w:p w14:paraId="227D676C" w14:textId="3615A09F" w:rsidR="00500D11" w:rsidRPr="00D57683" w:rsidRDefault="00500D11" w:rsidP="00500D11">
      <w:pPr>
        <w:widowControl w:val="0"/>
        <w:autoSpaceDE w:val="0"/>
        <w:autoSpaceDN w:val="0"/>
        <w:spacing w:line="360" w:lineRule="auto"/>
        <w:ind w:left="288"/>
        <w:jc w:val="both"/>
        <w:rPr>
          <w:bCs/>
          <w:szCs w:val="24"/>
          <w:lang w:bidi="en-US"/>
        </w:rPr>
      </w:pPr>
      <w:r w:rsidRPr="00A31619">
        <w:rPr>
          <w:bCs/>
          <w:szCs w:val="24"/>
          <w:lang w:bidi="en-US"/>
        </w:rPr>
        <w:t xml:space="preserve">3.1 Design Methods                                                                                   </w:t>
      </w:r>
      <w:r w:rsidR="00E72AF9">
        <w:rPr>
          <w:bCs/>
          <w:szCs w:val="24"/>
          <w:lang w:bidi="en-US"/>
        </w:rPr>
        <w:tab/>
      </w:r>
      <w:r w:rsidR="00E72AF9">
        <w:rPr>
          <w:bCs/>
          <w:szCs w:val="24"/>
          <w:lang w:bidi="en-US"/>
        </w:rPr>
        <w:tab/>
      </w:r>
      <w:r>
        <w:rPr>
          <w:bCs/>
          <w:szCs w:val="24"/>
          <w:lang w:bidi="en-US"/>
        </w:rPr>
        <w:t>2</w:t>
      </w:r>
      <w:r w:rsidR="00E72AF9">
        <w:rPr>
          <w:bCs/>
          <w:szCs w:val="24"/>
          <w:lang w:bidi="en-US"/>
        </w:rPr>
        <w:t>6</w:t>
      </w:r>
    </w:p>
    <w:p w14:paraId="3FF55B1F" w14:textId="375C1D53" w:rsidR="00500D11" w:rsidRPr="00D57683" w:rsidRDefault="00500D11" w:rsidP="00500D11">
      <w:pPr>
        <w:pStyle w:val="NormalWeb"/>
        <w:spacing w:before="120" w:beforeAutospacing="0" w:after="120" w:afterAutospacing="0" w:line="480" w:lineRule="auto"/>
        <w:jc w:val="both"/>
        <w:rPr>
          <w:bCs/>
          <w:sz w:val="28"/>
          <w:szCs w:val="28"/>
        </w:rPr>
      </w:pPr>
      <w:r>
        <w:rPr>
          <w:bCs/>
        </w:rPr>
        <w:t xml:space="preserve">    </w:t>
      </w:r>
      <w:r w:rsidRPr="00D57683">
        <w:rPr>
          <w:bCs/>
        </w:rPr>
        <w:t>3.2 Various development approaches</w:t>
      </w:r>
      <w:r>
        <w:rPr>
          <w:b/>
          <w:sz w:val="28"/>
          <w:szCs w:val="28"/>
        </w:rPr>
        <w:tab/>
      </w:r>
      <w:r>
        <w:rPr>
          <w:b/>
          <w:sz w:val="28"/>
          <w:szCs w:val="28"/>
        </w:rPr>
        <w:tab/>
      </w:r>
      <w:r>
        <w:rPr>
          <w:bCs/>
          <w:sz w:val="28"/>
          <w:szCs w:val="28"/>
        </w:rPr>
        <w:tab/>
      </w:r>
      <w:r>
        <w:rPr>
          <w:bCs/>
          <w:sz w:val="28"/>
          <w:szCs w:val="28"/>
        </w:rPr>
        <w:tab/>
      </w:r>
      <w:r>
        <w:rPr>
          <w:bCs/>
          <w:sz w:val="28"/>
          <w:szCs w:val="28"/>
        </w:rPr>
        <w:tab/>
      </w:r>
      <w:r w:rsidRPr="00536D22">
        <w:rPr>
          <w:bCs/>
        </w:rPr>
        <w:t>2</w:t>
      </w:r>
      <w:r w:rsidR="00E72AF9">
        <w:rPr>
          <w:bCs/>
        </w:rPr>
        <w:t>7</w:t>
      </w:r>
    </w:p>
    <w:p w14:paraId="42B599A4" w14:textId="77777777" w:rsidR="00500D11" w:rsidRPr="006E66BC" w:rsidRDefault="00500D11" w:rsidP="00500D11">
      <w:pPr>
        <w:widowControl w:val="0"/>
        <w:autoSpaceDE w:val="0"/>
        <w:autoSpaceDN w:val="0"/>
        <w:spacing w:line="360" w:lineRule="auto"/>
        <w:jc w:val="both"/>
        <w:rPr>
          <w:b/>
          <w:sz w:val="28"/>
          <w:szCs w:val="28"/>
          <w:lang w:bidi="en-US"/>
        </w:rPr>
      </w:pPr>
      <w:r w:rsidRPr="006E66BC">
        <w:rPr>
          <w:b/>
          <w:sz w:val="28"/>
          <w:szCs w:val="28"/>
          <w:lang w:bidi="en-US"/>
        </w:rPr>
        <w:t>Chapter –4 Testing</w:t>
      </w:r>
    </w:p>
    <w:p w14:paraId="4BD3F933" w14:textId="1A68F083" w:rsidR="00500D11" w:rsidRPr="00A31619" w:rsidRDefault="00500D11" w:rsidP="00500D11">
      <w:pPr>
        <w:widowControl w:val="0"/>
        <w:autoSpaceDE w:val="0"/>
        <w:autoSpaceDN w:val="0"/>
        <w:spacing w:line="360" w:lineRule="auto"/>
        <w:ind w:left="288"/>
        <w:jc w:val="both"/>
        <w:rPr>
          <w:bCs/>
          <w:szCs w:val="24"/>
          <w:lang w:bidi="en-US"/>
        </w:rPr>
      </w:pPr>
      <w:r w:rsidRPr="00A31619">
        <w:rPr>
          <w:bCs/>
          <w:szCs w:val="24"/>
          <w:lang w:bidi="en-US"/>
        </w:rPr>
        <w:t xml:space="preserve">4.1 Testing techniques and strategies                                                        </w:t>
      </w:r>
      <w:r w:rsidR="00E72AF9">
        <w:rPr>
          <w:bCs/>
          <w:szCs w:val="24"/>
          <w:lang w:bidi="en-US"/>
        </w:rPr>
        <w:tab/>
      </w:r>
      <w:r w:rsidR="00E72AF9">
        <w:rPr>
          <w:bCs/>
          <w:szCs w:val="24"/>
          <w:lang w:bidi="en-US"/>
        </w:rPr>
        <w:tab/>
      </w:r>
      <w:r w:rsidR="00F52B49">
        <w:rPr>
          <w:bCs/>
          <w:szCs w:val="24"/>
          <w:lang w:bidi="en-US"/>
        </w:rPr>
        <w:t>29</w:t>
      </w:r>
    </w:p>
    <w:p w14:paraId="1E0C0474" w14:textId="07069A1A" w:rsidR="00500D11" w:rsidRPr="00A31619" w:rsidRDefault="00500D11" w:rsidP="00500D11">
      <w:pPr>
        <w:widowControl w:val="0"/>
        <w:autoSpaceDE w:val="0"/>
        <w:autoSpaceDN w:val="0"/>
        <w:spacing w:line="360" w:lineRule="auto"/>
        <w:ind w:left="288"/>
        <w:jc w:val="both"/>
        <w:rPr>
          <w:bCs/>
          <w:szCs w:val="24"/>
          <w:lang w:bidi="en-US"/>
        </w:rPr>
      </w:pPr>
      <w:r w:rsidRPr="00A31619">
        <w:rPr>
          <w:bCs/>
          <w:szCs w:val="24"/>
          <w:lang w:bidi="en-US"/>
        </w:rPr>
        <w:t>4.2 Debugging &amp; Improvement</w:t>
      </w:r>
      <w:r>
        <w:rPr>
          <w:bCs/>
          <w:szCs w:val="24"/>
          <w:lang w:bidi="en-US"/>
        </w:rPr>
        <w:tab/>
      </w:r>
      <w:r>
        <w:rPr>
          <w:bCs/>
          <w:szCs w:val="24"/>
          <w:lang w:bidi="en-US"/>
        </w:rPr>
        <w:tab/>
      </w:r>
      <w:r>
        <w:rPr>
          <w:bCs/>
          <w:szCs w:val="24"/>
          <w:lang w:bidi="en-US"/>
        </w:rPr>
        <w:tab/>
      </w:r>
      <w:r>
        <w:rPr>
          <w:bCs/>
          <w:szCs w:val="24"/>
          <w:lang w:bidi="en-US"/>
        </w:rPr>
        <w:tab/>
      </w:r>
      <w:r>
        <w:rPr>
          <w:bCs/>
          <w:szCs w:val="24"/>
          <w:lang w:bidi="en-US"/>
        </w:rPr>
        <w:tab/>
      </w:r>
      <w:r>
        <w:rPr>
          <w:bCs/>
          <w:szCs w:val="24"/>
          <w:lang w:bidi="en-US"/>
        </w:rPr>
        <w:tab/>
      </w:r>
      <w:r w:rsidR="00E72AF9">
        <w:rPr>
          <w:bCs/>
          <w:szCs w:val="24"/>
          <w:lang w:bidi="en-US"/>
        </w:rPr>
        <w:tab/>
      </w:r>
      <w:r>
        <w:rPr>
          <w:bCs/>
          <w:szCs w:val="24"/>
          <w:lang w:bidi="en-US"/>
        </w:rPr>
        <w:t>3</w:t>
      </w:r>
      <w:r w:rsidR="00F52B49">
        <w:rPr>
          <w:bCs/>
          <w:szCs w:val="24"/>
          <w:lang w:bidi="en-US"/>
        </w:rPr>
        <w:t>0</w:t>
      </w:r>
    </w:p>
    <w:p w14:paraId="4E139155" w14:textId="3293DB4B" w:rsidR="00500D11" w:rsidRDefault="00500D11" w:rsidP="00500D11">
      <w:pPr>
        <w:widowControl w:val="0"/>
        <w:autoSpaceDE w:val="0"/>
        <w:autoSpaceDN w:val="0"/>
        <w:spacing w:line="360" w:lineRule="auto"/>
        <w:ind w:left="288"/>
        <w:jc w:val="both"/>
        <w:rPr>
          <w:bCs/>
          <w:szCs w:val="24"/>
          <w:lang w:bidi="en-US"/>
        </w:rPr>
      </w:pPr>
      <w:r w:rsidRPr="00A31619">
        <w:rPr>
          <w:bCs/>
          <w:szCs w:val="24"/>
          <w:lang w:bidi="en-US"/>
        </w:rPr>
        <w:t>4.3 Finished Code</w:t>
      </w:r>
      <w:r>
        <w:rPr>
          <w:bCs/>
          <w:szCs w:val="24"/>
          <w:lang w:bidi="en-US"/>
        </w:rPr>
        <w:tab/>
      </w:r>
      <w:r>
        <w:rPr>
          <w:bCs/>
          <w:szCs w:val="24"/>
          <w:lang w:bidi="en-US"/>
        </w:rPr>
        <w:tab/>
      </w:r>
      <w:r>
        <w:rPr>
          <w:bCs/>
          <w:szCs w:val="24"/>
          <w:lang w:bidi="en-US"/>
        </w:rPr>
        <w:tab/>
      </w:r>
      <w:r>
        <w:rPr>
          <w:bCs/>
          <w:szCs w:val="24"/>
          <w:lang w:bidi="en-US"/>
        </w:rPr>
        <w:tab/>
      </w:r>
      <w:r>
        <w:rPr>
          <w:bCs/>
          <w:szCs w:val="24"/>
          <w:lang w:bidi="en-US"/>
        </w:rPr>
        <w:tab/>
      </w:r>
      <w:r>
        <w:rPr>
          <w:bCs/>
          <w:szCs w:val="24"/>
          <w:lang w:bidi="en-US"/>
        </w:rPr>
        <w:tab/>
      </w:r>
      <w:r>
        <w:rPr>
          <w:bCs/>
          <w:szCs w:val="24"/>
          <w:lang w:bidi="en-US"/>
        </w:rPr>
        <w:tab/>
      </w:r>
      <w:r>
        <w:rPr>
          <w:bCs/>
          <w:szCs w:val="24"/>
          <w:lang w:bidi="en-US"/>
        </w:rPr>
        <w:tab/>
        <w:t>3</w:t>
      </w:r>
      <w:r w:rsidR="00F52B49">
        <w:rPr>
          <w:bCs/>
          <w:szCs w:val="24"/>
          <w:lang w:bidi="en-US"/>
        </w:rPr>
        <w:t>2</w:t>
      </w:r>
    </w:p>
    <w:p w14:paraId="5FBB56C0" w14:textId="6385725C" w:rsidR="00500D11" w:rsidRPr="00A31619" w:rsidRDefault="00500D11" w:rsidP="00500D11">
      <w:pPr>
        <w:widowControl w:val="0"/>
        <w:autoSpaceDE w:val="0"/>
        <w:autoSpaceDN w:val="0"/>
        <w:spacing w:line="360" w:lineRule="auto"/>
        <w:ind w:left="288"/>
        <w:jc w:val="both"/>
        <w:rPr>
          <w:bCs/>
          <w:szCs w:val="24"/>
          <w:lang w:bidi="en-US"/>
        </w:rPr>
      </w:pPr>
      <w:r>
        <w:rPr>
          <w:bCs/>
          <w:szCs w:val="24"/>
          <w:lang w:bidi="en-US"/>
        </w:rPr>
        <w:t>4.4 Outputs</w:t>
      </w:r>
      <w:r>
        <w:rPr>
          <w:bCs/>
          <w:szCs w:val="24"/>
          <w:lang w:bidi="en-US"/>
        </w:rPr>
        <w:tab/>
      </w:r>
      <w:r>
        <w:rPr>
          <w:bCs/>
          <w:szCs w:val="24"/>
          <w:lang w:bidi="en-US"/>
        </w:rPr>
        <w:tab/>
      </w:r>
      <w:r>
        <w:rPr>
          <w:bCs/>
          <w:szCs w:val="24"/>
          <w:lang w:bidi="en-US"/>
        </w:rPr>
        <w:tab/>
      </w:r>
      <w:r>
        <w:rPr>
          <w:bCs/>
          <w:szCs w:val="24"/>
          <w:lang w:bidi="en-US"/>
        </w:rPr>
        <w:tab/>
      </w:r>
      <w:r>
        <w:rPr>
          <w:bCs/>
          <w:szCs w:val="24"/>
          <w:lang w:bidi="en-US"/>
        </w:rPr>
        <w:tab/>
      </w:r>
      <w:r>
        <w:rPr>
          <w:bCs/>
          <w:szCs w:val="24"/>
          <w:lang w:bidi="en-US"/>
        </w:rPr>
        <w:tab/>
      </w:r>
      <w:r>
        <w:rPr>
          <w:bCs/>
          <w:szCs w:val="24"/>
          <w:lang w:bidi="en-US"/>
        </w:rPr>
        <w:tab/>
      </w:r>
      <w:r>
        <w:rPr>
          <w:bCs/>
          <w:szCs w:val="24"/>
          <w:lang w:bidi="en-US"/>
        </w:rPr>
        <w:tab/>
      </w:r>
      <w:r>
        <w:rPr>
          <w:bCs/>
          <w:szCs w:val="24"/>
          <w:lang w:bidi="en-US"/>
        </w:rPr>
        <w:tab/>
      </w:r>
      <w:r w:rsidR="00F52B49">
        <w:rPr>
          <w:bCs/>
          <w:szCs w:val="24"/>
          <w:lang w:bidi="en-US"/>
        </w:rPr>
        <w:t>36</w:t>
      </w:r>
    </w:p>
    <w:p w14:paraId="30FBDAAB" w14:textId="77777777" w:rsidR="00500D11" w:rsidRPr="006E66BC" w:rsidRDefault="00500D11" w:rsidP="00500D11">
      <w:pPr>
        <w:widowControl w:val="0"/>
        <w:autoSpaceDE w:val="0"/>
        <w:autoSpaceDN w:val="0"/>
        <w:spacing w:line="360" w:lineRule="auto"/>
        <w:jc w:val="both"/>
        <w:rPr>
          <w:b/>
          <w:sz w:val="28"/>
          <w:szCs w:val="28"/>
          <w:lang w:bidi="en-US"/>
        </w:rPr>
      </w:pPr>
      <w:r w:rsidRPr="006E66BC">
        <w:rPr>
          <w:b/>
          <w:sz w:val="28"/>
          <w:szCs w:val="28"/>
          <w:lang w:bidi="en-US"/>
        </w:rPr>
        <w:t>Chapter – 5 Implementation</w:t>
      </w:r>
    </w:p>
    <w:p w14:paraId="4900A092" w14:textId="215938D2" w:rsidR="00500D11" w:rsidRPr="00A31619" w:rsidRDefault="00500D11" w:rsidP="00500D11">
      <w:pPr>
        <w:widowControl w:val="0"/>
        <w:autoSpaceDE w:val="0"/>
        <w:autoSpaceDN w:val="0"/>
        <w:spacing w:line="360" w:lineRule="auto"/>
        <w:ind w:left="288"/>
        <w:jc w:val="both"/>
        <w:rPr>
          <w:bCs/>
          <w:szCs w:val="24"/>
          <w:lang w:bidi="en-US"/>
        </w:rPr>
      </w:pPr>
      <w:r w:rsidRPr="00A31619">
        <w:rPr>
          <w:bCs/>
          <w:szCs w:val="24"/>
          <w:lang w:bidi="en-US"/>
        </w:rPr>
        <w:t>5.1 System Implementation</w:t>
      </w:r>
      <w:r>
        <w:rPr>
          <w:bCs/>
          <w:szCs w:val="24"/>
          <w:lang w:bidi="en-US"/>
        </w:rPr>
        <w:tab/>
      </w:r>
      <w:r>
        <w:rPr>
          <w:bCs/>
          <w:szCs w:val="24"/>
          <w:lang w:bidi="en-US"/>
        </w:rPr>
        <w:tab/>
      </w:r>
      <w:r>
        <w:rPr>
          <w:bCs/>
          <w:szCs w:val="24"/>
          <w:lang w:bidi="en-US"/>
        </w:rPr>
        <w:tab/>
      </w:r>
      <w:r>
        <w:rPr>
          <w:bCs/>
          <w:szCs w:val="24"/>
          <w:lang w:bidi="en-US"/>
        </w:rPr>
        <w:tab/>
      </w:r>
      <w:r>
        <w:rPr>
          <w:bCs/>
          <w:szCs w:val="24"/>
          <w:lang w:bidi="en-US"/>
        </w:rPr>
        <w:tab/>
      </w:r>
      <w:r>
        <w:rPr>
          <w:bCs/>
          <w:szCs w:val="24"/>
          <w:lang w:bidi="en-US"/>
        </w:rPr>
        <w:tab/>
      </w:r>
      <w:r w:rsidR="00E72AF9">
        <w:rPr>
          <w:bCs/>
          <w:szCs w:val="24"/>
          <w:lang w:bidi="en-US"/>
        </w:rPr>
        <w:tab/>
      </w:r>
      <w:r>
        <w:rPr>
          <w:bCs/>
          <w:szCs w:val="24"/>
          <w:lang w:bidi="en-US"/>
        </w:rPr>
        <w:t>4</w:t>
      </w:r>
      <w:r w:rsidR="00F52B49">
        <w:rPr>
          <w:bCs/>
          <w:szCs w:val="24"/>
          <w:lang w:bidi="en-US"/>
        </w:rPr>
        <w:t>3</w:t>
      </w:r>
    </w:p>
    <w:p w14:paraId="381CE1B3" w14:textId="05372962" w:rsidR="00500D11" w:rsidRDefault="00500D11" w:rsidP="00500D11">
      <w:pPr>
        <w:widowControl w:val="0"/>
        <w:autoSpaceDE w:val="0"/>
        <w:autoSpaceDN w:val="0"/>
        <w:spacing w:line="360" w:lineRule="auto"/>
        <w:ind w:left="288"/>
        <w:jc w:val="both"/>
        <w:rPr>
          <w:bCs/>
          <w:szCs w:val="24"/>
          <w:lang w:bidi="en-US"/>
        </w:rPr>
      </w:pPr>
      <w:r w:rsidRPr="00A31619">
        <w:rPr>
          <w:bCs/>
          <w:szCs w:val="24"/>
          <w:lang w:bidi="en-US"/>
        </w:rPr>
        <w:t>5.2 Software Implementation</w:t>
      </w:r>
      <w:r>
        <w:rPr>
          <w:bCs/>
          <w:szCs w:val="24"/>
          <w:lang w:bidi="en-US"/>
        </w:rPr>
        <w:tab/>
      </w:r>
      <w:r>
        <w:rPr>
          <w:bCs/>
          <w:szCs w:val="24"/>
          <w:lang w:bidi="en-US"/>
        </w:rPr>
        <w:tab/>
      </w:r>
      <w:r>
        <w:rPr>
          <w:bCs/>
          <w:szCs w:val="24"/>
          <w:lang w:bidi="en-US"/>
        </w:rPr>
        <w:tab/>
      </w:r>
      <w:r>
        <w:rPr>
          <w:bCs/>
          <w:szCs w:val="24"/>
          <w:lang w:bidi="en-US"/>
        </w:rPr>
        <w:tab/>
      </w:r>
      <w:r>
        <w:rPr>
          <w:bCs/>
          <w:szCs w:val="24"/>
          <w:lang w:bidi="en-US"/>
        </w:rPr>
        <w:tab/>
      </w:r>
      <w:r>
        <w:rPr>
          <w:bCs/>
          <w:szCs w:val="24"/>
          <w:lang w:bidi="en-US"/>
        </w:rPr>
        <w:tab/>
      </w:r>
      <w:r w:rsidR="00E72AF9">
        <w:rPr>
          <w:bCs/>
          <w:szCs w:val="24"/>
          <w:lang w:bidi="en-US"/>
        </w:rPr>
        <w:tab/>
      </w:r>
      <w:r w:rsidR="00F52B49">
        <w:rPr>
          <w:bCs/>
          <w:szCs w:val="24"/>
          <w:lang w:bidi="en-US"/>
        </w:rPr>
        <w:t>45</w:t>
      </w:r>
    </w:p>
    <w:p w14:paraId="470B4FA4" w14:textId="631B3BEB" w:rsidR="00500D11" w:rsidRPr="00A31619" w:rsidRDefault="00500D11" w:rsidP="00500D11">
      <w:pPr>
        <w:widowControl w:val="0"/>
        <w:autoSpaceDE w:val="0"/>
        <w:autoSpaceDN w:val="0"/>
        <w:spacing w:line="360" w:lineRule="auto"/>
        <w:ind w:left="720"/>
        <w:jc w:val="both"/>
        <w:rPr>
          <w:bCs/>
          <w:szCs w:val="24"/>
          <w:lang w:bidi="en-US"/>
        </w:rPr>
      </w:pPr>
      <w:r w:rsidRPr="00A31619">
        <w:rPr>
          <w:bCs/>
          <w:szCs w:val="24"/>
          <w:lang w:bidi="en-US"/>
        </w:rPr>
        <w:t>5.2.1 Current Uses</w:t>
      </w:r>
      <w:r>
        <w:rPr>
          <w:bCs/>
          <w:szCs w:val="24"/>
          <w:lang w:bidi="en-US"/>
        </w:rPr>
        <w:tab/>
      </w:r>
      <w:r>
        <w:rPr>
          <w:bCs/>
          <w:szCs w:val="24"/>
          <w:lang w:bidi="en-US"/>
        </w:rPr>
        <w:tab/>
      </w:r>
      <w:r>
        <w:rPr>
          <w:bCs/>
          <w:szCs w:val="24"/>
          <w:lang w:bidi="en-US"/>
        </w:rPr>
        <w:tab/>
      </w:r>
      <w:r>
        <w:rPr>
          <w:bCs/>
          <w:szCs w:val="24"/>
          <w:lang w:bidi="en-US"/>
        </w:rPr>
        <w:tab/>
      </w:r>
      <w:r>
        <w:rPr>
          <w:bCs/>
          <w:szCs w:val="24"/>
          <w:lang w:bidi="en-US"/>
        </w:rPr>
        <w:tab/>
      </w:r>
      <w:r>
        <w:rPr>
          <w:bCs/>
          <w:szCs w:val="24"/>
          <w:lang w:bidi="en-US"/>
        </w:rPr>
        <w:tab/>
      </w:r>
      <w:r>
        <w:rPr>
          <w:bCs/>
          <w:szCs w:val="24"/>
          <w:lang w:bidi="en-US"/>
        </w:rPr>
        <w:tab/>
      </w:r>
      <w:r w:rsidR="00F52B49">
        <w:rPr>
          <w:bCs/>
          <w:szCs w:val="24"/>
          <w:lang w:bidi="en-US"/>
        </w:rPr>
        <w:t>47</w:t>
      </w:r>
    </w:p>
    <w:p w14:paraId="17FB2896" w14:textId="508C5BA4" w:rsidR="00500D11" w:rsidRPr="00A31619" w:rsidRDefault="00500D11" w:rsidP="00500D11">
      <w:pPr>
        <w:widowControl w:val="0"/>
        <w:autoSpaceDE w:val="0"/>
        <w:autoSpaceDN w:val="0"/>
        <w:spacing w:line="360" w:lineRule="auto"/>
        <w:ind w:left="720"/>
        <w:jc w:val="both"/>
        <w:rPr>
          <w:bCs/>
          <w:szCs w:val="24"/>
          <w:lang w:bidi="en-US"/>
        </w:rPr>
      </w:pPr>
      <w:r w:rsidRPr="00A31619">
        <w:rPr>
          <w:bCs/>
          <w:szCs w:val="24"/>
          <w:lang w:bidi="en-US"/>
        </w:rPr>
        <w:t>5.2.2 Ongoing research and improvement</w:t>
      </w:r>
      <w:r>
        <w:rPr>
          <w:bCs/>
          <w:szCs w:val="24"/>
          <w:lang w:bidi="en-US"/>
        </w:rPr>
        <w:tab/>
      </w:r>
      <w:r>
        <w:rPr>
          <w:bCs/>
          <w:szCs w:val="24"/>
          <w:lang w:bidi="en-US"/>
        </w:rPr>
        <w:tab/>
      </w:r>
      <w:r>
        <w:rPr>
          <w:bCs/>
          <w:szCs w:val="24"/>
          <w:lang w:bidi="en-US"/>
        </w:rPr>
        <w:tab/>
      </w:r>
      <w:r>
        <w:rPr>
          <w:bCs/>
          <w:szCs w:val="24"/>
          <w:lang w:bidi="en-US"/>
        </w:rPr>
        <w:tab/>
      </w:r>
      <w:r w:rsidR="00E72AF9">
        <w:rPr>
          <w:bCs/>
          <w:szCs w:val="24"/>
          <w:lang w:bidi="en-US"/>
        </w:rPr>
        <w:tab/>
      </w:r>
      <w:r w:rsidR="00F52B49">
        <w:rPr>
          <w:bCs/>
          <w:szCs w:val="24"/>
          <w:lang w:bidi="en-US"/>
        </w:rPr>
        <w:t>47</w:t>
      </w:r>
    </w:p>
    <w:p w14:paraId="1950CC73" w14:textId="04CAFB39" w:rsidR="00500D11" w:rsidRPr="006E66BC" w:rsidRDefault="00500D11" w:rsidP="00500D11">
      <w:pPr>
        <w:widowControl w:val="0"/>
        <w:autoSpaceDE w:val="0"/>
        <w:autoSpaceDN w:val="0"/>
        <w:spacing w:line="360" w:lineRule="auto"/>
        <w:jc w:val="both"/>
        <w:rPr>
          <w:b/>
          <w:sz w:val="28"/>
          <w:szCs w:val="28"/>
          <w:lang w:bidi="en-US"/>
        </w:rPr>
      </w:pPr>
      <w:r w:rsidRPr="006E66BC">
        <w:rPr>
          <w:b/>
          <w:sz w:val="28"/>
          <w:szCs w:val="28"/>
          <w:lang w:bidi="en-US"/>
        </w:rPr>
        <w:t>Conclusion &amp; Future Uses</w:t>
      </w:r>
      <w:r w:rsidRPr="006E66BC">
        <w:rPr>
          <w:b/>
          <w:sz w:val="28"/>
          <w:szCs w:val="28"/>
          <w:lang w:bidi="en-US"/>
        </w:rPr>
        <w:tab/>
      </w:r>
      <w:r w:rsidRPr="006E66BC">
        <w:rPr>
          <w:b/>
          <w:sz w:val="28"/>
          <w:szCs w:val="28"/>
          <w:lang w:bidi="en-US"/>
        </w:rPr>
        <w:tab/>
      </w:r>
      <w:r w:rsidRPr="006E66BC">
        <w:rPr>
          <w:b/>
          <w:sz w:val="28"/>
          <w:szCs w:val="28"/>
          <w:lang w:bidi="en-US"/>
        </w:rPr>
        <w:tab/>
      </w:r>
      <w:r w:rsidRPr="006E66BC">
        <w:rPr>
          <w:b/>
          <w:sz w:val="28"/>
          <w:szCs w:val="28"/>
          <w:lang w:bidi="en-US"/>
        </w:rPr>
        <w:tab/>
      </w:r>
      <w:r w:rsidRPr="006E66BC">
        <w:rPr>
          <w:b/>
          <w:sz w:val="28"/>
          <w:szCs w:val="28"/>
          <w:lang w:bidi="en-US"/>
        </w:rPr>
        <w:tab/>
      </w:r>
      <w:r w:rsidRPr="006E66BC">
        <w:rPr>
          <w:b/>
          <w:sz w:val="28"/>
          <w:szCs w:val="28"/>
          <w:lang w:bidi="en-US"/>
        </w:rPr>
        <w:tab/>
      </w:r>
      <w:r w:rsidR="00F52B49">
        <w:rPr>
          <w:b/>
          <w:sz w:val="28"/>
          <w:szCs w:val="28"/>
          <w:lang w:bidi="en-US"/>
        </w:rPr>
        <w:t>48</w:t>
      </w:r>
    </w:p>
    <w:p w14:paraId="4BC015F8" w14:textId="7C863696" w:rsidR="00500D11" w:rsidRPr="006E66BC" w:rsidRDefault="00500D11" w:rsidP="00500D11">
      <w:pPr>
        <w:widowControl w:val="0"/>
        <w:autoSpaceDE w:val="0"/>
        <w:autoSpaceDN w:val="0"/>
        <w:spacing w:line="360" w:lineRule="auto"/>
        <w:jc w:val="both"/>
        <w:rPr>
          <w:b/>
          <w:sz w:val="28"/>
          <w:szCs w:val="28"/>
          <w:lang w:bidi="en-US"/>
        </w:rPr>
        <w:sectPr w:rsidR="00500D11" w:rsidRPr="006E66BC" w:rsidSect="00500D11">
          <w:type w:val="continuous"/>
          <w:pgSz w:w="11906" w:h="16838" w:code="9"/>
          <w:pgMar w:top="1350" w:right="1440" w:bottom="1440" w:left="1440" w:header="720" w:footer="720" w:gutter="0"/>
          <w:cols w:space="720"/>
          <w:docGrid w:linePitch="360"/>
        </w:sectPr>
      </w:pPr>
      <w:r w:rsidRPr="006E66BC">
        <w:rPr>
          <w:b/>
          <w:sz w:val="28"/>
          <w:szCs w:val="28"/>
          <w:lang w:bidi="en-US"/>
        </w:rPr>
        <w:t>References</w:t>
      </w:r>
      <w:r w:rsidRPr="006E66BC">
        <w:rPr>
          <w:b/>
          <w:sz w:val="28"/>
          <w:szCs w:val="28"/>
          <w:lang w:bidi="en-US"/>
        </w:rPr>
        <w:tab/>
      </w:r>
      <w:r w:rsidRPr="006E66BC">
        <w:rPr>
          <w:b/>
          <w:sz w:val="28"/>
          <w:szCs w:val="28"/>
          <w:lang w:bidi="en-US"/>
        </w:rPr>
        <w:tab/>
      </w:r>
      <w:r w:rsidRPr="006E66BC">
        <w:rPr>
          <w:b/>
          <w:sz w:val="28"/>
          <w:szCs w:val="28"/>
          <w:lang w:bidi="en-US"/>
        </w:rPr>
        <w:tab/>
      </w:r>
      <w:r w:rsidRPr="006E66BC">
        <w:rPr>
          <w:b/>
          <w:sz w:val="28"/>
          <w:szCs w:val="28"/>
          <w:lang w:bidi="en-US"/>
        </w:rPr>
        <w:tab/>
      </w:r>
      <w:r w:rsidRPr="006E66BC">
        <w:rPr>
          <w:b/>
          <w:sz w:val="28"/>
          <w:szCs w:val="28"/>
          <w:lang w:bidi="en-US"/>
        </w:rPr>
        <w:tab/>
      </w:r>
      <w:r w:rsidRPr="006E66BC">
        <w:rPr>
          <w:b/>
          <w:sz w:val="28"/>
          <w:szCs w:val="28"/>
          <w:lang w:bidi="en-US"/>
        </w:rPr>
        <w:tab/>
      </w:r>
      <w:r w:rsidRPr="006E66BC">
        <w:rPr>
          <w:b/>
          <w:sz w:val="28"/>
          <w:szCs w:val="28"/>
          <w:lang w:bidi="en-US"/>
        </w:rPr>
        <w:tab/>
      </w:r>
      <w:r w:rsidRPr="006E66BC">
        <w:rPr>
          <w:b/>
          <w:sz w:val="28"/>
          <w:szCs w:val="28"/>
          <w:lang w:bidi="en-US"/>
        </w:rPr>
        <w:tab/>
      </w:r>
      <w:r w:rsidRPr="006E66BC">
        <w:rPr>
          <w:b/>
          <w:sz w:val="28"/>
          <w:szCs w:val="28"/>
          <w:lang w:bidi="en-US"/>
        </w:rPr>
        <w:tab/>
      </w:r>
      <w:r w:rsidR="00F52B49">
        <w:rPr>
          <w:b/>
          <w:sz w:val="28"/>
          <w:szCs w:val="28"/>
          <w:lang w:bidi="en-US"/>
        </w:rPr>
        <w:t>49</w:t>
      </w:r>
    </w:p>
    <w:p w14:paraId="23179BCB" w14:textId="77777777" w:rsidR="00500D11" w:rsidRPr="008B0A14" w:rsidRDefault="00500D11" w:rsidP="00500D11">
      <w:pPr>
        <w:widowControl w:val="0"/>
        <w:autoSpaceDE w:val="0"/>
        <w:autoSpaceDN w:val="0"/>
        <w:spacing w:line="480" w:lineRule="auto"/>
        <w:jc w:val="center"/>
        <w:rPr>
          <w:b/>
          <w:sz w:val="32"/>
          <w:szCs w:val="32"/>
          <w:u w:val="single"/>
          <w:lang w:bidi="en-US"/>
        </w:rPr>
      </w:pPr>
      <w:r w:rsidRPr="008B0A14">
        <w:rPr>
          <w:b/>
          <w:sz w:val="32"/>
          <w:szCs w:val="32"/>
          <w:u w:val="single"/>
          <w:lang w:bidi="en-US"/>
        </w:rPr>
        <w:lastRenderedPageBreak/>
        <w:t>Chapter 1</w:t>
      </w:r>
    </w:p>
    <w:p w14:paraId="5BC08646" w14:textId="77777777" w:rsidR="00500D11" w:rsidRPr="008B0A14" w:rsidRDefault="00500D11" w:rsidP="00500D11">
      <w:pPr>
        <w:widowControl w:val="0"/>
        <w:autoSpaceDE w:val="0"/>
        <w:autoSpaceDN w:val="0"/>
        <w:spacing w:line="480" w:lineRule="auto"/>
        <w:jc w:val="center"/>
        <w:rPr>
          <w:b/>
          <w:sz w:val="32"/>
          <w:szCs w:val="32"/>
          <w:u w:val="single"/>
          <w:lang w:bidi="en-US"/>
        </w:rPr>
      </w:pPr>
      <w:r w:rsidRPr="008B0A14">
        <w:rPr>
          <w:b/>
          <w:sz w:val="32"/>
          <w:szCs w:val="32"/>
          <w:u w:val="single"/>
          <w:lang w:bidi="en-US"/>
        </w:rPr>
        <w:t>Introduction</w:t>
      </w:r>
    </w:p>
    <w:p w14:paraId="03EC08DF" w14:textId="165411AF" w:rsidR="00500D11" w:rsidRPr="008B0A14" w:rsidRDefault="00500D11" w:rsidP="00500D11">
      <w:pPr>
        <w:widowControl w:val="0"/>
        <w:autoSpaceDE w:val="0"/>
        <w:autoSpaceDN w:val="0"/>
        <w:spacing w:line="480" w:lineRule="auto"/>
        <w:jc w:val="both"/>
        <w:rPr>
          <w:b/>
          <w:sz w:val="28"/>
          <w:szCs w:val="28"/>
          <w:u w:val="single"/>
          <w:lang w:bidi="en-US"/>
        </w:rPr>
      </w:pPr>
      <w:r w:rsidRPr="008B0A14">
        <w:rPr>
          <w:b/>
          <w:sz w:val="28"/>
          <w:szCs w:val="28"/>
          <w:u w:val="single"/>
          <w:lang w:bidi="en-US"/>
        </w:rPr>
        <w:t>1.1 General</w:t>
      </w:r>
      <w:r w:rsidR="00A41785">
        <w:rPr>
          <w:b/>
          <w:sz w:val="28"/>
          <w:szCs w:val="28"/>
          <w:u w:val="single"/>
          <w:lang w:bidi="en-US"/>
        </w:rPr>
        <w:t xml:space="preserve"> </w:t>
      </w:r>
    </w:p>
    <w:p w14:paraId="0804185F" w14:textId="45223213" w:rsidR="009169E4" w:rsidRDefault="009169E4" w:rsidP="00500D11">
      <w:pPr>
        <w:widowControl w:val="0"/>
        <w:autoSpaceDE w:val="0"/>
        <w:autoSpaceDN w:val="0"/>
        <w:adjustRightInd w:val="0"/>
        <w:spacing w:before="97" w:line="480" w:lineRule="auto"/>
        <w:jc w:val="both"/>
        <w:rPr>
          <w:rFonts w:eastAsiaTheme="minorHAnsi"/>
          <w:bCs/>
          <w:sz w:val="24"/>
          <w:szCs w:val="24"/>
          <w:lang w:val="en-IN"/>
        </w:rPr>
      </w:pPr>
      <w:r>
        <w:rPr>
          <w:rFonts w:eastAsiaTheme="minorHAnsi"/>
          <w:bCs/>
          <w:sz w:val="24"/>
          <w:szCs w:val="24"/>
          <w:lang w:val="en-IN"/>
        </w:rPr>
        <w:t xml:space="preserve">Blood and plasma bank manager </w:t>
      </w:r>
      <w:proofErr w:type="gramStart"/>
      <w:r>
        <w:rPr>
          <w:rFonts w:eastAsiaTheme="minorHAnsi"/>
          <w:bCs/>
          <w:sz w:val="24"/>
          <w:szCs w:val="24"/>
          <w:lang w:val="en-IN"/>
        </w:rPr>
        <w:t>is</w:t>
      </w:r>
      <w:proofErr w:type="gramEnd"/>
      <w:r>
        <w:rPr>
          <w:rFonts w:eastAsiaTheme="minorHAnsi"/>
          <w:bCs/>
          <w:sz w:val="24"/>
          <w:szCs w:val="24"/>
          <w:lang w:val="en-IN"/>
        </w:rPr>
        <w:t xml:space="preserve"> the android native application to facilitate the blood and plasma donors and receiver</w:t>
      </w:r>
      <w:r w:rsidR="00E84A62">
        <w:rPr>
          <w:rFonts w:eastAsiaTheme="minorHAnsi"/>
          <w:bCs/>
          <w:sz w:val="24"/>
          <w:szCs w:val="24"/>
          <w:lang w:val="en-IN"/>
        </w:rPr>
        <w:t>. Android is one of the fastest growing technology among the youth thus is being a powerful tool for creating a social web and thus connecting more people with the application. Thus, the platform for the native application is android so that application can be socially benefited by more users.</w:t>
      </w:r>
    </w:p>
    <w:p w14:paraId="023856E3" w14:textId="31AA558D" w:rsidR="00E84A62" w:rsidRDefault="00E84A62" w:rsidP="00500D11">
      <w:pPr>
        <w:widowControl w:val="0"/>
        <w:autoSpaceDE w:val="0"/>
        <w:autoSpaceDN w:val="0"/>
        <w:adjustRightInd w:val="0"/>
        <w:spacing w:before="97" w:line="480" w:lineRule="auto"/>
        <w:jc w:val="both"/>
        <w:rPr>
          <w:rFonts w:eastAsiaTheme="minorHAnsi"/>
          <w:bCs/>
          <w:sz w:val="24"/>
          <w:szCs w:val="24"/>
          <w:lang w:val="en-IN"/>
        </w:rPr>
      </w:pPr>
      <w:r>
        <w:rPr>
          <w:rFonts w:eastAsiaTheme="minorHAnsi"/>
          <w:bCs/>
          <w:sz w:val="24"/>
          <w:szCs w:val="24"/>
          <w:lang w:val="en-IN"/>
        </w:rPr>
        <w:t>Signing in to the application a user is madidate to provide our database with all his information so that he could be potential donor in respect to his age. Thus, filtering the user database using user’s locality, area, address and mobile number so that contacting user could be easy to help the public around.</w:t>
      </w:r>
    </w:p>
    <w:p w14:paraId="67EAC8CB" w14:textId="6FFDAF89" w:rsidR="00E84A62" w:rsidRDefault="00E84A62" w:rsidP="00F52B49">
      <w:pPr>
        <w:widowControl w:val="0"/>
        <w:autoSpaceDE w:val="0"/>
        <w:autoSpaceDN w:val="0"/>
        <w:adjustRightInd w:val="0"/>
        <w:spacing w:before="97" w:line="480" w:lineRule="auto"/>
        <w:jc w:val="both"/>
        <w:rPr>
          <w:rFonts w:eastAsiaTheme="minorHAnsi"/>
          <w:bCs/>
          <w:sz w:val="24"/>
          <w:szCs w:val="24"/>
          <w:lang w:val="en-IN"/>
        </w:rPr>
      </w:pPr>
      <w:r>
        <w:rPr>
          <w:rFonts w:eastAsiaTheme="minorHAnsi"/>
          <w:bCs/>
          <w:sz w:val="24"/>
          <w:szCs w:val="24"/>
          <w:lang w:val="en-IN"/>
        </w:rPr>
        <w:t xml:space="preserve">UI/UX (User interface and user experience) is kept simple so that </w:t>
      </w:r>
      <w:r w:rsidR="00A5172F">
        <w:rPr>
          <w:rFonts w:eastAsiaTheme="minorHAnsi"/>
          <w:bCs/>
          <w:sz w:val="24"/>
          <w:szCs w:val="24"/>
          <w:lang w:val="en-IN"/>
        </w:rPr>
        <w:t xml:space="preserve">the application is handy for user by all the age groups, with same ease </w:t>
      </w:r>
    </w:p>
    <w:p w14:paraId="6F48D0E1" w14:textId="67DB238A" w:rsidR="00A5172F" w:rsidRDefault="00500D11" w:rsidP="00A5172F">
      <w:pPr>
        <w:widowControl w:val="0"/>
        <w:autoSpaceDE w:val="0"/>
        <w:autoSpaceDN w:val="0"/>
        <w:adjustRightInd w:val="0"/>
        <w:spacing w:before="97" w:line="480" w:lineRule="auto"/>
        <w:jc w:val="both"/>
        <w:rPr>
          <w:rFonts w:eastAsiaTheme="minorHAnsi"/>
          <w:bCs/>
          <w:sz w:val="24"/>
          <w:szCs w:val="24"/>
          <w:lang w:val="en-IN"/>
        </w:rPr>
      </w:pPr>
      <w:r w:rsidRPr="00F52B49">
        <w:rPr>
          <w:rFonts w:eastAsiaTheme="minorHAnsi"/>
          <w:bCs/>
          <w:sz w:val="24"/>
          <w:szCs w:val="24"/>
          <w:lang w:val="en-IN"/>
        </w:rPr>
        <w:t xml:space="preserve">Design of the </w:t>
      </w:r>
      <w:r w:rsidR="00A5172F">
        <w:rPr>
          <w:rFonts w:eastAsiaTheme="minorHAnsi"/>
          <w:bCs/>
          <w:sz w:val="24"/>
          <w:szCs w:val="24"/>
          <w:lang w:val="en-IN"/>
        </w:rPr>
        <w:t>application is purely based upon Xml designing</w:t>
      </w:r>
    </w:p>
    <w:p w14:paraId="5CEF5872" w14:textId="2A68DB9E" w:rsidR="00A5172F" w:rsidRDefault="00A5172F" w:rsidP="00A5172F">
      <w:pPr>
        <w:widowControl w:val="0"/>
        <w:autoSpaceDE w:val="0"/>
        <w:autoSpaceDN w:val="0"/>
        <w:adjustRightInd w:val="0"/>
        <w:spacing w:before="97" w:line="480" w:lineRule="auto"/>
        <w:jc w:val="both"/>
        <w:rPr>
          <w:rFonts w:eastAsiaTheme="minorHAnsi"/>
          <w:bCs/>
          <w:sz w:val="24"/>
          <w:szCs w:val="24"/>
          <w:lang w:val="en-IN"/>
        </w:rPr>
      </w:pPr>
      <w:r>
        <w:rPr>
          <w:rFonts w:eastAsiaTheme="minorHAnsi"/>
          <w:bCs/>
          <w:sz w:val="24"/>
          <w:szCs w:val="24"/>
          <w:lang w:val="en-IN"/>
        </w:rPr>
        <w:t>Whereas advanced designing methods such as selecting colour pallet and material designing are also used for improving user interface. Red and Yellow colour pattens are used to firmly differentiate between blood and plasma.</w:t>
      </w:r>
    </w:p>
    <w:p w14:paraId="13BDF4E6" w14:textId="366BC229" w:rsidR="00A5172F" w:rsidRDefault="00A5172F" w:rsidP="00A5172F">
      <w:pPr>
        <w:widowControl w:val="0"/>
        <w:autoSpaceDE w:val="0"/>
        <w:autoSpaceDN w:val="0"/>
        <w:adjustRightInd w:val="0"/>
        <w:spacing w:before="97" w:line="480" w:lineRule="auto"/>
        <w:jc w:val="both"/>
        <w:rPr>
          <w:rFonts w:eastAsiaTheme="minorHAnsi"/>
          <w:bCs/>
          <w:sz w:val="24"/>
          <w:szCs w:val="24"/>
          <w:lang w:val="en-IN"/>
        </w:rPr>
      </w:pPr>
      <w:r>
        <w:rPr>
          <w:rFonts w:eastAsiaTheme="minorHAnsi"/>
          <w:bCs/>
          <w:sz w:val="24"/>
          <w:szCs w:val="24"/>
          <w:lang w:val="en-IN"/>
        </w:rPr>
        <w:t xml:space="preserve">Logo designing methods and software are also used to design the logo of the application. </w:t>
      </w:r>
    </w:p>
    <w:p w14:paraId="5F045E22" w14:textId="77777777" w:rsidR="00A5172F" w:rsidRDefault="00A5172F" w:rsidP="00A5172F">
      <w:pPr>
        <w:widowControl w:val="0"/>
        <w:autoSpaceDE w:val="0"/>
        <w:autoSpaceDN w:val="0"/>
        <w:adjustRightInd w:val="0"/>
        <w:spacing w:before="97" w:line="480" w:lineRule="auto"/>
        <w:jc w:val="both"/>
        <w:rPr>
          <w:rFonts w:eastAsiaTheme="minorHAnsi"/>
          <w:bCs/>
          <w:sz w:val="24"/>
          <w:szCs w:val="24"/>
          <w:lang w:val="en-IN"/>
        </w:rPr>
      </w:pPr>
    </w:p>
    <w:p w14:paraId="0E7014FF" w14:textId="77777777" w:rsidR="00A5172F" w:rsidRDefault="00A5172F" w:rsidP="00A5172F">
      <w:pPr>
        <w:widowControl w:val="0"/>
        <w:autoSpaceDE w:val="0"/>
        <w:autoSpaceDN w:val="0"/>
        <w:adjustRightInd w:val="0"/>
        <w:spacing w:before="97" w:line="480" w:lineRule="auto"/>
        <w:jc w:val="both"/>
        <w:rPr>
          <w:rFonts w:eastAsiaTheme="minorHAnsi"/>
          <w:bCs/>
          <w:sz w:val="24"/>
          <w:szCs w:val="24"/>
          <w:lang w:val="en-IN"/>
        </w:rPr>
      </w:pPr>
    </w:p>
    <w:p w14:paraId="3B5E9377" w14:textId="77777777" w:rsidR="00A5172F" w:rsidRDefault="00A5172F" w:rsidP="00A5172F">
      <w:pPr>
        <w:widowControl w:val="0"/>
        <w:autoSpaceDE w:val="0"/>
        <w:autoSpaceDN w:val="0"/>
        <w:adjustRightInd w:val="0"/>
        <w:spacing w:before="97" w:line="480" w:lineRule="auto"/>
        <w:jc w:val="both"/>
        <w:rPr>
          <w:rFonts w:eastAsiaTheme="minorHAnsi"/>
          <w:bCs/>
          <w:sz w:val="24"/>
          <w:szCs w:val="24"/>
          <w:lang w:val="en-IN"/>
        </w:rPr>
      </w:pPr>
    </w:p>
    <w:p w14:paraId="1EE4B109" w14:textId="777C1BF0" w:rsidR="00500D11" w:rsidRPr="00A5172F" w:rsidRDefault="00500D11" w:rsidP="00A5172F">
      <w:pPr>
        <w:widowControl w:val="0"/>
        <w:autoSpaceDE w:val="0"/>
        <w:autoSpaceDN w:val="0"/>
        <w:adjustRightInd w:val="0"/>
        <w:spacing w:before="97" w:line="480" w:lineRule="auto"/>
        <w:jc w:val="both"/>
        <w:rPr>
          <w:rFonts w:eastAsiaTheme="minorHAnsi"/>
          <w:bCs/>
          <w:sz w:val="24"/>
          <w:szCs w:val="24"/>
          <w:lang w:val="en-IN"/>
        </w:rPr>
      </w:pPr>
      <w:r w:rsidRPr="008B0A14">
        <w:rPr>
          <w:b/>
          <w:sz w:val="28"/>
          <w:szCs w:val="28"/>
          <w:u w:val="single"/>
        </w:rPr>
        <w:lastRenderedPageBreak/>
        <w:t>1.2 Overview of the Project</w:t>
      </w:r>
    </w:p>
    <w:p w14:paraId="56B3C2B0" w14:textId="597E4974" w:rsidR="00AA5526" w:rsidRDefault="00500D11" w:rsidP="00AA5526">
      <w:pPr>
        <w:widowControl w:val="0"/>
        <w:autoSpaceDE w:val="0"/>
        <w:autoSpaceDN w:val="0"/>
        <w:adjustRightInd w:val="0"/>
        <w:spacing w:before="97" w:line="480" w:lineRule="auto"/>
        <w:jc w:val="both"/>
        <w:rPr>
          <w:rFonts w:eastAsiaTheme="minorHAnsi"/>
          <w:bCs/>
          <w:sz w:val="24"/>
          <w:szCs w:val="24"/>
          <w:lang w:val="en-IN"/>
        </w:rPr>
      </w:pPr>
      <w:r w:rsidRPr="00F52B49">
        <w:rPr>
          <w:rFonts w:eastAsiaTheme="minorHAnsi"/>
          <w:bCs/>
          <w:sz w:val="24"/>
          <w:szCs w:val="24"/>
          <w:lang w:val="en-IN"/>
        </w:rPr>
        <w:t xml:space="preserve">The project here aims to achieve the objective of creating a </w:t>
      </w:r>
      <w:r w:rsidR="00AA5526">
        <w:rPr>
          <w:rFonts w:eastAsiaTheme="minorHAnsi"/>
          <w:bCs/>
          <w:sz w:val="24"/>
          <w:szCs w:val="24"/>
          <w:lang w:val="en-IN"/>
        </w:rPr>
        <w:t>Blood and plasma bank manager is to facilitate the blood and plasma donors and receiver. Android is one of the fastest growing technology among the youth thus is being a powerful tool for creating a social web and thus connecting more people with the application. Thus, the platform for the native application is android so that application can be socially benefited by more users.</w:t>
      </w:r>
    </w:p>
    <w:p w14:paraId="4940B2F4" w14:textId="77777777" w:rsidR="00AA5526" w:rsidRDefault="00AA5526" w:rsidP="00AA5526">
      <w:pPr>
        <w:widowControl w:val="0"/>
        <w:autoSpaceDE w:val="0"/>
        <w:autoSpaceDN w:val="0"/>
        <w:adjustRightInd w:val="0"/>
        <w:spacing w:before="97" w:line="480" w:lineRule="auto"/>
        <w:jc w:val="both"/>
        <w:rPr>
          <w:rFonts w:eastAsiaTheme="minorHAnsi"/>
          <w:bCs/>
          <w:sz w:val="24"/>
          <w:szCs w:val="24"/>
          <w:lang w:val="en-IN"/>
        </w:rPr>
      </w:pPr>
      <w:r>
        <w:rPr>
          <w:rFonts w:eastAsiaTheme="minorHAnsi"/>
          <w:bCs/>
          <w:sz w:val="24"/>
          <w:szCs w:val="24"/>
          <w:lang w:val="en-IN"/>
        </w:rPr>
        <w:t>Signing in to the application a user is madidate to provide our database with all his information so that he could be potential donor in respect to his age. Thus, filtering the user database using user’s locality, area, address and mobile number so that contacting user could be easy to help the public around.</w:t>
      </w:r>
    </w:p>
    <w:p w14:paraId="521E0C63" w14:textId="77777777" w:rsidR="00AA5526" w:rsidRDefault="00AA5526" w:rsidP="00AA5526">
      <w:pPr>
        <w:widowControl w:val="0"/>
        <w:autoSpaceDE w:val="0"/>
        <w:autoSpaceDN w:val="0"/>
        <w:adjustRightInd w:val="0"/>
        <w:spacing w:before="97" w:line="480" w:lineRule="auto"/>
        <w:jc w:val="both"/>
        <w:rPr>
          <w:rFonts w:eastAsiaTheme="minorHAnsi"/>
          <w:bCs/>
          <w:sz w:val="24"/>
          <w:szCs w:val="24"/>
          <w:lang w:val="en-IN"/>
        </w:rPr>
      </w:pPr>
      <w:r>
        <w:rPr>
          <w:rFonts w:eastAsiaTheme="minorHAnsi"/>
          <w:bCs/>
          <w:sz w:val="24"/>
          <w:szCs w:val="24"/>
          <w:lang w:val="en-IN"/>
        </w:rPr>
        <w:t xml:space="preserve">UI/UX (User interface and user experience) is kept simple so that the application is handy for user by all the age groups, with same ease </w:t>
      </w:r>
    </w:p>
    <w:p w14:paraId="65CE1252" w14:textId="77777777" w:rsidR="00AA5526" w:rsidRDefault="00AA5526" w:rsidP="00AA5526">
      <w:pPr>
        <w:widowControl w:val="0"/>
        <w:autoSpaceDE w:val="0"/>
        <w:autoSpaceDN w:val="0"/>
        <w:adjustRightInd w:val="0"/>
        <w:spacing w:before="97" w:line="480" w:lineRule="auto"/>
        <w:jc w:val="both"/>
        <w:rPr>
          <w:rFonts w:eastAsiaTheme="minorHAnsi"/>
          <w:bCs/>
          <w:sz w:val="24"/>
          <w:szCs w:val="24"/>
          <w:lang w:val="en-IN"/>
        </w:rPr>
      </w:pPr>
      <w:r w:rsidRPr="00F52B49">
        <w:rPr>
          <w:rFonts w:eastAsiaTheme="minorHAnsi"/>
          <w:bCs/>
          <w:sz w:val="24"/>
          <w:szCs w:val="24"/>
          <w:lang w:val="en-IN"/>
        </w:rPr>
        <w:t xml:space="preserve">Design of the </w:t>
      </w:r>
      <w:r>
        <w:rPr>
          <w:rFonts w:eastAsiaTheme="minorHAnsi"/>
          <w:bCs/>
          <w:sz w:val="24"/>
          <w:szCs w:val="24"/>
          <w:lang w:val="en-IN"/>
        </w:rPr>
        <w:t>application is purely based upon Xml designing</w:t>
      </w:r>
    </w:p>
    <w:p w14:paraId="2DA1C442" w14:textId="77777777" w:rsidR="00AA5526" w:rsidRDefault="00AA5526" w:rsidP="00AA5526">
      <w:pPr>
        <w:widowControl w:val="0"/>
        <w:autoSpaceDE w:val="0"/>
        <w:autoSpaceDN w:val="0"/>
        <w:adjustRightInd w:val="0"/>
        <w:spacing w:before="97" w:line="480" w:lineRule="auto"/>
        <w:jc w:val="both"/>
        <w:rPr>
          <w:rFonts w:eastAsiaTheme="minorHAnsi"/>
          <w:bCs/>
          <w:sz w:val="24"/>
          <w:szCs w:val="24"/>
          <w:lang w:val="en-IN"/>
        </w:rPr>
      </w:pPr>
      <w:r>
        <w:rPr>
          <w:rFonts w:eastAsiaTheme="minorHAnsi"/>
          <w:bCs/>
          <w:sz w:val="24"/>
          <w:szCs w:val="24"/>
          <w:lang w:val="en-IN"/>
        </w:rPr>
        <w:t>Whereas advanced designing methods such as selecting colour pallet and material designing are also used for improving user interface. Red and Yellow colour pattens are used to firmly differentiate between blood and plasma.</w:t>
      </w:r>
    </w:p>
    <w:p w14:paraId="31F2E41B" w14:textId="3ED49B74" w:rsidR="00AA5526" w:rsidRDefault="00AA5526" w:rsidP="00AA5526">
      <w:pPr>
        <w:widowControl w:val="0"/>
        <w:autoSpaceDE w:val="0"/>
        <w:autoSpaceDN w:val="0"/>
        <w:adjustRightInd w:val="0"/>
        <w:spacing w:before="97" w:line="480" w:lineRule="auto"/>
        <w:jc w:val="both"/>
        <w:rPr>
          <w:rFonts w:eastAsiaTheme="minorHAnsi"/>
          <w:bCs/>
          <w:sz w:val="24"/>
          <w:szCs w:val="24"/>
          <w:lang w:val="en-IN"/>
        </w:rPr>
      </w:pPr>
      <w:r>
        <w:rPr>
          <w:rFonts w:eastAsiaTheme="minorHAnsi"/>
          <w:bCs/>
          <w:sz w:val="24"/>
          <w:szCs w:val="24"/>
          <w:lang w:val="en-IN"/>
        </w:rPr>
        <w:t>Logo designing methods and software are also used to design the logo of the application. The php scripts are used to communicate between server and application by creating an API that used json objects for transferring the user data from database to application.</w:t>
      </w:r>
    </w:p>
    <w:p w14:paraId="3C6937CC" w14:textId="649488E4" w:rsidR="00AA5526" w:rsidRDefault="00AA5526" w:rsidP="00AA5526">
      <w:pPr>
        <w:widowControl w:val="0"/>
        <w:autoSpaceDE w:val="0"/>
        <w:autoSpaceDN w:val="0"/>
        <w:adjustRightInd w:val="0"/>
        <w:spacing w:before="97" w:line="480" w:lineRule="auto"/>
        <w:jc w:val="both"/>
        <w:rPr>
          <w:rFonts w:eastAsiaTheme="minorHAnsi"/>
          <w:bCs/>
          <w:sz w:val="24"/>
          <w:szCs w:val="24"/>
          <w:lang w:val="en-IN"/>
        </w:rPr>
      </w:pPr>
      <w:r>
        <w:rPr>
          <w:rFonts w:eastAsiaTheme="minorHAnsi"/>
          <w:bCs/>
          <w:sz w:val="24"/>
          <w:szCs w:val="24"/>
          <w:lang w:val="en-IN"/>
        </w:rPr>
        <w:t>Free 000Webhosting is used to create admin panel that is to monitor database and filtering around the user data, to divide them in listed blood groups and areas.</w:t>
      </w:r>
    </w:p>
    <w:p w14:paraId="31547FDA" w14:textId="77777777" w:rsidR="00AA5526" w:rsidRDefault="00AA5526" w:rsidP="00AA5526">
      <w:pPr>
        <w:widowControl w:val="0"/>
        <w:autoSpaceDE w:val="0"/>
        <w:autoSpaceDN w:val="0"/>
        <w:adjustRightInd w:val="0"/>
        <w:spacing w:before="97" w:line="480" w:lineRule="auto"/>
        <w:jc w:val="both"/>
        <w:rPr>
          <w:rFonts w:eastAsiaTheme="minorHAnsi"/>
          <w:bCs/>
          <w:sz w:val="24"/>
          <w:szCs w:val="24"/>
          <w:lang w:val="en-IN"/>
        </w:rPr>
      </w:pPr>
    </w:p>
    <w:p w14:paraId="102D342B" w14:textId="77777777" w:rsidR="00AA5526" w:rsidRDefault="00AA5526" w:rsidP="00AA5526">
      <w:pPr>
        <w:widowControl w:val="0"/>
        <w:autoSpaceDE w:val="0"/>
        <w:autoSpaceDN w:val="0"/>
        <w:adjustRightInd w:val="0"/>
        <w:spacing w:before="97" w:line="480" w:lineRule="auto"/>
        <w:jc w:val="both"/>
        <w:rPr>
          <w:rFonts w:eastAsiaTheme="minorHAnsi"/>
          <w:bCs/>
          <w:sz w:val="24"/>
          <w:szCs w:val="24"/>
          <w:lang w:val="en-IN"/>
        </w:rPr>
      </w:pPr>
    </w:p>
    <w:p w14:paraId="1554C7CD" w14:textId="4E25A844" w:rsidR="00500D11" w:rsidRPr="008B0A14" w:rsidRDefault="00500D11" w:rsidP="00AA5526">
      <w:pPr>
        <w:spacing w:line="480" w:lineRule="auto"/>
        <w:jc w:val="both"/>
        <w:rPr>
          <w:b/>
          <w:sz w:val="28"/>
          <w:szCs w:val="28"/>
          <w:u w:val="single"/>
        </w:rPr>
      </w:pPr>
      <w:r w:rsidRPr="008B0A14">
        <w:rPr>
          <w:b/>
          <w:sz w:val="28"/>
          <w:szCs w:val="28"/>
          <w:u w:val="single"/>
        </w:rPr>
        <w:lastRenderedPageBreak/>
        <w:t xml:space="preserve">1.3 Problem Statement </w:t>
      </w:r>
    </w:p>
    <w:p w14:paraId="7081D1EC" w14:textId="77777777" w:rsidR="00500D11" w:rsidRPr="00F52B49" w:rsidRDefault="00500D11" w:rsidP="00500D11">
      <w:pPr>
        <w:pStyle w:val="NormalWeb"/>
        <w:shd w:val="clear" w:color="auto" w:fill="FFFFFF"/>
        <w:spacing w:before="120" w:beforeAutospacing="0" w:after="120" w:afterAutospacing="0" w:line="480" w:lineRule="auto"/>
        <w:jc w:val="both"/>
        <w:rPr>
          <w:rFonts w:eastAsiaTheme="minorHAnsi"/>
          <w:bCs/>
          <w:lang w:eastAsia="en-US"/>
        </w:rPr>
      </w:pPr>
      <w:r w:rsidRPr="00F52B49">
        <w:rPr>
          <w:rFonts w:eastAsiaTheme="minorHAnsi"/>
          <w:bCs/>
          <w:lang w:eastAsia="en-US"/>
        </w:rPr>
        <w:t>A problem statement is a concise description of an issue to be addressed or a condition to be improved upon. It identifies the gap between the current (problem) state and desired (goal) state of a process or product. Focusing on the facts, the problem statement should be designed to address the Five W’s. The first condition of solving a problem is understanding the problem, which can be done by way of a problem statement.</w:t>
      </w:r>
    </w:p>
    <w:p w14:paraId="3F5F2B64" w14:textId="77777777" w:rsidR="00500D11" w:rsidRPr="00F52B49" w:rsidRDefault="00500D11" w:rsidP="00500D11">
      <w:pPr>
        <w:pStyle w:val="NormalWeb"/>
        <w:shd w:val="clear" w:color="auto" w:fill="FFFFFF"/>
        <w:spacing w:before="120" w:beforeAutospacing="0" w:after="120" w:afterAutospacing="0" w:line="480" w:lineRule="auto"/>
        <w:jc w:val="both"/>
        <w:rPr>
          <w:rFonts w:eastAsiaTheme="minorHAnsi"/>
          <w:bCs/>
          <w:lang w:eastAsia="en-US"/>
        </w:rPr>
      </w:pPr>
      <w:r w:rsidRPr="00F52B49">
        <w:rPr>
          <w:rFonts w:eastAsiaTheme="minorHAnsi"/>
          <w:bCs/>
          <w:lang w:eastAsia="en-US"/>
        </w:rPr>
        <w:t>Problem statements are widely used by businesses and organizations to execute process improvement projects. A simple and well-defined problem statement will be used by the project team to understand the problem and work toward developing a solution. It will also provide management with specific insights into the problem so that they can make appropriate project-approving decisions. As such, it is crucial for the problem statement to be clear and unambiguous.</w:t>
      </w:r>
    </w:p>
    <w:p w14:paraId="41108175" w14:textId="77777777" w:rsidR="00500D11" w:rsidRPr="00F52B49" w:rsidRDefault="00500D11" w:rsidP="00500D11">
      <w:pPr>
        <w:pStyle w:val="NormalWeb"/>
        <w:shd w:val="clear" w:color="auto" w:fill="FFFFFF"/>
        <w:spacing w:before="120" w:beforeAutospacing="0" w:after="120" w:afterAutospacing="0" w:line="480" w:lineRule="auto"/>
        <w:jc w:val="both"/>
        <w:rPr>
          <w:rFonts w:eastAsiaTheme="minorHAnsi"/>
          <w:bCs/>
          <w:lang w:eastAsia="en-US"/>
        </w:rPr>
      </w:pPr>
      <w:r w:rsidRPr="00F52B49">
        <w:rPr>
          <w:rFonts w:eastAsiaTheme="minorHAnsi"/>
          <w:bCs/>
          <w:lang w:eastAsia="en-US"/>
        </w:rPr>
        <w:t>The main purpose of the problem statement is to identify and explain the problem. This includes describing the existing environment, where the problem occurs, and what impacts it has on users, finances, and ancillary activities. Additionally, the problem statement is used to explain what the expected environment looks like. Defining the desired condition provides an overall vision for the process or product. It makes clear the purpose for initiating the improvement project and the goals that it is meant to accomplish.</w:t>
      </w:r>
    </w:p>
    <w:p w14:paraId="31432F16" w14:textId="77777777" w:rsidR="00500D11" w:rsidRPr="00F52B49" w:rsidRDefault="00500D11" w:rsidP="00500D11">
      <w:pPr>
        <w:pStyle w:val="NormalWeb"/>
        <w:shd w:val="clear" w:color="auto" w:fill="FFFFFF"/>
        <w:spacing w:before="120" w:beforeAutospacing="0" w:after="120" w:afterAutospacing="0" w:line="480" w:lineRule="auto"/>
        <w:jc w:val="both"/>
        <w:rPr>
          <w:rFonts w:eastAsiaTheme="minorHAnsi"/>
          <w:bCs/>
          <w:lang w:eastAsia="en-US"/>
        </w:rPr>
      </w:pPr>
      <w:r w:rsidRPr="00F52B49">
        <w:rPr>
          <w:rFonts w:eastAsiaTheme="minorHAnsi"/>
          <w:bCs/>
          <w:lang w:eastAsia="en-US"/>
        </w:rPr>
        <w:t>Another important function of the problem statement is to be used as a communication device. Problem statement helps with obtaining buy-in from those involved in the project, before the project begins, the stakeholders verify the problem and goals are accurately described in the problem statement. Once this approval is received, the project team reviews it to ensure everyone understands the issue at hand and what they are trying to accomplish. This also helps define the project scope, which keeps the project concentrated on the overall goal.</w:t>
      </w:r>
    </w:p>
    <w:p w14:paraId="797220B3" w14:textId="77777777" w:rsidR="00500D11" w:rsidRPr="00F52B49" w:rsidRDefault="00500D11" w:rsidP="00500D11">
      <w:pPr>
        <w:pStyle w:val="NormalWeb"/>
        <w:shd w:val="clear" w:color="auto" w:fill="FFFFFF"/>
        <w:spacing w:before="120" w:beforeAutospacing="0" w:after="120" w:afterAutospacing="0" w:line="480" w:lineRule="auto"/>
        <w:jc w:val="both"/>
        <w:rPr>
          <w:rFonts w:eastAsiaTheme="minorHAnsi"/>
          <w:bCs/>
          <w:lang w:eastAsia="en-US"/>
        </w:rPr>
      </w:pPr>
      <w:r w:rsidRPr="00F52B49">
        <w:rPr>
          <w:rFonts w:eastAsiaTheme="minorHAnsi"/>
          <w:bCs/>
          <w:lang w:eastAsia="en-US"/>
        </w:rPr>
        <w:lastRenderedPageBreak/>
        <w:t>The problem statement is referenced throughout the project to establish focus within the project team and verify they stay on track. At the end of the project, it is revisited to confirm the implemented solution indeed solves the problem. A well-defined problem statement can also aid in performing root-cause analysis to understand why the problem occurred and ensure measures can be taken to prevent it from happening in the future.</w:t>
      </w:r>
    </w:p>
    <w:p w14:paraId="2A5D7EB2" w14:textId="77777777" w:rsidR="00500D11" w:rsidRPr="00F52B49" w:rsidRDefault="00500D11" w:rsidP="00500D11">
      <w:pPr>
        <w:pStyle w:val="NormalWeb"/>
        <w:shd w:val="clear" w:color="auto" w:fill="FFFFFF"/>
        <w:spacing w:before="120" w:beforeAutospacing="0" w:after="120" w:afterAutospacing="0" w:line="480" w:lineRule="auto"/>
        <w:jc w:val="both"/>
        <w:rPr>
          <w:rFonts w:eastAsiaTheme="minorHAnsi"/>
          <w:bCs/>
          <w:lang w:eastAsia="en-US"/>
        </w:rPr>
      </w:pPr>
      <w:r w:rsidRPr="00F52B49">
        <w:rPr>
          <w:rFonts w:eastAsiaTheme="minorHAnsi"/>
          <w:bCs/>
          <w:lang w:eastAsia="en-US"/>
        </w:rPr>
        <w:t>It is important to note that the problem statement does not define the solution or methods of reaching the solution. The problem statement simply recognizes the gap between the problem and goal states. It can be said that, “a problem well stated is half solved.” However, there are often multiple, viable solutions to a problem. Only after the problem statement is written and agreed upon should the solution(s) be discussed, and the resulting course of action determined.</w:t>
      </w:r>
    </w:p>
    <w:p w14:paraId="5FD23C51" w14:textId="77777777" w:rsidR="00500D11" w:rsidRPr="00F52B49" w:rsidRDefault="00500D11" w:rsidP="00500D11">
      <w:pPr>
        <w:spacing w:line="480" w:lineRule="auto"/>
        <w:jc w:val="both"/>
        <w:rPr>
          <w:rFonts w:eastAsiaTheme="minorHAnsi"/>
          <w:bCs/>
          <w:sz w:val="24"/>
          <w:szCs w:val="24"/>
          <w:lang w:val="en-IN"/>
        </w:rPr>
      </w:pPr>
      <w:r w:rsidRPr="00F52B49">
        <w:rPr>
          <w:rFonts w:eastAsiaTheme="minorHAnsi"/>
          <w:bCs/>
          <w:sz w:val="24"/>
          <w:szCs w:val="24"/>
          <w:lang w:val="en-IN"/>
        </w:rPr>
        <w:t>The problem statement is the initial starting point for a project. It is basically a one to three-page statement that everyone on the project agrees with that describes what will be done at a high level. The problem statement is intended for a broad audience and should be written in non-technical terms. It helps the non- technical and technical personnel communicate by providing a description of a problem. It doesn’t describe the solution to the problem.</w:t>
      </w:r>
    </w:p>
    <w:p w14:paraId="1F60DE79" w14:textId="77777777" w:rsidR="00500D11" w:rsidRPr="00F52B49" w:rsidRDefault="00500D11" w:rsidP="00500D11">
      <w:pPr>
        <w:spacing w:line="480" w:lineRule="auto"/>
        <w:jc w:val="both"/>
        <w:rPr>
          <w:rFonts w:eastAsiaTheme="minorHAnsi"/>
          <w:bCs/>
          <w:sz w:val="24"/>
          <w:szCs w:val="24"/>
          <w:lang w:val="en-IN"/>
        </w:rPr>
      </w:pPr>
      <w:r w:rsidRPr="00F52B49">
        <w:rPr>
          <w:rFonts w:eastAsiaTheme="minorHAnsi"/>
          <w:bCs/>
          <w:sz w:val="24"/>
          <w:szCs w:val="24"/>
          <w:lang w:val="en-IN"/>
        </w:rPr>
        <w:t>The input to requirement engineering is the problem statement prepared by customer. It may give an overview of the existing system along with broad expectations from the new system.</w:t>
      </w:r>
    </w:p>
    <w:p w14:paraId="624382C6" w14:textId="77777777" w:rsidR="00500D11" w:rsidRPr="00F52B49" w:rsidRDefault="00500D11" w:rsidP="00500D11">
      <w:pPr>
        <w:spacing w:line="480" w:lineRule="auto"/>
        <w:jc w:val="both"/>
        <w:rPr>
          <w:rFonts w:eastAsiaTheme="minorHAnsi"/>
          <w:bCs/>
          <w:sz w:val="24"/>
          <w:szCs w:val="24"/>
          <w:lang w:val="en-IN"/>
        </w:rPr>
      </w:pPr>
      <w:r w:rsidRPr="00F52B49">
        <w:rPr>
          <w:rFonts w:eastAsiaTheme="minorHAnsi"/>
          <w:bCs/>
          <w:sz w:val="24"/>
          <w:szCs w:val="24"/>
          <w:lang w:val="en-IN"/>
        </w:rPr>
        <w:t>The first phase of requirements engineering begins with requirements elicitation i.e., gathering of information about requirements. Here, requirements are identified with the help of customer and existing system processes. So, from here begins the preparation of problem statement.</w:t>
      </w:r>
    </w:p>
    <w:p w14:paraId="52FCD652" w14:textId="50C23DC6" w:rsidR="00500D11" w:rsidRDefault="00500D11" w:rsidP="00500D11">
      <w:pPr>
        <w:spacing w:line="480" w:lineRule="auto"/>
        <w:jc w:val="both"/>
        <w:rPr>
          <w:rFonts w:eastAsiaTheme="minorHAnsi"/>
          <w:bCs/>
          <w:sz w:val="24"/>
          <w:szCs w:val="24"/>
          <w:lang w:val="en-IN"/>
        </w:rPr>
      </w:pPr>
      <w:r w:rsidRPr="00F52B49">
        <w:rPr>
          <w:rFonts w:eastAsiaTheme="minorHAnsi"/>
          <w:bCs/>
          <w:sz w:val="24"/>
          <w:szCs w:val="24"/>
          <w:lang w:val="en-IN"/>
        </w:rPr>
        <w:t>So, basically a problem statement describes what needs to be done without describing how.</w:t>
      </w:r>
    </w:p>
    <w:p w14:paraId="7CEE345C" w14:textId="34F783A0" w:rsidR="00E72AF9" w:rsidRDefault="00C658F8" w:rsidP="00500D11">
      <w:pPr>
        <w:spacing w:line="480" w:lineRule="auto"/>
        <w:jc w:val="both"/>
        <w:rPr>
          <w:rFonts w:eastAsiaTheme="minorHAnsi"/>
          <w:bCs/>
          <w:sz w:val="24"/>
          <w:szCs w:val="24"/>
          <w:lang w:val="en-IN"/>
        </w:rPr>
      </w:pPr>
      <w:r>
        <w:rPr>
          <w:rFonts w:eastAsiaTheme="minorHAnsi"/>
          <w:bCs/>
          <w:sz w:val="24"/>
          <w:szCs w:val="24"/>
          <w:lang w:val="en-IN"/>
        </w:rPr>
        <w:t xml:space="preserve">This application will display potential donors in a designated </w:t>
      </w:r>
      <w:r w:rsidR="0056560D">
        <w:rPr>
          <w:rFonts w:eastAsiaTheme="minorHAnsi"/>
          <w:bCs/>
          <w:sz w:val="24"/>
          <w:szCs w:val="24"/>
          <w:lang w:val="en-IN"/>
        </w:rPr>
        <w:t>locality with</w:t>
      </w:r>
      <w:r w:rsidR="009B6A16">
        <w:rPr>
          <w:rFonts w:eastAsiaTheme="minorHAnsi"/>
          <w:bCs/>
          <w:sz w:val="24"/>
          <w:szCs w:val="24"/>
          <w:lang w:val="en-IN"/>
        </w:rPr>
        <w:t xml:space="preserve"> filtered blood groups.</w:t>
      </w:r>
    </w:p>
    <w:p w14:paraId="3DB4105B" w14:textId="3FE450CB" w:rsidR="00C658F8" w:rsidRDefault="00C658F8" w:rsidP="00500D11">
      <w:pPr>
        <w:spacing w:line="480" w:lineRule="auto"/>
        <w:jc w:val="both"/>
        <w:rPr>
          <w:rFonts w:eastAsiaTheme="minorHAnsi"/>
          <w:bCs/>
          <w:sz w:val="24"/>
          <w:szCs w:val="24"/>
          <w:lang w:val="en-IN"/>
        </w:rPr>
      </w:pPr>
    </w:p>
    <w:p w14:paraId="34FC5E81" w14:textId="77777777" w:rsidR="00C658F8" w:rsidRDefault="00C658F8" w:rsidP="00500D11">
      <w:pPr>
        <w:spacing w:line="480" w:lineRule="auto"/>
        <w:jc w:val="both"/>
        <w:rPr>
          <w:b/>
          <w:sz w:val="28"/>
          <w:szCs w:val="28"/>
          <w:u w:val="single"/>
        </w:rPr>
      </w:pPr>
    </w:p>
    <w:p w14:paraId="17082F7C" w14:textId="762823B1" w:rsidR="00500D11" w:rsidRPr="008B0A14" w:rsidRDefault="00500D11" w:rsidP="00500D11">
      <w:pPr>
        <w:spacing w:line="480" w:lineRule="auto"/>
        <w:jc w:val="both"/>
        <w:rPr>
          <w:b/>
          <w:sz w:val="28"/>
          <w:szCs w:val="28"/>
        </w:rPr>
      </w:pPr>
      <w:r w:rsidRPr="008B0A14">
        <w:rPr>
          <w:b/>
          <w:sz w:val="28"/>
          <w:szCs w:val="28"/>
          <w:u w:val="single"/>
        </w:rPr>
        <w:lastRenderedPageBreak/>
        <w:t>1.4 Scope of Study</w:t>
      </w:r>
    </w:p>
    <w:p w14:paraId="7710C0F9" w14:textId="293F1C68" w:rsidR="00500D11" w:rsidRPr="00F52B49" w:rsidRDefault="005529CA" w:rsidP="005529CA">
      <w:pPr>
        <w:shd w:val="clear" w:color="auto" w:fill="FFFFFF"/>
        <w:spacing w:line="480" w:lineRule="auto"/>
        <w:jc w:val="both"/>
        <w:rPr>
          <w:rFonts w:eastAsiaTheme="minorHAnsi"/>
          <w:bCs/>
          <w:sz w:val="24"/>
          <w:szCs w:val="24"/>
          <w:lang w:val="en-IN"/>
        </w:rPr>
      </w:pPr>
      <w:r>
        <w:rPr>
          <w:rFonts w:eastAsiaTheme="minorHAnsi"/>
          <w:bCs/>
          <w:sz w:val="24"/>
          <w:szCs w:val="24"/>
          <w:lang w:val="en-IN"/>
        </w:rPr>
        <w:t xml:space="preserve">Blood and Plasma donations are </w:t>
      </w:r>
      <w:r w:rsidR="00500D11" w:rsidRPr="00F52B49">
        <w:rPr>
          <w:rFonts w:eastAsiaTheme="minorHAnsi"/>
          <w:bCs/>
          <w:sz w:val="24"/>
          <w:szCs w:val="24"/>
          <w:lang w:val="en-IN"/>
        </w:rPr>
        <w:t>part and parcel of life.</w:t>
      </w:r>
      <w:r w:rsidR="00C440F1">
        <w:rPr>
          <w:rFonts w:eastAsiaTheme="minorHAnsi"/>
          <w:bCs/>
          <w:sz w:val="24"/>
          <w:szCs w:val="24"/>
          <w:lang w:val="en-IN"/>
        </w:rPr>
        <w:t xml:space="preserve"> Easily facilitating blood and plasma in a given area could be difficult if social network and traffic on the application would be less. Thus, scope of study would also be directed towards the social marketing of the application. Checking and validating credentials would also be done using the xml </w:t>
      </w:r>
      <w:proofErr w:type="gramStart"/>
      <w:r w:rsidR="00C440F1">
        <w:rPr>
          <w:rFonts w:eastAsiaTheme="minorHAnsi"/>
          <w:bCs/>
          <w:sz w:val="24"/>
          <w:szCs w:val="24"/>
          <w:lang w:val="en-IN"/>
        </w:rPr>
        <w:t>forms ,</w:t>
      </w:r>
      <w:proofErr w:type="gramEnd"/>
      <w:r w:rsidR="00C440F1">
        <w:rPr>
          <w:rFonts w:eastAsiaTheme="minorHAnsi"/>
          <w:bCs/>
          <w:sz w:val="24"/>
          <w:szCs w:val="24"/>
          <w:lang w:val="en-IN"/>
        </w:rPr>
        <w:t xml:space="preserve"> only the valid mobile number and blood group would be allowed to login in to the user dashboard </w:t>
      </w:r>
      <w:r w:rsidR="00500D11" w:rsidRPr="00F52B49">
        <w:rPr>
          <w:rFonts w:eastAsiaTheme="minorHAnsi"/>
          <w:bCs/>
          <w:sz w:val="24"/>
          <w:szCs w:val="24"/>
          <w:lang w:val="en-IN"/>
        </w:rPr>
        <w:t xml:space="preserve"> </w:t>
      </w:r>
    </w:p>
    <w:p w14:paraId="58C8056B" w14:textId="77777777" w:rsidR="00500D11" w:rsidRPr="00F52B49" w:rsidRDefault="00500D11" w:rsidP="00500D11">
      <w:pPr>
        <w:shd w:val="clear" w:color="auto" w:fill="FFFFFF"/>
        <w:spacing w:line="480" w:lineRule="auto"/>
        <w:jc w:val="both"/>
        <w:rPr>
          <w:rFonts w:eastAsiaTheme="minorHAnsi"/>
          <w:bCs/>
          <w:sz w:val="24"/>
          <w:szCs w:val="24"/>
          <w:lang w:val="en-IN"/>
        </w:rPr>
      </w:pPr>
    </w:p>
    <w:p w14:paraId="0C84C88B" w14:textId="0EC447DA" w:rsidR="00500D11" w:rsidRPr="00F52B49" w:rsidRDefault="00C440F1" w:rsidP="00500D11">
      <w:pPr>
        <w:shd w:val="clear" w:color="auto" w:fill="FFFFFF"/>
        <w:spacing w:line="480" w:lineRule="auto"/>
        <w:jc w:val="both"/>
        <w:rPr>
          <w:rFonts w:eastAsiaTheme="minorHAnsi"/>
          <w:bCs/>
          <w:sz w:val="24"/>
          <w:szCs w:val="24"/>
          <w:lang w:val="en-IN"/>
        </w:rPr>
      </w:pPr>
      <w:r>
        <w:rPr>
          <w:rFonts w:eastAsiaTheme="minorHAnsi"/>
          <w:bCs/>
          <w:sz w:val="24"/>
          <w:szCs w:val="24"/>
          <w:lang w:val="en-IN"/>
        </w:rPr>
        <w:t>Finding donors</w:t>
      </w:r>
      <w:r w:rsidR="00500D11" w:rsidRPr="00F52B49">
        <w:rPr>
          <w:rFonts w:eastAsiaTheme="minorHAnsi"/>
          <w:bCs/>
          <w:sz w:val="24"/>
          <w:szCs w:val="24"/>
          <w:lang w:val="en-IN"/>
        </w:rPr>
        <w:t>: -</w:t>
      </w:r>
    </w:p>
    <w:p w14:paraId="7D0C0685" w14:textId="4D28E2C7" w:rsidR="00500D11" w:rsidRDefault="00C440F1" w:rsidP="00500D11">
      <w:pPr>
        <w:shd w:val="clear" w:color="auto" w:fill="FFFFFF"/>
        <w:spacing w:line="480" w:lineRule="auto"/>
        <w:jc w:val="both"/>
        <w:rPr>
          <w:rFonts w:eastAsiaTheme="minorHAnsi"/>
          <w:bCs/>
          <w:sz w:val="24"/>
          <w:szCs w:val="24"/>
          <w:lang w:val="en-IN"/>
        </w:rPr>
      </w:pPr>
      <w:r>
        <w:rPr>
          <w:rFonts w:eastAsiaTheme="minorHAnsi"/>
          <w:bCs/>
          <w:sz w:val="24"/>
          <w:szCs w:val="24"/>
          <w:lang w:val="en-IN"/>
        </w:rPr>
        <w:t xml:space="preserve">This would be the main task of the application to find donors with the required blood group in the area, User credentials would be filtered at the back end and with the help of php scripts at the backend, user with the matching blood group would be listed as </w:t>
      </w:r>
      <w:r w:rsidR="00F23494">
        <w:rPr>
          <w:rFonts w:eastAsiaTheme="minorHAnsi"/>
          <w:bCs/>
          <w:sz w:val="24"/>
          <w:szCs w:val="24"/>
          <w:lang w:val="en-IN"/>
        </w:rPr>
        <w:t>card,</w:t>
      </w:r>
      <w:r>
        <w:rPr>
          <w:rFonts w:eastAsiaTheme="minorHAnsi"/>
          <w:bCs/>
          <w:sz w:val="24"/>
          <w:szCs w:val="24"/>
          <w:lang w:val="en-IN"/>
        </w:rPr>
        <w:t xml:space="preserve"> in the card view in user dash board. Along with the blood group and </w:t>
      </w:r>
      <w:r w:rsidR="00F23494">
        <w:rPr>
          <w:rFonts w:eastAsiaTheme="minorHAnsi"/>
          <w:bCs/>
          <w:sz w:val="24"/>
          <w:szCs w:val="24"/>
          <w:lang w:val="en-IN"/>
        </w:rPr>
        <w:t>address,</w:t>
      </w:r>
      <w:r>
        <w:rPr>
          <w:rFonts w:eastAsiaTheme="minorHAnsi"/>
          <w:bCs/>
          <w:sz w:val="24"/>
          <w:szCs w:val="24"/>
          <w:lang w:val="en-IN"/>
        </w:rPr>
        <w:t xml:space="preserve"> user phone number would also be popped and the function of calling that user is also provided</w:t>
      </w:r>
    </w:p>
    <w:p w14:paraId="73317338" w14:textId="77777777" w:rsidR="00C440F1" w:rsidRPr="00F52B49" w:rsidRDefault="00C440F1" w:rsidP="00500D11">
      <w:pPr>
        <w:shd w:val="clear" w:color="auto" w:fill="FFFFFF"/>
        <w:spacing w:line="480" w:lineRule="auto"/>
        <w:jc w:val="both"/>
        <w:rPr>
          <w:rFonts w:eastAsiaTheme="minorHAnsi"/>
          <w:bCs/>
          <w:sz w:val="24"/>
          <w:szCs w:val="24"/>
          <w:lang w:val="en-IN"/>
        </w:rPr>
      </w:pPr>
    </w:p>
    <w:p w14:paraId="30C03B84" w14:textId="77777777" w:rsidR="00F23494" w:rsidRDefault="00500D11" w:rsidP="00500D11">
      <w:pPr>
        <w:shd w:val="clear" w:color="auto" w:fill="FFFFFF"/>
        <w:spacing w:line="480" w:lineRule="auto"/>
        <w:jc w:val="both"/>
        <w:rPr>
          <w:rFonts w:eastAsiaTheme="minorHAnsi"/>
          <w:bCs/>
          <w:sz w:val="24"/>
          <w:szCs w:val="24"/>
          <w:lang w:val="en-IN"/>
        </w:rPr>
      </w:pPr>
      <w:r w:rsidRPr="00F52B49">
        <w:rPr>
          <w:rFonts w:eastAsiaTheme="minorHAnsi"/>
          <w:bCs/>
          <w:sz w:val="24"/>
          <w:szCs w:val="24"/>
          <w:lang w:val="en-IN"/>
        </w:rPr>
        <w:t>R</w:t>
      </w:r>
      <w:r w:rsidR="00C440F1">
        <w:rPr>
          <w:rFonts w:eastAsiaTheme="minorHAnsi"/>
          <w:bCs/>
          <w:sz w:val="24"/>
          <w:szCs w:val="24"/>
          <w:lang w:val="en-IN"/>
        </w:rPr>
        <w:t xml:space="preserve">equesting </w:t>
      </w:r>
      <w:proofErr w:type="gramStart"/>
      <w:r w:rsidR="00C440F1">
        <w:rPr>
          <w:rFonts w:eastAsiaTheme="minorHAnsi"/>
          <w:bCs/>
          <w:sz w:val="24"/>
          <w:szCs w:val="24"/>
          <w:lang w:val="en-IN"/>
        </w:rPr>
        <w:t>blood:-</w:t>
      </w:r>
      <w:proofErr w:type="gramEnd"/>
    </w:p>
    <w:p w14:paraId="516320DD" w14:textId="20A93D15" w:rsidR="00500D11" w:rsidRDefault="00F23494" w:rsidP="00500D11">
      <w:pPr>
        <w:shd w:val="clear" w:color="auto" w:fill="FFFFFF"/>
        <w:spacing w:line="480" w:lineRule="auto"/>
        <w:jc w:val="both"/>
        <w:rPr>
          <w:rFonts w:eastAsiaTheme="minorHAnsi"/>
          <w:bCs/>
          <w:sz w:val="24"/>
          <w:szCs w:val="24"/>
          <w:lang w:val="en-IN"/>
        </w:rPr>
      </w:pPr>
      <w:r>
        <w:rPr>
          <w:rFonts w:eastAsiaTheme="minorHAnsi"/>
          <w:bCs/>
          <w:sz w:val="24"/>
          <w:szCs w:val="24"/>
          <w:lang w:val="en-IN"/>
        </w:rPr>
        <w:t xml:space="preserve">The blood/ plasma requested would be displayed to the user as a card on card view in the user </w:t>
      </w:r>
      <w:proofErr w:type="gramStart"/>
      <w:r>
        <w:rPr>
          <w:rFonts w:eastAsiaTheme="minorHAnsi"/>
          <w:bCs/>
          <w:sz w:val="24"/>
          <w:szCs w:val="24"/>
          <w:lang w:val="en-IN"/>
        </w:rPr>
        <w:t>dashboard ,</w:t>
      </w:r>
      <w:proofErr w:type="gramEnd"/>
      <w:r>
        <w:rPr>
          <w:rFonts w:eastAsiaTheme="minorHAnsi"/>
          <w:bCs/>
          <w:sz w:val="24"/>
          <w:szCs w:val="24"/>
          <w:lang w:val="en-IN"/>
        </w:rPr>
        <w:t xml:space="preserve"> the requested message would contain user calling number, address and a short note/message. </w:t>
      </w:r>
    </w:p>
    <w:p w14:paraId="1799240D" w14:textId="647C40A9" w:rsidR="00F23494" w:rsidRDefault="00F23494" w:rsidP="00500D11">
      <w:pPr>
        <w:shd w:val="clear" w:color="auto" w:fill="FFFFFF"/>
        <w:spacing w:line="480" w:lineRule="auto"/>
        <w:jc w:val="both"/>
        <w:rPr>
          <w:rFonts w:eastAsiaTheme="minorHAnsi"/>
          <w:bCs/>
          <w:sz w:val="24"/>
          <w:szCs w:val="24"/>
          <w:lang w:val="en-IN"/>
        </w:rPr>
      </w:pPr>
      <w:r>
        <w:rPr>
          <w:rFonts w:eastAsiaTheme="minorHAnsi"/>
          <w:bCs/>
          <w:sz w:val="24"/>
          <w:szCs w:val="24"/>
          <w:lang w:val="en-IN"/>
        </w:rPr>
        <w:t>Home Page: -</w:t>
      </w:r>
    </w:p>
    <w:p w14:paraId="0DC97D32" w14:textId="0B209F7E" w:rsidR="00F23494" w:rsidRDefault="00F23494" w:rsidP="00500D11">
      <w:pPr>
        <w:shd w:val="clear" w:color="auto" w:fill="FFFFFF"/>
        <w:spacing w:line="480" w:lineRule="auto"/>
        <w:jc w:val="both"/>
        <w:rPr>
          <w:rFonts w:eastAsiaTheme="minorHAnsi"/>
          <w:bCs/>
          <w:sz w:val="24"/>
          <w:szCs w:val="24"/>
          <w:lang w:val="en-IN"/>
        </w:rPr>
      </w:pPr>
      <w:r>
        <w:rPr>
          <w:rFonts w:eastAsiaTheme="minorHAnsi"/>
          <w:bCs/>
          <w:sz w:val="24"/>
          <w:szCs w:val="24"/>
          <w:lang w:val="en-IN"/>
        </w:rPr>
        <w:t xml:space="preserve">Home page of the application displays all the requests of blood in that particular area that is being short listed using php back end scripts </w:t>
      </w:r>
    </w:p>
    <w:p w14:paraId="64605024" w14:textId="77777777" w:rsidR="00C440F1" w:rsidRDefault="00C440F1" w:rsidP="00500D11">
      <w:pPr>
        <w:shd w:val="clear" w:color="auto" w:fill="FFFFFF"/>
        <w:spacing w:line="480" w:lineRule="auto"/>
        <w:jc w:val="both"/>
        <w:rPr>
          <w:rFonts w:eastAsiaTheme="minorHAnsi"/>
          <w:bCs/>
          <w:sz w:val="24"/>
          <w:szCs w:val="24"/>
          <w:lang w:val="en-IN"/>
        </w:rPr>
      </w:pPr>
    </w:p>
    <w:p w14:paraId="46509E61" w14:textId="05D4ACED" w:rsidR="00C440F1" w:rsidRDefault="00C440F1" w:rsidP="00500D11">
      <w:pPr>
        <w:shd w:val="clear" w:color="auto" w:fill="FFFFFF"/>
        <w:spacing w:line="480" w:lineRule="auto"/>
        <w:jc w:val="both"/>
        <w:rPr>
          <w:rFonts w:eastAsiaTheme="minorHAnsi"/>
          <w:bCs/>
          <w:sz w:val="24"/>
          <w:szCs w:val="24"/>
          <w:lang w:val="en-IN"/>
        </w:rPr>
      </w:pPr>
    </w:p>
    <w:p w14:paraId="4AFAB7B2" w14:textId="77777777" w:rsidR="00F23494" w:rsidRDefault="00F23494" w:rsidP="00500D11">
      <w:pPr>
        <w:shd w:val="clear" w:color="auto" w:fill="FFFFFF"/>
        <w:spacing w:line="480" w:lineRule="auto"/>
        <w:jc w:val="both"/>
        <w:rPr>
          <w:rFonts w:eastAsiaTheme="minorHAnsi"/>
          <w:bCs/>
          <w:sz w:val="24"/>
          <w:szCs w:val="24"/>
          <w:lang w:val="en-IN"/>
        </w:rPr>
      </w:pPr>
    </w:p>
    <w:p w14:paraId="223F0393" w14:textId="77777777" w:rsidR="00C440F1" w:rsidRDefault="00C440F1" w:rsidP="00500D11">
      <w:pPr>
        <w:shd w:val="clear" w:color="auto" w:fill="FFFFFF"/>
        <w:spacing w:line="480" w:lineRule="auto"/>
        <w:jc w:val="both"/>
        <w:rPr>
          <w:rFonts w:eastAsiaTheme="minorHAnsi"/>
          <w:bCs/>
          <w:sz w:val="24"/>
          <w:szCs w:val="24"/>
          <w:lang w:val="en-IN"/>
        </w:rPr>
      </w:pPr>
    </w:p>
    <w:p w14:paraId="7CBB7DF3" w14:textId="42B32C0E" w:rsidR="005A461B" w:rsidRDefault="005A461B" w:rsidP="00500D11">
      <w:pPr>
        <w:rPr>
          <w:b/>
          <w:sz w:val="28"/>
          <w:szCs w:val="28"/>
          <w:u w:val="single"/>
        </w:rPr>
      </w:pPr>
      <w:r>
        <w:rPr>
          <w:b/>
          <w:sz w:val="28"/>
          <w:szCs w:val="28"/>
          <w:u w:val="single"/>
        </w:rPr>
        <w:lastRenderedPageBreak/>
        <w:t>Php scripts (Sample of filtering data)</w:t>
      </w:r>
    </w:p>
    <w:p w14:paraId="6EADF55E" w14:textId="22AB00A6" w:rsidR="00F5083C" w:rsidRDefault="00F5083C" w:rsidP="00500D11">
      <w:pPr>
        <w:rPr>
          <w:b/>
          <w:sz w:val="28"/>
          <w:szCs w:val="28"/>
          <w:u w:val="single"/>
        </w:rPr>
      </w:pPr>
    </w:p>
    <w:p w14:paraId="1544B08E" w14:textId="77777777" w:rsidR="00F5083C" w:rsidRDefault="00F5083C" w:rsidP="00500D11">
      <w:pPr>
        <w:rPr>
          <w:b/>
          <w:sz w:val="28"/>
          <w:szCs w:val="28"/>
          <w:u w:val="single"/>
        </w:rPr>
      </w:pPr>
    </w:p>
    <w:p w14:paraId="3E53B9F1" w14:textId="7AE87D77" w:rsidR="00F5083C" w:rsidRPr="00F5083C" w:rsidRDefault="00F5083C" w:rsidP="00F5083C">
      <w:pPr>
        <w:rPr>
          <w:bCs/>
          <w:sz w:val="24"/>
          <w:szCs w:val="24"/>
          <w:lang w:eastAsia="en-IN"/>
        </w:rPr>
      </w:pPr>
      <w:r w:rsidRPr="00F5083C">
        <w:rPr>
          <w:bCs/>
          <w:sz w:val="24"/>
          <w:szCs w:val="24"/>
          <w:lang w:eastAsia="en-IN"/>
        </w:rPr>
        <w:t>&lt;?php</w:t>
      </w:r>
    </w:p>
    <w:p w14:paraId="2D112FB0" w14:textId="77777777" w:rsidR="00F5083C" w:rsidRPr="00F5083C" w:rsidRDefault="00F5083C" w:rsidP="00F5083C">
      <w:pPr>
        <w:rPr>
          <w:bCs/>
          <w:sz w:val="24"/>
          <w:szCs w:val="24"/>
          <w:lang w:eastAsia="en-IN"/>
        </w:rPr>
      </w:pPr>
      <w:r w:rsidRPr="00F5083C">
        <w:rPr>
          <w:bCs/>
          <w:sz w:val="24"/>
          <w:szCs w:val="24"/>
          <w:lang w:eastAsia="en-IN"/>
        </w:rPr>
        <w:t xml:space="preserve">   require "</w:t>
      </w:r>
      <w:proofErr w:type="spellStart"/>
      <w:r w:rsidRPr="00F5083C">
        <w:rPr>
          <w:bCs/>
          <w:sz w:val="24"/>
          <w:szCs w:val="24"/>
          <w:lang w:eastAsia="en-IN"/>
        </w:rPr>
        <w:t>init.php</w:t>
      </w:r>
      <w:proofErr w:type="spellEnd"/>
      <w:r w:rsidRPr="00F5083C">
        <w:rPr>
          <w:bCs/>
          <w:sz w:val="24"/>
          <w:szCs w:val="24"/>
          <w:lang w:eastAsia="en-IN"/>
        </w:rPr>
        <w:t>";</w:t>
      </w:r>
    </w:p>
    <w:p w14:paraId="075F4450" w14:textId="77777777" w:rsidR="00F5083C" w:rsidRPr="00F5083C" w:rsidRDefault="00F5083C" w:rsidP="00F5083C">
      <w:pPr>
        <w:rPr>
          <w:bCs/>
          <w:sz w:val="24"/>
          <w:szCs w:val="24"/>
          <w:lang w:eastAsia="en-IN"/>
        </w:rPr>
      </w:pPr>
      <w:r w:rsidRPr="00F5083C">
        <w:rPr>
          <w:bCs/>
          <w:sz w:val="24"/>
          <w:szCs w:val="24"/>
          <w:lang w:eastAsia="en-IN"/>
        </w:rPr>
        <w:t xml:space="preserve">   </w:t>
      </w:r>
    </w:p>
    <w:p w14:paraId="6CCC6E94" w14:textId="77777777" w:rsidR="00F5083C" w:rsidRPr="00F5083C" w:rsidRDefault="00F5083C" w:rsidP="00F5083C">
      <w:pPr>
        <w:rPr>
          <w:bCs/>
          <w:sz w:val="24"/>
          <w:szCs w:val="24"/>
          <w:lang w:eastAsia="en-IN"/>
        </w:rPr>
      </w:pPr>
      <w:r w:rsidRPr="00F5083C">
        <w:rPr>
          <w:bCs/>
          <w:sz w:val="24"/>
          <w:szCs w:val="24"/>
          <w:lang w:eastAsia="en-IN"/>
        </w:rPr>
        <w:t xml:space="preserve">   $city= $_POST["city"];</w:t>
      </w:r>
    </w:p>
    <w:p w14:paraId="79BB0279" w14:textId="77777777" w:rsidR="00F5083C" w:rsidRPr="00F5083C" w:rsidRDefault="00F5083C" w:rsidP="00F5083C">
      <w:pPr>
        <w:rPr>
          <w:bCs/>
          <w:sz w:val="24"/>
          <w:szCs w:val="24"/>
          <w:lang w:eastAsia="en-IN"/>
        </w:rPr>
      </w:pPr>
      <w:r w:rsidRPr="00F5083C">
        <w:rPr>
          <w:bCs/>
          <w:sz w:val="24"/>
          <w:szCs w:val="24"/>
          <w:lang w:eastAsia="en-IN"/>
        </w:rPr>
        <w:t xml:space="preserve">   $</w:t>
      </w:r>
      <w:proofErr w:type="spellStart"/>
      <w:r w:rsidRPr="00F5083C">
        <w:rPr>
          <w:bCs/>
          <w:sz w:val="24"/>
          <w:szCs w:val="24"/>
          <w:lang w:eastAsia="en-IN"/>
        </w:rPr>
        <w:t>blood_group</w:t>
      </w:r>
      <w:proofErr w:type="spellEnd"/>
      <w:r w:rsidRPr="00F5083C">
        <w:rPr>
          <w:bCs/>
          <w:sz w:val="24"/>
          <w:szCs w:val="24"/>
          <w:lang w:eastAsia="en-IN"/>
        </w:rPr>
        <w:t>= $_POST["</w:t>
      </w:r>
      <w:proofErr w:type="spellStart"/>
      <w:r w:rsidRPr="00F5083C">
        <w:rPr>
          <w:bCs/>
          <w:sz w:val="24"/>
          <w:szCs w:val="24"/>
          <w:lang w:eastAsia="en-IN"/>
        </w:rPr>
        <w:t>blood_group</w:t>
      </w:r>
      <w:proofErr w:type="spellEnd"/>
      <w:r w:rsidRPr="00F5083C">
        <w:rPr>
          <w:bCs/>
          <w:sz w:val="24"/>
          <w:szCs w:val="24"/>
          <w:lang w:eastAsia="en-IN"/>
        </w:rPr>
        <w:t>"];</w:t>
      </w:r>
    </w:p>
    <w:p w14:paraId="165ACC94" w14:textId="77777777" w:rsidR="00F5083C" w:rsidRPr="00F5083C" w:rsidRDefault="00F5083C" w:rsidP="00F5083C">
      <w:pPr>
        <w:rPr>
          <w:b/>
          <w:sz w:val="24"/>
          <w:szCs w:val="24"/>
          <w:lang w:eastAsia="en-IN"/>
        </w:rPr>
      </w:pPr>
    </w:p>
    <w:p w14:paraId="3466FD8B" w14:textId="77777777" w:rsidR="00F5083C" w:rsidRPr="00F5083C" w:rsidRDefault="00F5083C" w:rsidP="00F5083C">
      <w:pPr>
        <w:rPr>
          <w:b/>
          <w:sz w:val="24"/>
          <w:szCs w:val="24"/>
          <w:lang w:eastAsia="en-IN"/>
        </w:rPr>
      </w:pPr>
      <w:r w:rsidRPr="00F5083C">
        <w:rPr>
          <w:b/>
          <w:sz w:val="24"/>
          <w:szCs w:val="24"/>
          <w:lang w:eastAsia="en-IN"/>
        </w:rPr>
        <w:t xml:space="preserve">   $</w:t>
      </w:r>
      <w:proofErr w:type="spellStart"/>
      <w:r w:rsidRPr="00F5083C">
        <w:rPr>
          <w:b/>
          <w:sz w:val="24"/>
          <w:szCs w:val="24"/>
          <w:lang w:eastAsia="en-IN"/>
        </w:rPr>
        <w:t>sql</w:t>
      </w:r>
      <w:proofErr w:type="spellEnd"/>
      <w:r w:rsidRPr="00F5083C">
        <w:rPr>
          <w:b/>
          <w:sz w:val="24"/>
          <w:szCs w:val="24"/>
          <w:lang w:eastAsia="en-IN"/>
        </w:rPr>
        <w:t xml:space="preserve"> = "SELECT </w:t>
      </w:r>
      <w:proofErr w:type="spellStart"/>
      <w:proofErr w:type="gramStart"/>
      <w:r w:rsidRPr="00F5083C">
        <w:rPr>
          <w:b/>
          <w:sz w:val="24"/>
          <w:szCs w:val="24"/>
          <w:lang w:eastAsia="en-IN"/>
        </w:rPr>
        <w:t>name,number</w:t>
      </w:r>
      <w:proofErr w:type="gramEnd"/>
      <w:r w:rsidRPr="00F5083C">
        <w:rPr>
          <w:b/>
          <w:sz w:val="24"/>
          <w:szCs w:val="24"/>
          <w:lang w:eastAsia="en-IN"/>
        </w:rPr>
        <w:t>,city</w:t>
      </w:r>
      <w:proofErr w:type="spellEnd"/>
      <w:r w:rsidRPr="00F5083C">
        <w:rPr>
          <w:b/>
          <w:sz w:val="24"/>
          <w:szCs w:val="24"/>
          <w:lang w:eastAsia="en-IN"/>
        </w:rPr>
        <w:t xml:space="preserve"> from </w:t>
      </w:r>
      <w:proofErr w:type="spellStart"/>
      <w:r w:rsidRPr="00F5083C">
        <w:rPr>
          <w:b/>
          <w:sz w:val="24"/>
          <w:szCs w:val="24"/>
          <w:lang w:eastAsia="en-IN"/>
        </w:rPr>
        <w:t>user_table</w:t>
      </w:r>
      <w:proofErr w:type="spellEnd"/>
      <w:r w:rsidRPr="00F5083C">
        <w:rPr>
          <w:b/>
          <w:sz w:val="24"/>
          <w:szCs w:val="24"/>
          <w:lang w:eastAsia="en-IN"/>
        </w:rPr>
        <w:t xml:space="preserve"> WHERE </w:t>
      </w:r>
      <w:proofErr w:type="spellStart"/>
      <w:r w:rsidRPr="00F5083C">
        <w:rPr>
          <w:b/>
          <w:sz w:val="24"/>
          <w:szCs w:val="24"/>
          <w:lang w:eastAsia="en-IN"/>
        </w:rPr>
        <w:t>blood_group</w:t>
      </w:r>
      <w:proofErr w:type="spellEnd"/>
      <w:r w:rsidRPr="00F5083C">
        <w:rPr>
          <w:b/>
          <w:sz w:val="24"/>
          <w:szCs w:val="24"/>
          <w:lang w:eastAsia="en-IN"/>
        </w:rPr>
        <w:t xml:space="preserve"> LIKE '$</w:t>
      </w:r>
      <w:proofErr w:type="spellStart"/>
      <w:r w:rsidRPr="00F5083C">
        <w:rPr>
          <w:b/>
          <w:sz w:val="24"/>
          <w:szCs w:val="24"/>
          <w:lang w:eastAsia="en-IN"/>
        </w:rPr>
        <w:t>blood_group</w:t>
      </w:r>
      <w:proofErr w:type="spellEnd"/>
      <w:r w:rsidRPr="00F5083C">
        <w:rPr>
          <w:b/>
          <w:sz w:val="24"/>
          <w:szCs w:val="24"/>
          <w:lang w:eastAsia="en-IN"/>
        </w:rPr>
        <w:t>' AND city LIKE '%$city%' ";</w:t>
      </w:r>
    </w:p>
    <w:p w14:paraId="6E1984AD" w14:textId="77777777" w:rsidR="00F5083C" w:rsidRPr="00F5083C" w:rsidRDefault="00F5083C" w:rsidP="00F5083C">
      <w:pPr>
        <w:rPr>
          <w:bCs/>
          <w:sz w:val="24"/>
          <w:szCs w:val="24"/>
          <w:lang w:eastAsia="en-IN"/>
        </w:rPr>
      </w:pPr>
    </w:p>
    <w:p w14:paraId="6403D01D" w14:textId="77777777" w:rsidR="00F5083C" w:rsidRPr="00F5083C" w:rsidRDefault="00F5083C" w:rsidP="00F5083C">
      <w:pPr>
        <w:rPr>
          <w:bCs/>
          <w:sz w:val="24"/>
          <w:szCs w:val="24"/>
          <w:lang w:eastAsia="en-IN"/>
        </w:rPr>
      </w:pPr>
      <w:r w:rsidRPr="00F5083C">
        <w:rPr>
          <w:bCs/>
          <w:sz w:val="24"/>
          <w:szCs w:val="24"/>
          <w:lang w:eastAsia="en-IN"/>
        </w:rPr>
        <w:t xml:space="preserve">   $result = </w:t>
      </w:r>
      <w:proofErr w:type="spellStart"/>
      <w:r w:rsidRPr="00F5083C">
        <w:rPr>
          <w:bCs/>
          <w:sz w:val="24"/>
          <w:szCs w:val="24"/>
          <w:lang w:eastAsia="en-IN"/>
        </w:rPr>
        <w:t>mysqli_query</w:t>
      </w:r>
      <w:proofErr w:type="spellEnd"/>
      <w:r w:rsidRPr="00F5083C">
        <w:rPr>
          <w:bCs/>
          <w:sz w:val="24"/>
          <w:szCs w:val="24"/>
          <w:lang w:eastAsia="en-IN"/>
        </w:rPr>
        <w:t>($</w:t>
      </w:r>
      <w:proofErr w:type="gramStart"/>
      <w:r w:rsidRPr="00F5083C">
        <w:rPr>
          <w:bCs/>
          <w:sz w:val="24"/>
          <w:szCs w:val="24"/>
          <w:lang w:eastAsia="en-IN"/>
        </w:rPr>
        <w:t>con,$</w:t>
      </w:r>
      <w:proofErr w:type="spellStart"/>
      <w:proofErr w:type="gramEnd"/>
      <w:r w:rsidRPr="00F5083C">
        <w:rPr>
          <w:bCs/>
          <w:sz w:val="24"/>
          <w:szCs w:val="24"/>
          <w:lang w:eastAsia="en-IN"/>
        </w:rPr>
        <w:t>sql</w:t>
      </w:r>
      <w:proofErr w:type="spellEnd"/>
      <w:r w:rsidRPr="00F5083C">
        <w:rPr>
          <w:bCs/>
          <w:sz w:val="24"/>
          <w:szCs w:val="24"/>
          <w:lang w:eastAsia="en-IN"/>
        </w:rPr>
        <w:t>);</w:t>
      </w:r>
    </w:p>
    <w:p w14:paraId="0153DEB4" w14:textId="77777777" w:rsidR="00F5083C" w:rsidRPr="00F5083C" w:rsidRDefault="00F5083C" w:rsidP="00F5083C">
      <w:pPr>
        <w:rPr>
          <w:bCs/>
          <w:sz w:val="24"/>
          <w:szCs w:val="24"/>
          <w:lang w:eastAsia="en-IN"/>
        </w:rPr>
      </w:pPr>
      <w:r w:rsidRPr="00F5083C">
        <w:rPr>
          <w:bCs/>
          <w:sz w:val="24"/>
          <w:szCs w:val="24"/>
          <w:lang w:eastAsia="en-IN"/>
        </w:rPr>
        <w:t xml:space="preserve">   $response = </w:t>
      </w:r>
      <w:proofErr w:type="gramStart"/>
      <w:r w:rsidRPr="00F5083C">
        <w:rPr>
          <w:bCs/>
          <w:sz w:val="24"/>
          <w:szCs w:val="24"/>
          <w:lang w:eastAsia="en-IN"/>
        </w:rPr>
        <w:t>array(</w:t>
      </w:r>
      <w:proofErr w:type="gramEnd"/>
      <w:r w:rsidRPr="00F5083C">
        <w:rPr>
          <w:bCs/>
          <w:sz w:val="24"/>
          <w:szCs w:val="24"/>
          <w:lang w:eastAsia="en-IN"/>
        </w:rPr>
        <w:t>);</w:t>
      </w:r>
    </w:p>
    <w:p w14:paraId="09933DAA" w14:textId="77777777" w:rsidR="00F5083C" w:rsidRPr="00F5083C" w:rsidRDefault="00F5083C" w:rsidP="00F5083C">
      <w:pPr>
        <w:rPr>
          <w:bCs/>
          <w:sz w:val="24"/>
          <w:szCs w:val="24"/>
          <w:lang w:eastAsia="en-IN"/>
        </w:rPr>
      </w:pPr>
      <w:r w:rsidRPr="00F5083C">
        <w:rPr>
          <w:bCs/>
          <w:sz w:val="24"/>
          <w:szCs w:val="24"/>
          <w:lang w:eastAsia="en-IN"/>
        </w:rPr>
        <w:t xml:space="preserve">   </w:t>
      </w:r>
    </w:p>
    <w:p w14:paraId="70B164EB" w14:textId="77777777" w:rsidR="00F5083C" w:rsidRPr="00F5083C" w:rsidRDefault="00F5083C" w:rsidP="00F5083C">
      <w:pPr>
        <w:rPr>
          <w:bCs/>
          <w:sz w:val="24"/>
          <w:szCs w:val="24"/>
          <w:lang w:eastAsia="en-IN"/>
        </w:rPr>
      </w:pPr>
      <w:r w:rsidRPr="00F5083C">
        <w:rPr>
          <w:bCs/>
          <w:sz w:val="24"/>
          <w:szCs w:val="24"/>
          <w:lang w:eastAsia="en-IN"/>
        </w:rPr>
        <w:t xml:space="preserve">   </w:t>
      </w:r>
      <w:proofErr w:type="gramStart"/>
      <w:r w:rsidRPr="00F5083C">
        <w:rPr>
          <w:bCs/>
          <w:sz w:val="24"/>
          <w:szCs w:val="24"/>
          <w:lang w:eastAsia="en-IN"/>
        </w:rPr>
        <w:t>while(</w:t>
      </w:r>
      <w:proofErr w:type="gramEnd"/>
      <w:r w:rsidRPr="00F5083C">
        <w:rPr>
          <w:bCs/>
          <w:sz w:val="24"/>
          <w:szCs w:val="24"/>
          <w:lang w:eastAsia="en-IN"/>
        </w:rPr>
        <w:t xml:space="preserve">$row = </w:t>
      </w:r>
      <w:proofErr w:type="spellStart"/>
      <w:r w:rsidRPr="00F5083C">
        <w:rPr>
          <w:bCs/>
          <w:sz w:val="24"/>
          <w:szCs w:val="24"/>
          <w:lang w:eastAsia="en-IN"/>
        </w:rPr>
        <w:t>mysqli_fetch_assoc</w:t>
      </w:r>
      <w:proofErr w:type="spellEnd"/>
      <w:r w:rsidRPr="00F5083C">
        <w:rPr>
          <w:bCs/>
          <w:sz w:val="24"/>
          <w:szCs w:val="24"/>
          <w:lang w:eastAsia="en-IN"/>
        </w:rPr>
        <w:t>($result))</w:t>
      </w:r>
    </w:p>
    <w:p w14:paraId="60797F9F" w14:textId="77777777" w:rsidR="00F5083C" w:rsidRPr="00F5083C" w:rsidRDefault="00F5083C" w:rsidP="00F5083C">
      <w:pPr>
        <w:rPr>
          <w:bCs/>
          <w:sz w:val="24"/>
          <w:szCs w:val="24"/>
          <w:lang w:eastAsia="en-IN"/>
        </w:rPr>
      </w:pPr>
      <w:r w:rsidRPr="00F5083C">
        <w:rPr>
          <w:bCs/>
          <w:sz w:val="24"/>
          <w:szCs w:val="24"/>
          <w:lang w:eastAsia="en-IN"/>
        </w:rPr>
        <w:t xml:space="preserve">   {</w:t>
      </w:r>
    </w:p>
    <w:p w14:paraId="3021DCBE" w14:textId="77777777" w:rsidR="00F5083C" w:rsidRPr="00F5083C" w:rsidRDefault="00F5083C" w:rsidP="00F5083C">
      <w:pPr>
        <w:rPr>
          <w:bCs/>
          <w:sz w:val="24"/>
          <w:szCs w:val="24"/>
          <w:lang w:eastAsia="en-IN"/>
        </w:rPr>
      </w:pPr>
      <w:r w:rsidRPr="00F5083C">
        <w:rPr>
          <w:bCs/>
          <w:sz w:val="24"/>
          <w:szCs w:val="24"/>
          <w:lang w:eastAsia="en-IN"/>
        </w:rPr>
        <w:t xml:space="preserve">       </w:t>
      </w:r>
      <w:proofErr w:type="spellStart"/>
      <w:r w:rsidRPr="00F5083C">
        <w:rPr>
          <w:bCs/>
          <w:sz w:val="24"/>
          <w:szCs w:val="24"/>
          <w:lang w:eastAsia="en-IN"/>
        </w:rPr>
        <w:t>array_push</w:t>
      </w:r>
      <w:proofErr w:type="spellEnd"/>
      <w:r w:rsidRPr="00F5083C">
        <w:rPr>
          <w:bCs/>
          <w:sz w:val="24"/>
          <w:szCs w:val="24"/>
          <w:lang w:eastAsia="en-IN"/>
        </w:rPr>
        <w:t>($</w:t>
      </w:r>
      <w:proofErr w:type="spellStart"/>
      <w:proofErr w:type="gramStart"/>
      <w:r w:rsidRPr="00F5083C">
        <w:rPr>
          <w:bCs/>
          <w:sz w:val="24"/>
          <w:szCs w:val="24"/>
          <w:lang w:eastAsia="en-IN"/>
        </w:rPr>
        <w:t>response,$</w:t>
      </w:r>
      <w:proofErr w:type="gramEnd"/>
      <w:r w:rsidRPr="00F5083C">
        <w:rPr>
          <w:bCs/>
          <w:sz w:val="24"/>
          <w:szCs w:val="24"/>
          <w:lang w:eastAsia="en-IN"/>
        </w:rPr>
        <w:t>row</w:t>
      </w:r>
      <w:proofErr w:type="spellEnd"/>
      <w:r w:rsidRPr="00F5083C">
        <w:rPr>
          <w:bCs/>
          <w:sz w:val="24"/>
          <w:szCs w:val="24"/>
          <w:lang w:eastAsia="en-IN"/>
        </w:rPr>
        <w:t>);</w:t>
      </w:r>
    </w:p>
    <w:p w14:paraId="1E1E20AB" w14:textId="77777777" w:rsidR="00F5083C" w:rsidRPr="00F5083C" w:rsidRDefault="00F5083C" w:rsidP="00F5083C">
      <w:pPr>
        <w:rPr>
          <w:bCs/>
          <w:sz w:val="24"/>
          <w:szCs w:val="24"/>
          <w:lang w:eastAsia="en-IN"/>
        </w:rPr>
      </w:pPr>
      <w:r w:rsidRPr="00F5083C">
        <w:rPr>
          <w:bCs/>
          <w:sz w:val="24"/>
          <w:szCs w:val="24"/>
          <w:lang w:eastAsia="en-IN"/>
        </w:rPr>
        <w:t xml:space="preserve">       </w:t>
      </w:r>
    </w:p>
    <w:p w14:paraId="04D80A14" w14:textId="77777777" w:rsidR="00F5083C" w:rsidRPr="00F5083C" w:rsidRDefault="00F5083C" w:rsidP="00F5083C">
      <w:pPr>
        <w:rPr>
          <w:bCs/>
          <w:sz w:val="24"/>
          <w:szCs w:val="24"/>
          <w:lang w:eastAsia="en-IN"/>
        </w:rPr>
      </w:pPr>
      <w:r w:rsidRPr="00F5083C">
        <w:rPr>
          <w:bCs/>
          <w:sz w:val="24"/>
          <w:szCs w:val="24"/>
          <w:lang w:eastAsia="en-IN"/>
        </w:rPr>
        <w:t xml:space="preserve">   }</w:t>
      </w:r>
    </w:p>
    <w:p w14:paraId="6F075F74" w14:textId="77777777" w:rsidR="00F5083C" w:rsidRPr="00F5083C" w:rsidRDefault="00F5083C" w:rsidP="00F5083C">
      <w:pPr>
        <w:rPr>
          <w:bCs/>
          <w:sz w:val="24"/>
          <w:szCs w:val="24"/>
          <w:lang w:eastAsia="en-IN"/>
        </w:rPr>
      </w:pPr>
      <w:r w:rsidRPr="00F5083C">
        <w:rPr>
          <w:bCs/>
          <w:sz w:val="24"/>
          <w:szCs w:val="24"/>
          <w:lang w:eastAsia="en-IN"/>
        </w:rPr>
        <w:t xml:space="preserve">   echo </w:t>
      </w:r>
      <w:proofErr w:type="spellStart"/>
      <w:r w:rsidRPr="00F5083C">
        <w:rPr>
          <w:bCs/>
          <w:sz w:val="24"/>
          <w:szCs w:val="24"/>
          <w:lang w:eastAsia="en-IN"/>
        </w:rPr>
        <w:t>json_encode</w:t>
      </w:r>
      <w:proofErr w:type="spellEnd"/>
      <w:r w:rsidRPr="00F5083C">
        <w:rPr>
          <w:bCs/>
          <w:sz w:val="24"/>
          <w:szCs w:val="24"/>
          <w:lang w:eastAsia="en-IN"/>
        </w:rPr>
        <w:t>($response);</w:t>
      </w:r>
    </w:p>
    <w:p w14:paraId="08E5DC35" w14:textId="77777777" w:rsidR="00F5083C" w:rsidRPr="00F5083C" w:rsidRDefault="00F5083C" w:rsidP="00F5083C">
      <w:pPr>
        <w:rPr>
          <w:bCs/>
          <w:sz w:val="24"/>
          <w:szCs w:val="24"/>
          <w:lang w:eastAsia="en-IN"/>
        </w:rPr>
      </w:pPr>
      <w:r w:rsidRPr="00F5083C">
        <w:rPr>
          <w:bCs/>
          <w:sz w:val="24"/>
          <w:szCs w:val="24"/>
          <w:lang w:eastAsia="en-IN"/>
        </w:rPr>
        <w:t xml:space="preserve">   </w:t>
      </w:r>
    </w:p>
    <w:p w14:paraId="753D827E" w14:textId="77777777" w:rsidR="00F5083C" w:rsidRPr="00F5083C" w:rsidRDefault="00F5083C" w:rsidP="00F5083C">
      <w:pPr>
        <w:rPr>
          <w:bCs/>
          <w:sz w:val="24"/>
          <w:szCs w:val="24"/>
          <w:lang w:eastAsia="en-IN"/>
        </w:rPr>
      </w:pPr>
      <w:r w:rsidRPr="00F5083C">
        <w:rPr>
          <w:bCs/>
          <w:sz w:val="24"/>
          <w:szCs w:val="24"/>
          <w:lang w:eastAsia="en-IN"/>
        </w:rPr>
        <w:t xml:space="preserve">   ?&gt;</w:t>
      </w:r>
    </w:p>
    <w:p w14:paraId="53C4002D" w14:textId="77777777" w:rsidR="00F5083C" w:rsidRPr="00F5083C" w:rsidRDefault="00F5083C" w:rsidP="00F5083C">
      <w:pPr>
        <w:rPr>
          <w:bCs/>
          <w:sz w:val="24"/>
          <w:szCs w:val="24"/>
          <w:lang w:eastAsia="en-IN"/>
        </w:rPr>
      </w:pPr>
      <w:r w:rsidRPr="00F5083C">
        <w:rPr>
          <w:bCs/>
          <w:sz w:val="24"/>
          <w:szCs w:val="24"/>
          <w:lang w:eastAsia="en-IN"/>
        </w:rPr>
        <w:t xml:space="preserve">   </w:t>
      </w:r>
    </w:p>
    <w:p w14:paraId="2147A779" w14:textId="77777777" w:rsidR="00F5083C" w:rsidRPr="00F5083C" w:rsidRDefault="00F5083C" w:rsidP="00F5083C">
      <w:pPr>
        <w:rPr>
          <w:bCs/>
          <w:sz w:val="24"/>
          <w:szCs w:val="24"/>
          <w:lang w:eastAsia="en-IN"/>
        </w:rPr>
      </w:pPr>
      <w:r w:rsidRPr="00F5083C">
        <w:rPr>
          <w:bCs/>
          <w:sz w:val="24"/>
          <w:szCs w:val="24"/>
          <w:lang w:eastAsia="en-IN"/>
        </w:rPr>
        <w:t xml:space="preserve">   </w:t>
      </w:r>
    </w:p>
    <w:p w14:paraId="54F0A0BA" w14:textId="77777777" w:rsidR="00F5083C" w:rsidRPr="00F5083C" w:rsidRDefault="00F5083C" w:rsidP="00F5083C">
      <w:pPr>
        <w:rPr>
          <w:bCs/>
          <w:sz w:val="24"/>
          <w:szCs w:val="24"/>
          <w:lang w:eastAsia="en-IN"/>
        </w:rPr>
      </w:pPr>
      <w:r w:rsidRPr="00F5083C">
        <w:rPr>
          <w:bCs/>
          <w:sz w:val="24"/>
          <w:szCs w:val="24"/>
          <w:lang w:eastAsia="en-IN"/>
        </w:rPr>
        <w:t xml:space="preserve">   </w:t>
      </w:r>
    </w:p>
    <w:p w14:paraId="2E52DC42" w14:textId="77777777" w:rsidR="00F5083C" w:rsidRPr="00F5083C" w:rsidRDefault="00F5083C" w:rsidP="00F5083C">
      <w:pPr>
        <w:rPr>
          <w:bCs/>
          <w:sz w:val="24"/>
          <w:szCs w:val="24"/>
          <w:lang w:eastAsia="en-IN"/>
        </w:rPr>
      </w:pPr>
      <w:r w:rsidRPr="00F5083C">
        <w:rPr>
          <w:bCs/>
          <w:sz w:val="24"/>
          <w:szCs w:val="24"/>
          <w:lang w:eastAsia="en-IN"/>
        </w:rPr>
        <w:t xml:space="preserve">   </w:t>
      </w:r>
    </w:p>
    <w:p w14:paraId="7108FF4D" w14:textId="44224B05" w:rsidR="00500D11" w:rsidRDefault="00500D11" w:rsidP="00500D11">
      <w:pPr>
        <w:rPr>
          <w:bCs/>
          <w:sz w:val="24"/>
          <w:szCs w:val="24"/>
          <w:lang w:eastAsia="en-IN"/>
        </w:rPr>
      </w:pPr>
    </w:p>
    <w:p w14:paraId="72A4E457" w14:textId="3AD8E287" w:rsidR="00F5083C" w:rsidRDefault="00F5083C" w:rsidP="00500D11">
      <w:pPr>
        <w:rPr>
          <w:bCs/>
          <w:sz w:val="24"/>
          <w:szCs w:val="24"/>
          <w:lang w:eastAsia="en-IN"/>
        </w:rPr>
      </w:pPr>
    </w:p>
    <w:p w14:paraId="2D7737E0" w14:textId="51A75641" w:rsidR="00F5083C" w:rsidRDefault="00F5083C" w:rsidP="00500D11">
      <w:pPr>
        <w:rPr>
          <w:bCs/>
          <w:sz w:val="24"/>
          <w:szCs w:val="24"/>
          <w:lang w:eastAsia="en-IN"/>
        </w:rPr>
      </w:pPr>
    </w:p>
    <w:p w14:paraId="1BA4D934" w14:textId="1E2D4E59" w:rsidR="00F5083C" w:rsidRDefault="00F5083C" w:rsidP="00500D11">
      <w:pPr>
        <w:rPr>
          <w:bCs/>
          <w:sz w:val="24"/>
          <w:szCs w:val="24"/>
          <w:lang w:eastAsia="en-IN"/>
        </w:rPr>
      </w:pPr>
    </w:p>
    <w:p w14:paraId="4B23777C" w14:textId="2AABB101" w:rsidR="00F5083C" w:rsidRDefault="00F5083C" w:rsidP="00500D11">
      <w:pPr>
        <w:rPr>
          <w:bCs/>
          <w:sz w:val="24"/>
          <w:szCs w:val="24"/>
          <w:lang w:eastAsia="en-IN"/>
        </w:rPr>
      </w:pPr>
    </w:p>
    <w:p w14:paraId="17B24EDA" w14:textId="2E87D2B8" w:rsidR="00F5083C" w:rsidRDefault="00F5083C" w:rsidP="00500D11">
      <w:pPr>
        <w:rPr>
          <w:bCs/>
          <w:sz w:val="24"/>
          <w:szCs w:val="24"/>
          <w:lang w:eastAsia="en-IN"/>
        </w:rPr>
      </w:pPr>
    </w:p>
    <w:p w14:paraId="2BABA84C" w14:textId="73644213" w:rsidR="00F5083C" w:rsidRDefault="00F5083C" w:rsidP="00500D11">
      <w:pPr>
        <w:rPr>
          <w:bCs/>
          <w:sz w:val="24"/>
          <w:szCs w:val="24"/>
          <w:lang w:eastAsia="en-IN"/>
        </w:rPr>
      </w:pPr>
    </w:p>
    <w:p w14:paraId="6847C444" w14:textId="24415E2A" w:rsidR="00F5083C" w:rsidRDefault="00F5083C" w:rsidP="00500D11">
      <w:pPr>
        <w:rPr>
          <w:bCs/>
          <w:sz w:val="24"/>
          <w:szCs w:val="24"/>
          <w:lang w:eastAsia="en-IN"/>
        </w:rPr>
      </w:pPr>
    </w:p>
    <w:p w14:paraId="7AC63597" w14:textId="2102D4DF" w:rsidR="00F5083C" w:rsidRDefault="00F5083C" w:rsidP="00500D11">
      <w:pPr>
        <w:rPr>
          <w:bCs/>
          <w:sz w:val="24"/>
          <w:szCs w:val="24"/>
          <w:lang w:eastAsia="en-IN"/>
        </w:rPr>
      </w:pPr>
    </w:p>
    <w:p w14:paraId="04AD41F6" w14:textId="05C830C5" w:rsidR="00F5083C" w:rsidRDefault="00F5083C" w:rsidP="00500D11">
      <w:pPr>
        <w:rPr>
          <w:bCs/>
          <w:sz w:val="24"/>
          <w:szCs w:val="24"/>
          <w:lang w:eastAsia="en-IN"/>
        </w:rPr>
      </w:pPr>
    </w:p>
    <w:p w14:paraId="6C03A418" w14:textId="62BB2534" w:rsidR="00F5083C" w:rsidRDefault="00F5083C" w:rsidP="00500D11">
      <w:pPr>
        <w:rPr>
          <w:bCs/>
          <w:sz w:val="24"/>
          <w:szCs w:val="24"/>
          <w:lang w:eastAsia="en-IN"/>
        </w:rPr>
      </w:pPr>
    </w:p>
    <w:p w14:paraId="408F18BA" w14:textId="4CB4736F" w:rsidR="00F5083C" w:rsidRDefault="00F5083C" w:rsidP="00500D11">
      <w:pPr>
        <w:rPr>
          <w:bCs/>
          <w:sz w:val="24"/>
          <w:szCs w:val="24"/>
          <w:lang w:eastAsia="en-IN"/>
        </w:rPr>
      </w:pPr>
    </w:p>
    <w:p w14:paraId="41BD3753" w14:textId="1300485E" w:rsidR="00F5083C" w:rsidRDefault="00F5083C" w:rsidP="00500D11">
      <w:pPr>
        <w:rPr>
          <w:bCs/>
          <w:sz w:val="24"/>
          <w:szCs w:val="24"/>
          <w:lang w:eastAsia="en-IN"/>
        </w:rPr>
      </w:pPr>
    </w:p>
    <w:p w14:paraId="0CE4F021" w14:textId="77777777" w:rsidR="00F5083C" w:rsidRPr="00F23494" w:rsidRDefault="00F5083C" w:rsidP="00500D11">
      <w:pPr>
        <w:rPr>
          <w:bCs/>
          <w:sz w:val="24"/>
          <w:szCs w:val="24"/>
          <w:lang w:eastAsia="en-IN"/>
        </w:rPr>
      </w:pPr>
    </w:p>
    <w:p w14:paraId="44D91DB0" w14:textId="77777777" w:rsidR="00F5083C" w:rsidRDefault="00F5083C" w:rsidP="00500D11">
      <w:pPr>
        <w:jc w:val="center"/>
        <w:rPr>
          <w:b/>
          <w:sz w:val="32"/>
          <w:szCs w:val="32"/>
          <w:u w:val="single"/>
        </w:rPr>
      </w:pPr>
    </w:p>
    <w:p w14:paraId="43E41EF1" w14:textId="77777777" w:rsidR="00F5083C" w:rsidRDefault="00F5083C" w:rsidP="00500D11">
      <w:pPr>
        <w:jc w:val="center"/>
        <w:rPr>
          <w:b/>
          <w:sz w:val="32"/>
          <w:szCs w:val="32"/>
          <w:u w:val="single"/>
        </w:rPr>
      </w:pPr>
    </w:p>
    <w:p w14:paraId="5D019DC8" w14:textId="77777777" w:rsidR="00F5083C" w:rsidRDefault="00F5083C" w:rsidP="00500D11">
      <w:pPr>
        <w:jc w:val="center"/>
        <w:rPr>
          <w:b/>
          <w:sz w:val="32"/>
          <w:szCs w:val="32"/>
          <w:u w:val="single"/>
        </w:rPr>
      </w:pPr>
    </w:p>
    <w:p w14:paraId="2F43C618" w14:textId="77777777" w:rsidR="00F5083C" w:rsidRDefault="00F5083C" w:rsidP="00500D11">
      <w:pPr>
        <w:jc w:val="center"/>
        <w:rPr>
          <w:b/>
          <w:sz w:val="32"/>
          <w:szCs w:val="32"/>
          <w:u w:val="single"/>
        </w:rPr>
      </w:pPr>
    </w:p>
    <w:p w14:paraId="3EE25157" w14:textId="77777777" w:rsidR="00F5083C" w:rsidRDefault="00F5083C" w:rsidP="00500D11">
      <w:pPr>
        <w:jc w:val="center"/>
        <w:rPr>
          <w:b/>
          <w:sz w:val="32"/>
          <w:szCs w:val="32"/>
          <w:u w:val="single"/>
        </w:rPr>
      </w:pPr>
    </w:p>
    <w:p w14:paraId="2E03EA9E" w14:textId="77777777" w:rsidR="00F5083C" w:rsidRDefault="00F5083C" w:rsidP="00500D11">
      <w:pPr>
        <w:jc w:val="center"/>
        <w:rPr>
          <w:b/>
          <w:sz w:val="32"/>
          <w:szCs w:val="32"/>
          <w:u w:val="single"/>
        </w:rPr>
      </w:pPr>
    </w:p>
    <w:p w14:paraId="676FAFAB" w14:textId="77777777" w:rsidR="00F5083C" w:rsidRDefault="00F5083C" w:rsidP="00500D11">
      <w:pPr>
        <w:jc w:val="center"/>
        <w:rPr>
          <w:b/>
          <w:sz w:val="32"/>
          <w:szCs w:val="32"/>
          <w:u w:val="single"/>
        </w:rPr>
      </w:pPr>
    </w:p>
    <w:p w14:paraId="01371221" w14:textId="125BD10E" w:rsidR="00500D11" w:rsidRDefault="00500D11" w:rsidP="00500D11">
      <w:pPr>
        <w:jc w:val="center"/>
        <w:rPr>
          <w:b/>
          <w:sz w:val="32"/>
          <w:szCs w:val="32"/>
          <w:u w:val="single"/>
        </w:rPr>
      </w:pPr>
      <w:r w:rsidRPr="008B0A14">
        <w:rPr>
          <w:b/>
          <w:sz w:val="32"/>
          <w:szCs w:val="32"/>
          <w:u w:val="single"/>
        </w:rPr>
        <w:t xml:space="preserve">Chapter 2 </w:t>
      </w:r>
    </w:p>
    <w:p w14:paraId="0CA9CA07" w14:textId="77777777" w:rsidR="00BE57AE" w:rsidRPr="008B0A14" w:rsidRDefault="00BE57AE" w:rsidP="00500D11">
      <w:pPr>
        <w:jc w:val="center"/>
        <w:rPr>
          <w:b/>
          <w:sz w:val="32"/>
          <w:szCs w:val="32"/>
          <w:u w:val="single"/>
        </w:rPr>
      </w:pPr>
    </w:p>
    <w:p w14:paraId="38BF37DB" w14:textId="77777777" w:rsidR="00500D11" w:rsidRPr="008B0A14" w:rsidRDefault="00500D11" w:rsidP="00500D11">
      <w:pPr>
        <w:jc w:val="center"/>
        <w:rPr>
          <w:b/>
          <w:sz w:val="32"/>
          <w:szCs w:val="32"/>
          <w:lang w:eastAsia="en-IN"/>
        </w:rPr>
      </w:pPr>
      <w:r w:rsidRPr="008B0A14">
        <w:rPr>
          <w:b/>
          <w:sz w:val="32"/>
          <w:szCs w:val="32"/>
          <w:u w:val="single"/>
        </w:rPr>
        <w:t>System Analysis</w:t>
      </w:r>
    </w:p>
    <w:p w14:paraId="1ACEAB6C" w14:textId="77777777" w:rsidR="00500D11" w:rsidRPr="008B0A14" w:rsidRDefault="00500D11" w:rsidP="00500D11">
      <w:pPr>
        <w:spacing w:line="480" w:lineRule="auto"/>
        <w:jc w:val="both"/>
        <w:rPr>
          <w:b/>
          <w:sz w:val="28"/>
          <w:szCs w:val="28"/>
          <w:u w:val="single"/>
        </w:rPr>
      </w:pPr>
      <w:r w:rsidRPr="008B0A14">
        <w:rPr>
          <w:b/>
          <w:sz w:val="28"/>
          <w:szCs w:val="28"/>
          <w:u w:val="single"/>
        </w:rPr>
        <w:t>2.1 General</w:t>
      </w:r>
    </w:p>
    <w:p w14:paraId="05930B88" w14:textId="77777777" w:rsidR="00500D11" w:rsidRPr="00F52B49" w:rsidRDefault="00500D11" w:rsidP="00500D11">
      <w:pPr>
        <w:pStyle w:val="NormalWeb"/>
        <w:spacing w:before="120" w:beforeAutospacing="0" w:after="144" w:afterAutospacing="0" w:line="480" w:lineRule="auto"/>
        <w:ind w:left="48" w:right="48"/>
        <w:jc w:val="both"/>
        <w:rPr>
          <w:rFonts w:eastAsiaTheme="minorHAnsi"/>
          <w:bCs/>
          <w:lang w:eastAsia="en-US"/>
        </w:rPr>
      </w:pPr>
      <w:r w:rsidRPr="00F52B49">
        <w:rPr>
          <w:rFonts w:eastAsiaTheme="minorHAnsi"/>
          <w:bCs/>
          <w:lang w:eastAsia="en-US"/>
        </w:rPr>
        <w:t>Systems development is systematic process which includes phases such as planning, analysis, design, deployment, and maintenance. Here, in this tutorial, we will primarily focus on −</w:t>
      </w:r>
    </w:p>
    <w:p w14:paraId="752E03D8" w14:textId="77777777" w:rsidR="00500D11" w:rsidRPr="00F52B49" w:rsidRDefault="00500D11" w:rsidP="00500D11">
      <w:pPr>
        <w:numPr>
          <w:ilvl w:val="0"/>
          <w:numId w:val="2"/>
        </w:numPr>
        <w:spacing w:before="100" w:beforeAutospacing="1" w:after="75" w:line="480" w:lineRule="auto"/>
        <w:jc w:val="both"/>
        <w:rPr>
          <w:rFonts w:eastAsiaTheme="minorHAnsi"/>
          <w:bCs/>
          <w:sz w:val="24"/>
          <w:szCs w:val="24"/>
          <w:lang w:val="en-IN"/>
        </w:rPr>
      </w:pPr>
      <w:r w:rsidRPr="00F52B49">
        <w:rPr>
          <w:rFonts w:eastAsiaTheme="minorHAnsi"/>
          <w:bCs/>
          <w:sz w:val="24"/>
          <w:szCs w:val="24"/>
          <w:lang w:val="en-IN"/>
        </w:rPr>
        <w:t>Systems analysis</w:t>
      </w:r>
    </w:p>
    <w:p w14:paraId="01567274" w14:textId="77777777" w:rsidR="00500D11" w:rsidRPr="00F52B49" w:rsidRDefault="00500D11" w:rsidP="00500D11">
      <w:pPr>
        <w:numPr>
          <w:ilvl w:val="0"/>
          <w:numId w:val="2"/>
        </w:numPr>
        <w:spacing w:before="100" w:beforeAutospacing="1" w:after="75" w:line="480" w:lineRule="auto"/>
        <w:jc w:val="both"/>
        <w:rPr>
          <w:rFonts w:eastAsiaTheme="minorHAnsi"/>
          <w:bCs/>
          <w:sz w:val="24"/>
          <w:szCs w:val="24"/>
          <w:lang w:val="en-IN"/>
        </w:rPr>
      </w:pPr>
      <w:r w:rsidRPr="00F52B49">
        <w:rPr>
          <w:rFonts w:eastAsiaTheme="minorHAnsi"/>
          <w:bCs/>
          <w:sz w:val="24"/>
          <w:szCs w:val="24"/>
          <w:lang w:val="en-IN"/>
        </w:rPr>
        <w:t>Systems design</w:t>
      </w:r>
    </w:p>
    <w:p w14:paraId="6C717EB7" w14:textId="77777777" w:rsidR="00500D11" w:rsidRPr="008B0A14" w:rsidRDefault="00500D11" w:rsidP="00500D11">
      <w:pPr>
        <w:pStyle w:val="Heading2"/>
        <w:spacing w:line="480" w:lineRule="auto"/>
        <w:jc w:val="both"/>
        <w:rPr>
          <w:rFonts w:ascii="Times New Roman" w:hAnsi="Times New Roman" w:cs="Times New Roman"/>
          <w:bCs w:val="0"/>
        </w:rPr>
      </w:pPr>
      <w:r w:rsidRPr="008B0A14">
        <w:rPr>
          <w:rFonts w:ascii="Times New Roman" w:hAnsi="Times New Roman" w:cs="Times New Roman"/>
          <w:bCs w:val="0"/>
        </w:rPr>
        <w:t>Systems Analysis</w:t>
      </w:r>
    </w:p>
    <w:p w14:paraId="5917239F" w14:textId="77777777" w:rsidR="00500D11" w:rsidRPr="00F52B49" w:rsidRDefault="00500D11" w:rsidP="00500D11">
      <w:pPr>
        <w:pStyle w:val="NormalWeb"/>
        <w:spacing w:before="120" w:beforeAutospacing="0" w:after="144" w:afterAutospacing="0" w:line="480" w:lineRule="auto"/>
        <w:ind w:left="48" w:right="48"/>
        <w:jc w:val="both"/>
        <w:rPr>
          <w:rFonts w:eastAsiaTheme="minorHAnsi"/>
          <w:bCs/>
          <w:lang w:eastAsia="en-US"/>
        </w:rPr>
      </w:pPr>
      <w:r w:rsidRPr="00F52B49">
        <w:rPr>
          <w:rFonts w:eastAsiaTheme="minorHAnsi"/>
          <w:bCs/>
          <w:lang w:eastAsia="en-US"/>
        </w:rPr>
        <w:t>It is a process of collecting and interpreting facts, identifying the problems, and decomposition of a system into its components.</w:t>
      </w:r>
    </w:p>
    <w:p w14:paraId="67BE7AC7" w14:textId="77777777" w:rsidR="00500D11" w:rsidRPr="00F52B49" w:rsidRDefault="00500D11" w:rsidP="00500D11">
      <w:pPr>
        <w:pStyle w:val="NormalWeb"/>
        <w:spacing w:before="120" w:beforeAutospacing="0" w:after="144" w:afterAutospacing="0" w:line="480" w:lineRule="auto"/>
        <w:ind w:left="48" w:right="48"/>
        <w:jc w:val="both"/>
        <w:rPr>
          <w:rFonts w:eastAsiaTheme="minorHAnsi"/>
          <w:bCs/>
          <w:lang w:eastAsia="en-US"/>
        </w:rPr>
      </w:pPr>
      <w:r w:rsidRPr="00F52B49">
        <w:rPr>
          <w:rFonts w:eastAsiaTheme="minorHAnsi"/>
          <w:bCs/>
          <w:lang w:eastAsia="en-US"/>
        </w:rPr>
        <w:t>System analysis is conducted for the purpose of studying a system or its parts in order to identify its objectives. It is a problem-solving technique that improves the system and ensures that all the components of the system work efficiently to accomplish their purpose.</w:t>
      </w:r>
    </w:p>
    <w:p w14:paraId="11791357" w14:textId="77777777" w:rsidR="00500D11" w:rsidRPr="00F52B49" w:rsidRDefault="00500D11" w:rsidP="00500D11">
      <w:pPr>
        <w:pStyle w:val="NormalWeb"/>
        <w:spacing w:before="120" w:beforeAutospacing="0" w:after="144" w:afterAutospacing="0" w:line="480" w:lineRule="auto"/>
        <w:ind w:left="48" w:right="48"/>
        <w:jc w:val="both"/>
        <w:rPr>
          <w:rFonts w:eastAsiaTheme="minorHAnsi"/>
          <w:bCs/>
          <w:lang w:eastAsia="en-US"/>
        </w:rPr>
      </w:pPr>
      <w:r w:rsidRPr="00F52B49">
        <w:rPr>
          <w:rFonts w:eastAsiaTheme="minorHAnsi"/>
          <w:bCs/>
          <w:lang w:eastAsia="en-US"/>
        </w:rPr>
        <w:t>Analysis specifies what the system should do.</w:t>
      </w:r>
    </w:p>
    <w:p w14:paraId="6CE7AB6C" w14:textId="77777777" w:rsidR="00500D11" w:rsidRPr="008B0A14" w:rsidRDefault="00500D11" w:rsidP="00500D11">
      <w:pPr>
        <w:pStyle w:val="Heading2"/>
        <w:spacing w:line="480" w:lineRule="auto"/>
        <w:jc w:val="both"/>
        <w:rPr>
          <w:rFonts w:ascii="Times New Roman" w:hAnsi="Times New Roman" w:cs="Times New Roman"/>
          <w:bCs w:val="0"/>
        </w:rPr>
      </w:pPr>
      <w:r w:rsidRPr="008B0A14">
        <w:rPr>
          <w:rFonts w:ascii="Times New Roman" w:hAnsi="Times New Roman" w:cs="Times New Roman"/>
          <w:bCs w:val="0"/>
        </w:rPr>
        <w:t>Systems Design</w:t>
      </w:r>
    </w:p>
    <w:p w14:paraId="0EA83EA1" w14:textId="77777777" w:rsidR="00500D11" w:rsidRPr="00F52B49" w:rsidRDefault="00500D11" w:rsidP="00500D11">
      <w:pPr>
        <w:pStyle w:val="NormalWeb"/>
        <w:spacing w:before="120" w:beforeAutospacing="0" w:after="144" w:afterAutospacing="0" w:line="480" w:lineRule="auto"/>
        <w:ind w:left="48" w:right="48"/>
        <w:jc w:val="both"/>
        <w:rPr>
          <w:rFonts w:eastAsiaTheme="minorHAnsi"/>
          <w:bCs/>
          <w:lang w:eastAsia="en-US"/>
        </w:rPr>
      </w:pPr>
      <w:r w:rsidRPr="00F52B49">
        <w:rPr>
          <w:rFonts w:eastAsiaTheme="minorHAnsi"/>
          <w:bCs/>
          <w:lang w:eastAsia="en-US"/>
        </w:rPr>
        <w:t>It is a process of planning a new business system or replacing an existing system by defining its components or modules to satisfy the specific requirements. Before planning, you need to understand the old system thoroughly and determine how computers can best be used in order to operate efficiently.</w:t>
      </w:r>
    </w:p>
    <w:p w14:paraId="67776BA5" w14:textId="77777777" w:rsidR="00500D11" w:rsidRPr="00F52B49" w:rsidRDefault="00500D11" w:rsidP="00500D11">
      <w:pPr>
        <w:pStyle w:val="NormalWeb"/>
        <w:spacing w:before="120" w:beforeAutospacing="0" w:after="144" w:afterAutospacing="0" w:line="480" w:lineRule="auto"/>
        <w:ind w:left="48" w:right="48"/>
        <w:jc w:val="both"/>
        <w:rPr>
          <w:rFonts w:eastAsiaTheme="minorHAnsi"/>
          <w:bCs/>
          <w:lang w:eastAsia="en-US"/>
        </w:rPr>
      </w:pPr>
      <w:r w:rsidRPr="00F52B49">
        <w:rPr>
          <w:rFonts w:eastAsiaTheme="minorHAnsi"/>
          <w:bCs/>
          <w:lang w:eastAsia="en-US"/>
        </w:rPr>
        <w:t>System Design focuses on how to accomplish the objective of the system.</w:t>
      </w:r>
    </w:p>
    <w:p w14:paraId="6B698BE1" w14:textId="77777777" w:rsidR="00500D11" w:rsidRPr="00F52B49" w:rsidRDefault="00500D11" w:rsidP="00500D11">
      <w:pPr>
        <w:pStyle w:val="NormalWeb"/>
        <w:spacing w:before="120" w:beforeAutospacing="0" w:after="144" w:afterAutospacing="0" w:line="480" w:lineRule="auto"/>
        <w:ind w:left="48" w:right="48"/>
        <w:jc w:val="both"/>
        <w:rPr>
          <w:rFonts w:eastAsiaTheme="minorHAnsi"/>
          <w:bCs/>
          <w:lang w:eastAsia="en-US"/>
        </w:rPr>
      </w:pPr>
      <w:r w:rsidRPr="00F52B49">
        <w:rPr>
          <w:rFonts w:eastAsiaTheme="minorHAnsi"/>
          <w:bCs/>
          <w:lang w:eastAsia="en-US"/>
        </w:rPr>
        <w:lastRenderedPageBreak/>
        <w:t>System Analysis and Design (SAD) mainly focuses on −</w:t>
      </w:r>
    </w:p>
    <w:p w14:paraId="4B282901" w14:textId="77777777" w:rsidR="00500D11" w:rsidRPr="00F52B49" w:rsidRDefault="00500D11" w:rsidP="00500D11">
      <w:pPr>
        <w:numPr>
          <w:ilvl w:val="0"/>
          <w:numId w:val="3"/>
        </w:numPr>
        <w:spacing w:before="100" w:beforeAutospacing="1" w:after="75" w:line="480" w:lineRule="auto"/>
        <w:jc w:val="both"/>
        <w:rPr>
          <w:rFonts w:eastAsiaTheme="minorHAnsi"/>
          <w:bCs/>
          <w:sz w:val="24"/>
          <w:szCs w:val="24"/>
          <w:lang w:val="en-IN"/>
        </w:rPr>
      </w:pPr>
      <w:r w:rsidRPr="00F52B49">
        <w:rPr>
          <w:rFonts w:eastAsiaTheme="minorHAnsi"/>
          <w:bCs/>
          <w:sz w:val="24"/>
          <w:szCs w:val="24"/>
          <w:lang w:val="en-IN"/>
        </w:rPr>
        <w:t>Systems</w:t>
      </w:r>
    </w:p>
    <w:p w14:paraId="5EB9E55A" w14:textId="77777777" w:rsidR="00500D11" w:rsidRPr="00F52B49" w:rsidRDefault="00500D11" w:rsidP="00500D11">
      <w:pPr>
        <w:numPr>
          <w:ilvl w:val="0"/>
          <w:numId w:val="3"/>
        </w:numPr>
        <w:spacing w:before="100" w:beforeAutospacing="1" w:after="75" w:line="480" w:lineRule="auto"/>
        <w:jc w:val="both"/>
        <w:rPr>
          <w:rFonts w:eastAsiaTheme="minorHAnsi"/>
          <w:bCs/>
          <w:sz w:val="24"/>
          <w:szCs w:val="24"/>
          <w:lang w:val="en-IN"/>
        </w:rPr>
      </w:pPr>
      <w:r w:rsidRPr="00F52B49">
        <w:rPr>
          <w:rFonts w:eastAsiaTheme="minorHAnsi"/>
          <w:bCs/>
          <w:sz w:val="24"/>
          <w:szCs w:val="24"/>
          <w:lang w:val="en-IN"/>
        </w:rPr>
        <w:t>Processes</w:t>
      </w:r>
    </w:p>
    <w:p w14:paraId="1CA08D4E" w14:textId="77777777" w:rsidR="00500D11" w:rsidRPr="00F52B49" w:rsidRDefault="00500D11" w:rsidP="00500D11">
      <w:pPr>
        <w:numPr>
          <w:ilvl w:val="0"/>
          <w:numId w:val="3"/>
        </w:numPr>
        <w:spacing w:before="100" w:beforeAutospacing="1" w:after="75" w:line="480" w:lineRule="auto"/>
        <w:jc w:val="both"/>
        <w:rPr>
          <w:rFonts w:eastAsiaTheme="minorHAnsi"/>
          <w:bCs/>
          <w:sz w:val="24"/>
          <w:szCs w:val="24"/>
          <w:lang w:val="en-IN"/>
        </w:rPr>
      </w:pPr>
      <w:r w:rsidRPr="00F52B49">
        <w:rPr>
          <w:rFonts w:eastAsiaTheme="minorHAnsi"/>
          <w:bCs/>
          <w:sz w:val="24"/>
          <w:szCs w:val="24"/>
          <w:lang w:val="en-IN"/>
        </w:rPr>
        <w:t>Technology</w:t>
      </w:r>
    </w:p>
    <w:p w14:paraId="5659BA7B" w14:textId="77777777" w:rsidR="00500D11" w:rsidRPr="00265477" w:rsidRDefault="00500D11" w:rsidP="00500D11">
      <w:pPr>
        <w:pStyle w:val="Heading2"/>
        <w:spacing w:line="480" w:lineRule="auto"/>
        <w:jc w:val="both"/>
        <w:rPr>
          <w:rFonts w:ascii="Times New Roman" w:hAnsi="Times New Roman" w:cs="Times New Roman"/>
          <w:b w:val="0"/>
          <w:sz w:val="24"/>
          <w:szCs w:val="24"/>
        </w:rPr>
      </w:pPr>
      <w:r w:rsidRPr="00265477">
        <w:rPr>
          <w:rFonts w:ascii="Times New Roman" w:hAnsi="Times New Roman" w:cs="Times New Roman"/>
          <w:b w:val="0"/>
          <w:sz w:val="24"/>
          <w:szCs w:val="24"/>
        </w:rPr>
        <w:t>What is a System?</w:t>
      </w:r>
    </w:p>
    <w:p w14:paraId="4B53F605" w14:textId="77777777" w:rsidR="00500D11" w:rsidRPr="00F52B49" w:rsidRDefault="00500D11" w:rsidP="00500D11">
      <w:pPr>
        <w:pStyle w:val="NormalWeb"/>
        <w:spacing w:before="120" w:beforeAutospacing="0" w:after="144" w:afterAutospacing="0" w:line="480" w:lineRule="auto"/>
        <w:ind w:left="48" w:right="48"/>
        <w:jc w:val="both"/>
        <w:rPr>
          <w:rFonts w:eastAsiaTheme="minorHAnsi"/>
          <w:bCs/>
          <w:lang w:eastAsia="en-US"/>
        </w:rPr>
      </w:pPr>
      <w:r w:rsidRPr="00F52B49">
        <w:rPr>
          <w:rFonts w:eastAsiaTheme="minorHAnsi"/>
          <w:bCs/>
          <w:lang w:eastAsia="en-US"/>
        </w:rPr>
        <w:t>The word System is derived from Greek word Systema, which means an organized relationship between any set of components to achieve some common cause or objective.</w:t>
      </w:r>
    </w:p>
    <w:p w14:paraId="6F1208E3" w14:textId="77777777" w:rsidR="00500D11" w:rsidRPr="00265477" w:rsidRDefault="00500D11" w:rsidP="00500D11">
      <w:pPr>
        <w:pStyle w:val="NormalWeb"/>
        <w:spacing w:before="120" w:beforeAutospacing="0" w:after="144" w:afterAutospacing="0" w:line="480" w:lineRule="auto"/>
        <w:ind w:left="48" w:right="48"/>
        <w:jc w:val="both"/>
        <w:rPr>
          <w:bCs/>
          <w:i/>
          <w:iCs/>
        </w:rPr>
      </w:pPr>
      <w:r w:rsidRPr="00265477">
        <w:rPr>
          <w:bCs/>
          <w:i/>
          <w:iCs/>
        </w:rPr>
        <w:t>A system is “an orderly grouping of interdependent components linked together according to a plan to achieve a specific goal.”</w:t>
      </w:r>
    </w:p>
    <w:p w14:paraId="21EBDBF6" w14:textId="77777777" w:rsidR="00500D11" w:rsidRPr="00F52B49" w:rsidRDefault="00500D11" w:rsidP="00500D11">
      <w:pPr>
        <w:pStyle w:val="NormalWeb"/>
        <w:spacing w:before="120" w:beforeAutospacing="0" w:after="144" w:afterAutospacing="0" w:line="480" w:lineRule="auto"/>
        <w:ind w:left="48" w:right="48"/>
        <w:jc w:val="both"/>
        <w:rPr>
          <w:rFonts w:eastAsiaTheme="minorHAnsi"/>
          <w:bCs/>
          <w:lang w:eastAsia="en-US"/>
        </w:rPr>
      </w:pPr>
      <w:r w:rsidRPr="00F52B49">
        <w:rPr>
          <w:rFonts w:eastAsiaTheme="minorHAnsi"/>
          <w:bCs/>
          <w:lang w:eastAsia="en-US"/>
        </w:rPr>
        <w:t>Constraints of a System</w:t>
      </w:r>
    </w:p>
    <w:p w14:paraId="70622AA1" w14:textId="77777777" w:rsidR="00500D11" w:rsidRPr="00B04EF5" w:rsidRDefault="00500D11" w:rsidP="00500D11">
      <w:pPr>
        <w:pStyle w:val="NormalWeb"/>
        <w:spacing w:before="120" w:beforeAutospacing="0" w:after="144" w:afterAutospacing="0" w:line="480" w:lineRule="auto"/>
        <w:ind w:left="48" w:right="48"/>
        <w:jc w:val="both"/>
        <w:rPr>
          <w:rFonts w:eastAsiaTheme="minorHAnsi"/>
          <w:bCs/>
          <w:lang w:eastAsia="en-US"/>
        </w:rPr>
      </w:pPr>
      <w:r w:rsidRPr="00B04EF5">
        <w:rPr>
          <w:rFonts w:eastAsiaTheme="minorHAnsi"/>
          <w:bCs/>
          <w:lang w:eastAsia="en-US"/>
        </w:rPr>
        <w:t>A system must have three basic constraints −</w:t>
      </w:r>
    </w:p>
    <w:p w14:paraId="010A6086" w14:textId="77777777" w:rsidR="00500D11" w:rsidRPr="00B04EF5" w:rsidRDefault="00500D11" w:rsidP="00500D11">
      <w:pPr>
        <w:pStyle w:val="NormalWeb"/>
        <w:numPr>
          <w:ilvl w:val="0"/>
          <w:numId w:val="4"/>
        </w:numPr>
        <w:spacing w:before="120" w:beforeAutospacing="0" w:after="144" w:afterAutospacing="0" w:line="480" w:lineRule="auto"/>
        <w:ind w:left="768" w:right="48"/>
        <w:jc w:val="both"/>
        <w:rPr>
          <w:rFonts w:eastAsiaTheme="minorHAnsi"/>
          <w:bCs/>
          <w:lang w:eastAsia="en-US"/>
        </w:rPr>
      </w:pPr>
      <w:r w:rsidRPr="00B04EF5">
        <w:rPr>
          <w:rFonts w:eastAsiaTheme="minorHAnsi"/>
          <w:bCs/>
          <w:lang w:eastAsia="en-US"/>
        </w:rPr>
        <w:t>A system must have some structure and behaviour which is designed to achieve a predefined objective.</w:t>
      </w:r>
    </w:p>
    <w:p w14:paraId="062595E0" w14:textId="77777777" w:rsidR="00500D11" w:rsidRPr="00B04EF5" w:rsidRDefault="00500D11" w:rsidP="00500D11">
      <w:pPr>
        <w:pStyle w:val="NormalWeb"/>
        <w:numPr>
          <w:ilvl w:val="0"/>
          <w:numId w:val="4"/>
        </w:numPr>
        <w:spacing w:before="120" w:beforeAutospacing="0" w:after="144" w:afterAutospacing="0" w:line="480" w:lineRule="auto"/>
        <w:ind w:left="768" w:right="48"/>
        <w:jc w:val="both"/>
        <w:rPr>
          <w:rFonts w:eastAsiaTheme="minorHAnsi"/>
          <w:bCs/>
          <w:lang w:eastAsia="en-US"/>
        </w:rPr>
      </w:pPr>
      <w:r w:rsidRPr="00B04EF5">
        <w:rPr>
          <w:rFonts w:eastAsiaTheme="minorHAnsi"/>
          <w:bCs/>
          <w:lang w:eastAsia="en-US"/>
        </w:rPr>
        <w:t>Interconnectivity and interdependence must exist among the system components.</w:t>
      </w:r>
    </w:p>
    <w:p w14:paraId="6AF377C2" w14:textId="77777777" w:rsidR="00500D11" w:rsidRPr="00B04EF5" w:rsidRDefault="00500D11" w:rsidP="00500D11">
      <w:pPr>
        <w:pStyle w:val="NormalWeb"/>
        <w:numPr>
          <w:ilvl w:val="0"/>
          <w:numId w:val="4"/>
        </w:numPr>
        <w:spacing w:before="120" w:beforeAutospacing="0" w:after="144" w:afterAutospacing="0" w:line="480" w:lineRule="auto"/>
        <w:ind w:left="768" w:right="48"/>
        <w:jc w:val="both"/>
        <w:rPr>
          <w:rFonts w:eastAsiaTheme="minorHAnsi"/>
          <w:bCs/>
          <w:lang w:eastAsia="en-US"/>
        </w:rPr>
      </w:pPr>
      <w:r w:rsidRPr="00B04EF5">
        <w:rPr>
          <w:rFonts w:eastAsiaTheme="minorHAnsi"/>
          <w:bCs/>
          <w:lang w:eastAsia="en-US"/>
        </w:rPr>
        <w:t>The objectives of the organization have a higher priority than the objectives of its subsystems.</w:t>
      </w:r>
    </w:p>
    <w:p w14:paraId="19463A75" w14:textId="77777777" w:rsidR="00500D11" w:rsidRPr="00B04EF5" w:rsidRDefault="00500D11" w:rsidP="00500D11">
      <w:pPr>
        <w:pStyle w:val="NormalWeb"/>
        <w:spacing w:before="120" w:beforeAutospacing="0" w:after="144" w:afterAutospacing="0" w:line="480" w:lineRule="auto"/>
        <w:ind w:left="48" w:right="48"/>
        <w:jc w:val="both"/>
        <w:rPr>
          <w:rFonts w:eastAsiaTheme="minorHAnsi"/>
          <w:bCs/>
          <w:lang w:eastAsia="en-US"/>
        </w:rPr>
      </w:pPr>
      <w:r w:rsidRPr="00B04EF5">
        <w:rPr>
          <w:rFonts w:eastAsiaTheme="minorHAnsi"/>
          <w:bCs/>
          <w:lang w:eastAsia="en-US"/>
        </w:rPr>
        <w:t>For example, traffic management system, payroll system, automatic library system, human resources information system.</w:t>
      </w:r>
    </w:p>
    <w:p w14:paraId="363D612A" w14:textId="77777777" w:rsidR="00500D11" w:rsidRPr="00265477" w:rsidRDefault="00500D11" w:rsidP="00500D11">
      <w:pPr>
        <w:pStyle w:val="Heading2"/>
        <w:spacing w:line="480" w:lineRule="auto"/>
        <w:jc w:val="both"/>
        <w:rPr>
          <w:rFonts w:ascii="Times New Roman" w:hAnsi="Times New Roman" w:cs="Times New Roman"/>
          <w:b w:val="0"/>
          <w:sz w:val="24"/>
          <w:szCs w:val="24"/>
        </w:rPr>
      </w:pPr>
      <w:r w:rsidRPr="00265477">
        <w:rPr>
          <w:rFonts w:ascii="Times New Roman" w:hAnsi="Times New Roman" w:cs="Times New Roman"/>
          <w:b w:val="0"/>
          <w:sz w:val="24"/>
          <w:szCs w:val="24"/>
        </w:rPr>
        <w:t>Properties of a System</w:t>
      </w:r>
    </w:p>
    <w:p w14:paraId="6BC546BF" w14:textId="77777777" w:rsidR="00500D11" w:rsidRPr="00265477" w:rsidRDefault="00500D11" w:rsidP="00B04EF5">
      <w:pPr>
        <w:pStyle w:val="NormalWeb"/>
        <w:spacing w:before="120" w:beforeAutospacing="0" w:after="144" w:afterAutospacing="0" w:line="480" w:lineRule="auto"/>
        <w:ind w:left="768" w:right="48" w:firstLine="672"/>
        <w:jc w:val="both"/>
        <w:rPr>
          <w:bCs/>
        </w:rPr>
      </w:pPr>
      <w:r w:rsidRPr="00265477">
        <w:rPr>
          <w:bCs/>
        </w:rPr>
        <w:t>A system has the following properties −</w:t>
      </w:r>
    </w:p>
    <w:p w14:paraId="0A37F9F6" w14:textId="77777777" w:rsidR="00500D11" w:rsidRPr="00265477" w:rsidRDefault="00500D11" w:rsidP="00500D11">
      <w:pPr>
        <w:pStyle w:val="Heading3"/>
        <w:spacing w:line="480" w:lineRule="auto"/>
        <w:jc w:val="both"/>
        <w:rPr>
          <w:rFonts w:ascii="Times New Roman" w:hAnsi="Times New Roman" w:cs="Times New Roman"/>
          <w:b w:val="0"/>
          <w:szCs w:val="24"/>
        </w:rPr>
      </w:pPr>
      <w:r w:rsidRPr="00265477">
        <w:rPr>
          <w:rFonts w:ascii="Times New Roman" w:hAnsi="Times New Roman" w:cs="Times New Roman"/>
          <w:b w:val="0"/>
          <w:szCs w:val="24"/>
        </w:rPr>
        <w:lastRenderedPageBreak/>
        <w:t>Organization</w:t>
      </w:r>
    </w:p>
    <w:p w14:paraId="207D0D7D" w14:textId="77777777" w:rsidR="00500D11" w:rsidRPr="00265477" w:rsidRDefault="00500D11" w:rsidP="00500D11">
      <w:pPr>
        <w:pStyle w:val="NormalWeb"/>
        <w:spacing w:before="120" w:beforeAutospacing="0" w:after="144" w:afterAutospacing="0" w:line="480" w:lineRule="auto"/>
        <w:ind w:left="48" w:right="48"/>
        <w:jc w:val="both"/>
        <w:rPr>
          <w:bCs/>
        </w:rPr>
      </w:pPr>
      <w:r w:rsidRPr="00265477">
        <w:rPr>
          <w:bCs/>
        </w:rPr>
        <w:t>Organization implies structure and order. It is the arrangement of components that helps to achieve predetermined objectives.</w:t>
      </w:r>
    </w:p>
    <w:p w14:paraId="787B33F2" w14:textId="77777777" w:rsidR="00500D11" w:rsidRPr="00265477" w:rsidRDefault="00500D11" w:rsidP="00500D11">
      <w:pPr>
        <w:pStyle w:val="Heading3"/>
        <w:spacing w:line="480" w:lineRule="auto"/>
        <w:jc w:val="both"/>
        <w:rPr>
          <w:rFonts w:ascii="Times New Roman" w:hAnsi="Times New Roman" w:cs="Times New Roman"/>
          <w:b w:val="0"/>
          <w:szCs w:val="24"/>
        </w:rPr>
      </w:pPr>
      <w:r w:rsidRPr="00265477">
        <w:rPr>
          <w:rFonts w:ascii="Times New Roman" w:hAnsi="Times New Roman" w:cs="Times New Roman"/>
          <w:b w:val="0"/>
          <w:szCs w:val="24"/>
        </w:rPr>
        <w:t>Interaction</w:t>
      </w:r>
    </w:p>
    <w:p w14:paraId="2984CC51" w14:textId="77777777" w:rsidR="00500D11" w:rsidRPr="00265477" w:rsidRDefault="00500D11" w:rsidP="00500D11">
      <w:pPr>
        <w:pStyle w:val="NormalWeb"/>
        <w:spacing w:before="120" w:beforeAutospacing="0" w:after="144" w:afterAutospacing="0" w:line="480" w:lineRule="auto"/>
        <w:ind w:left="48" w:right="48"/>
        <w:jc w:val="both"/>
        <w:rPr>
          <w:bCs/>
        </w:rPr>
      </w:pPr>
      <w:r w:rsidRPr="00265477">
        <w:rPr>
          <w:bCs/>
        </w:rPr>
        <w:t>It is defined by the manner in which the components operate with each other.</w:t>
      </w:r>
    </w:p>
    <w:p w14:paraId="669F0D93" w14:textId="77777777" w:rsidR="00500D11" w:rsidRPr="00265477" w:rsidRDefault="00500D11" w:rsidP="00500D11">
      <w:pPr>
        <w:pStyle w:val="NormalWeb"/>
        <w:spacing w:before="120" w:beforeAutospacing="0" w:after="144" w:afterAutospacing="0" w:line="480" w:lineRule="auto"/>
        <w:ind w:left="48" w:right="48"/>
        <w:jc w:val="both"/>
        <w:rPr>
          <w:bCs/>
        </w:rPr>
      </w:pPr>
      <w:r w:rsidRPr="00265477">
        <w:rPr>
          <w:bCs/>
        </w:rPr>
        <w:t>For example, in an organization, purchasing department must interact with production department and payroll with personnel department.</w:t>
      </w:r>
    </w:p>
    <w:p w14:paraId="7ED8AB8C" w14:textId="77777777" w:rsidR="00500D11" w:rsidRPr="00265477" w:rsidRDefault="00500D11" w:rsidP="00500D11">
      <w:pPr>
        <w:pStyle w:val="Heading3"/>
        <w:spacing w:line="480" w:lineRule="auto"/>
        <w:jc w:val="both"/>
        <w:rPr>
          <w:rFonts w:ascii="Times New Roman" w:hAnsi="Times New Roman" w:cs="Times New Roman"/>
          <w:b w:val="0"/>
          <w:szCs w:val="24"/>
        </w:rPr>
      </w:pPr>
      <w:r w:rsidRPr="00265477">
        <w:rPr>
          <w:rFonts w:ascii="Times New Roman" w:hAnsi="Times New Roman" w:cs="Times New Roman"/>
          <w:b w:val="0"/>
          <w:szCs w:val="24"/>
        </w:rPr>
        <w:t>Interdependence</w:t>
      </w:r>
    </w:p>
    <w:p w14:paraId="593A1052" w14:textId="77777777" w:rsidR="00500D11" w:rsidRPr="00265477" w:rsidRDefault="00500D11" w:rsidP="00500D11">
      <w:pPr>
        <w:pStyle w:val="NormalWeb"/>
        <w:spacing w:before="120" w:beforeAutospacing="0" w:after="144" w:afterAutospacing="0" w:line="480" w:lineRule="auto"/>
        <w:ind w:left="48" w:right="48"/>
        <w:jc w:val="both"/>
        <w:rPr>
          <w:bCs/>
        </w:rPr>
      </w:pPr>
      <w:r w:rsidRPr="00265477">
        <w:rPr>
          <w:bCs/>
        </w:rPr>
        <w:t>Interdependence means how the components of a system depend on one another. For proper functioning, the components are coordinated and linked together according to a specified plan. The output of one subsystem is the required by other subsystem as input.</w:t>
      </w:r>
    </w:p>
    <w:p w14:paraId="2390FA60" w14:textId="77777777" w:rsidR="00500D11" w:rsidRPr="00265477" w:rsidRDefault="00500D11" w:rsidP="00500D11">
      <w:pPr>
        <w:pStyle w:val="Heading3"/>
        <w:spacing w:line="480" w:lineRule="auto"/>
        <w:jc w:val="both"/>
        <w:rPr>
          <w:rFonts w:ascii="Times New Roman" w:hAnsi="Times New Roman" w:cs="Times New Roman"/>
          <w:b w:val="0"/>
          <w:szCs w:val="24"/>
        </w:rPr>
      </w:pPr>
      <w:r w:rsidRPr="00265477">
        <w:rPr>
          <w:rFonts w:ascii="Times New Roman" w:hAnsi="Times New Roman" w:cs="Times New Roman"/>
          <w:b w:val="0"/>
          <w:szCs w:val="24"/>
        </w:rPr>
        <w:t>Integration</w:t>
      </w:r>
    </w:p>
    <w:p w14:paraId="0BE1ED86" w14:textId="77777777" w:rsidR="00500D11" w:rsidRPr="00265477" w:rsidRDefault="00500D11" w:rsidP="00500D11">
      <w:pPr>
        <w:pStyle w:val="NormalWeb"/>
        <w:spacing w:before="120" w:beforeAutospacing="0" w:after="144" w:afterAutospacing="0" w:line="480" w:lineRule="auto"/>
        <w:ind w:left="48" w:right="48"/>
        <w:jc w:val="both"/>
        <w:rPr>
          <w:bCs/>
        </w:rPr>
      </w:pPr>
      <w:r w:rsidRPr="00265477">
        <w:rPr>
          <w:bCs/>
        </w:rPr>
        <w:t>Integration is concerned with how a system component are connected together. It means that the parts of the system work together within the system even if each part performs a unique function.</w:t>
      </w:r>
    </w:p>
    <w:p w14:paraId="7561ED71" w14:textId="77777777" w:rsidR="00500D11" w:rsidRPr="00265477" w:rsidRDefault="00500D11" w:rsidP="00500D11">
      <w:pPr>
        <w:pStyle w:val="Heading3"/>
        <w:spacing w:line="480" w:lineRule="auto"/>
        <w:jc w:val="both"/>
        <w:rPr>
          <w:rFonts w:ascii="Times New Roman" w:hAnsi="Times New Roman" w:cs="Times New Roman"/>
          <w:b w:val="0"/>
          <w:szCs w:val="24"/>
        </w:rPr>
      </w:pPr>
      <w:r w:rsidRPr="00265477">
        <w:rPr>
          <w:rFonts w:ascii="Times New Roman" w:hAnsi="Times New Roman" w:cs="Times New Roman"/>
          <w:b w:val="0"/>
          <w:szCs w:val="24"/>
        </w:rPr>
        <w:t>Central Objective</w:t>
      </w:r>
    </w:p>
    <w:p w14:paraId="48DEF7FE" w14:textId="77777777" w:rsidR="00500D11" w:rsidRPr="00265477" w:rsidRDefault="00500D11" w:rsidP="00500D11">
      <w:pPr>
        <w:pStyle w:val="NormalWeb"/>
        <w:spacing w:before="120" w:beforeAutospacing="0" w:after="144" w:afterAutospacing="0" w:line="480" w:lineRule="auto"/>
        <w:ind w:left="48" w:right="48"/>
        <w:jc w:val="both"/>
        <w:rPr>
          <w:bCs/>
        </w:rPr>
      </w:pPr>
      <w:r w:rsidRPr="00265477">
        <w:rPr>
          <w:bCs/>
        </w:rPr>
        <w:t>The objective of system must be central. It may be real or stated. It is not uncommon for an organization to state an objective and operate to achieve another.</w:t>
      </w:r>
    </w:p>
    <w:p w14:paraId="2CDCB380" w14:textId="77777777" w:rsidR="00500D11" w:rsidRPr="00265477" w:rsidRDefault="00500D11" w:rsidP="00500D11">
      <w:pPr>
        <w:pStyle w:val="NormalWeb"/>
        <w:spacing w:before="120" w:beforeAutospacing="0" w:after="144" w:afterAutospacing="0" w:line="480" w:lineRule="auto"/>
        <w:ind w:left="48" w:right="48"/>
        <w:jc w:val="both"/>
        <w:rPr>
          <w:bCs/>
        </w:rPr>
      </w:pPr>
      <w:r w:rsidRPr="00265477">
        <w:rPr>
          <w:bCs/>
        </w:rPr>
        <w:t>The users must know the main objective of a computer application early in the analysis for a successful design and conversion</w:t>
      </w:r>
    </w:p>
    <w:p w14:paraId="29DF0261" w14:textId="77777777" w:rsidR="00500D11" w:rsidRPr="00265477" w:rsidRDefault="00500D11" w:rsidP="00500D11">
      <w:pPr>
        <w:pStyle w:val="Heading3"/>
        <w:spacing w:line="480" w:lineRule="auto"/>
        <w:jc w:val="both"/>
        <w:rPr>
          <w:rFonts w:ascii="Times New Roman" w:hAnsi="Times New Roman" w:cs="Times New Roman"/>
          <w:b w:val="0"/>
          <w:szCs w:val="24"/>
        </w:rPr>
      </w:pPr>
      <w:r w:rsidRPr="00265477">
        <w:rPr>
          <w:rFonts w:ascii="Times New Roman" w:hAnsi="Times New Roman" w:cs="Times New Roman"/>
          <w:b w:val="0"/>
          <w:szCs w:val="24"/>
        </w:rPr>
        <w:lastRenderedPageBreak/>
        <w:t>Outputs and Inputs</w:t>
      </w:r>
    </w:p>
    <w:p w14:paraId="6B6B04A6" w14:textId="77777777" w:rsidR="00500D11" w:rsidRPr="00265477" w:rsidRDefault="00500D11" w:rsidP="00500D11">
      <w:pPr>
        <w:pStyle w:val="NormalWeb"/>
        <w:numPr>
          <w:ilvl w:val="0"/>
          <w:numId w:val="5"/>
        </w:numPr>
        <w:spacing w:before="120" w:beforeAutospacing="0" w:after="144" w:afterAutospacing="0" w:line="480" w:lineRule="auto"/>
        <w:ind w:left="768" w:right="48"/>
        <w:jc w:val="both"/>
        <w:rPr>
          <w:bCs/>
        </w:rPr>
      </w:pPr>
      <w:r w:rsidRPr="00265477">
        <w:rPr>
          <w:bCs/>
        </w:rPr>
        <w:t>The main aim of a system is to produce an output which is useful for its user.</w:t>
      </w:r>
    </w:p>
    <w:p w14:paraId="039E441A" w14:textId="77777777" w:rsidR="00500D11" w:rsidRPr="00265477" w:rsidRDefault="00500D11" w:rsidP="00500D11">
      <w:pPr>
        <w:pStyle w:val="NormalWeb"/>
        <w:numPr>
          <w:ilvl w:val="0"/>
          <w:numId w:val="5"/>
        </w:numPr>
        <w:spacing w:before="120" w:beforeAutospacing="0" w:after="144" w:afterAutospacing="0" w:line="480" w:lineRule="auto"/>
        <w:ind w:left="768" w:right="48"/>
        <w:jc w:val="both"/>
        <w:rPr>
          <w:bCs/>
        </w:rPr>
      </w:pPr>
      <w:r w:rsidRPr="00265477">
        <w:rPr>
          <w:bCs/>
        </w:rPr>
        <w:t>Inputs are the information that enters into the system for processing.</w:t>
      </w:r>
    </w:p>
    <w:p w14:paraId="69A74D38" w14:textId="77777777" w:rsidR="00500D11" w:rsidRPr="00265477" w:rsidRDefault="00500D11" w:rsidP="00500D11">
      <w:pPr>
        <w:pStyle w:val="NormalWeb"/>
        <w:numPr>
          <w:ilvl w:val="0"/>
          <w:numId w:val="5"/>
        </w:numPr>
        <w:spacing w:before="120" w:beforeAutospacing="0" w:after="144" w:afterAutospacing="0" w:line="480" w:lineRule="auto"/>
        <w:ind w:left="768" w:right="48"/>
        <w:jc w:val="both"/>
        <w:rPr>
          <w:bCs/>
        </w:rPr>
      </w:pPr>
      <w:r w:rsidRPr="00265477">
        <w:rPr>
          <w:bCs/>
        </w:rPr>
        <w:t>Output is the outcome of processing.</w:t>
      </w:r>
    </w:p>
    <w:p w14:paraId="524A4AE3" w14:textId="77777777" w:rsidR="00500D11" w:rsidRPr="00265477" w:rsidRDefault="00500D11" w:rsidP="00500D11">
      <w:pPr>
        <w:pStyle w:val="Heading3"/>
        <w:spacing w:line="480" w:lineRule="auto"/>
        <w:jc w:val="both"/>
        <w:rPr>
          <w:rFonts w:ascii="Times New Roman" w:hAnsi="Times New Roman" w:cs="Times New Roman"/>
          <w:b w:val="0"/>
          <w:szCs w:val="24"/>
        </w:rPr>
      </w:pPr>
      <w:r w:rsidRPr="00265477">
        <w:rPr>
          <w:rFonts w:ascii="Times New Roman" w:hAnsi="Times New Roman" w:cs="Times New Roman"/>
          <w:b w:val="0"/>
          <w:szCs w:val="24"/>
        </w:rPr>
        <w:t>Processor(s)</w:t>
      </w:r>
    </w:p>
    <w:p w14:paraId="0727D5BD" w14:textId="77777777" w:rsidR="00500D11" w:rsidRPr="00265477" w:rsidRDefault="00500D11" w:rsidP="00500D11">
      <w:pPr>
        <w:pStyle w:val="NormalWeb"/>
        <w:numPr>
          <w:ilvl w:val="0"/>
          <w:numId w:val="6"/>
        </w:numPr>
        <w:spacing w:before="120" w:beforeAutospacing="0" w:after="144" w:afterAutospacing="0" w:line="480" w:lineRule="auto"/>
        <w:ind w:left="768" w:right="48"/>
        <w:jc w:val="both"/>
        <w:rPr>
          <w:bCs/>
        </w:rPr>
      </w:pPr>
      <w:r w:rsidRPr="00265477">
        <w:rPr>
          <w:bCs/>
        </w:rPr>
        <w:t>The processor is the element of a system that involves the actual transformation of input into output.</w:t>
      </w:r>
    </w:p>
    <w:p w14:paraId="1E3F5D06" w14:textId="77777777" w:rsidR="00500D11" w:rsidRPr="00265477" w:rsidRDefault="00500D11" w:rsidP="00500D11">
      <w:pPr>
        <w:pStyle w:val="NormalWeb"/>
        <w:numPr>
          <w:ilvl w:val="0"/>
          <w:numId w:val="6"/>
        </w:numPr>
        <w:spacing w:before="120" w:beforeAutospacing="0" w:after="144" w:afterAutospacing="0" w:line="480" w:lineRule="auto"/>
        <w:ind w:left="768" w:right="48"/>
        <w:jc w:val="both"/>
        <w:rPr>
          <w:bCs/>
        </w:rPr>
      </w:pPr>
      <w:r w:rsidRPr="00265477">
        <w:rPr>
          <w:bCs/>
        </w:rPr>
        <w:t>It is the operational component of a system. Processors may modify the input either totally or partially, depending on the output specification.</w:t>
      </w:r>
    </w:p>
    <w:p w14:paraId="7FE06CD8" w14:textId="77777777" w:rsidR="00500D11" w:rsidRPr="00265477" w:rsidRDefault="00500D11" w:rsidP="00500D11">
      <w:pPr>
        <w:pStyle w:val="NormalWeb"/>
        <w:numPr>
          <w:ilvl w:val="0"/>
          <w:numId w:val="6"/>
        </w:numPr>
        <w:spacing w:before="120" w:beforeAutospacing="0" w:after="144" w:afterAutospacing="0" w:line="480" w:lineRule="auto"/>
        <w:ind w:left="768" w:right="48"/>
        <w:jc w:val="both"/>
        <w:rPr>
          <w:bCs/>
        </w:rPr>
      </w:pPr>
      <w:r w:rsidRPr="00265477">
        <w:rPr>
          <w:bCs/>
        </w:rPr>
        <w:t>As the output specifications change, so does the processing. In some cases, input is also modified to enable the processor for handling the transformation.</w:t>
      </w:r>
    </w:p>
    <w:p w14:paraId="5FBC871D" w14:textId="77777777" w:rsidR="00500D11" w:rsidRPr="00265477" w:rsidRDefault="00500D11" w:rsidP="00500D11">
      <w:pPr>
        <w:pStyle w:val="Heading3"/>
        <w:spacing w:line="480" w:lineRule="auto"/>
        <w:jc w:val="both"/>
        <w:rPr>
          <w:rFonts w:ascii="Times New Roman" w:hAnsi="Times New Roman" w:cs="Times New Roman"/>
          <w:b w:val="0"/>
          <w:szCs w:val="24"/>
        </w:rPr>
      </w:pPr>
      <w:r w:rsidRPr="00265477">
        <w:rPr>
          <w:rFonts w:ascii="Times New Roman" w:hAnsi="Times New Roman" w:cs="Times New Roman"/>
          <w:b w:val="0"/>
          <w:szCs w:val="24"/>
        </w:rPr>
        <w:t>Control</w:t>
      </w:r>
    </w:p>
    <w:p w14:paraId="5E984C0F" w14:textId="77777777" w:rsidR="00500D11" w:rsidRPr="00265477" w:rsidRDefault="00500D11" w:rsidP="00500D11">
      <w:pPr>
        <w:pStyle w:val="NormalWeb"/>
        <w:numPr>
          <w:ilvl w:val="0"/>
          <w:numId w:val="7"/>
        </w:numPr>
        <w:spacing w:before="120" w:beforeAutospacing="0" w:after="144" w:afterAutospacing="0" w:line="480" w:lineRule="auto"/>
        <w:ind w:left="768" w:right="48"/>
        <w:jc w:val="both"/>
        <w:rPr>
          <w:bCs/>
        </w:rPr>
      </w:pPr>
      <w:r w:rsidRPr="00265477">
        <w:rPr>
          <w:bCs/>
        </w:rPr>
        <w:t>The control element guides the system.</w:t>
      </w:r>
    </w:p>
    <w:p w14:paraId="13AAC434" w14:textId="77777777" w:rsidR="00500D11" w:rsidRPr="00265477" w:rsidRDefault="00500D11" w:rsidP="00500D11">
      <w:pPr>
        <w:pStyle w:val="NormalWeb"/>
        <w:numPr>
          <w:ilvl w:val="0"/>
          <w:numId w:val="7"/>
        </w:numPr>
        <w:spacing w:before="120" w:beforeAutospacing="0" w:after="144" w:afterAutospacing="0" w:line="480" w:lineRule="auto"/>
        <w:ind w:left="768" w:right="48"/>
        <w:jc w:val="both"/>
        <w:rPr>
          <w:bCs/>
        </w:rPr>
      </w:pPr>
      <w:r w:rsidRPr="00265477">
        <w:rPr>
          <w:bCs/>
        </w:rPr>
        <w:t>It is the decision–making subsystem that controls the pattern of activities governing input, processing, and output.</w:t>
      </w:r>
    </w:p>
    <w:p w14:paraId="1935AFD2" w14:textId="77777777" w:rsidR="00500D11" w:rsidRPr="00265477" w:rsidRDefault="00500D11" w:rsidP="00500D11">
      <w:pPr>
        <w:pStyle w:val="NormalWeb"/>
        <w:numPr>
          <w:ilvl w:val="0"/>
          <w:numId w:val="7"/>
        </w:numPr>
        <w:spacing w:before="120" w:beforeAutospacing="0" w:after="144" w:afterAutospacing="0" w:line="480" w:lineRule="auto"/>
        <w:ind w:left="768" w:right="48"/>
        <w:jc w:val="both"/>
        <w:rPr>
          <w:bCs/>
        </w:rPr>
      </w:pPr>
      <w:r w:rsidRPr="00265477">
        <w:rPr>
          <w:bCs/>
        </w:rPr>
        <w:t>The behaviour of a computer System is controlled by the Operating System and software. In order to keep system in balance, what and how much input is needed is determined by Output Specifications.</w:t>
      </w:r>
    </w:p>
    <w:p w14:paraId="3BA6D638" w14:textId="77777777" w:rsidR="00500D11" w:rsidRPr="00265477" w:rsidRDefault="00500D11" w:rsidP="00500D11">
      <w:pPr>
        <w:pStyle w:val="Heading3"/>
        <w:spacing w:line="480" w:lineRule="auto"/>
        <w:jc w:val="both"/>
        <w:rPr>
          <w:rFonts w:ascii="Times New Roman" w:hAnsi="Times New Roman" w:cs="Times New Roman"/>
          <w:b w:val="0"/>
          <w:szCs w:val="24"/>
        </w:rPr>
      </w:pPr>
      <w:r w:rsidRPr="00265477">
        <w:rPr>
          <w:rFonts w:ascii="Times New Roman" w:hAnsi="Times New Roman" w:cs="Times New Roman"/>
          <w:b w:val="0"/>
          <w:szCs w:val="24"/>
        </w:rPr>
        <w:t>Feedback</w:t>
      </w:r>
    </w:p>
    <w:p w14:paraId="0A74EE66" w14:textId="77777777" w:rsidR="00500D11" w:rsidRPr="00265477" w:rsidRDefault="00500D11" w:rsidP="00500D11">
      <w:pPr>
        <w:pStyle w:val="NormalWeb"/>
        <w:numPr>
          <w:ilvl w:val="0"/>
          <w:numId w:val="8"/>
        </w:numPr>
        <w:spacing w:before="120" w:beforeAutospacing="0" w:after="144" w:afterAutospacing="0" w:line="480" w:lineRule="auto"/>
        <w:ind w:left="768" w:right="48"/>
        <w:jc w:val="both"/>
        <w:rPr>
          <w:bCs/>
        </w:rPr>
      </w:pPr>
      <w:r w:rsidRPr="00265477">
        <w:rPr>
          <w:bCs/>
        </w:rPr>
        <w:t>Feedback provides the control in a dynamic system.</w:t>
      </w:r>
    </w:p>
    <w:p w14:paraId="42EA808B" w14:textId="77777777" w:rsidR="00500D11" w:rsidRPr="00265477" w:rsidRDefault="00500D11" w:rsidP="00500D11">
      <w:pPr>
        <w:pStyle w:val="NormalWeb"/>
        <w:numPr>
          <w:ilvl w:val="0"/>
          <w:numId w:val="8"/>
        </w:numPr>
        <w:spacing w:before="120" w:beforeAutospacing="0" w:after="144" w:afterAutospacing="0" w:line="480" w:lineRule="auto"/>
        <w:ind w:left="768" w:right="48"/>
        <w:jc w:val="both"/>
        <w:rPr>
          <w:bCs/>
        </w:rPr>
      </w:pPr>
      <w:r w:rsidRPr="00265477">
        <w:rPr>
          <w:bCs/>
        </w:rPr>
        <w:lastRenderedPageBreak/>
        <w:t>Positive feedback is routine in nature that encourages the performance of the system.</w:t>
      </w:r>
    </w:p>
    <w:p w14:paraId="395224E5" w14:textId="77777777" w:rsidR="00500D11" w:rsidRPr="00265477" w:rsidRDefault="00500D11" w:rsidP="00500D11">
      <w:pPr>
        <w:pStyle w:val="NormalWeb"/>
        <w:numPr>
          <w:ilvl w:val="0"/>
          <w:numId w:val="8"/>
        </w:numPr>
        <w:spacing w:before="120" w:beforeAutospacing="0" w:after="144" w:afterAutospacing="0" w:line="480" w:lineRule="auto"/>
        <w:ind w:left="768" w:right="48"/>
        <w:jc w:val="both"/>
        <w:rPr>
          <w:bCs/>
        </w:rPr>
      </w:pPr>
      <w:r w:rsidRPr="00265477">
        <w:rPr>
          <w:bCs/>
        </w:rPr>
        <w:t>Negative feedback is informational in nature that provides the controller with information for action.</w:t>
      </w:r>
    </w:p>
    <w:p w14:paraId="1F5E3B36" w14:textId="77777777" w:rsidR="00500D11" w:rsidRPr="00265477" w:rsidRDefault="00500D11" w:rsidP="00500D11">
      <w:pPr>
        <w:pStyle w:val="Heading3"/>
        <w:spacing w:line="480" w:lineRule="auto"/>
        <w:jc w:val="both"/>
        <w:rPr>
          <w:rFonts w:ascii="Times New Roman" w:hAnsi="Times New Roman" w:cs="Times New Roman"/>
          <w:b w:val="0"/>
          <w:szCs w:val="24"/>
        </w:rPr>
      </w:pPr>
      <w:r w:rsidRPr="00265477">
        <w:rPr>
          <w:rFonts w:ascii="Times New Roman" w:hAnsi="Times New Roman" w:cs="Times New Roman"/>
          <w:b w:val="0"/>
          <w:szCs w:val="24"/>
        </w:rPr>
        <w:t>Environment</w:t>
      </w:r>
    </w:p>
    <w:p w14:paraId="7D124E2C" w14:textId="77777777" w:rsidR="00500D11" w:rsidRPr="00265477" w:rsidRDefault="00500D11" w:rsidP="00500D11">
      <w:pPr>
        <w:pStyle w:val="NormalWeb"/>
        <w:numPr>
          <w:ilvl w:val="0"/>
          <w:numId w:val="9"/>
        </w:numPr>
        <w:spacing w:before="120" w:beforeAutospacing="0" w:after="144" w:afterAutospacing="0" w:line="480" w:lineRule="auto"/>
        <w:ind w:left="768" w:right="48"/>
        <w:jc w:val="both"/>
        <w:rPr>
          <w:bCs/>
        </w:rPr>
      </w:pPr>
      <w:r w:rsidRPr="00265477">
        <w:rPr>
          <w:bCs/>
        </w:rPr>
        <w:t>The environment is the “supersystem” within which an organization operates.</w:t>
      </w:r>
    </w:p>
    <w:p w14:paraId="424DD9BB" w14:textId="77777777" w:rsidR="00500D11" w:rsidRPr="00265477" w:rsidRDefault="00500D11" w:rsidP="00500D11">
      <w:pPr>
        <w:pStyle w:val="NormalWeb"/>
        <w:numPr>
          <w:ilvl w:val="0"/>
          <w:numId w:val="9"/>
        </w:numPr>
        <w:spacing w:before="120" w:beforeAutospacing="0" w:after="144" w:afterAutospacing="0" w:line="480" w:lineRule="auto"/>
        <w:ind w:left="768" w:right="48"/>
        <w:jc w:val="both"/>
        <w:rPr>
          <w:bCs/>
        </w:rPr>
      </w:pPr>
      <w:r w:rsidRPr="00265477">
        <w:rPr>
          <w:bCs/>
        </w:rPr>
        <w:t>It is the source of external elements that strike on the system.</w:t>
      </w:r>
    </w:p>
    <w:p w14:paraId="3FA6BC91" w14:textId="77777777" w:rsidR="00500D11" w:rsidRPr="00265477" w:rsidRDefault="00500D11" w:rsidP="00500D11">
      <w:pPr>
        <w:pStyle w:val="NormalWeb"/>
        <w:numPr>
          <w:ilvl w:val="0"/>
          <w:numId w:val="9"/>
        </w:numPr>
        <w:spacing w:before="120" w:beforeAutospacing="0" w:after="144" w:afterAutospacing="0" w:line="480" w:lineRule="auto"/>
        <w:ind w:left="768" w:right="48"/>
        <w:jc w:val="both"/>
        <w:rPr>
          <w:bCs/>
        </w:rPr>
      </w:pPr>
      <w:r w:rsidRPr="00265477">
        <w:rPr>
          <w:bCs/>
        </w:rPr>
        <w:t>It determines how a system must function. For example, vendors and competitors of organization’s environment, may provide constraints that affect the actual performance of the business.</w:t>
      </w:r>
    </w:p>
    <w:p w14:paraId="7A9CD426" w14:textId="77777777" w:rsidR="00500D11" w:rsidRPr="00265477" w:rsidRDefault="00500D11" w:rsidP="00500D11">
      <w:pPr>
        <w:pStyle w:val="Heading3"/>
        <w:spacing w:line="480" w:lineRule="auto"/>
        <w:jc w:val="both"/>
        <w:rPr>
          <w:rFonts w:ascii="Times New Roman" w:hAnsi="Times New Roman" w:cs="Times New Roman"/>
          <w:b w:val="0"/>
          <w:szCs w:val="24"/>
        </w:rPr>
      </w:pPr>
      <w:r w:rsidRPr="00265477">
        <w:rPr>
          <w:rFonts w:ascii="Times New Roman" w:hAnsi="Times New Roman" w:cs="Times New Roman"/>
          <w:b w:val="0"/>
          <w:szCs w:val="24"/>
        </w:rPr>
        <w:t>Boundaries and Interface</w:t>
      </w:r>
    </w:p>
    <w:p w14:paraId="6D83AEF6" w14:textId="77777777" w:rsidR="00500D11" w:rsidRPr="00265477" w:rsidRDefault="00500D11" w:rsidP="00500D11">
      <w:pPr>
        <w:pStyle w:val="NormalWeb"/>
        <w:numPr>
          <w:ilvl w:val="0"/>
          <w:numId w:val="10"/>
        </w:numPr>
        <w:spacing w:before="120" w:beforeAutospacing="0" w:after="144" w:afterAutospacing="0" w:line="480" w:lineRule="auto"/>
        <w:ind w:left="768" w:right="48"/>
        <w:jc w:val="both"/>
        <w:rPr>
          <w:bCs/>
        </w:rPr>
      </w:pPr>
      <w:r w:rsidRPr="00265477">
        <w:rPr>
          <w:bCs/>
        </w:rPr>
        <w:t>A system should be defined by its boundaries. Boundaries are the limits that identify its components, processes, and interrelationship when it interfaces with another system.</w:t>
      </w:r>
    </w:p>
    <w:p w14:paraId="6FDC08A1" w14:textId="77777777" w:rsidR="00500D11" w:rsidRPr="00265477" w:rsidRDefault="00500D11" w:rsidP="00500D11">
      <w:pPr>
        <w:pStyle w:val="NormalWeb"/>
        <w:numPr>
          <w:ilvl w:val="0"/>
          <w:numId w:val="10"/>
        </w:numPr>
        <w:spacing w:before="120" w:beforeAutospacing="0" w:after="144" w:afterAutospacing="0" w:line="480" w:lineRule="auto"/>
        <w:ind w:left="768" w:right="48"/>
        <w:jc w:val="both"/>
        <w:rPr>
          <w:bCs/>
        </w:rPr>
      </w:pPr>
      <w:r w:rsidRPr="00265477">
        <w:rPr>
          <w:bCs/>
        </w:rPr>
        <w:t>Each system has boundaries that determine its sphere of influence and control.</w:t>
      </w:r>
    </w:p>
    <w:p w14:paraId="6743ECAA" w14:textId="77777777" w:rsidR="00500D11" w:rsidRPr="00265477" w:rsidRDefault="00500D11" w:rsidP="00500D11">
      <w:pPr>
        <w:pStyle w:val="NormalWeb"/>
        <w:numPr>
          <w:ilvl w:val="0"/>
          <w:numId w:val="10"/>
        </w:numPr>
        <w:spacing w:before="120" w:beforeAutospacing="0" w:after="144" w:afterAutospacing="0" w:line="480" w:lineRule="auto"/>
        <w:ind w:left="768" w:right="48"/>
        <w:jc w:val="both"/>
        <w:rPr>
          <w:bCs/>
        </w:rPr>
      </w:pPr>
      <w:r w:rsidRPr="00265477">
        <w:rPr>
          <w:bCs/>
        </w:rPr>
        <w:t>The knowledge of the boundaries of a given system is crucial in determining the nature of its interface with other systems for successful design.</w:t>
      </w:r>
    </w:p>
    <w:p w14:paraId="33DB306B" w14:textId="77777777" w:rsidR="00500D11" w:rsidRPr="00265477" w:rsidRDefault="00500D11" w:rsidP="00500D11">
      <w:pPr>
        <w:pStyle w:val="Heading2"/>
        <w:spacing w:line="480" w:lineRule="auto"/>
        <w:jc w:val="both"/>
        <w:rPr>
          <w:rFonts w:ascii="Times New Roman" w:hAnsi="Times New Roman" w:cs="Times New Roman"/>
          <w:b w:val="0"/>
          <w:sz w:val="24"/>
          <w:szCs w:val="24"/>
        </w:rPr>
      </w:pPr>
      <w:r w:rsidRPr="00265477">
        <w:rPr>
          <w:rFonts w:ascii="Times New Roman" w:hAnsi="Times New Roman" w:cs="Times New Roman"/>
          <w:b w:val="0"/>
          <w:sz w:val="24"/>
          <w:szCs w:val="24"/>
        </w:rPr>
        <w:t>Types of Systems</w:t>
      </w:r>
    </w:p>
    <w:p w14:paraId="7ADD399B" w14:textId="77777777" w:rsidR="00500D11" w:rsidRPr="00265477" w:rsidRDefault="00500D11" w:rsidP="00500D11">
      <w:pPr>
        <w:pStyle w:val="NormalWeb"/>
        <w:spacing w:before="120" w:beforeAutospacing="0" w:after="144" w:afterAutospacing="0" w:line="480" w:lineRule="auto"/>
        <w:ind w:left="48" w:right="48"/>
        <w:jc w:val="both"/>
        <w:rPr>
          <w:bCs/>
        </w:rPr>
      </w:pPr>
      <w:r w:rsidRPr="00265477">
        <w:rPr>
          <w:bCs/>
        </w:rPr>
        <w:t>The systems can be divided into the following types −</w:t>
      </w:r>
    </w:p>
    <w:p w14:paraId="13F7ED1E" w14:textId="77777777" w:rsidR="00500D11" w:rsidRPr="00265477" w:rsidRDefault="00500D11" w:rsidP="00500D11">
      <w:pPr>
        <w:pStyle w:val="Heading3"/>
        <w:spacing w:line="480" w:lineRule="auto"/>
        <w:jc w:val="both"/>
        <w:rPr>
          <w:rFonts w:ascii="Times New Roman" w:hAnsi="Times New Roman" w:cs="Times New Roman"/>
          <w:b w:val="0"/>
          <w:szCs w:val="24"/>
        </w:rPr>
      </w:pPr>
      <w:r w:rsidRPr="00265477">
        <w:rPr>
          <w:rFonts w:ascii="Times New Roman" w:hAnsi="Times New Roman" w:cs="Times New Roman"/>
          <w:b w:val="0"/>
          <w:szCs w:val="24"/>
        </w:rPr>
        <w:t>Physical or Abstract Systems</w:t>
      </w:r>
    </w:p>
    <w:p w14:paraId="29504A7A" w14:textId="77777777" w:rsidR="00500D11" w:rsidRPr="00265477" w:rsidRDefault="00500D11" w:rsidP="00500D11">
      <w:pPr>
        <w:pStyle w:val="NormalWeb"/>
        <w:numPr>
          <w:ilvl w:val="0"/>
          <w:numId w:val="11"/>
        </w:numPr>
        <w:spacing w:before="120" w:beforeAutospacing="0" w:after="144" w:afterAutospacing="0" w:line="480" w:lineRule="auto"/>
        <w:ind w:left="768" w:right="48"/>
        <w:jc w:val="both"/>
        <w:rPr>
          <w:bCs/>
        </w:rPr>
      </w:pPr>
      <w:r w:rsidRPr="00265477">
        <w:rPr>
          <w:bCs/>
        </w:rPr>
        <w:t>Physical systems are tangible entities. We can touch and feel them.</w:t>
      </w:r>
    </w:p>
    <w:p w14:paraId="0845F51A" w14:textId="77777777" w:rsidR="00500D11" w:rsidRPr="00265477" w:rsidRDefault="00500D11" w:rsidP="00500D11">
      <w:pPr>
        <w:pStyle w:val="NormalWeb"/>
        <w:numPr>
          <w:ilvl w:val="0"/>
          <w:numId w:val="11"/>
        </w:numPr>
        <w:spacing w:before="120" w:beforeAutospacing="0" w:after="144" w:afterAutospacing="0" w:line="480" w:lineRule="auto"/>
        <w:ind w:left="768" w:right="48"/>
        <w:jc w:val="both"/>
        <w:rPr>
          <w:bCs/>
        </w:rPr>
      </w:pPr>
      <w:r w:rsidRPr="00265477">
        <w:rPr>
          <w:bCs/>
        </w:rPr>
        <w:lastRenderedPageBreak/>
        <w:t>Physical System may be static or dynamic in nature. For example, desks and chairs are the physical parts of computer centre which are static. A programmed computer is a dynamic system in which programs, data, and applications can change according to the user's needs.</w:t>
      </w:r>
    </w:p>
    <w:p w14:paraId="75AB5FA4" w14:textId="6DAB90F2" w:rsidR="00500D11" w:rsidRPr="00500D11" w:rsidRDefault="00500D11" w:rsidP="00500D11">
      <w:pPr>
        <w:pStyle w:val="NormalWeb"/>
        <w:numPr>
          <w:ilvl w:val="0"/>
          <w:numId w:val="11"/>
        </w:numPr>
        <w:spacing w:before="120" w:beforeAutospacing="0" w:after="144" w:afterAutospacing="0" w:line="480" w:lineRule="auto"/>
        <w:ind w:left="768" w:right="48"/>
        <w:jc w:val="both"/>
        <w:rPr>
          <w:bCs/>
        </w:rPr>
      </w:pPr>
      <w:r w:rsidRPr="00265477">
        <w:rPr>
          <w:bCs/>
        </w:rPr>
        <w:t>Abstract systems are non-physical entities or conceptual that may be formulas, representation or model of a real system.</w:t>
      </w:r>
    </w:p>
    <w:p w14:paraId="4A811A01" w14:textId="77777777" w:rsidR="00500D11" w:rsidRPr="00297CB6" w:rsidRDefault="00500D11" w:rsidP="00500D11">
      <w:pPr>
        <w:pStyle w:val="NormalWeb"/>
        <w:spacing w:before="120" w:beforeAutospacing="0" w:after="144" w:afterAutospacing="0" w:line="480" w:lineRule="auto"/>
        <w:ind w:right="48"/>
        <w:jc w:val="both"/>
      </w:pPr>
      <w:r w:rsidRPr="00297CB6">
        <w:t>Open or Closed Systems</w:t>
      </w:r>
    </w:p>
    <w:p w14:paraId="55CF62EA" w14:textId="77777777" w:rsidR="00500D11" w:rsidRPr="00265477" w:rsidRDefault="00500D11" w:rsidP="00500D11">
      <w:pPr>
        <w:pStyle w:val="NormalWeb"/>
        <w:numPr>
          <w:ilvl w:val="0"/>
          <w:numId w:val="12"/>
        </w:numPr>
        <w:spacing w:before="120" w:beforeAutospacing="0" w:after="144" w:afterAutospacing="0" w:line="480" w:lineRule="auto"/>
        <w:ind w:left="768" w:right="48"/>
        <w:jc w:val="both"/>
        <w:rPr>
          <w:bCs/>
        </w:rPr>
      </w:pPr>
      <w:r w:rsidRPr="00265477">
        <w:rPr>
          <w:bCs/>
        </w:rPr>
        <w:t>For example, an information system which must adapt to the changing environmental conditions.</w:t>
      </w:r>
    </w:p>
    <w:p w14:paraId="1012A0F3" w14:textId="77777777" w:rsidR="00500D11" w:rsidRPr="00265477" w:rsidRDefault="00500D11" w:rsidP="00500D11">
      <w:pPr>
        <w:pStyle w:val="NormalWeb"/>
        <w:numPr>
          <w:ilvl w:val="0"/>
          <w:numId w:val="12"/>
        </w:numPr>
        <w:spacing w:before="120" w:beforeAutospacing="0" w:after="144" w:afterAutospacing="0" w:line="480" w:lineRule="auto"/>
        <w:ind w:left="768" w:right="48"/>
        <w:jc w:val="both"/>
        <w:rPr>
          <w:bCs/>
        </w:rPr>
      </w:pPr>
      <w:r w:rsidRPr="00265477">
        <w:rPr>
          <w:bCs/>
        </w:rPr>
        <w:t>A closed system does not interact with its environment. It is isolated from environmental influences. A completely closed system is rare in reality.</w:t>
      </w:r>
    </w:p>
    <w:p w14:paraId="35B53A02" w14:textId="77777777" w:rsidR="00500D11" w:rsidRPr="00265477" w:rsidRDefault="00500D11" w:rsidP="00500D11">
      <w:pPr>
        <w:pStyle w:val="Heading3"/>
        <w:spacing w:line="480" w:lineRule="auto"/>
        <w:jc w:val="both"/>
        <w:rPr>
          <w:rFonts w:ascii="Times New Roman" w:hAnsi="Times New Roman" w:cs="Times New Roman"/>
          <w:b w:val="0"/>
          <w:szCs w:val="24"/>
        </w:rPr>
      </w:pPr>
      <w:r w:rsidRPr="00265477">
        <w:rPr>
          <w:rFonts w:ascii="Times New Roman" w:hAnsi="Times New Roman" w:cs="Times New Roman"/>
          <w:b w:val="0"/>
          <w:szCs w:val="24"/>
        </w:rPr>
        <w:t>Adaptive and Non-Adaptive System</w:t>
      </w:r>
    </w:p>
    <w:p w14:paraId="047F2D41" w14:textId="77777777" w:rsidR="00500D11" w:rsidRPr="00265477" w:rsidRDefault="00500D11" w:rsidP="00500D11">
      <w:pPr>
        <w:pStyle w:val="NormalWeb"/>
        <w:numPr>
          <w:ilvl w:val="0"/>
          <w:numId w:val="13"/>
        </w:numPr>
        <w:spacing w:before="120" w:beforeAutospacing="0" w:after="144" w:afterAutospacing="0" w:line="480" w:lineRule="auto"/>
        <w:ind w:left="768" w:right="48"/>
        <w:jc w:val="both"/>
        <w:rPr>
          <w:bCs/>
        </w:rPr>
      </w:pPr>
      <w:r w:rsidRPr="00265477">
        <w:rPr>
          <w:bCs/>
        </w:rPr>
        <w:t>Adaptive System responds to the change in the environment in a way to improve their performance and to survive. For example, human beings, animals.</w:t>
      </w:r>
    </w:p>
    <w:p w14:paraId="1DF7D7E1" w14:textId="77777777" w:rsidR="00500D11" w:rsidRPr="00265477" w:rsidRDefault="00500D11" w:rsidP="00500D11">
      <w:pPr>
        <w:pStyle w:val="NormalWeb"/>
        <w:numPr>
          <w:ilvl w:val="0"/>
          <w:numId w:val="13"/>
        </w:numPr>
        <w:spacing w:before="120" w:beforeAutospacing="0" w:after="144" w:afterAutospacing="0" w:line="480" w:lineRule="auto"/>
        <w:ind w:left="768" w:right="48"/>
        <w:jc w:val="both"/>
        <w:rPr>
          <w:bCs/>
        </w:rPr>
      </w:pPr>
      <w:r w:rsidRPr="00265477">
        <w:rPr>
          <w:bCs/>
        </w:rPr>
        <w:t>Non-Adaptive System is the system which does not respond to the environment. For example, machines.</w:t>
      </w:r>
    </w:p>
    <w:p w14:paraId="48218E3B" w14:textId="77777777" w:rsidR="00500D11" w:rsidRPr="00265477" w:rsidRDefault="00500D11" w:rsidP="00500D11">
      <w:pPr>
        <w:pStyle w:val="Heading3"/>
        <w:spacing w:line="480" w:lineRule="auto"/>
        <w:jc w:val="both"/>
        <w:rPr>
          <w:rFonts w:ascii="Times New Roman" w:hAnsi="Times New Roman" w:cs="Times New Roman"/>
          <w:b w:val="0"/>
          <w:szCs w:val="24"/>
        </w:rPr>
      </w:pPr>
      <w:r w:rsidRPr="00265477">
        <w:rPr>
          <w:rFonts w:ascii="Times New Roman" w:hAnsi="Times New Roman" w:cs="Times New Roman"/>
          <w:b w:val="0"/>
          <w:szCs w:val="24"/>
        </w:rPr>
        <w:t>Permanent or Temporary System</w:t>
      </w:r>
    </w:p>
    <w:p w14:paraId="4A5A4FD0" w14:textId="77777777" w:rsidR="00500D11" w:rsidRPr="00265477" w:rsidRDefault="00500D11" w:rsidP="00500D11">
      <w:pPr>
        <w:pStyle w:val="NormalWeb"/>
        <w:numPr>
          <w:ilvl w:val="0"/>
          <w:numId w:val="14"/>
        </w:numPr>
        <w:spacing w:before="120" w:beforeAutospacing="0" w:after="144" w:afterAutospacing="0" w:line="480" w:lineRule="auto"/>
        <w:ind w:left="768" w:right="48"/>
        <w:jc w:val="both"/>
        <w:rPr>
          <w:bCs/>
        </w:rPr>
      </w:pPr>
      <w:r w:rsidRPr="00265477">
        <w:rPr>
          <w:bCs/>
        </w:rPr>
        <w:t>Permanent System persists for long time. For example, business policies.</w:t>
      </w:r>
    </w:p>
    <w:p w14:paraId="05B4CB5D" w14:textId="77777777" w:rsidR="00500D11" w:rsidRPr="00265477" w:rsidRDefault="00500D11" w:rsidP="00500D11">
      <w:pPr>
        <w:pStyle w:val="NormalWeb"/>
        <w:numPr>
          <w:ilvl w:val="0"/>
          <w:numId w:val="14"/>
        </w:numPr>
        <w:spacing w:before="120" w:beforeAutospacing="0" w:after="144" w:afterAutospacing="0" w:line="480" w:lineRule="auto"/>
        <w:ind w:left="768" w:right="48"/>
        <w:jc w:val="both"/>
        <w:rPr>
          <w:bCs/>
        </w:rPr>
      </w:pPr>
      <w:r w:rsidRPr="00265477">
        <w:rPr>
          <w:bCs/>
        </w:rPr>
        <w:t>Temporary System is made for specified time and after that they are demolished. For example, A DJ system is set up for a program and it is dissembled after the program.</w:t>
      </w:r>
    </w:p>
    <w:p w14:paraId="03EA5860" w14:textId="77777777" w:rsidR="00500D11" w:rsidRPr="00265477" w:rsidRDefault="00500D11" w:rsidP="00500D11">
      <w:pPr>
        <w:pStyle w:val="Heading3"/>
        <w:spacing w:line="480" w:lineRule="auto"/>
        <w:jc w:val="both"/>
        <w:rPr>
          <w:rFonts w:ascii="Times New Roman" w:hAnsi="Times New Roman" w:cs="Times New Roman"/>
          <w:b w:val="0"/>
          <w:szCs w:val="24"/>
        </w:rPr>
      </w:pPr>
      <w:r w:rsidRPr="00265477">
        <w:rPr>
          <w:rFonts w:ascii="Times New Roman" w:hAnsi="Times New Roman" w:cs="Times New Roman"/>
          <w:b w:val="0"/>
          <w:szCs w:val="24"/>
        </w:rPr>
        <w:lastRenderedPageBreak/>
        <w:t>Natural and Manufactured System</w:t>
      </w:r>
    </w:p>
    <w:p w14:paraId="504D0715" w14:textId="77777777" w:rsidR="00500D11" w:rsidRPr="00265477" w:rsidRDefault="00500D11" w:rsidP="00500D11">
      <w:pPr>
        <w:pStyle w:val="NormalWeb"/>
        <w:numPr>
          <w:ilvl w:val="0"/>
          <w:numId w:val="15"/>
        </w:numPr>
        <w:spacing w:before="120" w:beforeAutospacing="0" w:after="144" w:afterAutospacing="0" w:line="480" w:lineRule="auto"/>
        <w:ind w:left="768" w:right="48"/>
        <w:jc w:val="both"/>
        <w:rPr>
          <w:bCs/>
        </w:rPr>
      </w:pPr>
      <w:r w:rsidRPr="00265477">
        <w:rPr>
          <w:bCs/>
        </w:rPr>
        <w:t>Natural systems are created by the nature. For example, Solar system, seasonal system.</w:t>
      </w:r>
    </w:p>
    <w:p w14:paraId="361590EA" w14:textId="77777777" w:rsidR="00500D11" w:rsidRPr="00265477" w:rsidRDefault="00500D11" w:rsidP="00500D11">
      <w:pPr>
        <w:pStyle w:val="NormalWeb"/>
        <w:numPr>
          <w:ilvl w:val="0"/>
          <w:numId w:val="15"/>
        </w:numPr>
        <w:spacing w:before="120" w:beforeAutospacing="0" w:after="144" w:afterAutospacing="0" w:line="480" w:lineRule="auto"/>
        <w:ind w:left="768" w:right="48"/>
        <w:jc w:val="both"/>
        <w:rPr>
          <w:bCs/>
        </w:rPr>
      </w:pPr>
      <w:r w:rsidRPr="00265477">
        <w:rPr>
          <w:bCs/>
        </w:rPr>
        <w:t>Manufactured System is the man-made system. For example, Rockets, dams, trains.</w:t>
      </w:r>
    </w:p>
    <w:p w14:paraId="74652424" w14:textId="77777777" w:rsidR="00500D11" w:rsidRPr="00265477" w:rsidRDefault="00500D11" w:rsidP="00500D11">
      <w:pPr>
        <w:pStyle w:val="Heading3"/>
        <w:spacing w:line="480" w:lineRule="auto"/>
        <w:jc w:val="both"/>
        <w:rPr>
          <w:rFonts w:ascii="Times New Roman" w:hAnsi="Times New Roman" w:cs="Times New Roman"/>
          <w:b w:val="0"/>
          <w:szCs w:val="24"/>
        </w:rPr>
      </w:pPr>
      <w:r w:rsidRPr="00265477">
        <w:rPr>
          <w:rFonts w:ascii="Times New Roman" w:hAnsi="Times New Roman" w:cs="Times New Roman"/>
          <w:b w:val="0"/>
          <w:szCs w:val="24"/>
        </w:rPr>
        <w:t>Deterministic or Probabilistic System</w:t>
      </w:r>
    </w:p>
    <w:p w14:paraId="67286FB0" w14:textId="77777777" w:rsidR="00500D11" w:rsidRPr="00265477" w:rsidRDefault="00500D11" w:rsidP="00500D11">
      <w:pPr>
        <w:pStyle w:val="NormalWeb"/>
        <w:numPr>
          <w:ilvl w:val="0"/>
          <w:numId w:val="16"/>
        </w:numPr>
        <w:spacing w:before="120" w:beforeAutospacing="0" w:after="144" w:afterAutospacing="0" w:line="480" w:lineRule="auto"/>
        <w:ind w:left="768" w:right="48"/>
        <w:jc w:val="both"/>
        <w:rPr>
          <w:bCs/>
        </w:rPr>
      </w:pPr>
      <w:r w:rsidRPr="00265477">
        <w:rPr>
          <w:bCs/>
        </w:rPr>
        <w:t>Deterministic system operates in a predictable manner and the interaction between system components is known with certainty. For example, two molecules of hydrogen and one molecule of oxygen makes water.</w:t>
      </w:r>
    </w:p>
    <w:p w14:paraId="1551A176" w14:textId="77777777" w:rsidR="00500D11" w:rsidRPr="00265477" w:rsidRDefault="00500D11" w:rsidP="00500D11">
      <w:pPr>
        <w:pStyle w:val="NormalWeb"/>
        <w:numPr>
          <w:ilvl w:val="0"/>
          <w:numId w:val="16"/>
        </w:numPr>
        <w:spacing w:before="120" w:beforeAutospacing="0" w:after="144" w:afterAutospacing="0" w:line="480" w:lineRule="auto"/>
        <w:ind w:left="768" w:right="48"/>
        <w:jc w:val="both"/>
        <w:rPr>
          <w:bCs/>
        </w:rPr>
      </w:pPr>
      <w:r w:rsidRPr="00265477">
        <w:rPr>
          <w:bCs/>
        </w:rPr>
        <w:t>Probabilistic System shows uncertain behaviour. The exact output is not known. For example, Weather forecasting, mail delivery.</w:t>
      </w:r>
    </w:p>
    <w:p w14:paraId="77ABDC45" w14:textId="77777777" w:rsidR="00500D11" w:rsidRPr="00265477" w:rsidRDefault="00500D11" w:rsidP="00500D11">
      <w:pPr>
        <w:pStyle w:val="Heading3"/>
        <w:spacing w:line="480" w:lineRule="auto"/>
        <w:jc w:val="both"/>
        <w:rPr>
          <w:rFonts w:ascii="Times New Roman" w:hAnsi="Times New Roman" w:cs="Times New Roman"/>
          <w:b w:val="0"/>
          <w:szCs w:val="24"/>
        </w:rPr>
      </w:pPr>
      <w:r w:rsidRPr="00265477">
        <w:rPr>
          <w:rFonts w:ascii="Times New Roman" w:hAnsi="Times New Roman" w:cs="Times New Roman"/>
          <w:b w:val="0"/>
          <w:szCs w:val="24"/>
        </w:rPr>
        <w:t>Social, Human-Machine, Machine System</w:t>
      </w:r>
    </w:p>
    <w:p w14:paraId="172E29F2" w14:textId="77777777" w:rsidR="00500D11" w:rsidRPr="00265477" w:rsidRDefault="00500D11" w:rsidP="00500D11">
      <w:pPr>
        <w:pStyle w:val="NormalWeb"/>
        <w:numPr>
          <w:ilvl w:val="0"/>
          <w:numId w:val="17"/>
        </w:numPr>
        <w:spacing w:before="120" w:beforeAutospacing="0" w:after="144" w:afterAutospacing="0" w:line="480" w:lineRule="auto"/>
        <w:ind w:left="768" w:right="48"/>
        <w:jc w:val="both"/>
        <w:rPr>
          <w:bCs/>
        </w:rPr>
      </w:pPr>
      <w:r w:rsidRPr="00265477">
        <w:rPr>
          <w:bCs/>
        </w:rPr>
        <w:t>Social System is made up of people. For example, social clubs, societies.</w:t>
      </w:r>
    </w:p>
    <w:p w14:paraId="610BEB86" w14:textId="77777777" w:rsidR="00500D11" w:rsidRPr="00265477" w:rsidRDefault="00500D11" w:rsidP="00500D11">
      <w:pPr>
        <w:pStyle w:val="NormalWeb"/>
        <w:numPr>
          <w:ilvl w:val="0"/>
          <w:numId w:val="17"/>
        </w:numPr>
        <w:spacing w:before="120" w:beforeAutospacing="0" w:after="144" w:afterAutospacing="0" w:line="480" w:lineRule="auto"/>
        <w:ind w:left="768" w:right="48"/>
        <w:jc w:val="both"/>
        <w:rPr>
          <w:bCs/>
        </w:rPr>
      </w:pPr>
      <w:r w:rsidRPr="00265477">
        <w:rPr>
          <w:bCs/>
        </w:rPr>
        <w:t>In Human-Machine System, both human and machines are involved to perform a particular task. For example, Computer programming.</w:t>
      </w:r>
    </w:p>
    <w:p w14:paraId="21575FE1" w14:textId="77777777" w:rsidR="00500D11" w:rsidRPr="00265477" w:rsidRDefault="00500D11" w:rsidP="00500D11">
      <w:pPr>
        <w:pStyle w:val="NormalWeb"/>
        <w:numPr>
          <w:ilvl w:val="0"/>
          <w:numId w:val="17"/>
        </w:numPr>
        <w:spacing w:before="120" w:beforeAutospacing="0" w:after="144" w:afterAutospacing="0" w:line="480" w:lineRule="auto"/>
        <w:ind w:left="768" w:right="48"/>
        <w:jc w:val="both"/>
        <w:rPr>
          <w:bCs/>
        </w:rPr>
      </w:pPr>
      <w:r w:rsidRPr="00265477">
        <w:rPr>
          <w:bCs/>
        </w:rPr>
        <w:t xml:space="preserve"> All the tasks are performed by the machine. For example, an autonomous robot.</w:t>
      </w:r>
    </w:p>
    <w:p w14:paraId="3005F94E" w14:textId="77777777" w:rsidR="00500D11" w:rsidRPr="00265477" w:rsidRDefault="00500D11" w:rsidP="00500D11">
      <w:pPr>
        <w:pStyle w:val="Heading3"/>
        <w:spacing w:line="480" w:lineRule="auto"/>
        <w:jc w:val="both"/>
        <w:rPr>
          <w:rFonts w:ascii="Times New Roman" w:hAnsi="Times New Roman" w:cs="Times New Roman"/>
          <w:b w:val="0"/>
          <w:szCs w:val="24"/>
        </w:rPr>
      </w:pPr>
      <w:r w:rsidRPr="00265477">
        <w:rPr>
          <w:rFonts w:ascii="Times New Roman" w:hAnsi="Times New Roman" w:cs="Times New Roman"/>
          <w:b w:val="0"/>
          <w:szCs w:val="24"/>
        </w:rPr>
        <w:t>Man–Made Information Systems</w:t>
      </w:r>
    </w:p>
    <w:p w14:paraId="7039F282" w14:textId="77777777" w:rsidR="00500D11" w:rsidRPr="00265477" w:rsidRDefault="00500D11" w:rsidP="00500D11">
      <w:pPr>
        <w:pStyle w:val="NormalWeb"/>
        <w:numPr>
          <w:ilvl w:val="0"/>
          <w:numId w:val="18"/>
        </w:numPr>
        <w:spacing w:before="120" w:beforeAutospacing="0" w:after="144" w:afterAutospacing="0" w:line="480" w:lineRule="auto"/>
        <w:ind w:left="768" w:right="48"/>
        <w:jc w:val="both"/>
        <w:rPr>
          <w:bCs/>
        </w:rPr>
      </w:pPr>
      <w:r w:rsidRPr="00265477">
        <w:rPr>
          <w:bCs/>
        </w:rPr>
        <w:t>It is an interconnected set of information resources to manage data for particular organization, under Direct Management Control (DMC).</w:t>
      </w:r>
    </w:p>
    <w:p w14:paraId="7A1968DF" w14:textId="77777777" w:rsidR="00500D11" w:rsidRPr="00265477" w:rsidRDefault="00500D11" w:rsidP="00500D11">
      <w:pPr>
        <w:pStyle w:val="NormalWeb"/>
        <w:numPr>
          <w:ilvl w:val="0"/>
          <w:numId w:val="18"/>
        </w:numPr>
        <w:spacing w:before="120" w:beforeAutospacing="0" w:after="144" w:afterAutospacing="0" w:line="480" w:lineRule="auto"/>
        <w:ind w:left="768" w:right="48"/>
        <w:jc w:val="both"/>
        <w:rPr>
          <w:bCs/>
        </w:rPr>
      </w:pPr>
      <w:r w:rsidRPr="00265477">
        <w:rPr>
          <w:bCs/>
        </w:rPr>
        <w:t>This system includes hardware, software, communication, data, and application for producing information according to the need of an organization.</w:t>
      </w:r>
    </w:p>
    <w:p w14:paraId="3BD938C2" w14:textId="77777777" w:rsidR="00500D11" w:rsidRPr="00265477" w:rsidRDefault="00500D11" w:rsidP="00500D11">
      <w:pPr>
        <w:pStyle w:val="NormalWeb"/>
        <w:spacing w:before="120" w:beforeAutospacing="0" w:after="144" w:afterAutospacing="0" w:line="480" w:lineRule="auto"/>
        <w:ind w:left="768" w:right="48"/>
        <w:jc w:val="both"/>
        <w:rPr>
          <w:bCs/>
        </w:rPr>
      </w:pPr>
      <w:r w:rsidRPr="00265477">
        <w:rPr>
          <w:bCs/>
        </w:rPr>
        <w:t>Man-made information systems are divided into three types −</w:t>
      </w:r>
    </w:p>
    <w:p w14:paraId="17634D29" w14:textId="77777777" w:rsidR="00500D11" w:rsidRPr="00265477" w:rsidRDefault="00500D11" w:rsidP="00500D11">
      <w:pPr>
        <w:pStyle w:val="NormalWeb"/>
        <w:numPr>
          <w:ilvl w:val="0"/>
          <w:numId w:val="18"/>
        </w:numPr>
        <w:spacing w:before="120" w:beforeAutospacing="0" w:after="144" w:afterAutospacing="0" w:line="480" w:lineRule="auto"/>
        <w:ind w:left="768" w:right="48"/>
        <w:jc w:val="both"/>
        <w:rPr>
          <w:bCs/>
        </w:rPr>
      </w:pPr>
      <w:r w:rsidRPr="00265477">
        <w:rPr>
          <w:bCs/>
        </w:rPr>
        <w:lastRenderedPageBreak/>
        <w:t>Formal Information System − It is based on the flow of information in the form of memos, instructions, etc., from top level to lower levels of management.</w:t>
      </w:r>
    </w:p>
    <w:p w14:paraId="5793D9D6" w14:textId="77777777" w:rsidR="00500D11" w:rsidRPr="00265477" w:rsidRDefault="00500D11" w:rsidP="00500D11">
      <w:pPr>
        <w:pStyle w:val="NormalWeb"/>
        <w:numPr>
          <w:ilvl w:val="0"/>
          <w:numId w:val="18"/>
        </w:numPr>
        <w:spacing w:before="120" w:beforeAutospacing="0" w:after="144" w:afterAutospacing="0" w:line="480" w:lineRule="auto"/>
        <w:ind w:left="768" w:right="48"/>
        <w:jc w:val="both"/>
        <w:rPr>
          <w:bCs/>
        </w:rPr>
      </w:pPr>
      <w:r w:rsidRPr="00265477">
        <w:rPr>
          <w:bCs/>
        </w:rPr>
        <w:t>Informal Information System − This is employee-based system which solves the day to day work related problems.</w:t>
      </w:r>
    </w:p>
    <w:p w14:paraId="5E18CC91" w14:textId="77777777" w:rsidR="00500D11" w:rsidRPr="00265477" w:rsidRDefault="00500D11" w:rsidP="00500D11">
      <w:pPr>
        <w:pStyle w:val="NormalWeb"/>
        <w:numPr>
          <w:ilvl w:val="0"/>
          <w:numId w:val="18"/>
        </w:numPr>
        <w:spacing w:before="120" w:beforeAutospacing="0" w:after="144" w:afterAutospacing="0" w:line="480" w:lineRule="auto"/>
        <w:ind w:left="768" w:right="48"/>
        <w:jc w:val="both"/>
        <w:rPr>
          <w:bCs/>
        </w:rPr>
      </w:pPr>
      <w:r w:rsidRPr="00265477">
        <w:rPr>
          <w:bCs/>
        </w:rPr>
        <w:t>Computer Based System − This system is directly dependent on the computer for managing business applications. For example, automatic library system, railway reservation system, banking system, etc.</w:t>
      </w:r>
    </w:p>
    <w:p w14:paraId="786CD11B" w14:textId="77777777" w:rsidR="00500D11" w:rsidRPr="00265477" w:rsidRDefault="00500D11" w:rsidP="00500D11">
      <w:pPr>
        <w:pStyle w:val="Heading2"/>
        <w:spacing w:line="480" w:lineRule="auto"/>
        <w:jc w:val="both"/>
        <w:rPr>
          <w:rFonts w:ascii="Times New Roman" w:hAnsi="Times New Roman" w:cs="Times New Roman"/>
          <w:b w:val="0"/>
          <w:sz w:val="24"/>
          <w:szCs w:val="24"/>
        </w:rPr>
      </w:pPr>
      <w:r w:rsidRPr="00265477">
        <w:rPr>
          <w:rFonts w:ascii="Times New Roman" w:hAnsi="Times New Roman" w:cs="Times New Roman"/>
          <w:b w:val="0"/>
          <w:sz w:val="24"/>
          <w:szCs w:val="24"/>
        </w:rPr>
        <w:t>Systems Models</w:t>
      </w:r>
    </w:p>
    <w:p w14:paraId="019EF15F" w14:textId="77777777" w:rsidR="00500D11" w:rsidRPr="00265477" w:rsidRDefault="00500D11" w:rsidP="00500D11">
      <w:pPr>
        <w:pStyle w:val="Heading3"/>
        <w:spacing w:line="480" w:lineRule="auto"/>
        <w:jc w:val="both"/>
        <w:rPr>
          <w:rFonts w:ascii="Times New Roman" w:hAnsi="Times New Roman" w:cs="Times New Roman"/>
          <w:b w:val="0"/>
          <w:szCs w:val="24"/>
        </w:rPr>
      </w:pPr>
      <w:r w:rsidRPr="00265477">
        <w:rPr>
          <w:rFonts w:ascii="Times New Roman" w:hAnsi="Times New Roman" w:cs="Times New Roman"/>
          <w:b w:val="0"/>
          <w:szCs w:val="24"/>
        </w:rPr>
        <w:t>Schematic Models</w:t>
      </w:r>
    </w:p>
    <w:p w14:paraId="499E8707" w14:textId="77777777" w:rsidR="00500D11" w:rsidRPr="00265477" w:rsidRDefault="00500D11" w:rsidP="00500D11">
      <w:pPr>
        <w:pStyle w:val="NormalWeb"/>
        <w:numPr>
          <w:ilvl w:val="0"/>
          <w:numId w:val="19"/>
        </w:numPr>
        <w:spacing w:before="120" w:beforeAutospacing="0" w:after="144" w:afterAutospacing="0" w:line="480" w:lineRule="auto"/>
        <w:ind w:left="768" w:right="48"/>
        <w:jc w:val="both"/>
        <w:rPr>
          <w:bCs/>
        </w:rPr>
      </w:pPr>
      <w:r w:rsidRPr="00265477">
        <w:rPr>
          <w:bCs/>
        </w:rPr>
        <w:t>A schematic model is a 2-D chart that shows system elements and their linkages.</w:t>
      </w:r>
    </w:p>
    <w:p w14:paraId="61AEF640" w14:textId="77777777" w:rsidR="00500D11" w:rsidRPr="00265477" w:rsidRDefault="00500D11" w:rsidP="00500D11">
      <w:pPr>
        <w:pStyle w:val="NormalWeb"/>
        <w:numPr>
          <w:ilvl w:val="0"/>
          <w:numId w:val="19"/>
        </w:numPr>
        <w:spacing w:before="120" w:beforeAutospacing="0" w:after="144" w:afterAutospacing="0" w:line="480" w:lineRule="auto"/>
        <w:ind w:left="768" w:right="48"/>
        <w:jc w:val="both"/>
        <w:rPr>
          <w:bCs/>
        </w:rPr>
      </w:pPr>
      <w:r w:rsidRPr="00265477">
        <w:rPr>
          <w:bCs/>
        </w:rPr>
        <w:t>Different arrows are used to show information flow, material flow, and information feedback.</w:t>
      </w:r>
    </w:p>
    <w:p w14:paraId="1029F156" w14:textId="77777777" w:rsidR="00500D11" w:rsidRPr="00265477" w:rsidRDefault="00500D11" w:rsidP="00500D11">
      <w:pPr>
        <w:pStyle w:val="Heading3"/>
        <w:spacing w:line="480" w:lineRule="auto"/>
        <w:jc w:val="both"/>
        <w:rPr>
          <w:rFonts w:ascii="Times New Roman" w:hAnsi="Times New Roman" w:cs="Times New Roman"/>
          <w:b w:val="0"/>
          <w:szCs w:val="24"/>
        </w:rPr>
      </w:pPr>
      <w:r w:rsidRPr="00265477">
        <w:rPr>
          <w:rFonts w:ascii="Times New Roman" w:hAnsi="Times New Roman" w:cs="Times New Roman"/>
          <w:b w:val="0"/>
          <w:szCs w:val="24"/>
        </w:rPr>
        <w:t>Flow System Models</w:t>
      </w:r>
    </w:p>
    <w:p w14:paraId="341C1BED" w14:textId="77777777" w:rsidR="00500D11" w:rsidRPr="00265477" w:rsidRDefault="00500D11" w:rsidP="00500D11">
      <w:pPr>
        <w:pStyle w:val="NormalWeb"/>
        <w:numPr>
          <w:ilvl w:val="0"/>
          <w:numId w:val="20"/>
        </w:numPr>
        <w:spacing w:before="120" w:beforeAutospacing="0" w:after="144" w:afterAutospacing="0" w:line="480" w:lineRule="auto"/>
        <w:ind w:left="768" w:right="48"/>
        <w:jc w:val="both"/>
        <w:rPr>
          <w:bCs/>
        </w:rPr>
      </w:pPr>
      <w:r w:rsidRPr="00265477">
        <w:rPr>
          <w:bCs/>
        </w:rPr>
        <w:t>A flow system model shows the orderly flow of the material, energy, and information that hold the system together.</w:t>
      </w:r>
    </w:p>
    <w:p w14:paraId="356828F7" w14:textId="77777777" w:rsidR="00500D11" w:rsidRPr="00265477" w:rsidRDefault="00500D11" w:rsidP="00500D11">
      <w:pPr>
        <w:pStyle w:val="NormalWeb"/>
        <w:numPr>
          <w:ilvl w:val="0"/>
          <w:numId w:val="20"/>
        </w:numPr>
        <w:spacing w:before="120" w:beforeAutospacing="0" w:after="144" w:afterAutospacing="0" w:line="480" w:lineRule="auto"/>
        <w:ind w:left="768" w:right="48"/>
        <w:jc w:val="both"/>
        <w:rPr>
          <w:bCs/>
        </w:rPr>
      </w:pPr>
      <w:r w:rsidRPr="00265477">
        <w:rPr>
          <w:bCs/>
        </w:rPr>
        <w:t>Program Evaluation and Review Technique (PERT), for example, is used to abstract a real-world system in model form.</w:t>
      </w:r>
    </w:p>
    <w:p w14:paraId="77F86BB6" w14:textId="77777777" w:rsidR="00500D11" w:rsidRPr="00265477" w:rsidRDefault="00500D11" w:rsidP="00500D11">
      <w:pPr>
        <w:pStyle w:val="Heading3"/>
        <w:spacing w:line="480" w:lineRule="auto"/>
        <w:jc w:val="both"/>
        <w:rPr>
          <w:rFonts w:ascii="Times New Roman" w:hAnsi="Times New Roman" w:cs="Times New Roman"/>
          <w:b w:val="0"/>
          <w:szCs w:val="24"/>
        </w:rPr>
      </w:pPr>
      <w:r w:rsidRPr="00265477">
        <w:rPr>
          <w:rFonts w:ascii="Times New Roman" w:hAnsi="Times New Roman" w:cs="Times New Roman"/>
          <w:b w:val="0"/>
          <w:szCs w:val="24"/>
        </w:rPr>
        <w:t>Static System Models</w:t>
      </w:r>
    </w:p>
    <w:p w14:paraId="1049191C" w14:textId="77777777" w:rsidR="00500D11" w:rsidRPr="00265477" w:rsidRDefault="00500D11" w:rsidP="00500D11">
      <w:pPr>
        <w:pStyle w:val="NormalWeb"/>
        <w:numPr>
          <w:ilvl w:val="0"/>
          <w:numId w:val="21"/>
        </w:numPr>
        <w:spacing w:before="120" w:beforeAutospacing="0" w:after="144" w:afterAutospacing="0" w:line="480" w:lineRule="auto"/>
        <w:ind w:left="768" w:right="48"/>
        <w:jc w:val="both"/>
        <w:rPr>
          <w:bCs/>
        </w:rPr>
      </w:pPr>
      <w:r w:rsidRPr="00265477">
        <w:rPr>
          <w:bCs/>
        </w:rPr>
        <w:t>They represent one pair of relationships such as </w:t>
      </w:r>
      <w:r w:rsidRPr="00265477">
        <w:rPr>
          <w:bCs/>
          <w:i/>
          <w:iCs/>
        </w:rPr>
        <w:t>activity–time</w:t>
      </w:r>
      <w:r w:rsidRPr="00265477">
        <w:rPr>
          <w:bCs/>
        </w:rPr>
        <w:t> or </w:t>
      </w:r>
      <w:r w:rsidRPr="00265477">
        <w:rPr>
          <w:bCs/>
          <w:i/>
          <w:iCs/>
        </w:rPr>
        <w:t>cost–quantity</w:t>
      </w:r>
      <w:r w:rsidRPr="00265477">
        <w:rPr>
          <w:bCs/>
        </w:rPr>
        <w:t>.</w:t>
      </w:r>
    </w:p>
    <w:p w14:paraId="5F55018A" w14:textId="77777777" w:rsidR="00500D11" w:rsidRPr="00265477" w:rsidRDefault="00500D11" w:rsidP="00500D11">
      <w:pPr>
        <w:pStyle w:val="NormalWeb"/>
        <w:numPr>
          <w:ilvl w:val="0"/>
          <w:numId w:val="21"/>
        </w:numPr>
        <w:spacing w:before="120" w:beforeAutospacing="0" w:after="144" w:afterAutospacing="0" w:line="480" w:lineRule="auto"/>
        <w:ind w:left="768" w:right="48"/>
        <w:jc w:val="both"/>
        <w:rPr>
          <w:bCs/>
        </w:rPr>
      </w:pPr>
      <w:r w:rsidRPr="00265477">
        <w:rPr>
          <w:bCs/>
        </w:rPr>
        <w:t>The Gantt chart, for example, gives a static picture of an activity-time relationship.</w:t>
      </w:r>
    </w:p>
    <w:p w14:paraId="5B28F814" w14:textId="77777777" w:rsidR="00500D11" w:rsidRPr="00265477" w:rsidRDefault="00500D11" w:rsidP="00500D11">
      <w:pPr>
        <w:pStyle w:val="Heading3"/>
        <w:spacing w:line="480" w:lineRule="auto"/>
        <w:jc w:val="both"/>
        <w:rPr>
          <w:rFonts w:ascii="Times New Roman" w:hAnsi="Times New Roman" w:cs="Times New Roman"/>
          <w:b w:val="0"/>
          <w:szCs w:val="24"/>
        </w:rPr>
      </w:pPr>
      <w:r w:rsidRPr="00265477">
        <w:rPr>
          <w:rFonts w:ascii="Times New Roman" w:hAnsi="Times New Roman" w:cs="Times New Roman"/>
          <w:b w:val="0"/>
          <w:szCs w:val="24"/>
        </w:rPr>
        <w:lastRenderedPageBreak/>
        <w:t>Dynamic System Models</w:t>
      </w:r>
    </w:p>
    <w:p w14:paraId="4DC1F526" w14:textId="77777777" w:rsidR="00500D11" w:rsidRPr="00265477" w:rsidRDefault="00500D11" w:rsidP="00500D11">
      <w:pPr>
        <w:pStyle w:val="NormalWeb"/>
        <w:numPr>
          <w:ilvl w:val="0"/>
          <w:numId w:val="22"/>
        </w:numPr>
        <w:spacing w:before="120" w:beforeAutospacing="0" w:after="144" w:afterAutospacing="0" w:line="480" w:lineRule="auto"/>
        <w:ind w:left="768" w:right="48"/>
        <w:jc w:val="both"/>
        <w:rPr>
          <w:bCs/>
        </w:rPr>
      </w:pPr>
      <w:r w:rsidRPr="00265477">
        <w:rPr>
          <w:bCs/>
        </w:rPr>
        <w:t>Business organizations are dynamic systems. A dynamic model approximates the type of organization or application that analysts deal with.</w:t>
      </w:r>
    </w:p>
    <w:p w14:paraId="24E6A380" w14:textId="77777777" w:rsidR="00500D11" w:rsidRPr="00265477" w:rsidRDefault="00500D11" w:rsidP="00500D11">
      <w:pPr>
        <w:pStyle w:val="NormalWeb"/>
        <w:numPr>
          <w:ilvl w:val="0"/>
          <w:numId w:val="22"/>
        </w:numPr>
        <w:spacing w:before="120" w:beforeAutospacing="0" w:after="144" w:afterAutospacing="0" w:line="480" w:lineRule="auto"/>
        <w:ind w:left="768" w:right="48"/>
        <w:jc w:val="both"/>
        <w:rPr>
          <w:bCs/>
        </w:rPr>
      </w:pPr>
      <w:r w:rsidRPr="00265477">
        <w:rPr>
          <w:bCs/>
        </w:rPr>
        <w:t>It shows an ongoing, constantly changing status of the system. It consists of −</w:t>
      </w:r>
    </w:p>
    <w:p w14:paraId="3F1B202B" w14:textId="77777777" w:rsidR="00500D11" w:rsidRPr="00265477" w:rsidRDefault="00500D11" w:rsidP="00500D11">
      <w:pPr>
        <w:pStyle w:val="NormalWeb"/>
        <w:numPr>
          <w:ilvl w:val="1"/>
          <w:numId w:val="22"/>
        </w:numPr>
        <w:spacing w:before="120" w:beforeAutospacing="0" w:after="144" w:afterAutospacing="0" w:line="480" w:lineRule="auto"/>
        <w:ind w:left="1488" w:right="48"/>
        <w:jc w:val="both"/>
        <w:rPr>
          <w:bCs/>
        </w:rPr>
      </w:pPr>
      <w:r w:rsidRPr="00265477">
        <w:rPr>
          <w:bCs/>
        </w:rPr>
        <w:t>Inputs that enter the system</w:t>
      </w:r>
    </w:p>
    <w:p w14:paraId="0EADF415" w14:textId="77777777" w:rsidR="00500D11" w:rsidRPr="00265477" w:rsidRDefault="00500D11" w:rsidP="00500D11">
      <w:pPr>
        <w:pStyle w:val="NormalWeb"/>
        <w:numPr>
          <w:ilvl w:val="1"/>
          <w:numId w:val="22"/>
        </w:numPr>
        <w:spacing w:before="120" w:beforeAutospacing="0" w:after="144" w:afterAutospacing="0" w:line="480" w:lineRule="auto"/>
        <w:ind w:left="1488" w:right="48"/>
        <w:jc w:val="both"/>
        <w:rPr>
          <w:bCs/>
        </w:rPr>
      </w:pPr>
      <w:r w:rsidRPr="00265477">
        <w:rPr>
          <w:bCs/>
        </w:rPr>
        <w:t>The processor through which transformation takes place</w:t>
      </w:r>
    </w:p>
    <w:p w14:paraId="427970AB" w14:textId="77777777" w:rsidR="00500D11" w:rsidRPr="00297CB6" w:rsidRDefault="00500D11" w:rsidP="00500D11">
      <w:pPr>
        <w:pStyle w:val="NormalWeb"/>
        <w:numPr>
          <w:ilvl w:val="1"/>
          <w:numId w:val="22"/>
        </w:numPr>
        <w:spacing w:before="120" w:beforeAutospacing="0" w:after="144" w:afterAutospacing="0" w:line="480" w:lineRule="auto"/>
        <w:ind w:left="1488" w:right="48"/>
        <w:jc w:val="both"/>
        <w:rPr>
          <w:bCs/>
        </w:rPr>
      </w:pPr>
      <w:r w:rsidRPr="00265477">
        <w:rPr>
          <w:bCs/>
        </w:rPr>
        <w:t>The program(s) required for processing</w:t>
      </w:r>
    </w:p>
    <w:p w14:paraId="47E41BF3" w14:textId="77777777" w:rsidR="00500D11" w:rsidRPr="00265477" w:rsidRDefault="00500D11" w:rsidP="00500D11">
      <w:pPr>
        <w:pStyle w:val="Heading2"/>
        <w:spacing w:line="480" w:lineRule="auto"/>
        <w:jc w:val="both"/>
        <w:rPr>
          <w:rFonts w:ascii="Times New Roman" w:hAnsi="Times New Roman" w:cs="Times New Roman"/>
          <w:b w:val="0"/>
          <w:sz w:val="24"/>
          <w:szCs w:val="24"/>
        </w:rPr>
      </w:pPr>
      <w:r w:rsidRPr="00265477">
        <w:rPr>
          <w:rFonts w:ascii="Times New Roman" w:hAnsi="Times New Roman" w:cs="Times New Roman"/>
          <w:b w:val="0"/>
          <w:sz w:val="24"/>
          <w:szCs w:val="24"/>
        </w:rPr>
        <w:t>Categories of Information</w:t>
      </w:r>
    </w:p>
    <w:p w14:paraId="15110C3A" w14:textId="77777777" w:rsidR="00500D11" w:rsidRPr="00265477" w:rsidRDefault="00500D11" w:rsidP="00500D11">
      <w:pPr>
        <w:pStyle w:val="NormalWeb"/>
        <w:spacing w:before="120" w:beforeAutospacing="0" w:after="144" w:afterAutospacing="0" w:line="480" w:lineRule="auto"/>
        <w:ind w:left="48" w:right="48"/>
        <w:jc w:val="both"/>
        <w:rPr>
          <w:bCs/>
        </w:rPr>
      </w:pPr>
      <w:r w:rsidRPr="00265477">
        <w:rPr>
          <w:bCs/>
        </w:rPr>
        <w:t>There are three categories of information related to managerial levels and the decision managers make.</w:t>
      </w:r>
    </w:p>
    <w:p w14:paraId="4A0EC378" w14:textId="77777777" w:rsidR="00500D11" w:rsidRPr="00265477" w:rsidRDefault="00500D11" w:rsidP="00500D11">
      <w:pPr>
        <w:spacing w:line="480" w:lineRule="auto"/>
        <w:jc w:val="both"/>
        <w:rPr>
          <w:bCs/>
          <w:szCs w:val="24"/>
        </w:rPr>
      </w:pPr>
      <w:r w:rsidRPr="00265477">
        <w:rPr>
          <w:bCs/>
          <w:noProof/>
          <w:szCs w:val="24"/>
        </w:rPr>
        <w:drawing>
          <wp:inline distT="0" distB="0" distL="0" distR="0" wp14:anchorId="5A582192" wp14:editId="020CBD94">
            <wp:extent cx="5715000" cy="2804160"/>
            <wp:effectExtent l="0" t="0" r="0" b="0"/>
            <wp:docPr id="5" name="Picture 5" descr="Information Categ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formation Category"/>
                    <pic:cNvPicPr>
                      <a:picLocks noChangeAspect="1" noChangeArrowheads="1"/>
                    </pic:cNvPicPr>
                  </pic:nvPicPr>
                  <pic:blipFill>
                    <a:blip r:embed="rId9">
                      <a:extLst>
                        <a:ext uri="{BEBA8EAE-BF5A-486C-A8C5-ECC9F3942E4B}">
                          <a14:imgProps xmlns:a14="http://schemas.microsoft.com/office/drawing/2010/main">
                            <a14:imgLayer r:embed="rId10">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5715000" cy="2804160"/>
                    </a:xfrm>
                    <a:prstGeom prst="rect">
                      <a:avLst/>
                    </a:prstGeom>
                    <a:noFill/>
                    <a:ln>
                      <a:noFill/>
                    </a:ln>
                  </pic:spPr>
                </pic:pic>
              </a:graphicData>
            </a:graphic>
          </wp:inline>
        </w:drawing>
      </w:r>
    </w:p>
    <w:p w14:paraId="336DA77D" w14:textId="77777777" w:rsidR="00500D11" w:rsidRPr="00265477" w:rsidRDefault="00500D11" w:rsidP="00500D11">
      <w:pPr>
        <w:pStyle w:val="Heading3"/>
        <w:spacing w:line="480" w:lineRule="auto"/>
        <w:jc w:val="both"/>
        <w:rPr>
          <w:rFonts w:ascii="Times New Roman" w:hAnsi="Times New Roman" w:cs="Times New Roman"/>
          <w:b w:val="0"/>
          <w:szCs w:val="24"/>
        </w:rPr>
      </w:pPr>
      <w:r w:rsidRPr="00265477">
        <w:rPr>
          <w:rFonts w:ascii="Times New Roman" w:hAnsi="Times New Roman" w:cs="Times New Roman"/>
          <w:b w:val="0"/>
          <w:szCs w:val="24"/>
        </w:rPr>
        <w:lastRenderedPageBreak/>
        <w:t>Strategic Information</w:t>
      </w:r>
    </w:p>
    <w:p w14:paraId="10BF3889" w14:textId="77777777" w:rsidR="00500D11" w:rsidRPr="00265477" w:rsidRDefault="00500D11" w:rsidP="00500D11">
      <w:pPr>
        <w:pStyle w:val="NormalWeb"/>
        <w:numPr>
          <w:ilvl w:val="0"/>
          <w:numId w:val="23"/>
        </w:numPr>
        <w:spacing w:before="120" w:beforeAutospacing="0" w:after="144" w:afterAutospacing="0" w:line="480" w:lineRule="auto"/>
        <w:ind w:left="768" w:right="48"/>
        <w:jc w:val="both"/>
        <w:rPr>
          <w:bCs/>
        </w:rPr>
      </w:pPr>
      <w:r w:rsidRPr="00265477">
        <w:rPr>
          <w:bCs/>
        </w:rPr>
        <w:t>This information is required by topmost management for long range planning policies for next few years. For example, trends in revenues, financial investment, and human resources, and population growth.</w:t>
      </w:r>
    </w:p>
    <w:p w14:paraId="12E8963F" w14:textId="77777777" w:rsidR="00500D11" w:rsidRPr="00265477" w:rsidRDefault="00500D11" w:rsidP="00500D11">
      <w:pPr>
        <w:pStyle w:val="NormalWeb"/>
        <w:numPr>
          <w:ilvl w:val="0"/>
          <w:numId w:val="23"/>
        </w:numPr>
        <w:spacing w:before="120" w:beforeAutospacing="0" w:after="144" w:afterAutospacing="0" w:line="480" w:lineRule="auto"/>
        <w:ind w:left="768" w:right="48"/>
        <w:jc w:val="both"/>
        <w:rPr>
          <w:bCs/>
        </w:rPr>
      </w:pPr>
      <w:r w:rsidRPr="00265477">
        <w:rPr>
          <w:bCs/>
        </w:rPr>
        <w:t>This type of information is achieved with the aid of Decision Support System (DSS).</w:t>
      </w:r>
    </w:p>
    <w:p w14:paraId="7FD8A462" w14:textId="77777777" w:rsidR="00500D11" w:rsidRPr="00265477" w:rsidRDefault="00500D11" w:rsidP="00500D11">
      <w:pPr>
        <w:pStyle w:val="Heading3"/>
        <w:spacing w:line="480" w:lineRule="auto"/>
        <w:jc w:val="both"/>
        <w:rPr>
          <w:rFonts w:ascii="Times New Roman" w:hAnsi="Times New Roman" w:cs="Times New Roman"/>
          <w:b w:val="0"/>
          <w:szCs w:val="24"/>
        </w:rPr>
      </w:pPr>
      <w:r w:rsidRPr="00265477">
        <w:rPr>
          <w:rFonts w:ascii="Times New Roman" w:hAnsi="Times New Roman" w:cs="Times New Roman"/>
          <w:b w:val="0"/>
          <w:szCs w:val="24"/>
        </w:rPr>
        <w:t>Managerial Information</w:t>
      </w:r>
    </w:p>
    <w:p w14:paraId="352737F7" w14:textId="77777777" w:rsidR="00500D11" w:rsidRPr="00265477" w:rsidRDefault="00500D11" w:rsidP="00500D11">
      <w:pPr>
        <w:pStyle w:val="NormalWeb"/>
        <w:numPr>
          <w:ilvl w:val="0"/>
          <w:numId w:val="24"/>
        </w:numPr>
        <w:spacing w:before="120" w:beforeAutospacing="0" w:after="144" w:afterAutospacing="0" w:line="480" w:lineRule="auto"/>
        <w:ind w:left="768" w:right="48"/>
        <w:jc w:val="both"/>
        <w:rPr>
          <w:bCs/>
        </w:rPr>
      </w:pPr>
      <w:r w:rsidRPr="00265477">
        <w:rPr>
          <w:bCs/>
        </w:rPr>
        <w:t>This type of Information is required by middle management for short and intermediate range planning which is in terms of months. For example, sales analysis, cash flow projection, and annual financial statements.</w:t>
      </w:r>
    </w:p>
    <w:p w14:paraId="3C9ADC04" w14:textId="77777777" w:rsidR="00500D11" w:rsidRPr="00265477" w:rsidRDefault="00500D11" w:rsidP="00500D11">
      <w:pPr>
        <w:pStyle w:val="NormalWeb"/>
        <w:numPr>
          <w:ilvl w:val="0"/>
          <w:numId w:val="24"/>
        </w:numPr>
        <w:spacing w:before="120" w:beforeAutospacing="0" w:after="144" w:afterAutospacing="0" w:line="480" w:lineRule="auto"/>
        <w:ind w:left="768" w:right="48"/>
        <w:jc w:val="both"/>
        <w:rPr>
          <w:bCs/>
        </w:rPr>
      </w:pPr>
      <w:r w:rsidRPr="00265477">
        <w:rPr>
          <w:bCs/>
        </w:rPr>
        <w:t>It is achieved with the aid of Management Information Systems (MIS).</w:t>
      </w:r>
    </w:p>
    <w:p w14:paraId="1BF764C4" w14:textId="77777777" w:rsidR="00500D11" w:rsidRPr="00265477" w:rsidRDefault="00500D11" w:rsidP="00500D11">
      <w:pPr>
        <w:pStyle w:val="Heading3"/>
        <w:spacing w:line="480" w:lineRule="auto"/>
        <w:jc w:val="both"/>
        <w:rPr>
          <w:rFonts w:ascii="Times New Roman" w:hAnsi="Times New Roman" w:cs="Times New Roman"/>
          <w:b w:val="0"/>
          <w:szCs w:val="24"/>
        </w:rPr>
      </w:pPr>
      <w:r w:rsidRPr="00265477">
        <w:rPr>
          <w:rFonts w:ascii="Times New Roman" w:hAnsi="Times New Roman" w:cs="Times New Roman"/>
          <w:b w:val="0"/>
          <w:szCs w:val="24"/>
        </w:rPr>
        <w:t>Operational information</w:t>
      </w:r>
    </w:p>
    <w:p w14:paraId="7CE16879" w14:textId="77777777" w:rsidR="00500D11" w:rsidRPr="00265477" w:rsidRDefault="00500D11" w:rsidP="00500D11">
      <w:pPr>
        <w:pStyle w:val="NormalWeb"/>
        <w:numPr>
          <w:ilvl w:val="0"/>
          <w:numId w:val="25"/>
        </w:numPr>
        <w:spacing w:before="120" w:beforeAutospacing="0" w:after="144" w:afterAutospacing="0" w:line="480" w:lineRule="auto"/>
        <w:ind w:left="768" w:right="48"/>
        <w:jc w:val="both"/>
        <w:rPr>
          <w:bCs/>
        </w:rPr>
      </w:pPr>
      <w:r w:rsidRPr="00265477">
        <w:rPr>
          <w:bCs/>
        </w:rPr>
        <w:t>This type of information is required by low management for daily and short-term planning to enforce day-to-day operational activities. For example, keeping employee attendance records, overdue purchase orders, and current stocks available.</w:t>
      </w:r>
    </w:p>
    <w:p w14:paraId="6E71EFC7" w14:textId="77777777" w:rsidR="00500D11" w:rsidRDefault="00500D11" w:rsidP="00500D11">
      <w:pPr>
        <w:pStyle w:val="NormalWeb"/>
        <w:numPr>
          <w:ilvl w:val="0"/>
          <w:numId w:val="25"/>
        </w:numPr>
        <w:spacing w:before="120" w:beforeAutospacing="0" w:after="144" w:afterAutospacing="0" w:line="480" w:lineRule="auto"/>
        <w:ind w:left="768" w:right="48"/>
        <w:jc w:val="both"/>
        <w:rPr>
          <w:bCs/>
        </w:rPr>
      </w:pPr>
      <w:r w:rsidRPr="00265477">
        <w:rPr>
          <w:bCs/>
        </w:rPr>
        <w:t>It is achieved with the aid of Data Processing Systems (DPS).</w:t>
      </w:r>
    </w:p>
    <w:p w14:paraId="24088F05" w14:textId="77777777" w:rsidR="00500D11" w:rsidRPr="00B00299" w:rsidRDefault="00500D11" w:rsidP="00500D11">
      <w:pPr>
        <w:pStyle w:val="NormalWeb"/>
        <w:spacing w:before="120" w:beforeAutospacing="0" w:after="144" w:afterAutospacing="0" w:line="480" w:lineRule="auto"/>
        <w:ind w:right="48"/>
        <w:jc w:val="both"/>
        <w:rPr>
          <w:bCs/>
        </w:rPr>
      </w:pPr>
    </w:p>
    <w:p w14:paraId="776371AE" w14:textId="77777777" w:rsidR="00500D11" w:rsidRPr="008B0A14" w:rsidRDefault="00500D11" w:rsidP="00500D11">
      <w:pPr>
        <w:spacing w:line="480" w:lineRule="auto"/>
        <w:jc w:val="both"/>
        <w:rPr>
          <w:b/>
          <w:szCs w:val="24"/>
        </w:rPr>
      </w:pPr>
      <w:r w:rsidRPr="008B0A14">
        <w:rPr>
          <w:b/>
          <w:sz w:val="28"/>
          <w:szCs w:val="28"/>
          <w:u w:val="single"/>
        </w:rPr>
        <w:t>2.2 SRS</w:t>
      </w:r>
    </w:p>
    <w:p w14:paraId="3D0D0943" w14:textId="77777777" w:rsidR="00500D11" w:rsidRPr="00265477" w:rsidRDefault="00500D11" w:rsidP="00500D11">
      <w:pPr>
        <w:pStyle w:val="NormalWeb"/>
        <w:shd w:val="clear" w:color="auto" w:fill="FFFFFF"/>
        <w:spacing w:before="120" w:beforeAutospacing="0" w:after="120" w:afterAutospacing="0" w:line="480" w:lineRule="auto"/>
        <w:jc w:val="both"/>
        <w:rPr>
          <w:bCs/>
        </w:rPr>
      </w:pPr>
      <w:r w:rsidRPr="00265477">
        <w:rPr>
          <w:bCs/>
        </w:rPr>
        <w:t>A software requirements specification (SRS) is a description of a </w:t>
      </w:r>
      <w:r w:rsidRPr="00265477">
        <w:rPr>
          <w:rFonts w:eastAsiaTheme="majorEastAsia"/>
          <w:bCs/>
        </w:rPr>
        <w:t>software system</w:t>
      </w:r>
      <w:r w:rsidRPr="00265477">
        <w:rPr>
          <w:bCs/>
        </w:rPr>
        <w:t> to be </w:t>
      </w:r>
      <w:r w:rsidRPr="00265477">
        <w:rPr>
          <w:rFonts w:eastAsiaTheme="majorEastAsia"/>
          <w:bCs/>
        </w:rPr>
        <w:t>developed</w:t>
      </w:r>
      <w:r w:rsidRPr="00265477">
        <w:rPr>
          <w:bCs/>
        </w:rPr>
        <w:t>. It is modelled after </w:t>
      </w:r>
      <w:r w:rsidRPr="00265477">
        <w:rPr>
          <w:rFonts w:eastAsiaTheme="majorEastAsia"/>
          <w:bCs/>
        </w:rPr>
        <w:t>business requirements specification</w:t>
      </w:r>
      <w:r w:rsidRPr="00265477">
        <w:rPr>
          <w:bCs/>
        </w:rPr>
        <w:t> </w:t>
      </w:r>
      <w:r w:rsidRPr="00265477">
        <w:rPr>
          <w:rFonts w:eastAsiaTheme="majorEastAsia"/>
          <w:bCs/>
        </w:rPr>
        <w:t>(CONOPS)</w:t>
      </w:r>
      <w:r w:rsidRPr="00265477">
        <w:rPr>
          <w:bCs/>
        </w:rPr>
        <w:t>, also known as a </w:t>
      </w:r>
      <w:r w:rsidRPr="00265477">
        <w:rPr>
          <w:rFonts w:eastAsiaTheme="majorEastAsia"/>
          <w:bCs/>
        </w:rPr>
        <w:t>stakeholder requirements specification (SRS)</w:t>
      </w:r>
      <w:r w:rsidRPr="00265477">
        <w:rPr>
          <w:bCs/>
        </w:rPr>
        <w:t xml:space="preserve">. The software requirements specification lays </w:t>
      </w:r>
      <w:r w:rsidRPr="00265477">
        <w:rPr>
          <w:bCs/>
        </w:rPr>
        <w:lastRenderedPageBreak/>
        <w:t>out </w:t>
      </w:r>
      <w:r w:rsidRPr="00265477">
        <w:rPr>
          <w:rFonts w:eastAsiaTheme="majorEastAsia"/>
          <w:bCs/>
        </w:rPr>
        <w:t>functional</w:t>
      </w:r>
      <w:r w:rsidRPr="00265477">
        <w:rPr>
          <w:bCs/>
        </w:rPr>
        <w:t> and </w:t>
      </w:r>
      <w:r w:rsidRPr="00265477">
        <w:rPr>
          <w:rFonts w:eastAsiaTheme="majorEastAsia"/>
          <w:bCs/>
        </w:rPr>
        <w:t>non-functional requirements</w:t>
      </w:r>
      <w:r w:rsidRPr="00265477">
        <w:rPr>
          <w:bCs/>
        </w:rPr>
        <w:t>, and it may include a set of </w:t>
      </w:r>
      <w:r w:rsidRPr="00265477">
        <w:rPr>
          <w:rFonts w:eastAsiaTheme="majorEastAsia"/>
          <w:bCs/>
        </w:rPr>
        <w:t>use cases</w:t>
      </w:r>
      <w:r w:rsidRPr="00265477">
        <w:rPr>
          <w:bCs/>
        </w:rPr>
        <w:t> that describe user interactions that the software must provide to the user for perfect interaction.</w:t>
      </w:r>
    </w:p>
    <w:p w14:paraId="38291C4B" w14:textId="77777777" w:rsidR="00500D11" w:rsidRPr="00265477" w:rsidRDefault="00500D11" w:rsidP="00500D11">
      <w:pPr>
        <w:pStyle w:val="NormalWeb"/>
        <w:shd w:val="clear" w:color="auto" w:fill="FFFFFF"/>
        <w:spacing w:before="120" w:beforeAutospacing="0" w:after="120" w:afterAutospacing="0" w:line="480" w:lineRule="auto"/>
        <w:jc w:val="both"/>
        <w:rPr>
          <w:bCs/>
        </w:rPr>
      </w:pPr>
      <w:r w:rsidRPr="00265477">
        <w:rPr>
          <w:bCs/>
        </w:rPr>
        <w:t>Software requirements specification establishes the basis for an agreement between customers and contractors or suppliers on how the software product should function (in a market-driven project, these roles may be played by the marketing and development divisions). Software requirements specification is a rigorous assessment of requirements before the more specific system design stages, and its goal is to reduce later redesign. It should also provide a realistic basis for estimating product costs, risks, and schedules. Used appropriately, software requirements specifications can help prevent software project failure.</w:t>
      </w:r>
      <w:r w:rsidRPr="00265477">
        <w:rPr>
          <w:rFonts w:eastAsiaTheme="majorEastAsia"/>
          <w:bCs/>
          <w:vertAlign w:val="superscript"/>
        </w:rPr>
        <w:t xml:space="preserve"> [</w:t>
      </w:r>
    </w:p>
    <w:p w14:paraId="1C2F31A1" w14:textId="77777777" w:rsidR="00500D11" w:rsidRPr="00265477" w:rsidRDefault="00500D11" w:rsidP="00500D11">
      <w:pPr>
        <w:pStyle w:val="NormalWeb"/>
        <w:shd w:val="clear" w:color="auto" w:fill="FFFFFF"/>
        <w:spacing w:before="120" w:beforeAutospacing="0" w:after="120" w:afterAutospacing="0" w:line="480" w:lineRule="auto"/>
        <w:jc w:val="both"/>
        <w:rPr>
          <w:bCs/>
        </w:rPr>
      </w:pPr>
      <w:r w:rsidRPr="00265477">
        <w:rPr>
          <w:bCs/>
        </w:rPr>
        <w:t>The software requirements specification document lists sufficient and necessary requirements for the project development. To derive the requirements, the developer needs to have clear and thorough understanding of the products under development. This is achieved through detailed and continuous communications with the project team and customer throughout the software development process.</w:t>
      </w:r>
    </w:p>
    <w:p w14:paraId="598FB2CC" w14:textId="77777777" w:rsidR="00500D11" w:rsidRPr="00265477" w:rsidRDefault="00500D11" w:rsidP="00500D11">
      <w:pPr>
        <w:pStyle w:val="NormalWeb"/>
        <w:shd w:val="clear" w:color="auto" w:fill="FFFFFF"/>
        <w:spacing w:before="120" w:beforeAutospacing="0" w:after="120" w:afterAutospacing="0" w:line="480" w:lineRule="auto"/>
        <w:jc w:val="both"/>
        <w:rPr>
          <w:bCs/>
        </w:rPr>
      </w:pPr>
      <w:r w:rsidRPr="00265477">
        <w:rPr>
          <w:bCs/>
        </w:rPr>
        <w:t>The SRS may be one of a contract's </w:t>
      </w:r>
      <w:r w:rsidRPr="00265477">
        <w:rPr>
          <w:rFonts w:eastAsiaTheme="majorEastAsia"/>
          <w:bCs/>
        </w:rPr>
        <w:t>deliverable</w:t>
      </w:r>
      <w:r w:rsidRPr="00265477">
        <w:rPr>
          <w:bCs/>
        </w:rPr>
        <w:t> </w:t>
      </w:r>
      <w:r w:rsidRPr="00265477">
        <w:rPr>
          <w:rFonts w:eastAsiaTheme="majorEastAsia"/>
          <w:bCs/>
        </w:rPr>
        <w:t>data item descriptions</w:t>
      </w:r>
      <w:r w:rsidRPr="00265477">
        <w:rPr>
          <w:bCs/>
        </w:rPr>
        <w:t> or have other forms of organizationally mandated content.</w:t>
      </w:r>
    </w:p>
    <w:p w14:paraId="78CB169F" w14:textId="77777777" w:rsidR="00500D11" w:rsidRPr="00265477" w:rsidRDefault="00500D11" w:rsidP="00500D11">
      <w:pPr>
        <w:pStyle w:val="NormalWeb"/>
        <w:shd w:val="clear" w:color="auto" w:fill="FFFFFF"/>
        <w:spacing w:before="0" w:beforeAutospacing="0" w:after="0" w:afterAutospacing="0" w:line="480" w:lineRule="auto"/>
        <w:jc w:val="both"/>
        <w:textAlignment w:val="baseline"/>
        <w:rPr>
          <w:bCs/>
          <w:bdr w:val="none" w:sz="0" w:space="0" w:color="auto" w:frame="1"/>
        </w:rPr>
      </w:pPr>
      <w:r w:rsidRPr="00265477">
        <w:rPr>
          <w:bCs/>
          <w:bdr w:val="none" w:sz="0" w:space="0" w:color="auto" w:frame="1"/>
        </w:rPr>
        <w:t>Table of Contents for an SRS Document:</w:t>
      </w:r>
    </w:p>
    <w:p w14:paraId="222FBBCA" w14:textId="77777777" w:rsidR="00500D11" w:rsidRPr="00265477" w:rsidRDefault="00500D11" w:rsidP="00500D11">
      <w:pPr>
        <w:pStyle w:val="NormalWeb"/>
        <w:numPr>
          <w:ilvl w:val="0"/>
          <w:numId w:val="36"/>
        </w:numPr>
        <w:shd w:val="clear" w:color="auto" w:fill="FFFFFF"/>
        <w:spacing w:before="0" w:beforeAutospacing="0" w:after="0" w:afterAutospacing="0" w:line="480" w:lineRule="auto"/>
        <w:jc w:val="both"/>
        <w:textAlignment w:val="baseline"/>
        <w:rPr>
          <w:bCs/>
          <w:bdr w:val="none" w:sz="0" w:space="0" w:color="auto" w:frame="1"/>
        </w:rPr>
      </w:pPr>
      <w:r w:rsidRPr="00265477">
        <w:rPr>
          <w:bCs/>
          <w:bdr w:val="none" w:sz="0" w:space="0" w:color="auto" w:frame="1"/>
        </w:rPr>
        <w:t>Introduction</w:t>
      </w:r>
    </w:p>
    <w:p w14:paraId="1C43E8C3" w14:textId="77777777" w:rsidR="00500D11" w:rsidRPr="00265477" w:rsidRDefault="00500D11" w:rsidP="00500D11">
      <w:pPr>
        <w:pStyle w:val="NormalWeb"/>
        <w:numPr>
          <w:ilvl w:val="1"/>
          <w:numId w:val="36"/>
        </w:numPr>
        <w:shd w:val="clear" w:color="auto" w:fill="FFFFFF"/>
        <w:spacing w:before="0" w:beforeAutospacing="0" w:after="0" w:afterAutospacing="0" w:line="480" w:lineRule="auto"/>
        <w:ind w:left="1254"/>
        <w:jc w:val="both"/>
        <w:textAlignment w:val="baseline"/>
        <w:rPr>
          <w:bCs/>
          <w:bdr w:val="none" w:sz="0" w:space="0" w:color="auto" w:frame="1"/>
        </w:rPr>
      </w:pPr>
      <w:r w:rsidRPr="00265477">
        <w:rPr>
          <w:bCs/>
          <w:bdr w:val="none" w:sz="0" w:space="0" w:color="auto" w:frame="1"/>
        </w:rPr>
        <w:t>Purpose</w:t>
      </w:r>
    </w:p>
    <w:p w14:paraId="7445330A" w14:textId="77777777" w:rsidR="00500D11" w:rsidRPr="00265477" w:rsidRDefault="00500D11" w:rsidP="00500D11">
      <w:pPr>
        <w:pStyle w:val="NormalWeb"/>
        <w:numPr>
          <w:ilvl w:val="1"/>
          <w:numId w:val="36"/>
        </w:numPr>
        <w:shd w:val="clear" w:color="auto" w:fill="FFFFFF"/>
        <w:spacing w:before="0" w:beforeAutospacing="0" w:after="0" w:afterAutospacing="0" w:line="480" w:lineRule="auto"/>
        <w:ind w:left="1254"/>
        <w:jc w:val="both"/>
        <w:textAlignment w:val="baseline"/>
        <w:rPr>
          <w:bCs/>
          <w:bdr w:val="none" w:sz="0" w:space="0" w:color="auto" w:frame="1"/>
        </w:rPr>
      </w:pPr>
      <w:r w:rsidRPr="00265477">
        <w:rPr>
          <w:bCs/>
          <w:bdr w:val="none" w:sz="0" w:space="0" w:color="auto" w:frame="1"/>
        </w:rPr>
        <w:t>Document Conventions</w:t>
      </w:r>
    </w:p>
    <w:p w14:paraId="1DC3FB4C" w14:textId="77777777" w:rsidR="00500D11" w:rsidRPr="00265477" w:rsidRDefault="00500D11" w:rsidP="00500D11">
      <w:pPr>
        <w:pStyle w:val="NormalWeb"/>
        <w:numPr>
          <w:ilvl w:val="1"/>
          <w:numId w:val="36"/>
        </w:numPr>
        <w:shd w:val="clear" w:color="auto" w:fill="FFFFFF"/>
        <w:spacing w:before="0" w:beforeAutospacing="0" w:after="0" w:afterAutospacing="0" w:line="480" w:lineRule="auto"/>
        <w:ind w:left="1254"/>
        <w:jc w:val="both"/>
        <w:textAlignment w:val="baseline"/>
        <w:rPr>
          <w:bCs/>
          <w:bdr w:val="none" w:sz="0" w:space="0" w:color="auto" w:frame="1"/>
        </w:rPr>
      </w:pPr>
      <w:r w:rsidRPr="00265477">
        <w:rPr>
          <w:bCs/>
          <w:bdr w:val="none" w:sz="0" w:space="0" w:color="auto" w:frame="1"/>
        </w:rPr>
        <w:t>Intended Audience and Reading Suggestions</w:t>
      </w:r>
    </w:p>
    <w:p w14:paraId="028C6569" w14:textId="77777777" w:rsidR="00500D11" w:rsidRPr="00265477" w:rsidRDefault="00500D11" w:rsidP="00500D11">
      <w:pPr>
        <w:pStyle w:val="NormalWeb"/>
        <w:numPr>
          <w:ilvl w:val="1"/>
          <w:numId w:val="36"/>
        </w:numPr>
        <w:shd w:val="clear" w:color="auto" w:fill="FFFFFF"/>
        <w:spacing w:before="0" w:beforeAutospacing="0" w:after="0" w:afterAutospacing="0" w:line="480" w:lineRule="auto"/>
        <w:ind w:left="1254"/>
        <w:jc w:val="both"/>
        <w:textAlignment w:val="baseline"/>
        <w:rPr>
          <w:bCs/>
          <w:bdr w:val="none" w:sz="0" w:space="0" w:color="auto" w:frame="1"/>
        </w:rPr>
      </w:pPr>
      <w:r w:rsidRPr="00265477">
        <w:rPr>
          <w:bCs/>
          <w:bdr w:val="none" w:sz="0" w:space="0" w:color="auto" w:frame="1"/>
        </w:rPr>
        <w:t>Project Scope</w:t>
      </w:r>
    </w:p>
    <w:p w14:paraId="5F1B159B" w14:textId="77777777" w:rsidR="00500D11" w:rsidRPr="00297CB6" w:rsidRDefault="00500D11" w:rsidP="00500D11">
      <w:pPr>
        <w:pStyle w:val="NormalWeb"/>
        <w:numPr>
          <w:ilvl w:val="1"/>
          <w:numId w:val="36"/>
        </w:numPr>
        <w:shd w:val="clear" w:color="auto" w:fill="FFFFFF"/>
        <w:spacing w:before="0" w:beforeAutospacing="0" w:after="0" w:afterAutospacing="0" w:line="480" w:lineRule="auto"/>
        <w:ind w:left="1254"/>
        <w:jc w:val="both"/>
        <w:textAlignment w:val="baseline"/>
        <w:rPr>
          <w:bCs/>
          <w:bdr w:val="none" w:sz="0" w:space="0" w:color="auto" w:frame="1"/>
        </w:rPr>
      </w:pPr>
      <w:r w:rsidRPr="00265477">
        <w:rPr>
          <w:bCs/>
          <w:bdr w:val="none" w:sz="0" w:space="0" w:color="auto" w:frame="1"/>
        </w:rPr>
        <w:t>References</w:t>
      </w:r>
    </w:p>
    <w:p w14:paraId="2D18B873" w14:textId="77777777" w:rsidR="00500D11" w:rsidRPr="00265477" w:rsidRDefault="00500D11" w:rsidP="00500D11">
      <w:pPr>
        <w:pStyle w:val="NormalWeb"/>
        <w:numPr>
          <w:ilvl w:val="0"/>
          <w:numId w:val="36"/>
        </w:numPr>
        <w:shd w:val="clear" w:color="auto" w:fill="FFFFFF"/>
        <w:spacing w:before="0" w:beforeAutospacing="0" w:after="0" w:afterAutospacing="0" w:line="480" w:lineRule="auto"/>
        <w:jc w:val="both"/>
        <w:textAlignment w:val="baseline"/>
        <w:rPr>
          <w:bCs/>
          <w:bdr w:val="none" w:sz="0" w:space="0" w:color="auto" w:frame="1"/>
        </w:rPr>
      </w:pPr>
      <w:r w:rsidRPr="00265477">
        <w:rPr>
          <w:bCs/>
          <w:bdr w:val="none" w:sz="0" w:space="0" w:color="auto" w:frame="1"/>
        </w:rPr>
        <w:t xml:space="preserve">Overall Description </w:t>
      </w:r>
    </w:p>
    <w:p w14:paraId="2868D5CA" w14:textId="77777777" w:rsidR="00500D11" w:rsidRPr="00265477" w:rsidRDefault="00500D11" w:rsidP="00500D11">
      <w:pPr>
        <w:pStyle w:val="NormalWeb"/>
        <w:numPr>
          <w:ilvl w:val="1"/>
          <w:numId w:val="36"/>
        </w:numPr>
        <w:shd w:val="clear" w:color="auto" w:fill="FFFFFF"/>
        <w:spacing w:before="0" w:beforeAutospacing="0" w:after="0" w:afterAutospacing="0" w:line="480" w:lineRule="auto"/>
        <w:jc w:val="both"/>
        <w:textAlignment w:val="baseline"/>
        <w:rPr>
          <w:bCs/>
          <w:bdr w:val="none" w:sz="0" w:space="0" w:color="auto" w:frame="1"/>
        </w:rPr>
      </w:pPr>
      <w:r w:rsidRPr="00265477">
        <w:rPr>
          <w:bCs/>
          <w:bdr w:val="none" w:sz="0" w:space="0" w:color="auto" w:frame="1"/>
        </w:rPr>
        <w:lastRenderedPageBreak/>
        <w:t>Product Perspective</w:t>
      </w:r>
    </w:p>
    <w:p w14:paraId="58DE8132" w14:textId="77777777" w:rsidR="00500D11" w:rsidRPr="00265477" w:rsidRDefault="00500D11" w:rsidP="00500D11">
      <w:pPr>
        <w:pStyle w:val="NormalWeb"/>
        <w:numPr>
          <w:ilvl w:val="1"/>
          <w:numId w:val="36"/>
        </w:numPr>
        <w:shd w:val="clear" w:color="auto" w:fill="FFFFFF"/>
        <w:spacing w:before="0" w:beforeAutospacing="0" w:after="0" w:afterAutospacing="0" w:line="480" w:lineRule="auto"/>
        <w:jc w:val="both"/>
        <w:textAlignment w:val="baseline"/>
        <w:rPr>
          <w:bCs/>
          <w:bdr w:val="none" w:sz="0" w:space="0" w:color="auto" w:frame="1"/>
        </w:rPr>
      </w:pPr>
      <w:r w:rsidRPr="00265477">
        <w:rPr>
          <w:bCs/>
          <w:bdr w:val="none" w:sz="0" w:space="0" w:color="auto" w:frame="1"/>
        </w:rPr>
        <w:t xml:space="preserve">Product Features </w:t>
      </w:r>
    </w:p>
    <w:p w14:paraId="6B0F3AB2" w14:textId="77777777" w:rsidR="00500D11" w:rsidRPr="00265477" w:rsidRDefault="00500D11" w:rsidP="00500D11">
      <w:pPr>
        <w:pStyle w:val="NormalWeb"/>
        <w:numPr>
          <w:ilvl w:val="1"/>
          <w:numId w:val="36"/>
        </w:numPr>
        <w:shd w:val="clear" w:color="auto" w:fill="FFFFFF"/>
        <w:spacing w:before="0" w:beforeAutospacing="0" w:after="0" w:afterAutospacing="0" w:line="480" w:lineRule="auto"/>
        <w:jc w:val="both"/>
        <w:textAlignment w:val="baseline"/>
        <w:rPr>
          <w:bCs/>
          <w:bdr w:val="none" w:sz="0" w:space="0" w:color="auto" w:frame="1"/>
        </w:rPr>
      </w:pPr>
      <w:r w:rsidRPr="00265477">
        <w:rPr>
          <w:bCs/>
          <w:bdr w:val="none" w:sz="0" w:space="0" w:color="auto" w:frame="1"/>
        </w:rPr>
        <w:t xml:space="preserve">User Classes and Characteristics </w:t>
      </w:r>
    </w:p>
    <w:p w14:paraId="424BAF35" w14:textId="77777777" w:rsidR="00500D11" w:rsidRPr="00265477" w:rsidRDefault="00500D11" w:rsidP="00500D11">
      <w:pPr>
        <w:pStyle w:val="NormalWeb"/>
        <w:numPr>
          <w:ilvl w:val="1"/>
          <w:numId w:val="36"/>
        </w:numPr>
        <w:shd w:val="clear" w:color="auto" w:fill="FFFFFF"/>
        <w:spacing w:before="0" w:beforeAutospacing="0" w:after="0" w:afterAutospacing="0" w:line="480" w:lineRule="auto"/>
        <w:jc w:val="both"/>
        <w:textAlignment w:val="baseline"/>
        <w:rPr>
          <w:bCs/>
          <w:bdr w:val="none" w:sz="0" w:space="0" w:color="auto" w:frame="1"/>
        </w:rPr>
      </w:pPr>
      <w:r w:rsidRPr="00265477">
        <w:rPr>
          <w:bCs/>
          <w:bdr w:val="none" w:sz="0" w:space="0" w:color="auto" w:frame="1"/>
        </w:rPr>
        <w:t>Operating Environment</w:t>
      </w:r>
    </w:p>
    <w:p w14:paraId="6C8D577F" w14:textId="77777777" w:rsidR="00500D11" w:rsidRPr="00265477" w:rsidRDefault="00500D11" w:rsidP="00500D11">
      <w:pPr>
        <w:pStyle w:val="NormalWeb"/>
        <w:numPr>
          <w:ilvl w:val="1"/>
          <w:numId w:val="36"/>
        </w:numPr>
        <w:shd w:val="clear" w:color="auto" w:fill="FFFFFF"/>
        <w:spacing w:before="0" w:beforeAutospacing="0" w:after="0" w:afterAutospacing="0" w:line="480" w:lineRule="auto"/>
        <w:jc w:val="both"/>
        <w:textAlignment w:val="baseline"/>
        <w:rPr>
          <w:bCs/>
          <w:bdr w:val="none" w:sz="0" w:space="0" w:color="auto" w:frame="1"/>
        </w:rPr>
      </w:pPr>
      <w:r w:rsidRPr="00265477">
        <w:rPr>
          <w:bCs/>
          <w:bdr w:val="none" w:sz="0" w:space="0" w:color="auto" w:frame="1"/>
        </w:rPr>
        <w:t>Design and Implementation Constraints</w:t>
      </w:r>
    </w:p>
    <w:p w14:paraId="05629BC6" w14:textId="77777777" w:rsidR="00500D11" w:rsidRPr="00297CB6" w:rsidRDefault="00500D11" w:rsidP="00500D11">
      <w:pPr>
        <w:pStyle w:val="NormalWeb"/>
        <w:numPr>
          <w:ilvl w:val="1"/>
          <w:numId w:val="36"/>
        </w:numPr>
        <w:shd w:val="clear" w:color="auto" w:fill="FFFFFF"/>
        <w:spacing w:before="0" w:beforeAutospacing="0" w:after="0" w:afterAutospacing="0" w:line="480" w:lineRule="auto"/>
        <w:jc w:val="both"/>
        <w:textAlignment w:val="baseline"/>
        <w:rPr>
          <w:bCs/>
          <w:bdr w:val="none" w:sz="0" w:space="0" w:color="auto" w:frame="1"/>
        </w:rPr>
      </w:pPr>
      <w:r w:rsidRPr="00265477">
        <w:rPr>
          <w:bCs/>
          <w:bdr w:val="none" w:sz="0" w:space="0" w:color="auto" w:frame="1"/>
        </w:rPr>
        <w:t>Assumptions and Dependencies</w:t>
      </w:r>
    </w:p>
    <w:p w14:paraId="32FEBF7D" w14:textId="77777777" w:rsidR="00500D11" w:rsidRPr="00265477" w:rsidRDefault="00500D11" w:rsidP="00500D11">
      <w:pPr>
        <w:pStyle w:val="NormalWeb"/>
        <w:numPr>
          <w:ilvl w:val="0"/>
          <w:numId w:val="36"/>
        </w:numPr>
        <w:shd w:val="clear" w:color="auto" w:fill="FFFFFF"/>
        <w:spacing w:before="0" w:beforeAutospacing="0" w:after="0" w:afterAutospacing="0" w:line="480" w:lineRule="auto"/>
        <w:jc w:val="both"/>
        <w:textAlignment w:val="baseline"/>
        <w:rPr>
          <w:bCs/>
          <w:bdr w:val="none" w:sz="0" w:space="0" w:color="auto" w:frame="1"/>
        </w:rPr>
      </w:pPr>
      <w:r w:rsidRPr="00265477">
        <w:rPr>
          <w:bCs/>
          <w:bdr w:val="none" w:sz="0" w:space="0" w:color="auto" w:frame="1"/>
        </w:rPr>
        <w:t>System Features</w:t>
      </w:r>
    </w:p>
    <w:p w14:paraId="7204FFF7" w14:textId="77777777" w:rsidR="00500D11" w:rsidRPr="00297CB6" w:rsidRDefault="00500D11" w:rsidP="00500D11">
      <w:pPr>
        <w:pStyle w:val="NormalWeb"/>
        <w:numPr>
          <w:ilvl w:val="1"/>
          <w:numId w:val="36"/>
        </w:numPr>
        <w:shd w:val="clear" w:color="auto" w:fill="FFFFFF"/>
        <w:spacing w:before="0" w:beforeAutospacing="0" w:after="0" w:afterAutospacing="0" w:line="480" w:lineRule="auto"/>
        <w:jc w:val="both"/>
        <w:textAlignment w:val="baseline"/>
        <w:rPr>
          <w:bCs/>
          <w:bdr w:val="none" w:sz="0" w:space="0" w:color="auto" w:frame="1"/>
        </w:rPr>
      </w:pPr>
      <w:r w:rsidRPr="00265477">
        <w:rPr>
          <w:bCs/>
          <w:bdr w:val="none" w:sz="0" w:space="0" w:color="auto" w:frame="1"/>
        </w:rPr>
        <w:t>Functional Requirements</w:t>
      </w:r>
    </w:p>
    <w:p w14:paraId="44DC939A" w14:textId="77777777" w:rsidR="00500D11" w:rsidRPr="00265477" w:rsidRDefault="00500D11" w:rsidP="00500D11">
      <w:pPr>
        <w:pStyle w:val="NormalWeb"/>
        <w:numPr>
          <w:ilvl w:val="0"/>
          <w:numId w:val="36"/>
        </w:numPr>
        <w:shd w:val="clear" w:color="auto" w:fill="FFFFFF"/>
        <w:spacing w:before="0" w:beforeAutospacing="0" w:after="0" w:afterAutospacing="0" w:line="480" w:lineRule="auto"/>
        <w:jc w:val="both"/>
        <w:textAlignment w:val="baseline"/>
        <w:rPr>
          <w:bCs/>
          <w:bdr w:val="none" w:sz="0" w:space="0" w:color="auto" w:frame="1"/>
        </w:rPr>
      </w:pPr>
      <w:r w:rsidRPr="00265477">
        <w:rPr>
          <w:bCs/>
          <w:bdr w:val="none" w:sz="0" w:space="0" w:color="auto" w:frame="1"/>
        </w:rPr>
        <w:t xml:space="preserve">External Interface Requirements </w:t>
      </w:r>
    </w:p>
    <w:p w14:paraId="5D1751F0" w14:textId="77777777" w:rsidR="00500D11" w:rsidRPr="00265477" w:rsidRDefault="00500D11" w:rsidP="00500D11">
      <w:pPr>
        <w:pStyle w:val="NormalWeb"/>
        <w:numPr>
          <w:ilvl w:val="1"/>
          <w:numId w:val="36"/>
        </w:numPr>
        <w:shd w:val="clear" w:color="auto" w:fill="FFFFFF"/>
        <w:spacing w:before="0" w:beforeAutospacing="0" w:after="0" w:afterAutospacing="0" w:line="480" w:lineRule="auto"/>
        <w:jc w:val="both"/>
        <w:textAlignment w:val="baseline"/>
        <w:rPr>
          <w:bCs/>
          <w:bdr w:val="none" w:sz="0" w:space="0" w:color="auto" w:frame="1"/>
        </w:rPr>
      </w:pPr>
      <w:r w:rsidRPr="00265477">
        <w:rPr>
          <w:bCs/>
          <w:bdr w:val="none" w:sz="0" w:space="0" w:color="auto" w:frame="1"/>
        </w:rPr>
        <w:t xml:space="preserve">User Interfaces </w:t>
      </w:r>
    </w:p>
    <w:p w14:paraId="62AF399B" w14:textId="77777777" w:rsidR="00500D11" w:rsidRPr="00265477" w:rsidRDefault="00500D11" w:rsidP="00500D11">
      <w:pPr>
        <w:pStyle w:val="NormalWeb"/>
        <w:numPr>
          <w:ilvl w:val="1"/>
          <w:numId w:val="36"/>
        </w:numPr>
        <w:shd w:val="clear" w:color="auto" w:fill="FFFFFF"/>
        <w:spacing w:before="0" w:beforeAutospacing="0" w:after="0" w:afterAutospacing="0" w:line="480" w:lineRule="auto"/>
        <w:jc w:val="both"/>
        <w:textAlignment w:val="baseline"/>
        <w:rPr>
          <w:bCs/>
          <w:bdr w:val="none" w:sz="0" w:space="0" w:color="auto" w:frame="1"/>
        </w:rPr>
      </w:pPr>
      <w:r w:rsidRPr="00265477">
        <w:rPr>
          <w:bCs/>
          <w:bdr w:val="none" w:sz="0" w:space="0" w:color="auto" w:frame="1"/>
        </w:rPr>
        <w:t xml:space="preserve">Hardware Interfaces </w:t>
      </w:r>
    </w:p>
    <w:p w14:paraId="7741CBD8" w14:textId="77777777" w:rsidR="00500D11" w:rsidRPr="00265477" w:rsidRDefault="00500D11" w:rsidP="00500D11">
      <w:pPr>
        <w:pStyle w:val="NormalWeb"/>
        <w:numPr>
          <w:ilvl w:val="1"/>
          <w:numId w:val="36"/>
        </w:numPr>
        <w:shd w:val="clear" w:color="auto" w:fill="FFFFFF"/>
        <w:spacing w:before="0" w:beforeAutospacing="0" w:after="0" w:afterAutospacing="0" w:line="480" w:lineRule="auto"/>
        <w:jc w:val="both"/>
        <w:textAlignment w:val="baseline"/>
        <w:rPr>
          <w:bCs/>
          <w:bdr w:val="none" w:sz="0" w:space="0" w:color="auto" w:frame="1"/>
        </w:rPr>
      </w:pPr>
      <w:r w:rsidRPr="00265477">
        <w:rPr>
          <w:bCs/>
          <w:bdr w:val="none" w:sz="0" w:space="0" w:color="auto" w:frame="1"/>
        </w:rPr>
        <w:t xml:space="preserve">Software Interfaces  </w:t>
      </w:r>
    </w:p>
    <w:p w14:paraId="323603D2" w14:textId="77777777" w:rsidR="00500D11" w:rsidRPr="00265477" w:rsidRDefault="00500D11" w:rsidP="00500D11">
      <w:pPr>
        <w:pStyle w:val="NormalWeb"/>
        <w:numPr>
          <w:ilvl w:val="1"/>
          <w:numId w:val="36"/>
        </w:numPr>
        <w:shd w:val="clear" w:color="auto" w:fill="FFFFFF"/>
        <w:spacing w:before="0" w:beforeAutospacing="0" w:after="0" w:afterAutospacing="0" w:line="480" w:lineRule="auto"/>
        <w:jc w:val="both"/>
        <w:textAlignment w:val="baseline"/>
        <w:rPr>
          <w:bCs/>
          <w:bdr w:val="none" w:sz="0" w:space="0" w:color="auto" w:frame="1"/>
        </w:rPr>
      </w:pPr>
      <w:r w:rsidRPr="00265477">
        <w:rPr>
          <w:bCs/>
          <w:bdr w:val="none" w:sz="0" w:space="0" w:color="auto" w:frame="1"/>
        </w:rPr>
        <w:t xml:space="preserve">Communication Interfaces </w:t>
      </w:r>
    </w:p>
    <w:p w14:paraId="5D3D6DEC" w14:textId="77777777" w:rsidR="00500D11" w:rsidRPr="00265477" w:rsidRDefault="00500D11" w:rsidP="00500D11">
      <w:pPr>
        <w:pStyle w:val="NormalWeb"/>
        <w:numPr>
          <w:ilvl w:val="0"/>
          <w:numId w:val="36"/>
        </w:numPr>
        <w:shd w:val="clear" w:color="auto" w:fill="FFFFFF"/>
        <w:spacing w:before="0" w:beforeAutospacing="0" w:after="0" w:afterAutospacing="0" w:line="480" w:lineRule="auto"/>
        <w:jc w:val="both"/>
        <w:textAlignment w:val="baseline"/>
        <w:rPr>
          <w:bCs/>
          <w:bdr w:val="none" w:sz="0" w:space="0" w:color="auto" w:frame="1"/>
        </w:rPr>
      </w:pPr>
      <w:r w:rsidRPr="00265477">
        <w:rPr>
          <w:bCs/>
          <w:bdr w:val="none" w:sz="0" w:space="0" w:color="auto" w:frame="1"/>
        </w:rPr>
        <w:t>Non-Functional Requirements</w:t>
      </w:r>
    </w:p>
    <w:p w14:paraId="18AEE063" w14:textId="77777777" w:rsidR="00500D11" w:rsidRPr="00265477" w:rsidRDefault="00500D11" w:rsidP="00500D11">
      <w:pPr>
        <w:pStyle w:val="NormalWeb"/>
        <w:numPr>
          <w:ilvl w:val="1"/>
          <w:numId w:val="36"/>
        </w:numPr>
        <w:shd w:val="clear" w:color="auto" w:fill="FFFFFF"/>
        <w:spacing w:before="0" w:beforeAutospacing="0" w:after="0" w:afterAutospacing="0" w:line="480" w:lineRule="auto"/>
        <w:jc w:val="both"/>
        <w:textAlignment w:val="baseline"/>
        <w:rPr>
          <w:bCs/>
          <w:bdr w:val="none" w:sz="0" w:space="0" w:color="auto" w:frame="1"/>
        </w:rPr>
      </w:pPr>
      <w:r w:rsidRPr="00265477">
        <w:rPr>
          <w:bCs/>
          <w:bdr w:val="none" w:sz="0" w:space="0" w:color="auto" w:frame="1"/>
        </w:rPr>
        <w:t>Security Requirements</w:t>
      </w:r>
    </w:p>
    <w:p w14:paraId="07E2EDCA" w14:textId="77777777" w:rsidR="00500D11" w:rsidRPr="00265477" w:rsidRDefault="00500D11" w:rsidP="00500D11">
      <w:pPr>
        <w:pStyle w:val="NormalWeb"/>
        <w:numPr>
          <w:ilvl w:val="1"/>
          <w:numId w:val="36"/>
        </w:numPr>
        <w:shd w:val="clear" w:color="auto" w:fill="FFFFFF"/>
        <w:spacing w:before="0" w:beforeAutospacing="0" w:after="0" w:afterAutospacing="0" w:line="480" w:lineRule="auto"/>
        <w:jc w:val="both"/>
        <w:textAlignment w:val="baseline"/>
        <w:rPr>
          <w:bCs/>
          <w:bdr w:val="none" w:sz="0" w:space="0" w:color="auto" w:frame="1"/>
        </w:rPr>
      </w:pPr>
      <w:r w:rsidRPr="00265477">
        <w:rPr>
          <w:bCs/>
          <w:bdr w:val="none" w:sz="0" w:space="0" w:color="auto" w:frame="1"/>
        </w:rPr>
        <w:t xml:space="preserve">Software Quality Attributes </w:t>
      </w:r>
    </w:p>
    <w:p w14:paraId="27C91E39" w14:textId="77777777" w:rsidR="00500D11" w:rsidRPr="00265477" w:rsidRDefault="00500D11" w:rsidP="00500D11">
      <w:pPr>
        <w:pStyle w:val="NormalWeb"/>
        <w:shd w:val="clear" w:color="auto" w:fill="FFFFFF"/>
        <w:spacing w:before="0" w:beforeAutospacing="0" w:after="0" w:afterAutospacing="0" w:line="480" w:lineRule="auto"/>
        <w:jc w:val="both"/>
        <w:textAlignment w:val="baseline"/>
        <w:rPr>
          <w:bCs/>
          <w:bdr w:val="none" w:sz="0" w:space="0" w:color="auto" w:frame="1"/>
        </w:rPr>
      </w:pPr>
    </w:p>
    <w:p w14:paraId="69994141" w14:textId="588170F4" w:rsidR="00500D11" w:rsidRPr="00B00299" w:rsidRDefault="00500D11" w:rsidP="00500D11">
      <w:pPr>
        <w:pStyle w:val="NormalWeb"/>
        <w:shd w:val="clear" w:color="auto" w:fill="FFFFFF"/>
        <w:spacing w:before="0" w:beforeAutospacing="0" w:after="0" w:afterAutospacing="0" w:line="480" w:lineRule="auto"/>
        <w:jc w:val="both"/>
        <w:textAlignment w:val="baseline"/>
        <w:rPr>
          <w:bCs/>
          <w:bdr w:val="none" w:sz="0" w:space="0" w:color="auto" w:frame="1"/>
        </w:rPr>
      </w:pPr>
      <w:r w:rsidRPr="00265477">
        <w:rPr>
          <w:bCs/>
          <w:bdr w:val="none" w:sz="0" w:space="0" w:color="auto" w:frame="1"/>
        </w:rPr>
        <w:t xml:space="preserve">SRS Document for the Application Software – </w:t>
      </w:r>
      <w:r w:rsidR="00315D4C">
        <w:rPr>
          <w:bCs/>
          <w:bdr w:val="none" w:sz="0" w:space="0" w:color="auto" w:frame="1"/>
        </w:rPr>
        <w:t>BLOOD AND PLASMA BANK MANAGER</w:t>
      </w:r>
      <w:r w:rsidRPr="00265477">
        <w:rPr>
          <w:bCs/>
          <w:bdr w:val="none" w:sz="0" w:space="0" w:color="auto" w:frame="1"/>
        </w:rPr>
        <w:t>:</w:t>
      </w:r>
    </w:p>
    <w:p w14:paraId="37693E92" w14:textId="77777777" w:rsidR="00500D11" w:rsidRPr="00265477" w:rsidRDefault="00500D11" w:rsidP="00500D11">
      <w:pPr>
        <w:pStyle w:val="ListParagraph"/>
        <w:numPr>
          <w:ilvl w:val="0"/>
          <w:numId w:val="32"/>
        </w:numPr>
        <w:spacing w:after="0" w:line="480" w:lineRule="auto"/>
        <w:jc w:val="both"/>
        <w:rPr>
          <w:bCs/>
          <w:szCs w:val="24"/>
        </w:rPr>
      </w:pPr>
      <w:r w:rsidRPr="00265477">
        <w:rPr>
          <w:bCs/>
          <w:szCs w:val="24"/>
        </w:rPr>
        <w:t>Introduction</w:t>
      </w:r>
    </w:p>
    <w:p w14:paraId="5B92265A" w14:textId="77777777" w:rsidR="00500D11" w:rsidRPr="00265477" w:rsidRDefault="00500D11" w:rsidP="00500D11">
      <w:pPr>
        <w:pStyle w:val="ListParagraph"/>
        <w:numPr>
          <w:ilvl w:val="1"/>
          <w:numId w:val="32"/>
        </w:numPr>
        <w:spacing w:after="0" w:line="480" w:lineRule="auto"/>
        <w:jc w:val="both"/>
        <w:rPr>
          <w:bCs/>
          <w:szCs w:val="24"/>
        </w:rPr>
      </w:pPr>
      <w:r w:rsidRPr="00265477">
        <w:rPr>
          <w:bCs/>
          <w:szCs w:val="24"/>
        </w:rPr>
        <w:t>Purpose: -</w:t>
      </w:r>
    </w:p>
    <w:p w14:paraId="10D63732" w14:textId="2B0E4C9D" w:rsidR="00500D11" w:rsidRPr="00265477" w:rsidRDefault="00500D11" w:rsidP="00500D11">
      <w:pPr>
        <w:pStyle w:val="ListParagraph"/>
        <w:spacing w:after="0" w:line="480" w:lineRule="auto"/>
        <w:ind w:left="1440"/>
        <w:jc w:val="both"/>
        <w:rPr>
          <w:bCs/>
          <w:szCs w:val="24"/>
          <w:shd w:val="clear" w:color="auto" w:fill="FFFFFF"/>
        </w:rPr>
      </w:pPr>
      <w:r w:rsidRPr="00265477">
        <w:rPr>
          <w:bCs/>
          <w:szCs w:val="24"/>
          <w:shd w:val="clear" w:color="auto" w:fill="FFFFFF"/>
        </w:rPr>
        <w:t xml:space="preserve">The purpose of this </w:t>
      </w:r>
      <w:r w:rsidR="00315D4C">
        <w:rPr>
          <w:bCs/>
          <w:szCs w:val="24"/>
          <w:shd w:val="clear" w:color="auto" w:fill="FFFFFF"/>
        </w:rPr>
        <w:t>application</w:t>
      </w:r>
      <w:r w:rsidRPr="00265477">
        <w:rPr>
          <w:bCs/>
          <w:szCs w:val="24"/>
          <w:shd w:val="clear" w:color="auto" w:fill="FFFFFF"/>
        </w:rPr>
        <w:t xml:space="preserve"> is to</w:t>
      </w:r>
      <w:r w:rsidR="00315D4C">
        <w:rPr>
          <w:bCs/>
          <w:szCs w:val="24"/>
          <w:shd w:val="clear" w:color="auto" w:fill="FFFFFF"/>
        </w:rPr>
        <w:t xml:space="preserve"> socialize more blood and plasma donors and receivers. </w:t>
      </w:r>
    </w:p>
    <w:p w14:paraId="05102D3E" w14:textId="77777777" w:rsidR="00500D11" w:rsidRPr="00265477" w:rsidRDefault="00500D11" w:rsidP="00500D11">
      <w:pPr>
        <w:pStyle w:val="ListParagraph"/>
        <w:numPr>
          <w:ilvl w:val="1"/>
          <w:numId w:val="32"/>
        </w:numPr>
        <w:spacing w:after="0" w:line="480" w:lineRule="auto"/>
        <w:jc w:val="both"/>
        <w:rPr>
          <w:bCs/>
          <w:szCs w:val="24"/>
          <w:shd w:val="clear" w:color="auto" w:fill="FFFFFF"/>
        </w:rPr>
      </w:pPr>
      <w:r w:rsidRPr="00265477">
        <w:rPr>
          <w:bCs/>
          <w:szCs w:val="24"/>
          <w:shd w:val="clear" w:color="auto" w:fill="FFFFFF"/>
        </w:rPr>
        <w:t>Document Convention: -</w:t>
      </w:r>
    </w:p>
    <w:p w14:paraId="58A46037" w14:textId="151C5A68" w:rsidR="00500D11" w:rsidRPr="00265477" w:rsidRDefault="00500D11" w:rsidP="00500D11">
      <w:pPr>
        <w:pStyle w:val="ListParagraph"/>
        <w:spacing w:after="0" w:line="480" w:lineRule="auto"/>
        <w:ind w:left="1440"/>
        <w:jc w:val="both"/>
        <w:rPr>
          <w:bCs/>
          <w:szCs w:val="24"/>
          <w:shd w:val="clear" w:color="auto" w:fill="FFFFFF"/>
        </w:rPr>
      </w:pPr>
      <w:r w:rsidRPr="00265477">
        <w:rPr>
          <w:bCs/>
          <w:szCs w:val="24"/>
          <w:shd w:val="clear" w:color="auto" w:fill="FFFFFF"/>
        </w:rPr>
        <w:t xml:space="preserve">For containing the data, we have </w:t>
      </w:r>
      <w:r w:rsidR="00315D4C">
        <w:rPr>
          <w:bCs/>
          <w:szCs w:val="24"/>
          <w:shd w:val="clear" w:color="auto" w:fill="FFFFFF"/>
        </w:rPr>
        <w:t>used the user login credentials and details of their blood, phone numbers and addresses are being socialized.</w:t>
      </w:r>
    </w:p>
    <w:p w14:paraId="350BFCC4" w14:textId="77777777" w:rsidR="00500D11" w:rsidRPr="00265477" w:rsidRDefault="00500D11" w:rsidP="00500D11">
      <w:pPr>
        <w:pStyle w:val="ListParagraph"/>
        <w:numPr>
          <w:ilvl w:val="1"/>
          <w:numId w:val="32"/>
        </w:numPr>
        <w:spacing w:after="0" w:line="480" w:lineRule="auto"/>
        <w:jc w:val="both"/>
        <w:rPr>
          <w:bCs/>
          <w:szCs w:val="24"/>
          <w:shd w:val="clear" w:color="auto" w:fill="FFFFFF"/>
        </w:rPr>
      </w:pPr>
      <w:r w:rsidRPr="00265477">
        <w:rPr>
          <w:bCs/>
          <w:szCs w:val="24"/>
          <w:shd w:val="clear" w:color="auto" w:fill="FFFFFF"/>
        </w:rPr>
        <w:lastRenderedPageBreak/>
        <w:t>Intended Audience and Reading Suggestion: -</w:t>
      </w:r>
    </w:p>
    <w:p w14:paraId="27ECBC6D" w14:textId="55711A17" w:rsidR="00500D11" w:rsidRDefault="00500D11" w:rsidP="00500D11">
      <w:pPr>
        <w:pStyle w:val="ListParagraph"/>
        <w:spacing w:after="0" w:line="480" w:lineRule="auto"/>
        <w:ind w:left="1440"/>
        <w:jc w:val="both"/>
        <w:rPr>
          <w:bCs/>
          <w:szCs w:val="24"/>
          <w:shd w:val="clear" w:color="auto" w:fill="FFFFFF"/>
        </w:rPr>
      </w:pPr>
      <w:r w:rsidRPr="00265477">
        <w:rPr>
          <w:bCs/>
          <w:szCs w:val="24"/>
          <w:shd w:val="clear" w:color="auto" w:fill="FFFFFF"/>
        </w:rPr>
        <w:t>This project is a prototype for the</w:t>
      </w:r>
      <w:r w:rsidR="00464645">
        <w:rPr>
          <w:bCs/>
          <w:szCs w:val="24"/>
          <w:shd w:val="clear" w:color="auto" w:fill="FFFFFF"/>
        </w:rPr>
        <w:t xml:space="preserve"> Blood Bank</w:t>
      </w:r>
      <w:r w:rsidRPr="00265477">
        <w:rPr>
          <w:bCs/>
          <w:szCs w:val="24"/>
          <w:shd w:val="clear" w:color="auto" w:fill="FFFFFF"/>
        </w:rPr>
        <w:t>. This has been implemented under the guidance of college teachers</w:t>
      </w:r>
    </w:p>
    <w:p w14:paraId="4005778A" w14:textId="77777777" w:rsidR="00500D11" w:rsidRPr="00265477" w:rsidRDefault="00500D11" w:rsidP="00500D11">
      <w:pPr>
        <w:pStyle w:val="ListParagraph"/>
        <w:spacing w:after="0" w:line="480" w:lineRule="auto"/>
        <w:ind w:left="1440"/>
        <w:jc w:val="both"/>
        <w:rPr>
          <w:bCs/>
          <w:szCs w:val="24"/>
          <w:shd w:val="clear" w:color="auto" w:fill="FFFFFF"/>
        </w:rPr>
      </w:pPr>
      <w:r w:rsidRPr="00265477">
        <w:rPr>
          <w:bCs/>
          <w:szCs w:val="24"/>
          <w:shd w:val="clear" w:color="auto" w:fill="FFFFFF"/>
        </w:rPr>
        <w:t>Project scope: -</w:t>
      </w:r>
    </w:p>
    <w:p w14:paraId="2CC7D016" w14:textId="7BE01AA9" w:rsidR="00500D11" w:rsidRPr="00265477" w:rsidRDefault="00500D11" w:rsidP="00500D11">
      <w:pPr>
        <w:pStyle w:val="ListParagraph"/>
        <w:spacing w:after="0" w:line="480" w:lineRule="auto"/>
        <w:ind w:left="1440"/>
        <w:jc w:val="both"/>
        <w:rPr>
          <w:bCs/>
          <w:szCs w:val="24"/>
          <w:shd w:val="clear" w:color="auto" w:fill="FFFFFF"/>
        </w:rPr>
      </w:pPr>
      <w:r w:rsidRPr="00265477">
        <w:rPr>
          <w:bCs/>
          <w:szCs w:val="24"/>
          <w:shd w:val="clear" w:color="auto" w:fill="FFFFFF"/>
        </w:rPr>
        <w:t>The purpose of the</w:t>
      </w:r>
      <w:r w:rsidR="00464645">
        <w:rPr>
          <w:bCs/>
          <w:szCs w:val="24"/>
          <w:shd w:val="clear" w:color="auto" w:fill="FFFFFF"/>
        </w:rPr>
        <w:t xml:space="preserve"> BLOOD AND PLASMA BANK MANAGER</w:t>
      </w:r>
      <w:r w:rsidRPr="00265477">
        <w:rPr>
          <w:bCs/>
          <w:szCs w:val="24"/>
          <w:shd w:val="clear" w:color="auto" w:fill="FFFFFF"/>
        </w:rPr>
        <w:t xml:space="preserve"> is to ease </w:t>
      </w:r>
      <w:r>
        <w:rPr>
          <w:bCs/>
          <w:szCs w:val="24"/>
          <w:shd w:val="clear" w:color="auto" w:fill="FFFFFF"/>
        </w:rPr>
        <w:t xml:space="preserve">the </w:t>
      </w:r>
      <w:r w:rsidR="00464645">
        <w:rPr>
          <w:bCs/>
          <w:szCs w:val="24"/>
          <w:shd w:val="clear" w:color="auto" w:fill="FFFFFF"/>
        </w:rPr>
        <w:t xml:space="preserve">donation of blood and plasma so that a life can be saved at curtail point of time. </w:t>
      </w:r>
      <w:r w:rsidRPr="00265477">
        <w:rPr>
          <w:bCs/>
          <w:szCs w:val="24"/>
          <w:shd w:val="clear" w:color="auto" w:fill="FFFFFF"/>
        </w:rPr>
        <w:t xml:space="preserve">The system is based on </w:t>
      </w:r>
      <w:r w:rsidR="00464645">
        <w:rPr>
          <w:bCs/>
          <w:szCs w:val="24"/>
          <w:shd w:val="clear" w:color="auto" w:fill="FFFFFF"/>
        </w:rPr>
        <w:t>android application with web hosts as a server to store user data.</w:t>
      </w:r>
    </w:p>
    <w:p w14:paraId="0886A580" w14:textId="77777777" w:rsidR="00500D11" w:rsidRPr="00265477" w:rsidRDefault="00500D11" w:rsidP="00500D11">
      <w:pPr>
        <w:pStyle w:val="ListParagraph"/>
        <w:numPr>
          <w:ilvl w:val="1"/>
          <w:numId w:val="32"/>
        </w:numPr>
        <w:spacing w:after="0" w:line="480" w:lineRule="auto"/>
        <w:jc w:val="both"/>
        <w:rPr>
          <w:bCs/>
          <w:szCs w:val="24"/>
          <w:shd w:val="clear" w:color="auto" w:fill="FFFFFF"/>
        </w:rPr>
      </w:pPr>
      <w:r w:rsidRPr="00265477">
        <w:rPr>
          <w:bCs/>
          <w:szCs w:val="24"/>
          <w:shd w:val="clear" w:color="auto" w:fill="FFFFFF"/>
        </w:rPr>
        <w:t>References</w:t>
      </w:r>
      <w:r>
        <w:rPr>
          <w:bCs/>
          <w:szCs w:val="24"/>
          <w:shd w:val="clear" w:color="auto" w:fill="FFFFFF"/>
        </w:rPr>
        <w:t xml:space="preserve"> </w:t>
      </w:r>
    </w:p>
    <w:p w14:paraId="1C6822A8" w14:textId="17486C30" w:rsidR="00D161FF" w:rsidRDefault="00805314" w:rsidP="00514DFB">
      <w:pPr>
        <w:widowControl w:val="0"/>
        <w:numPr>
          <w:ilvl w:val="0"/>
          <w:numId w:val="48"/>
        </w:numPr>
        <w:autoSpaceDE w:val="0"/>
        <w:autoSpaceDN w:val="0"/>
        <w:adjustRightInd w:val="0"/>
        <w:spacing w:before="97"/>
        <w:ind w:left="1890"/>
        <w:rPr>
          <w:sz w:val="24"/>
          <w:szCs w:val="24"/>
        </w:rPr>
      </w:pPr>
      <w:hyperlink r:id="rId11" w:history="1">
        <w:r w:rsidR="00514DFB" w:rsidRPr="00003603">
          <w:rPr>
            <w:rStyle w:val="Hyperlink"/>
            <w:sz w:val="24"/>
            <w:szCs w:val="24"/>
          </w:rPr>
          <w:t>https://www.github.com</w:t>
        </w:r>
      </w:hyperlink>
    </w:p>
    <w:p w14:paraId="544426A6" w14:textId="789FB18D" w:rsidR="00514DFB" w:rsidRPr="00D161FF" w:rsidRDefault="00514DFB" w:rsidP="00514DFB">
      <w:pPr>
        <w:widowControl w:val="0"/>
        <w:numPr>
          <w:ilvl w:val="0"/>
          <w:numId w:val="48"/>
        </w:numPr>
        <w:autoSpaceDE w:val="0"/>
        <w:autoSpaceDN w:val="0"/>
        <w:adjustRightInd w:val="0"/>
        <w:spacing w:before="97"/>
        <w:ind w:left="1890"/>
        <w:rPr>
          <w:sz w:val="24"/>
          <w:szCs w:val="24"/>
        </w:rPr>
      </w:pPr>
      <w:r>
        <w:rPr>
          <w:sz w:val="24"/>
          <w:szCs w:val="24"/>
        </w:rPr>
        <w:t>Android programming for beginners’ book by John Horton</w:t>
      </w:r>
    </w:p>
    <w:p w14:paraId="38628A18" w14:textId="46911ABD" w:rsidR="00514DFB" w:rsidRDefault="00805314" w:rsidP="00514DFB">
      <w:pPr>
        <w:widowControl w:val="0"/>
        <w:numPr>
          <w:ilvl w:val="0"/>
          <w:numId w:val="48"/>
        </w:numPr>
        <w:autoSpaceDE w:val="0"/>
        <w:autoSpaceDN w:val="0"/>
        <w:adjustRightInd w:val="0"/>
        <w:spacing w:before="97"/>
        <w:ind w:left="1890"/>
        <w:rPr>
          <w:sz w:val="24"/>
          <w:szCs w:val="24"/>
        </w:rPr>
      </w:pPr>
      <w:hyperlink r:id="rId12" w:history="1">
        <w:r w:rsidR="00514DFB" w:rsidRPr="00003603">
          <w:rPr>
            <w:rStyle w:val="Hyperlink"/>
            <w:sz w:val="24"/>
            <w:szCs w:val="24"/>
          </w:rPr>
          <w:t>https://www.browserstack.com</w:t>
        </w:r>
      </w:hyperlink>
    </w:p>
    <w:p w14:paraId="28B6A895" w14:textId="462377CF" w:rsidR="00D161FF" w:rsidRDefault="00805314" w:rsidP="00514DFB">
      <w:pPr>
        <w:widowControl w:val="0"/>
        <w:numPr>
          <w:ilvl w:val="0"/>
          <w:numId w:val="48"/>
        </w:numPr>
        <w:autoSpaceDE w:val="0"/>
        <w:autoSpaceDN w:val="0"/>
        <w:adjustRightInd w:val="0"/>
        <w:spacing w:before="97"/>
        <w:ind w:left="1890"/>
        <w:rPr>
          <w:sz w:val="24"/>
          <w:szCs w:val="24"/>
        </w:rPr>
      </w:pPr>
      <w:hyperlink r:id="rId13" w:history="1">
        <w:r w:rsidR="00514DFB" w:rsidRPr="00003603">
          <w:rPr>
            <w:rStyle w:val="Hyperlink"/>
            <w:sz w:val="24"/>
            <w:szCs w:val="24"/>
          </w:rPr>
          <w:t>https://www.developer.android.com</w:t>
        </w:r>
      </w:hyperlink>
    </w:p>
    <w:p w14:paraId="07AFD583" w14:textId="543BB21B" w:rsidR="00514DFB" w:rsidRPr="00514DFB" w:rsidRDefault="00805314" w:rsidP="00514DFB">
      <w:pPr>
        <w:widowControl w:val="0"/>
        <w:numPr>
          <w:ilvl w:val="0"/>
          <w:numId w:val="48"/>
        </w:numPr>
        <w:autoSpaceDE w:val="0"/>
        <w:autoSpaceDN w:val="0"/>
        <w:adjustRightInd w:val="0"/>
        <w:spacing w:before="97"/>
        <w:ind w:left="1890"/>
        <w:rPr>
          <w:sz w:val="24"/>
          <w:szCs w:val="24"/>
        </w:rPr>
      </w:pPr>
      <w:hyperlink r:id="rId14" w:history="1">
        <w:r w:rsidR="00514DFB" w:rsidRPr="00003603">
          <w:rPr>
            <w:rStyle w:val="Hyperlink"/>
            <w:sz w:val="24"/>
            <w:szCs w:val="24"/>
          </w:rPr>
          <w:t>https://www.Vogella.com</w:t>
        </w:r>
      </w:hyperlink>
    </w:p>
    <w:p w14:paraId="026E3107" w14:textId="74A81898" w:rsidR="00D161FF" w:rsidRDefault="00805314" w:rsidP="00514DFB">
      <w:pPr>
        <w:widowControl w:val="0"/>
        <w:numPr>
          <w:ilvl w:val="0"/>
          <w:numId w:val="48"/>
        </w:numPr>
        <w:autoSpaceDE w:val="0"/>
        <w:autoSpaceDN w:val="0"/>
        <w:adjustRightInd w:val="0"/>
        <w:spacing w:before="97"/>
        <w:ind w:left="1890"/>
        <w:rPr>
          <w:sz w:val="24"/>
          <w:szCs w:val="24"/>
        </w:rPr>
      </w:pPr>
      <w:hyperlink r:id="rId15" w:history="1">
        <w:r w:rsidR="00514DFB" w:rsidRPr="00003603">
          <w:rPr>
            <w:rStyle w:val="Hyperlink"/>
            <w:sz w:val="24"/>
            <w:szCs w:val="24"/>
          </w:rPr>
          <w:t>https://www.android.com</w:t>
        </w:r>
      </w:hyperlink>
    </w:p>
    <w:p w14:paraId="146E76D3" w14:textId="7122473D" w:rsidR="00514DFB" w:rsidRDefault="00805314" w:rsidP="00514DFB">
      <w:pPr>
        <w:widowControl w:val="0"/>
        <w:numPr>
          <w:ilvl w:val="0"/>
          <w:numId w:val="48"/>
        </w:numPr>
        <w:autoSpaceDE w:val="0"/>
        <w:autoSpaceDN w:val="0"/>
        <w:adjustRightInd w:val="0"/>
        <w:spacing w:before="97"/>
        <w:ind w:left="1890"/>
        <w:rPr>
          <w:sz w:val="24"/>
          <w:szCs w:val="24"/>
        </w:rPr>
      </w:pPr>
      <w:hyperlink w:history="1">
        <w:r w:rsidR="00514DFB" w:rsidRPr="00003603">
          <w:rPr>
            <w:rStyle w:val="Hyperlink"/>
            <w:sz w:val="24"/>
            <w:szCs w:val="24"/>
          </w:rPr>
          <w:t>https://www.Learn Php.com</w:t>
        </w:r>
      </w:hyperlink>
    </w:p>
    <w:p w14:paraId="6CD131B3" w14:textId="0EF38E61" w:rsidR="00514DFB" w:rsidRDefault="00805314" w:rsidP="00514DFB">
      <w:pPr>
        <w:widowControl w:val="0"/>
        <w:numPr>
          <w:ilvl w:val="0"/>
          <w:numId w:val="48"/>
        </w:numPr>
        <w:autoSpaceDE w:val="0"/>
        <w:autoSpaceDN w:val="0"/>
        <w:adjustRightInd w:val="0"/>
        <w:spacing w:before="97"/>
        <w:ind w:left="1890"/>
        <w:rPr>
          <w:sz w:val="24"/>
          <w:szCs w:val="24"/>
        </w:rPr>
      </w:pPr>
      <w:hyperlink r:id="rId16" w:history="1">
        <w:r w:rsidR="00514DFB" w:rsidRPr="00003603">
          <w:rPr>
            <w:rStyle w:val="Hyperlink"/>
            <w:sz w:val="24"/>
            <w:szCs w:val="24"/>
          </w:rPr>
          <w:t>https://www.CodeCourse.com</w:t>
        </w:r>
      </w:hyperlink>
    </w:p>
    <w:p w14:paraId="306C90F2" w14:textId="129E885E" w:rsidR="00514DFB" w:rsidRDefault="00805314" w:rsidP="00514DFB">
      <w:pPr>
        <w:widowControl w:val="0"/>
        <w:numPr>
          <w:ilvl w:val="0"/>
          <w:numId w:val="48"/>
        </w:numPr>
        <w:autoSpaceDE w:val="0"/>
        <w:autoSpaceDN w:val="0"/>
        <w:adjustRightInd w:val="0"/>
        <w:spacing w:before="97"/>
        <w:ind w:left="1890"/>
        <w:rPr>
          <w:sz w:val="24"/>
          <w:szCs w:val="24"/>
        </w:rPr>
      </w:pPr>
      <w:hyperlink w:history="1">
        <w:r w:rsidR="00514DFB" w:rsidRPr="00003603">
          <w:rPr>
            <w:rStyle w:val="Hyperlink"/>
            <w:sz w:val="24"/>
            <w:szCs w:val="24"/>
          </w:rPr>
          <w:t>https://www.SidePoiny PHP.com</w:t>
        </w:r>
      </w:hyperlink>
    </w:p>
    <w:p w14:paraId="28435758" w14:textId="0D53075F" w:rsidR="00514DFB" w:rsidRPr="00514DFB" w:rsidRDefault="00805314" w:rsidP="00514DFB">
      <w:pPr>
        <w:widowControl w:val="0"/>
        <w:numPr>
          <w:ilvl w:val="0"/>
          <w:numId w:val="48"/>
        </w:numPr>
        <w:autoSpaceDE w:val="0"/>
        <w:autoSpaceDN w:val="0"/>
        <w:adjustRightInd w:val="0"/>
        <w:spacing w:before="97"/>
        <w:ind w:left="1890"/>
        <w:rPr>
          <w:sz w:val="24"/>
          <w:szCs w:val="24"/>
        </w:rPr>
      </w:pPr>
      <w:hyperlink r:id="rId17" w:history="1">
        <w:r w:rsidR="00514DFB" w:rsidRPr="00003603">
          <w:rPr>
            <w:rStyle w:val="Hyperlink"/>
            <w:sz w:val="24"/>
            <w:szCs w:val="24"/>
          </w:rPr>
          <w:t>https://www.000WebHost.com</w:t>
        </w:r>
      </w:hyperlink>
    </w:p>
    <w:p w14:paraId="019B1276" w14:textId="263B87E3" w:rsidR="00514DFB" w:rsidRPr="00514DFB" w:rsidRDefault="00805314" w:rsidP="00514DFB">
      <w:pPr>
        <w:widowControl w:val="0"/>
        <w:numPr>
          <w:ilvl w:val="0"/>
          <w:numId w:val="48"/>
        </w:numPr>
        <w:autoSpaceDE w:val="0"/>
        <w:autoSpaceDN w:val="0"/>
        <w:adjustRightInd w:val="0"/>
        <w:spacing w:before="97"/>
        <w:ind w:left="1890"/>
        <w:rPr>
          <w:sz w:val="24"/>
          <w:szCs w:val="24"/>
        </w:rPr>
      </w:pPr>
      <w:hyperlink r:id="rId18" w:history="1">
        <w:r w:rsidR="00514DFB" w:rsidRPr="00003603">
          <w:rPr>
            <w:rStyle w:val="Hyperlink"/>
            <w:sz w:val="24"/>
            <w:szCs w:val="24"/>
          </w:rPr>
          <w:t>https://www.androidcenteral.com</w:t>
        </w:r>
      </w:hyperlink>
    </w:p>
    <w:p w14:paraId="76957DA1" w14:textId="480709BB" w:rsidR="00514DFB" w:rsidRDefault="00805314" w:rsidP="00514DFB">
      <w:pPr>
        <w:widowControl w:val="0"/>
        <w:numPr>
          <w:ilvl w:val="0"/>
          <w:numId w:val="48"/>
        </w:numPr>
        <w:autoSpaceDE w:val="0"/>
        <w:autoSpaceDN w:val="0"/>
        <w:adjustRightInd w:val="0"/>
        <w:spacing w:before="97"/>
        <w:ind w:left="1890"/>
        <w:rPr>
          <w:sz w:val="24"/>
          <w:szCs w:val="24"/>
        </w:rPr>
      </w:pPr>
      <w:hyperlink r:id="rId19" w:history="1">
        <w:r w:rsidR="00514DFB" w:rsidRPr="00003603">
          <w:rPr>
            <w:rStyle w:val="Hyperlink"/>
            <w:sz w:val="24"/>
            <w:szCs w:val="24"/>
          </w:rPr>
          <w:t>https://www.stackoverflow.com</w:t>
        </w:r>
      </w:hyperlink>
    </w:p>
    <w:p w14:paraId="4F3D2F38" w14:textId="77777777" w:rsidR="00514DFB" w:rsidRPr="00514DFB" w:rsidRDefault="00514DFB" w:rsidP="00514DFB">
      <w:pPr>
        <w:widowControl w:val="0"/>
        <w:autoSpaceDE w:val="0"/>
        <w:autoSpaceDN w:val="0"/>
        <w:adjustRightInd w:val="0"/>
        <w:spacing w:before="97"/>
        <w:ind w:left="1530"/>
        <w:rPr>
          <w:sz w:val="24"/>
          <w:szCs w:val="24"/>
        </w:rPr>
      </w:pPr>
    </w:p>
    <w:p w14:paraId="24E0E5CE" w14:textId="77777777" w:rsidR="00500D11" w:rsidRPr="00265477" w:rsidRDefault="00500D11" w:rsidP="00500D11">
      <w:pPr>
        <w:pStyle w:val="Heading2"/>
        <w:keepNext w:val="0"/>
        <w:numPr>
          <w:ilvl w:val="0"/>
          <w:numId w:val="32"/>
        </w:numPr>
        <w:shd w:val="clear" w:color="auto" w:fill="FFFFFF"/>
        <w:spacing w:before="0" w:after="0" w:line="480" w:lineRule="auto"/>
        <w:jc w:val="both"/>
        <w:textAlignment w:val="baseline"/>
        <w:rPr>
          <w:rFonts w:ascii="Times New Roman" w:hAnsi="Times New Roman" w:cs="Times New Roman"/>
          <w:b w:val="0"/>
          <w:sz w:val="24"/>
          <w:szCs w:val="24"/>
          <w:bdr w:val="none" w:sz="0" w:space="0" w:color="auto" w:frame="1"/>
        </w:rPr>
      </w:pPr>
      <w:r w:rsidRPr="00265477">
        <w:rPr>
          <w:rFonts w:ascii="Times New Roman" w:hAnsi="Times New Roman" w:cs="Times New Roman"/>
          <w:b w:val="0"/>
          <w:sz w:val="24"/>
          <w:szCs w:val="24"/>
          <w:bdr w:val="none" w:sz="0" w:space="0" w:color="auto" w:frame="1"/>
        </w:rPr>
        <w:t>Overall Description</w:t>
      </w:r>
    </w:p>
    <w:p w14:paraId="62DCDA8A" w14:textId="77777777" w:rsidR="00500D11" w:rsidRPr="00265477" w:rsidRDefault="00500D11" w:rsidP="00500D11">
      <w:pPr>
        <w:shd w:val="clear" w:color="auto" w:fill="FFFFFF"/>
        <w:spacing w:line="480" w:lineRule="auto"/>
        <w:jc w:val="both"/>
        <w:textAlignment w:val="baseline"/>
        <w:rPr>
          <w:bCs/>
          <w:szCs w:val="24"/>
        </w:rPr>
      </w:pPr>
      <w:r w:rsidRPr="00265477">
        <w:rPr>
          <w:bCs/>
          <w:szCs w:val="24"/>
          <w:bdr w:val="none" w:sz="0" w:space="0" w:color="auto" w:frame="1"/>
        </w:rPr>
        <w:t xml:space="preserve">           2.1 Product Perspective</w:t>
      </w:r>
    </w:p>
    <w:p w14:paraId="4DB8BDA5" w14:textId="5F95CE27" w:rsidR="00500D11" w:rsidRPr="00265477" w:rsidRDefault="00500D11" w:rsidP="00500D11">
      <w:pPr>
        <w:pStyle w:val="ListParagraph"/>
        <w:numPr>
          <w:ilvl w:val="0"/>
          <w:numId w:val="33"/>
        </w:numPr>
        <w:shd w:val="clear" w:color="auto" w:fill="FFFFFF"/>
        <w:spacing w:after="0" w:line="480" w:lineRule="auto"/>
        <w:jc w:val="both"/>
        <w:textAlignment w:val="baseline"/>
        <w:rPr>
          <w:rFonts w:eastAsia="Times New Roman"/>
          <w:bCs/>
          <w:szCs w:val="24"/>
        </w:rPr>
      </w:pPr>
      <w:r w:rsidRPr="00265477">
        <w:rPr>
          <w:rFonts w:eastAsia="Times New Roman"/>
          <w:bCs/>
          <w:szCs w:val="24"/>
          <w:bdr w:val="none" w:sz="0" w:space="0" w:color="auto" w:frame="1"/>
        </w:rPr>
        <w:t xml:space="preserve">A </w:t>
      </w:r>
      <w:r w:rsidR="00514DFB">
        <w:rPr>
          <w:rFonts w:eastAsia="Times New Roman"/>
          <w:bCs/>
          <w:szCs w:val="24"/>
          <w:bdr w:val="none" w:sz="0" w:space="0" w:color="auto" w:frame="1"/>
        </w:rPr>
        <w:t>donation bank portal</w:t>
      </w:r>
      <w:r w:rsidRPr="00265477">
        <w:rPr>
          <w:rFonts w:eastAsia="Times New Roman"/>
          <w:bCs/>
          <w:szCs w:val="24"/>
          <w:bdr w:val="none" w:sz="0" w:space="0" w:color="auto" w:frame="1"/>
        </w:rPr>
        <w:t xml:space="preserve"> stores the following information.</w:t>
      </w:r>
    </w:p>
    <w:p w14:paraId="435030CB" w14:textId="77777777" w:rsidR="00500D11" w:rsidRPr="00265477" w:rsidRDefault="00500D11" w:rsidP="00500D11">
      <w:pPr>
        <w:pStyle w:val="ListParagraph"/>
        <w:numPr>
          <w:ilvl w:val="0"/>
          <w:numId w:val="33"/>
        </w:numPr>
        <w:shd w:val="clear" w:color="auto" w:fill="FFFFFF"/>
        <w:spacing w:after="0" w:line="480" w:lineRule="auto"/>
        <w:jc w:val="both"/>
        <w:textAlignment w:val="baseline"/>
        <w:rPr>
          <w:rFonts w:eastAsia="Times New Roman"/>
          <w:bCs/>
          <w:szCs w:val="24"/>
        </w:rPr>
      </w:pPr>
      <w:r w:rsidRPr="00265477">
        <w:rPr>
          <w:rFonts w:eastAsia="Times New Roman"/>
          <w:bCs/>
          <w:szCs w:val="24"/>
          <w:bdr w:val="none" w:sz="0" w:space="0" w:color="auto" w:frame="1"/>
        </w:rPr>
        <w:t>Details:</w:t>
      </w:r>
    </w:p>
    <w:p w14:paraId="766CAB04" w14:textId="1C668711" w:rsidR="00500D11" w:rsidRPr="00265477" w:rsidRDefault="00500D11" w:rsidP="00500D11">
      <w:pPr>
        <w:pStyle w:val="ListParagraph"/>
        <w:shd w:val="clear" w:color="auto" w:fill="FFFFFF"/>
        <w:spacing w:after="0" w:line="480" w:lineRule="auto"/>
        <w:jc w:val="both"/>
        <w:textAlignment w:val="baseline"/>
        <w:rPr>
          <w:rFonts w:eastAsia="Times New Roman"/>
          <w:bCs/>
          <w:szCs w:val="24"/>
        </w:rPr>
      </w:pPr>
      <w:r w:rsidRPr="00265477">
        <w:rPr>
          <w:rFonts w:eastAsia="Times New Roman"/>
          <w:bCs/>
          <w:szCs w:val="24"/>
          <w:bdr w:val="none" w:sz="0" w:space="0" w:color="auto" w:frame="1"/>
        </w:rPr>
        <w:t xml:space="preserve">It includes the </w:t>
      </w:r>
      <w:r>
        <w:rPr>
          <w:rFonts w:eastAsia="Times New Roman"/>
          <w:bCs/>
          <w:szCs w:val="24"/>
          <w:bdr w:val="none" w:sz="0" w:space="0" w:color="auto" w:frame="1"/>
        </w:rPr>
        <w:t>display a</w:t>
      </w:r>
      <w:r w:rsidR="00514DFB">
        <w:rPr>
          <w:rFonts w:eastAsia="Times New Roman"/>
          <w:bCs/>
          <w:szCs w:val="24"/>
          <w:bdr w:val="none" w:sz="0" w:space="0" w:color="auto" w:frame="1"/>
        </w:rPr>
        <w:t xml:space="preserve">ll the </w:t>
      </w:r>
      <w:proofErr w:type="gramStart"/>
      <w:r w:rsidR="00514DFB">
        <w:rPr>
          <w:rFonts w:eastAsia="Times New Roman"/>
          <w:bCs/>
          <w:szCs w:val="24"/>
          <w:bdr w:val="none" w:sz="0" w:space="0" w:color="auto" w:frame="1"/>
        </w:rPr>
        <w:t>users</w:t>
      </w:r>
      <w:proofErr w:type="gramEnd"/>
      <w:r w:rsidR="00514DFB">
        <w:rPr>
          <w:rFonts w:eastAsia="Times New Roman"/>
          <w:bCs/>
          <w:szCs w:val="24"/>
          <w:bdr w:val="none" w:sz="0" w:space="0" w:color="auto" w:frame="1"/>
        </w:rPr>
        <w:t xml:space="preserve"> information </w:t>
      </w:r>
      <w:r>
        <w:rPr>
          <w:rFonts w:eastAsia="Times New Roman"/>
          <w:bCs/>
          <w:szCs w:val="24"/>
          <w:bdr w:val="none" w:sz="0" w:space="0" w:color="auto" w:frame="1"/>
        </w:rPr>
        <w:t>in it.</w:t>
      </w:r>
    </w:p>
    <w:p w14:paraId="5246E418" w14:textId="672B3C50" w:rsidR="00500D11" w:rsidRDefault="00500D11" w:rsidP="00500D11">
      <w:pPr>
        <w:pStyle w:val="NormalWeb"/>
        <w:spacing w:before="0" w:beforeAutospacing="0" w:after="0" w:afterAutospacing="0" w:line="480" w:lineRule="auto"/>
        <w:jc w:val="both"/>
        <w:textAlignment w:val="baseline"/>
        <w:rPr>
          <w:bCs/>
          <w:bdr w:val="none" w:sz="0" w:space="0" w:color="auto" w:frame="1"/>
        </w:rPr>
      </w:pPr>
      <w:r w:rsidRPr="00265477">
        <w:rPr>
          <w:bCs/>
          <w:bdr w:val="none" w:sz="0" w:space="0" w:color="auto" w:frame="1"/>
        </w:rPr>
        <w:t xml:space="preserve">       </w:t>
      </w:r>
    </w:p>
    <w:p w14:paraId="41E9BF66" w14:textId="495B6538" w:rsidR="00500D11" w:rsidRPr="00265477" w:rsidRDefault="00500D11" w:rsidP="00500D11">
      <w:pPr>
        <w:pStyle w:val="NormalWeb"/>
        <w:spacing w:before="0" w:beforeAutospacing="0" w:after="0" w:afterAutospacing="0" w:line="480" w:lineRule="auto"/>
        <w:ind w:firstLine="720"/>
        <w:jc w:val="both"/>
        <w:textAlignment w:val="baseline"/>
        <w:rPr>
          <w:bCs/>
          <w:bdr w:val="none" w:sz="0" w:space="0" w:color="auto" w:frame="1"/>
        </w:rPr>
      </w:pPr>
      <w:r w:rsidRPr="00265477">
        <w:rPr>
          <w:bCs/>
          <w:bdr w:val="none" w:sz="0" w:space="0" w:color="auto" w:frame="1"/>
        </w:rPr>
        <w:t>2.2 Product Features</w:t>
      </w:r>
    </w:p>
    <w:p w14:paraId="1FA2D950" w14:textId="04DD790F" w:rsidR="00500D11" w:rsidRPr="00500D11" w:rsidRDefault="00500D11" w:rsidP="00500D11">
      <w:pPr>
        <w:pStyle w:val="NormalWeb"/>
        <w:numPr>
          <w:ilvl w:val="0"/>
          <w:numId w:val="46"/>
        </w:numPr>
        <w:shd w:val="clear" w:color="auto" w:fill="FFFFFF"/>
        <w:spacing w:before="0" w:beforeAutospacing="0" w:after="0" w:afterAutospacing="0" w:line="480" w:lineRule="auto"/>
        <w:ind w:left="1418"/>
        <w:jc w:val="both"/>
        <w:textAlignment w:val="baseline"/>
        <w:rPr>
          <w:bCs/>
          <w:bdr w:val="none" w:sz="0" w:space="0" w:color="auto" w:frame="1"/>
        </w:rPr>
      </w:pPr>
      <w:r w:rsidRPr="00265477">
        <w:rPr>
          <w:bCs/>
          <w:bdr w:val="none" w:sz="0" w:space="0" w:color="auto" w:frame="1"/>
        </w:rPr>
        <w:lastRenderedPageBreak/>
        <w:t xml:space="preserve">The major features of </w:t>
      </w:r>
      <w:r w:rsidR="00514DFB">
        <w:rPr>
          <w:bCs/>
          <w:bdr w:val="none" w:sz="0" w:space="0" w:color="auto" w:frame="1"/>
        </w:rPr>
        <w:t xml:space="preserve">Blood and plasma manager </w:t>
      </w:r>
      <w:r>
        <w:rPr>
          <w:bCs/>
          <w:bdr w:val="none" w:sz="0" w:space="0" w:color="auto" w:frame="1"/>
        </w:rPr>
        <w:t xml:space="preserve">are that its interface is user friendly and good looking just like a premium </w:t>
      </w:r>
      <w:r w:rsidR="00514DFB">
        <w:rPr>
          <w:bCs/>
          <w:bdr w:val="none" w:sz="0" w:space="0" w:color="auto" w:frame="1"/>
        </w:rPr>
        <w:t>application</w:t>
      </w:r>
      <w:r w:rsidRPr="00265477">
        <w:rPr>
          <w:bCs/>
          <w:bdr w:val="none" w:sz="0" w:space="0" w:color="auto" w:frame="1"/>
        </w:rPr>
        <w:t>.</w:t>
      </w:r>
    </w:p>
    <w:p w14:paraId="7A47AF57" w14:textId="55713F51" w:rsidR="00500D11" w:rsidRPr="00AD3296" w:rsidRDefault="00500D11" w:rsidP="00AD3296">
      <w:pPr>
        <w:pStyle w:val="NormalWeb"/>
        <w:numPr>
          <w:ilvl w:val="0"/>
          <w:numId w:val="46"/>
        </w:numPr>
        <w:shd w:val="clear" w:color="auto" w:fill="FFFFFF"/>
        <w:spacing w:before="0" w:beforeAutospacing="0" w:after="0" w:afterAutospacing="0" w:line="480" w:lineRule="auto"/>
        <w:ind w:left="1418"/>
        <w:jc w:val="both"/>
        <w:textAlignment w:val="baseline"/>
        <w:rPr>
          <w:bCs/>
          <w:bdr w:val="none" w:sz="0" w:space="0" w:color="auto" w:frame="1"/>
        </w:rPr>
      </w:pPr>
      <w:r>
        <w:rPr>
          <w:bCs/>
          <w:bdr w:val="none" w:sz="0" w:space="0" w:color="auto" w:frame="1"/>
        </w:rPr>
        <w:t xml:space="preserve">User </w:t>
      </w:r>
      <w:r w:rsidR="00AD3296">
        <w:rPr>
          <w:bCs/>
          <w:bdr w:val="none" w:sz="0" w:space="0" w:color="auto" w:frame="1"/>
        </w:rPr>
        <w:t>can request</w:t>
      </w:r>
      <w:r w:rsidR="00514DFB">
        <w:rPr>
          <w:bCs/>
          <w:bdr w:val="none" w:sz="0" w:space="0" w:color="auto" w:frame="1"/>
        </w:rPr>
        <w:t xml:space="preserve"> and donate blood and plasma </w:t>
      </w:r>
      <w:r w:rsidR="00AD3296">
        <w:rPr>
          <w:bCs/>
          <w:bdr w:val="none" w:sz="0" w:space="0" w:color="auto" w:frame="1"/>
        </w:rPr>
        <w:t>from thousands</w:t>
      </w:r>
      <w:r>
        <w:rPr>
          <w:bCs/>
          <w:bdr w:val="none" w:sz="0" w:space="0" w:color="auto" w:frame="1"/>
        </w:rPr>
        <w:t xml:space="preserve"> of </w:t>
      </w:r>
      <w:r w:rsidR="00514DFB">
        <w:rPr>
          <w:bCs/>
          <w:bdr w:val="none" w:sz="0" w:space="0" w:color="auto" w:frame="1"/>
        </w:rPr>
        <w:t>people</w:t>
      </w:r>
      <w:r>
        <w:rPr>
          <w:bCs/>
          <w:bdr w:val="none" w:sz="0" w:space="0" w:color="auto" w:frame="1"/>
        </w:rPr>
        <w:t xml:space="preserve"> at the same time.</w:t>
      </w:r>
    </w:p>
    <w:p w14:paraId="2B1E855B" w14:textId="7496E43C" w:rsidR="00500D11" w:rsidRDefault="00500D11" w:rsidP="00500D11">
      <w:pPr>
        <w:pStyle w:val="NormalWeb"/>
        <w:numPr>
          <w:ilvl w:val="0"/>
          <w:numId w:val="46"/>
        </w:numPr>
        <w:shd w:val="clear" w:color="auto" w:fill="FFFFFF"/>
        <w:spacing w:before="0" w:beforeAutospacing="0" w:after="0" w:afterAutospacing="0" w:line="480" w:lineRule="auto"/>
        <w:ind w:left="1418"/>
        <w:jc w:val="both"/>
        <w:textAlignment w:val="baseline"/>
        <w:rPr>
          <w:bCs/>
          <w:bdr w:val="none" w:sz="0" w:space="0" w:color="auto" w:frame="1"/>
        </w:rPr>
      </w:pPr>
      <w:r>
        <w:rPr>
          <w:bCs/>
          <w:bdr w:val="none" w:sz="0" w:space="0" w:color="auto" w:frame="1"/>
        </w:rPr>
        <w:t xml:space="preserve">Backend is </w:t>
      </w:r>
      <w:proofErr w:type="gramStart"/>
      <w:r>
        <w:rPr>
          <w:bCs/>
          <w:bdr w:val="none" w:sz="0" w:space="0" w:color="auto" w:frame="1"/>
        </w:rPr>
        <w:t>keep</w:t>
      </w:r>
      <w:proofErr w:type="gramEnd"/>
      <w:r>
        <w:rPr>
          <w:bCs/>
          <w:bdr w:val="none" w:sz="0" w:space="0" w:color="auto" w:frame="1"/>
        </w:rPr>
        <w:t xml:space="preserve"> in simple format, .</w:t>
      </w:r>
      <w:r w:rsidR="00AD3296">
        <w:rPr>
          <w:bCs/>
          <w:bdr w:val="none" w:sz="0" w:space="0" w:color="auto" w:frame="1"/>
        </w:rPr>
        <w:t xml:space="preserve">php </w:t>
      </w:r>
      <w:r>
        <w:rPr>
          <w:bCs/>
          <w:bdr w:val="none" w:sz="0" w:space="0" w:color="auto" w:frame="1"/>
        </w:rPr>
        <w:t>files are used.</w:t>
      </w:r>
    </w:p>
    <w:p w14:paraId="2949EAD9" w14:textId="670D3EF2" w:rsidR="00AD3296" w:rsidRPr="00AD3296" w:rsidRDefault="00AD3296" w:rsidP="00AD3296">
      <w:pPr>
        <w:pStyle w:val="NormalWeb"/>
        <w:numPr>
          <w:ilvl w:val="0"/>
          <w:numId w:val="46"/>
        </w:numPr>
        <w:shd w:val="clear" w:color="auto" w:fill="FFFFFF"/>
        <w:spacing w:before="0" w:beforeAutospacing="0" w:after="0" w:afterAutospacing="0" w:line="480" w:lineRule="auto"/>
        <w:ind w:left="1418"/>
        <w:jc w:val="both"/>
        <w:textAlignment w:val="baseline"/>
        <w:rPr>
          <w:bCs/>
          <w:bdr w:val="none" w:sz="0" w:space="0" w:color="auto" w:frame="1"/>
        </w:rPr>
      </w:pPr>
      <w:r>
        <w:rPr>
          <w:bCs/>
          <w:bdr w:val="none" w:sz="0" w:space="0" w:color="auto" w:frame="1"/>
        </w:rPr>
        <w:t>API’s are used for securing the user data.</w:t>
      </w:r>
    </w:p>
    <w:p w14:paraId="4CEECB80" w14:textId="77777777" w:rsidR="00500D11" w:rsidRPr="00265477" w:rsidRDefault="00500D11" w:rsidP="00500D11">
      <w:pPr>
        <w:spacing w:line="480" w:lineRule="auto"/>
        <w:ind w:firstLine="720"/>
        <w:jc w:val="both"/>
        <w:rPr>
          <w:bCs/>
          <w:szCs w:val="24"/>
          <w:bdr w:val="none" w:sz="0" w:space="0" w:color="auto" w:frame="1"/>
          <w:shd w:val="clear" w:color="auto" w:fill="FFFFFF"/>
        </w:rPr>
      </w:pPr>
      <w:r w:rsidRPr="00265477">
        <w:rPr>
          <w:bCs/>
          <w:szCs w:val="24"/>
          <w:bdr w:val="none" w:sz="0" w:space="0" w:color="auto" w:frame="1"/>
          <w:shd w:val="clear" w:color="auto" w:fill="FFFFFF"/>
        </w:rPr>
        <w:t>2.3 USER CLASS And CHARACTERISTICS</w:t>
      </w:r>
    </w:p>
    <w:p w14:paraId="0001C65F" w14:textId="77777777" w:rsidR="00500D11" w:rsidRPr="00265477" w:rsidRDefault="00500D11" w:rsidP="00500D11">
      <w:pPr>
        <w:spacing w:line="480" w:lineRule="auto"/>
        <w:ind w:left="1080"/>
        <w:jc w:val="both"/>
        <w:rPr>
          <w:bCs/>
          <w:szCs w:val="24"/>
          <w:bdr w:val="none" w:sz="0" w:space="0" w:color="auto" w:frame="1"/>
          <w:shd w:val="clear" w:color="auto" w:fill="FFFFFF"/>
        </w:rPr>
      </w:pPr>
      <w:r w:rsidRPr="00265477">
        <w:rPr>
          <w:bCs/>
          <w:szCs w:val="24"/>
          <w:bdr w:val="none" w:sz="0" w:space="0" w:color="auto" w:frame="1"/>
          <w:shd w:val="clear" w:color="auto" w:fill="FFFFFF"/>
        </w:rPr>
        <w:t>We have made a class team in which we have created the data member and member functions.</w:t>
      </w:r>
    </w:p>
    <w:p w14:paraId="5F23C7F5" w14:textId="77777777" w:rsidR="00500D11" w:rsidRPr="00265477" w:rsidRDefault="00500D11" w:rsidP="00500D11">
      <w:pPr>
        <w:shd w:val="clear" w:color="auto" w:fill="FFFFFF"/>
        <w:spacing w:line="480" w:lineRule="auto"/>
        <w:ind w:firstLine="720"/>
        <w:jc w:val="both"/>
        <w:textAlignment w:val="baseline"/>
        <w:rPr>
          <w:bCs/>
          <w:szCs w:val="24"/>
          <w:bdr w:val="none" w:sz="0" w:space="0" w:color="auto" w:frame="1"/>
        </w:rPr>
      </w:pPr>
      <w:r w:rsidRPr="00265477">
        <w:rPr>
          <w:bCs/>
          <w:szCs w:val="24"/>
          <w:bdr w:val="none" w:sz="0" w:space="0" w:color="auto" w:frame="1"/>
        </w:rPr>
        <w:t>2.4 Operating Environment</w:t>
      </w:r>
    </w:p>
    <w:p w14:paraId="7ABAEA9A" w14:textId="77777777" w:rsidR="00500D11" w:rsidRPr="00265477" w:rsidRDefault="00500D11" w:rsidP="00500D11">
      <w:pPr>
        <w:numPr>
          <w:ilvl w:val="0"/>
          <w:numId w:val="34"/>
        </w:numPr>
        <w:shd w:val="clear" w:color="auto" w:fill="FFFFFF"/>
        <w:spacing w:line="480" w:lineRule="auto"/>
        <w:ind w:left="1170" w:hanging="180"/>
        <w:jc w:val="both"/>
        <w:textAlignment w:val="baseline"/>
        <w:rPr>
          <w:bCs/>
          <w:szCs w:val="24"/>
        </w:rPr>
      </w:pPr>
      <w:r w:rsidRPr="00265477">
        <w:rPr>
          <w:bCs/>
          <w:szCs w:val="24"/>
          <w:bdr w:val="none" w:sz="0" w:space="0" w:color="auto" w:frame="1"/>
        </w:rPr>
        <w:t>Distributed Database</w:t>
      </w:r>
    </w:p>
    <w:p w14:paraId="6FC71386" w14:textId="77777777" w:rsidR="00500D11" w:rsidRPr="00265477" w:rsidRDefault="00500D11" w:rsidP="00500D11">
      <w:pPr>
        <w:numPr>
          <w:ilvl w:val="0"/>
          <w:numId w:val="34"/>
        </w:numPr>
        <w:shd w:val="clear" w:color="auto" w:fill="FFFFFF"/>
        <w:spacing w:line="480" w:lineRule="auto"/>
        <w:ind w:left="1170" w:hanging="180"/>
        <w:jc w:val="both"/>
        <w:textAlignment w:val="baseline"/>
        <w:rPr>
          <w:bCs/>
          <w:szCs w:val="24"/>
        </w:rPr>
      </w:pPr>
      <w:r w:rsidRPr="00265477">
        <w:rPr>
          <w:bCs/>
          <w:szCs w:val="24"/>
          <w:bdr w:val="none" w:sz="0" w:space="0" w:color="auto" w:frame="1"/>
        </w:rPr>
        <w:t>Client/Server System</w:t>
      </w:r>
    </w:p>
    <w:p w14:paraId="4344E601" w14:textId="41D74C7F" w:rsidR="00500D11" w:rsidRPr="00317017" w:rsidRDefault="00500D11" w:rsidP="00500D11">
      <w:pPr>
        <w:numPr>
          <w:ilvl w:val="0"/>
          <w:numId w:val="34"/>
        </w:numPr>
        <w:shd w:val="clear" w:color="auto" w:fill="FFFFFF"/>
        <w:spacing w:line="480" w:lineRule="auto"/>
        <w:ind w:left="1170" w:hanging="180"/>
        <w:jc w:val="both"/>
        <w:textAlignment w:val="baseline"/>
        <w:rPr>
          <w:bCs/>
          <w:szCs w:val="24"/>
        </w:rPr>
      </w:pPr>
      <w:r w:rsidRPr="00265477">
        <w:rPr>
          <w:bCs/>
          <w:szCs w:val="24"/>
          <w:bdr w:val="none" w:sz="0" w:space="0" w:color="auto" w:frame="1"/>
        </w:rPr>
        <w:t xml:space="preserve">Operating System: </w:t>
      </w:r>
      <w:r w:rsidR="00AD3296">
        <w:rPr>
          <w:bCs/>
          <w:szCs w:val="24"/>
          <w:bdr w:val="none" w:sz="0" w:space="0" w:color="auto" w:frame="1"/>
        </w:rPr>
        <w:t>Android.</w:t>
      </w:r>
    </w:p>
    <w:p w14:paraId="4538849D" w14:textId="77777777" w:rsidR="00500D11" w:rsidRPr="00297CB6" w:rsidRDefault="00500D11" w:rsidP="00500D11">
      <w:pPr>
        <w:numPr>
          <w:ilvl w:val="0"/>
          <w:numId w:val="34"/>
        </w:numPr>
        <w:shd w:val="clear" w:color="auto" w:fill="FFFFFF"/>
        <w:spacing w:line="480" w:lineRule="auto"/>
        <w:ind w:left="1170" w:hanging="180"/>
        <w:jc w:val="both"/>
        <w:textAlignment w:val="baseline"/>
        <w:rPr>
          <w:bCs/>
          <w:szCs w:val="24"/>
        </w:rPr>
      </w:pPr>
      <w:r w:rsidRPr="00265477">
        <w:rPr>
          <w:bCs/>
          <w:szCs w:val="24"/>
          <w:bdr w:val="none" w:sz="0" w:space="0" w:color="auto" w:frame="1"/>
        </w:rPr>
        <w:t xml:space="preserve">Platform: </w:t>
      </w:r>
      <w:r>
        <w:rPr>
          <w:bCs/>
          <w:szCs w:val="24"/>
          <w:bdr w:val="none" w:sz="0" w:space="0" w:color="auto" w:frame="1"/>
        </w:rPr>
        <w:t>MIX</w:t>
      </w:r>
    </w:p>
    <w:p w14:paraId="2444431E" w14:textId="77777777" w:rsidR="00500D11" w:rsidRPr="00265477" w:rsidRDefault="00500D11" w:rsidP="00500D11">
      <w:pPr>
        <w:shd w:val="clear" w:color="auto" w:fill="FFFFFF"/>
        <w:spacing w:line="480" w:lineRule="auto"/>
        <w:ind w:firstLine="630"/>
        <w:jc w:val="both"/>
        <w:textAlignment w:val="baseline"/>
        <w:rPr>
          <w:bCs/>
          <w:szCs w:val="24"/>
          <w:bdr w:val="none" w:sz="0" w:space="0" w:color="auto" w:frame="1"/>
        </w:rPr>
      </w:pPr>
      <w:r w:rsidRPr="00265477">
        <w:rPr>
          <w:bCs/>
          <w:szCs w:val="24"/>
          <w:bdr w:val="none" w:sz="0" w:space="0" w:color="auto" w:frame="1"/>
        </w:rPr>
        <w:t>2.5 DESIGN and IMPLEMENTATION CONSTRAINTS</w:t>
      </w:r>
    </w:p>
    <w:p w14:paraId="69CFA5B2" w14:textId="77777777" w:rsidR="00500D11" w:rsidRPr="00265477" w:rsidRDefault="00500D11" w:rsidP="00500D11">
      <w:pPr>
        <w:numPr>
          <w:ilvl w:val="0"/>
          <w:numId w:val="34"/>
        </w:numPr>
        <w:shd w:val="clear" w:color="auto" w:fill="FFFFFF"/>
        <w:spacing w:line="480" w:lineRule="auto"/>
        <w:ind w:left="1170" w:hanging="180"/>
        <w:jc w:val="both"/>
        <w:textAlignment w:val="baseline"/>
        <w:rPr>
          <w:bCs/>
          <w:szCs w:val="24"/>
          <w:bdr w:val="none" w:sz="0" w:space="0" w:color="auto" w:frame="1"/>
        </w:rPr>
      </w:pPr>
      <w:r w:rsidRPr="00265477">
        <w:rPr>
          <w:bCs/>
          <w:szCs w:val="24"/>
          <w:bdr w:val="none" w:sz="0" w:space="0" w:color="auto" w:frame="1"/>
        </w:rPr>
        <w:t>The global schema, fragmentation schema, and allocation schema.</w:t>
      </w:r>
    </w:p>
    <w:p w14:paraId="5E1488A9" w14:textId="77777777" w:rsidR="00500D11" w:rsidRPr="00265477" w:rsidRDefault="00500D11" w:rsidP="00500D11">
      <w:pPr>
        <w:numPr>
          <w:ilvl w:val="0"/>
          <w:numId w:val="34"/>
        </w:numPr>
        <w:shd w:val="clear" w:color="auto" w:fill="FFFFFF"/>
        <w:spacing w:line="480" w:lineRule="auto"/>
        <w:ind w:left="1170" w:hanging="180"/>
        <w:jc w:val="both"/>
        <w:textAlignment w:val="baseline"/>
        <w:rPr>
          <w:bCs/>
          <w:szCs w:val="24"/>
          <w:bdr w:val="none" w:sz="0" w:space="0" w:color="auto" w:frame="1"/>
        </w:rPr>
      </w:pPr>
      <w:r w:rsidRPr="00265477">
        <w:rPr>
          <w:bCs/>
          <w:szCs w:val="24"/>
          <w:bdr w:val="none" w:sz="0" w:space="0" w:color="auto" w:frame="1"/>
        </w:rPr>
        <w:t>Implement the database at least using a centralized database management system.</w:t>
      </w:r>
    </w:p>
    <w:p w14:paraId="54CBA3EB" w14:textId="77777777" w:rsidR="00500D11" w:rsidRPr="00265477" w:rsidRDefault="00500D11" w:rsidP="00500D11">
      <w:pPr>
        <w:shd w:val="clear" w:color="auto" w:fill="FFFFFF"/>
        <w:spacing w:line="480" w:lineRule="auto"/>
        <w:ind w:left="540"/>
        <w:jc w:val="both"/>
        <w:textAlignment w:val="baseline"/>
        <w:rPr>
          <w:bCs/>
          <w:szCs w:val="24"/>
        </w:rPr>
      </w:pPr>
    </w:p>
    <w:p w14:paraId="235C571F" w14:textId="77777777" w:rsidR="00500D11" w:rsidRPr="00265477" w:rsidRDefault="00500D11" w:rsidP="00500D11">
      <w:pPr>
        <w:pStyle w:val="Heading2"/>
        <w:keepNext w:val="0"/>
        <w:numPr>
          <w:ilvl w:val="0"/>
          <w:numId w:val="32"/>
        </w:numPr>
        <w:shd w:val="clear" w:color="auto" w:fill="FFFFFF"/>
        <w:spacing w:before="0" w:after="0" w:line="480" w:lineRule="auto"/>
        <w:jc w:val="both"/>
        <w:textAlignment w:val="baseline"/>
        <w:rPr>
          <w:rFonts w:ascii="Times New Roman" w:hAnsi="Times New Roman" w:cs="Times New Roman"/>
          <w:b w:val="0"/>
          <w:sz w:val="24"/>
          <w:szCs w:val="24"/>
          <w:bdr w:val="none" w:sz="0" w:space="0" w:color="auto" w:frame="1"/>
        </w:rPr>
      </w:pPr>
      <w:r w:rsidRPr="00265477">
        <w:rPr>
          <w:rFonts w:ascii="Times New Roman" w:hAnsi="Times New Roman" w:cs="Times New Roman"/>
          <w:b w:val="0"/>
          <w:sz w:val="24"/>
          <w:szCs w:val="24"/>
          <w:bdr w:val="none" w:sz="0" w:space="0" w:color="auto" w:frame="1"/>
        </w:rPr>
        <w:t>System Features</w:t>
      </w:r>
    </w:p>
    <w:p w14:paraId="2887178E" w14:textId="77777777" w:rsidR="00500D11" w:rsidRPr="00265477" w:rsidRDefault="00500D11" w:rsidP="00500D11">
      <w:pPr>
        <w:pStyle w:val="Heading2"/>
        <w:keepNext w:val="0"/>
        <w:numPr>
          <w:ilvl w:val="1"/>
          <w:numId w:val="32"/>
        </w:numPr>
        <w:shd w:val="clear" w:color="auto" w:fill="FFFFFF"/>
        <w:spacing w:before="0" w:after="0" w:line="480" w:lineRule="auto"/>
        <w:ind w:left="1080" w:hanging="450"/>
        <w:jc w:val="both"/>
        <w:textAlignment w:val="baseline"/>
        <w:rPr>
          <w:rFonts w:ascii="Times New Roman" w:hAnsi="Times New Roman" w:cs="Times New Roman"/>
          <w:b w:val="0"/>
          <w:sz w:val="24"/>
          <w:szCs w:val="24"/>
          <w:bdr w:val="none" w:sz="0" w:space="0" w:color="auto" w:frame="1"/>
        </w:rPr>
      </w:pPr>
      <w:r w:rsidRPr="00265477">
        <w:rPr>
          <w:rFonts w:ascii="Times New Roman" w:hAnsi="Times New Roman" w:cs="Times New Roman"/>
          <w:b w:val="0"/>
          <w:sz w:val="24"/>
          <w:szCs w:val="24"/>
        </w:rPr>
        <w:t>Functional Requirements</w:t>
      </w:r>
    </w:p>
    <w:p w14:paraId="3C392D02" w14:textId="04A942E4" w:rsidR="00500D11" w:rsidRPr="00500D11" w:rsidRDefault="00500D11" w:rsidP="00500D11">
      <w:pPr>
        <w:shd w:val="clear" w:color="auto" w:fill="FFFFFF"/>
        <w:spacing w:line="480" w:lineRule="auto"/>
        <w:ind w:left="1080"/>
        <w:jc w:val="both"/>
        <w:textAlignment w:val="baseline"/>
        <w:rPr>
          <w:bCs/>
          <w:szCs w:val="24"/>
        </w:rPr>
      </w:pPr>
      <w:r w:rsidRPr="00265477">
        <w:rPr>
          <w:bCs/>
          <w:szCs w:val="24"/>
        </w:rPr>
        <w:t xml:space="preserve">Distributed Database: - It </w:t>
      </w:r>
      <w:r w:rsidRPr="00265477">
        <w:rPr>
          <w:bCs/>
          <w:szCs w:val="24"/>
          <w:bdr w:val="none" w:sz="0" w:space="0" w:color="auto" w:frame="1"/>
        </w:rPr>
        <w:t>implies that a single application should be able to operate transparently on data that is spread across a variety of different databases.</w:t>
      </w:r>
    </w:p>
    <w:p w14:paraId="78806736" w14:textId="77777777" w:rsidR="00500D11" w:rsidRPr="00265477" w:rsidRDefault="00500D11" w:rsidP="00500D11">
      <w:pPr>
        <w:pStyle w:val="ListParagraph"/>
        <w:numPr>
          <w:ilvl w:val="0"/>
          <w:numId w:val="32"/>
        </w:numPr>
        <w:shd w:val="clear" w:color="auto" w:fill="FFFFFF"/>
        <w:spacing w:after="0" w:line="480" w:lineRule="auto"/>
        <w:jc w:val="both"/>
        <w:textAlignment w:val="baseline"/>
        <w:outlineLvl w:val="1"/>
        <w:rPr>
          <w:rFonts w:eastAsia="Times New Roman"/>
          <w:bCs/>
          <w:szCs w:val="24"/>
        </w:rPr>
      </w:pPr>
      <w:r w:rsidRPr="00265477">
        <w:rPr>
          <w:rFonts w:eastAsia="Times New Roman"/>
          <w:bCs/>
          <w:szCs w:val="24"/>
          <w:bdr w:val="none" w:sz="0" w:space="0" w:color="auto" w:frame="1"/>
        </w:rPr>
        <w:t>External Interface Requirements</w:t>
      </w:r>
    </w:p>
    <w:p w14:paraId="71047960" w14:textId="77777777" w:rsidR="00500D11" w:rsidRPr="00265477" w:rsidRDefault="00500D11" w:rsidP="00500D11">
      <w:pPr>
        <w:pStyle w:val="ListParagraph"/>
        <w:numPr>
          <w:ilvl w:val="1"/>
          <w:numId w:val="32"/>
        </w:numPr>
        <w:shd w:val="clear" w:color="auto" w:fill="FFFFFF"/>
        <w:spacing w:after="0" w:line="480" w:lineRule="auto"/>
        <w:ind w:left="990" w:hanging="360"/>
        <w:jc w:val="both"/>
        <w:textAlignment w:val="baseline"/>
        <w:outlineLvl w:val="1"/>
        <w:rPr>
          <w:rFonts w:eastAsia="Times New Roman"/>
          <w:bCs/>
          <w:szCs w:val="24"/>
        </w:rPr>
      </w:pPr>
      <w:r w:rsidRPr="00265477">
        <w:rPr>
          <w:rFonts w:eastAsia="Times New Roman"/>
          <w:bCs/>
          <w:szCs w:val="24"/>
          <w:bdr w:val="none" w:sz="0" w:space="0" w:color="auto" w:frame="1"/>
        </w:rPr>
        <w:t>User Interfaces</w:t>
      </w:r>
    </w:p>
    <w:p w14:paraId="370154A5" w14:textId="08827094" w:rsidR="00500D11" w:rsidRPr="00500D11" w:rsidRDefault="00500D11" w:rsidP="00500D11">
      <w:pPr>
        <w:pStyle w:val="ListParagraph"/>
        <w:shd w:val="clear" w:color="auto" w:fill="FFFFFF"/>
        <w:spacing w:after="0" w:line="480" w:lineRule="auto"/>
        <w:ind w:left="990"/>
        <w:jc w:val="both"/>
        <w:textAlignment w:val="baseline"/>
        <w:outlineLvl w:val="1"/>
        <w:rPr>
          <w:rFonts w:eastAsia="Times New Roman"/>
          <w:bCs/>
          <w:szCs w:val="24"/>
          <w:bdr w:val="none" w:sz="0" w:space="0" w:color="auto" w:frame="1"/>
        </w:rPr>
      </w:pPr>
      <w:r w:rsidRPr="00265477">
        <w:rPr>
          <w:rFonts w:eastAsia="Times New Roman"/>
          <w:bCs/>
          <w:szCs w:val="24"/>
          <w:bdr w:val="none" w:sz="0" w:space="0" w:color="auto" w:frame="1"/>
        </w:rPr>
        <w:t xml:space="preserve">Front-end software: </w:t>
      </w:r>
      <w:r w:rsidR="00AD3296">
        <w:rPr>
          <w:rFonts w:eastAsia="Times New Roman"/>
          <w:bCs/>
          <w:szCs w:val="24"/>
          <w:bdr w:val="none" w:sz="0" w:space="0" w:color="auto" w:frame="1"/>
        </w:rPr>
        <w:t>XML, MATERIAL DESIGNING, PICS ART</w:t>
      </w:r>
    </w:p>
    <w:p w14:paraId="54FD0F7A" w14:textId="5200BF85" w:rsidR="00500D11" w:rsidRPr="000B5233" w:rsidRDefault="00500D11" w:rsidP="00500D11">
      <w:pPr>
        <w:pStyle w:val="ListParagraph"/>
        <w:shd w:val="clear" w:color="auto" w:fill="FFFFFF"/>
        <w:spacing w:after="0" w:line="480" w:lineRule="auto"/>
        <w:ind w:left="990"/>
        <w:jc w:val="both"/>
        <w:textAlignment w:val="baseline"/>
        <w:outlineLvl w:val="1"/>
        <w:rPr>
          <w:rFonts w:eastAsia="Times New Roman"/>
          <w:bCs/>
          <w:szCs w:val="24"/>
          <w:bdr w:val="none" w:sz="0" w:space="0" w:color="auto" w:frame="1"/>
        </w:rPr>
      </w:pPr>
      <w:r>
        <w:rPr>
          <w:rFonts w:eastAsia="Times New Roman"/>
          <w:bCs/>
          <w:szCs w:val="24"/>
          <w:bdr w:val="none" w:sz="0" w:space="0" w:color="auto" w:frame="1"/>
        </w:rPr>
        <w:t xml:space="preserve">Back-end software: </w:t>
      </w:r>
      <w:r w:rsidR="00AD3296">
        <w:rPr>
          <w:rFonts w:eastAsia="Times New Roman"/>
          <w:bCs/>
          <w:szCs w:val="24"/>
          <w:bdr w:val="none" w:sz="0" w:space="0" w:color="auto" w:frame="1"/>
        </w:rPr>
        <w:t xml:space="preserve">PHP, Webhost, MySQL, </w:t>
      </w:r>
      <w:proofErr w:type="gramStart"/>
      <w:r w:rsidR="00AD3296">
        <w:rPr>
          <w:rFonts w:eastAsia="Times New Roman"/>
          <w:bCs/>
          <w:szCs w:val="24"/>
          <w:bdr w:val="none" w:sz="0" w:space="0" w:color="auto" w:frame="1"/>
        </w:rPr>
        <w:t>Java</w:t>
      </w:r>
      <w:r w:rsidR="00D273D3">
        <w:rPr>
          <w:rFonts w:eastAsia="Times New Roman"/>
          <w:bCs/>
          <w:szCs w:val="24"/>
          <w:bdr w:val="none" w:sz="0" w:space="0" w:color="auto" w:frame="1"/>
        </w:rPr>
        <w:t>,</w:t>
      </w:r>
      <w:r w:rsidR="00246F4F">
        <w:rPr>
          <w:rFonts w:eastAsia="Times New Roman"/>
          <w:bCs/>
          <w:szCs w:val="24"/>
          <w:bdr w:val="none" w:sz="0" w:space="0" w:color="auto" w:frame="1"/>
        </w:rPr>
        <w:t>.</w:t>
      </w:r>
      <w:proofErr w:type="gramEnd"/>
    </w:p>
    <w:p w14:paraId="0B47A9EB" w14:textId="68B81C52" w:rsidR="00500D11" w:rsidRDefault="00500D11" w:rsidP="00500D11">
      <w:pPr>
        <w:shd w:val="clear" w:color="auto" w:fill="FFFFFF"/>
        <w:spacing w:line="480" w:lineRule="auto"/>
        <w:ind w:left="540"/>
        <w:jc w:val="both"/>
        <w:textAlignment w:val="baseline"/>
        <w:rPr>
          <w:bCs/>
          <w:szCs w:val="24"/>
        </w:rPr>
      </w:pPr>
    </w:p>
    <w:p w14:paraId="7A237550" w14:textId="77777777" w:rsidR="00BE57AE" w:rsidRPr="00265477" w:rsidRDefault="00BE57AE" w:rsidP="00500D11">
      <w:pPr>
        <w:shd w:val="clear" w:color="auto" w:fill="FFFFFF"/>
        <w:spacing w:line="480" w:lineRule="auto"/>
        <w:ind w:left="540"/>
        <w:jc w:val="both"/>
        <w:textAlignment w:val="baseline"/>
        <w:rPr>
          <w:bCs/>
          <w:szCs w:val="24"/>
        </w:rPr>
      </w:pPr>
    </w:p>
    <w:p w14:paraId="574E53BE" w14:textId="77777777" w:rsidR="00500D11" w:rsidRPr="00265477" w:rsidRDefault="00500D11" w:rsidP="00500D11">
      <w:pPr>
        <w:pStyle w:val="ListParagraph"/>
        <w:numPr>
          <w:ilvl w:val="1"/>
          <w:numId w:val="32"/>
        </w:numPr>
        <w:shd w:val="clear" w:color="auto" w:fill="FFFFFF"/>
        <w:spacing w:after="0" w:line="480" w:lineRule="auto"/>
        <w:ind w:left="990" w:hanging="360"/>
        <w:jc w:val="both"/>
        <w:textAlignment w:val="baseline"/>
        <w:rPr>
          <w:rFonts w:eastAsia="Times New Roman"/>
          <w:bCs/>
          <w:szCs w:val="24"/>
        </w:rPr>
      </w:pPr>
      <w:r w:rsidRPr="00265477">
        <w:rPr>
          <w:rFonts w:eastAsia="Times New Roman"/>
          <w:bCs/>
          <w:szCs w:val="24"/>
          <w:bdr w:val="none" w:sz="0" w:space="0" w:color="auto" w:frame="1"/>
        </w:rPr>
        <w:lastRenderedPageBreak/>
        <w:t>Hardware Interfaces</w:t>
      </w:r>
    </w:p>
    <w:p w14:paraId="72EF82C7" w14:textId="32B6976F" w:rsidR="00500D11" w:rsidRPr="00265477" w:rsidRDefault="00D273D3" w:rsidP="00500D11">
      <w:pPr>
        <w:pStyle w:val="ListParagraph"/>
        <w:spacing w:line="480" w:lineRule="auto"/>
        <w:ind w:left="1080"/>
        <w:jc w:val="both"/>
        <w:rPr>
          <w:bCs/>
          <w:szCs w:val="24"/>
        </w:rPr>
      </w:pPr>
      <w:r>
        <w:rPr>
          <w:bCs/>
          <w:szCs w:val="24"/>
        </w:rPr>
        <w:t>Active Internet</w:t>
      </w:r>
      <w:r w:rsidR="00500D11" w:rsidRPr="00265477">
        <w:rPr>
          <w:bCs/>
          <w:szCs w:val="24"/>
        </w:rPr>
        <w:tab/>
      </w:r>
      <w:r>
        <w:rPr>
          <w:bCs/>
          <w:szCs w:val="24"/>
        </w:rPr>
        <w:t xml:space="preserve">          </w:t>
      </w:r>
      <w:proofErr w:type="gramStart"/>
      <w:r w:rsidR="000F75CE">
        <w:rPr>
          <w:bCs/>
          <w:szCs w:val="24"/>
        </w:rPr>
        <w:t xml:space="preserve">  :</w:t>
      </w:r>
      <w:proofErr w:type="gramEnd"/>
      <w:r>
        <w:rPr>
          <w:bCs/>
          <w:szCs w:val="24"/>
        </w:rPr>
        <w:t xml:space="preserve">          Required</w:t>
      </w:r>
    </w:p>
    <w:p w14:paraId="6978F591" w14:textId="26FD4289" w:rsidR="00500D11" w:rsidRPr="00265477" w:rsidRDefault="00500D11" w:rsidP="00500D11">
      <w:pPr>
        <w:pStyle w:val="ListParagraph"/>
        <w:spacing w:line="480" w:lineRule="auto"/>
        <w:ind w:left="1080"/>
        <w:jc w:val="both"/>
        <w:rPr>
          <w:bCs/>
          <w:szCs w:val="24"/>
        </w:rPr>
      </w:pPr>
      <w:r w:rsidRPr="00265477">
        <w:rPr>
          <w:bCs/>
          <w:szCs w:val="24"/>
        </w:rPr>
        <w:t>RAM</w:t>
      </w:r>
      <w:r w:rsidRPr="00265477">
        <w:rPr>
          <w:bCs/>
          <w:szCs w:val="24"/>
        </w:rPr>
        <w:tab/>
      </w:r>
      <w:r w:rsidRPr="00265477">
        <w:rPr>
          <w:bCs/>
          <w:szCs w:val="24"/>
        </w:rPr>
        <w:tab/>
      </w:r>
      <w:r w:rsidRPr="00265477">
        <w:rPr>
          <w:bCs/>
          <w:szCs w:val="24"/>
        </w:rPr>
        <w:tab/>
        <w:t>:</w:t>
      </w:r>
      <w:r w:rsidR="00D273D3">
        <w:rPr>
          <w:bCs/>
          <w:szCs w:val="24"/>
        </w:rPr>
        <w:t xml:space="preserve">          2Gb and more</w:t>
      </w:r>
    </w:p>
    <w:p w14:paraId="60719D75" w14:textId="22D72517" w:rsidR="00500D11" w:rsidRPr="00265477" w:rsidRDefault="00500D11" w:rsidP="00500D11">
      <w:pPr>
        <w:pStyle w:val="ListParagraph"/>
        <w:spacing w:line="480" w:lineRule="auto"/>
        <w:ind w:left="1080"/>
        <w:jc w:val="both"/>
        <w:rPr>
          <w:bCs/>
          <w:szCs w:val="24"/>
        </w:rPr>
      </w:pPr>
      <w:r w:rsidRPr="00265477">
        <w:rPr>
          <w:bCs/>
          <w:szCs w:val="24"/>
        </w:rPr>
        <w:t>Hard Disk</w:t>
      </w:r>
      <w:r w:rsidRPr="00265477">
        <w:rPr>
          <w:bCs/>
          <w:szCs w:val="24"/>
        </w:rPr>
        <w:tab/>
      </w:r>
      <w:r w:rsidRPr="00265477">
        <w:rPr>
          <w:bCs/>
          <w:szCs w:val="24"/>
        </w:rPr>
        <w:tab/>
      </w:r>
      <w:r w:rsidRPr="00265477">
        <w:rPr>
          <w:bCs/>
          <w:szCs w:val="24"/>
        </w:rPr>
        <w:tab/>
        <w:t>:</w:t>
      </w:r>
      <w:r w:rsidR="00D273D3">
        <w:rPr>
          <w:bCs/>
          <w:szCs w:val="24"/>
        </w:rPr>
        <w:t xml:space="preserve">          Requires space in </w:t>
      </w:r>
      <w:r w:rsidR="000F75CE">
        <w:rPr>
          <w:bCs/>
          <w:szCs w:val="24"/>
        </w:rPr>
        <w:t>megabytes</w:t>
      </w:r>
      <w:r w:rsidR="00D273D3">
        <w:rPr>
          <w:bCs/>
          <w:szCs w:val="24"/>
        </w:rPr>
        <w:t>,</w:t>
      </w:r>
    </w:p>
    <w:p w14:paraId="01B26CEC" w14:textId="037F2FB7" w:rsidR="00500D11" w:rsidRPr="00265477" w:rsidRDefault="00500D11" w:rsidP="00500D11">
      <w:pPr>
        <w:pStyle w:val="ListParagraph"/>
        <w:spacing w:line="480" w:lineRule="auto"/>
        <w:ind w:left="1080"/>
        <w:jc w:val="both"/>
        <w:rPr>
          <w:bCs/>
          <w:szCs w:val="24"/>
        </w:rPr>
      </w:pPr>
      <w:r w:rsidRPr="00265477">
        <w:rPr>
          <w:bCs/>
          <w:szCs w:val="24"/>
        </w:rPr>
        <w:t xml:space="preserve">Screen </w:t>
      </w:r>
      <w:r w:rsidR="00D303B5">
        <w:rPr>
          <w:bCs/>
          <w:szCs w:val="24"/>
        </w:rPr>
        <w:t>Size</w:t>
      </w:r>
      <w:r w:rsidRPr="00265477">
        <w:rPr>
          <w:bCs/>
          <w:szCs w:val="24"/>
        </w:rPr>
        <w:tab/>
      </w:r>
      <w:r w:rsidRPr="00265477">
        <w:rPr>
          <w:bCs/>
          <w:szCs w:val="24"/>
        </w:rPr>
        <w:tab/>
        <w:t>:</w:t>
      </w:r>
      <w:r w:rsidRPr="00265477">
        <w:rPr>
          <w:bCs/>
          <w:szCs w:val="24"/>
        </w:rPr>
        <w:tab/>
      </w:r>
      <w:r w:rsidR="00D273D3">
        <w:rPr>
          <w:bCs/>
          <w:szCs w:val="24"/>
        </w:rPr>
        <w:t>Best exp in 5 inch and above</w:t>
      </w:r>
    </w:p>
    <w:p w14:paraId="35093DED" w14:textId="5E585636" w:rsidR="00500D11" w:rsidRDefault="00500D11" w:rsidP="00500D11">
      <w:pPr>
        <w:pStyle w:val="ListParagraph"/>
        <w:spacing w:line="480" w:lineRule="auto"/>
        <w:ind w:left="1080"/>
        <w:jc w:val="both"/>
        <w:rPr>
          <w:bCs/>
          <w:szCs w:val="24"/>
        </w:rPr>
      </w:pPr>
      <w:r w:rsidRPr="00265477">
        <w:rPr>
          <w:bCs/>
          <w:szCs w:val="24"/>
        </w:rPr>
        <w:t>Keyboard</w:t>
      </w:r>
      <w:r w:rsidRPr="00265477">
        <w:rPr>
          <w:bCs/>
          <w:szCs w:val="24"/>
        </w:rPr>
        <w:tab/>
      </w:r>
      <w:r w:rsidRPr="00265477">
        <w:rPr>
          <w:bCs/>
          <w:szCs w:val="24"/>
        </w:rPr>
        <w:tab/>
      </w:r>
      <w:r w:rsidRPr="00265477">
        <w:rPr>
          <w:bCs/>
          <w:szCs w:val="24"/>
        </w:rPr>
        <w:tab/>
        <w:t>:</w:t>
      </w:r>
      <w:r w:rsidRPr="00265477">
        <w:rPr>
          <w:bCs/>
          <w:szCs w:val="24"/>
        </w:rPr>
        <w:tab/>
      </w:r>
      <w:r w:rsidR="00D273D3">
        <w:rPr>
          <w:bCs/>
          <w:szCs w:val="24"/>
        </w:rPr>
        <w:t>Mobile Keyboard</w:t>
      </w:r>
    </w:p>
    <w:p w14:paraId="7DF0397E" w14:textId="77777777" w:rsidR="00030EEA" w:rsidRPr="00265477" w:rsidRDefault="00030EEA" w:rsidP="00500D11">
      <w:pPr>
        <w:pStyle w:val="ListParagraph"/>
        <w:spacing w:line="480" w:lineRule="auto"/>
        <w:ind w:left="1080"/>
        <w:jc w:val="both"/>
        <w:rPr>
          <w:bCs/>
          <w:szCs w:val="24"/>
        </w:rPr>
      </w:pPr>
    </w:p>
    <w:p w14:paraId="31D27C97" w14:textId="77777777" w:rsidR="00500D11" w:rsidRPr="00265477" w:rsidRDefault="00500D11" w:rsidP="00500D11">
      <w:pPr>
        <w:pStyle w:val="ListParagraph"/>
        <w:numPr>
          <w:ilvl w:val="1"/>
          <w:numId w:val="32"/>
        </w:numPr>
        <w:spacing w:after="0" w:line="480" w:lineRule="auto"/>
        <w:ind w:left="990" w:hanging="360"/>
        <w:jc w:val="both"/>
        <w:rPr>
          <w:bCs/>
          <w:szCs w:val="24"/>
        </w:rPr>
      </w:pPr>
      <w:r w:rsidRPr="00265477">
        <w:rPr>
          <w:bCs/>
          <w:szCs w:val="24"/>
        </w:rPr>
        <w:t>Software interface</w:t>
      </w:r>
    </w:p>
    <w:p w14:paraId="6BDE995D" w14:textId="5D22993D" w:rsidR="00500D11" w:rsidRDefault="00500D11" w:rsidP="00316B26">
      <w:pPr>
        <w:pStyle w:val="ListParagraph"/>
        <w:spacing w:after="0" w:line="480" w:lineRule="auto"/>
        <w:ind w:left="1080"/>
        <w:jc w:val="both"/>
        <w:rPr>
          <w:bCs/>
          <w:szCs w:val="24"/>
        </w:rPr>
      </w:pPr>
      <w:r w:rsidRPr="00265477">
        <w:rPr>
          <w:bCs/>
          <w:szCs w:val="24"/>
        </w:rPr>
        <w:t xml:space="preserve">Operating system         </w:t>
      </w:r>
      <w:r w:rsidRPr="00265477">
        <w:rPr>
          <w:bCs/>
          <w:szCs w:val="24"/>
        </w:rPr>
        <w:tab/>
        <w:t xml:space="preserve">:             </w:t>
      </w:r>
      <w:r w:rsidR="00316B26">
        <w:rPr>
          <w:bCs/>
          <w:szCs w:val="24"/>
        </w:rPr>
        <w:t xml:space="preserve">Android </w:t>
      </w:r>
      <w:r w:rsidR="00B24DAB">
        <w:rPr>
          <w:bCs/>
          <w:szCs w:val="24"/>
        </w:rPr>
        <w:t>7</w:t>
      </w:r>
      <w:r w:rsidR="00316B26">
        <w:rPr>
          <w:bCs/>
          <w:szCs w:val="24"/>
        </w:rPr>
        <w:t xml:space="preserve"> or above</w:t>
      </w:r>
    </w:p>
    <w:p w14:paraId="6EA1BC3C" w14:textId="77777777" w:rsidR="00316B26" w:rsidRPr="00316B26" w:rsidRDefault="00316B26" w:rsidP="00316B26">
      <w:pPr>
        <w:pStyle w:val="ListParagraph"/>
        <w:spacing w:after="0" w:line="480" w:lineRule="auto"/>
        <w:ind w:left="1080"/>
        <w:jc w:val="both"/>
        <w:rPr>
          <w:bCs/>
          <w:szCs w:val="24"/>
        </w:rPr>
      </w:pPr>
    </w:p>
    <w:p w14:paraId="55AE7CAB" w14:textId="77777777" w:rsidR="00500D11" w:rsidRPr="00265477" w:rsidRDefault="00500D11" w:rsidP="00500D11">
      <w:pPr>
        <w:pStyle w:val="NormalWeb"/>
        <w:shd w:val="clear" w:color="auto" w:fill="FFFFFF"/>
        <w:spacing w:before="0" w:beforeAutospacing="0" w:after="0" w:afterAutospacing="0" w:line="480" w:lineRule="auto"/>
        <w:ind w:firstLine="630"/>
        <w:jc w:val="both"/>
        <w:textAlignment w:val="baseline"/>
        <w:rPr>
          <w:bCs/>
          <w:bdr w:val="none" w:sz="0" w:space="0" w:color="auto" w:frame="1"/>
        </w:rPr>
      </w:pPr>
      <w:r w:rsidRPr="00265477">
        <w:rPr>
          <w:bCs/>
          <w:bdr w:val="none" w:sz="0" w:space="0" w:color="auto" w:frame="1"/>
        </w:rPr>
        <w:t>4.4 Communication Interfaces</w:t>
      </w:r>
    </w:p>
    <w:p w14:paraId="21F19DF0" w14:textId="77777777" w:rsidR="00500D11" w:rsidRPr="00265477" w:rsidRDefault="00500D11" w:rsidP="00500D11">
      <w:pPr>
        <w:pStyle w:val="NormalWeb"/>
        <w:shd w:val="clear" w:color="auto" w:fill="FFFFFF"/>
        <w:spacing w:before="0" w:beforeAutospacing="0" w:after="0" w:afterAutospacing="0" w:line="480" w:lineRule="auto"/>
        <w:ind w:left="720"/>
        <w:jc w:val="both"/>
        <w:textAlignment w:val="baseline"/>
        <w:rPr>
          <w:bCs/>
          <w:bdr w:val="none" w:sz="0" w:space="0" w:color="auto" w:frame="1"/>
        </w:rPr>
      </w:pPr>
      <w:r w:rsidRPr="00265477">
        <w:rPr>
          <w:bCs/>
        </w:rPr>
        <w:t>The softwar</w:t>
      </w:r>
      <w:r>
        <w:rPr>
          <w:bCs/>
        </w:rPr>
        <w:t>e</w:t>
      </w:r>
      <w:r w:rsidRPr="00265477">
        <w:rPr>
          <w:bCs/>
        </w:rPr>
        <w:t xml:space="preserve"> has online support and can only be used </w:t>
      </w:r>
      <w:r>
        <w:rPr>
          <w:bCs/>
        </w:rPr>
        <w:t>if there is an access to internet</w:t>
      </w:r>
      <w:r w:rsidRPr="00265477">
        <w:rPr>
          <w:bCs/>
          <w:bdr w:val="none" w:sz="0" w:space="0" w:color="auto" w:frame="1"/>
        </w:rPr>
        <w:t>.</w:t>
      </w:r>
    </w:p>
    <w:p w14:paraId="4D44D6A7" w14:textId="77777777" w:rsidR="00500D11" w:rsidRPr="00265477" w:rsidRDefault="00500D11" w:rsidP="00500D11">
      <w:pPr>
        <w:pStyle w:val="ListParagraph"/>
        <w:shd w:val="clear" w:color="auto" w:fill="FFFFFF"/>
        <w:spacing w:after="0" w:line="480" w:lineRule="auto"/>
        <w:ind w:left="360"/>
        <w:jc w:val="both"/>
        <w:textAlignment w:val="baseline"/>
        <w:rPr>
          <w:rFonts w:eastAsia="Times New Roman"/>
          <w:bCs/>
          <w:szCs w:val="24"/>
          <w:bdr w:val="none" w:sz="0" w:space="0" w:color="auto" w:frame="1"/>
        </w:rPr>
      </w:pPr>
    </w:p>
    <w:p w14:paraId="64EBB608" w14:textId="77777777" w:rsidR="00500D11" w:rsidRPr="00265477" w:rsidRDefault="00500D11" w:rsidP="00500D11">
      <w:pPr>
        <w:pStyle w:val="ListParagraph"/>
        <w:numPr>
          <w:ilvl w:val="0"/>
          <w:numId w:val="32"/>
        </w:numPr>
        <w:shd w:val="clear" w:color="auto" w:fill="FFFFFF"/>
        <w:spacing w:after="0" w:line="480" w:lineRule="auto"/>
        <w:jc w:val="both"/>
        <w:textAlignment w:val="baseline"/>
        <w:rPr>
          <w:rFonts w:eastAsia="Times New Roman"/>
          <w:bCs/>
          <w:szCs w:val="24"/>
          <w:bdr w:val="none" w:sz="0" w:space="0" w:color="auto" w:frame="1"/>
        </w:rPr>
      </w:pPr>
      <w:r w:rsidRPr="00265477">
        <w:rPr>
          <w:rFonts w:eastAsia="Times New Roman"/>
          <w:bCs/>
          <w:szCs w:val="24"/>
          <w:bdr w:val="none" w:sz="0" w:space="0" w:color="auto" w:frame="1"/>
        </w:rPr>
        <w:t>Non-Functional Requirements</w:t>
      </w:r>
    </w:p>
    <w:p w14:paraId="41B34A4A" w14:textId="77777777" w:rsidR="00500D11" w:rsidRPr="00265477" w:rsidRDefault="00500D11" w:rsidP="00500D11">
      <w:pPr>
        <w:pStyle w:val="ListParagraph"/>
        <w:shd w:val="clear" w:color="auto" w:fill="FFFFFF"/>
        <w:spacing w:after="0" w:line="480" w:lineRule="auto"/>
        <w:jc w:val="both"/>
        <w:textAlignment w:val="baseline"/>
        <w:rPr>
          <w:rFonts w:eastAsia="Times New Roman"/>
          <w:bCs/>
          <w:szCs w:val="24"/>
          <w:bdr w:val="none" w:sz="0" w:space="0" w:color="auto" w:frame="1"/>
        </w:rPr>
      </w:pPr>
      <w:r w:rsidRPr="00265477">
        <w:rPr>
          <w:rFonts w:eastAsia="Times New Roman"/>
          <w:bCs/>
          <w:szCs w:val="24"/>
          <w:bdr w:val="none" w:sz="0" w:space="0" w:color="auto" w:frame="1"/>
        </w:rPr>
        <w:t>5.1 Security Requirements</w:t>
      </w:r>
    </w:p>
    <w:p w14:paraId="1635DC9E" w14:textId="77777777" w:rsidR="00500D11" w:rsidRPr="00265477" w:rsidRDefault="00500D11" w:rsidP="00500D11">
      <w:pPr>
        <w:shd w:val="clear" w:color="auto" w:fill="FFFFFF"/>
        <w:spacing w:line="480" w:lineRule="auto"/>
        <w:ind w:left="1080"/>
        <w:jc w:val="both"/>
        <w:textAlignment w:val="baseline"/>
        <w:rPr>
          <w:bCs/>
          <w:szCs w:val="24"/>
          <w:bdr w:val="none" w:sz="0" w:space="0" w:color="auto" w:frame="1"/>
        </w:rPr>
      </w:pPr>
      <w:r w:rsidRPr="00265477">
        <w:rPr>
          <w:bCs/>
          <w:szCs w:val="24"/>
          <w:bdr w:val="none" w:sz="0" w:space="0" w:color="auto" w:frame="1"/>
        </w:rPr>
        <w:t>Security systems need database storage just like many other applications. However, the special requirements of the security market mean that vendors must choose their database partner carefully.</w:t>
      </w:r>
    </w:p>
    <w:p w14:paraId="2B5D43CF" w14:textId="77777777" w:rsidR="00500D11" w:rsidRPr="00265477" w:rsidRDefault="00500D11" w:rsidP="00500D11">
      <w:pPr>
        <w:shd w:val="clear" w:color="auto" w:fill="FFFFFF"/>
        <w:spacing w:line="480" w:lineRule="auto"/>
        <w:ind w:left="810"/>
        <w:jc w:val="both"/>
        <w:textAlignment w:val="baseline"/>
        <w:rPr>
          <w:bCs/>
          <w:szCs w:val="24"/>
          <w:bdr w:val="none" w:sz="0" w:space="0" w:color="auto" w:frame="1"/>
        </w:rPr>
      </w:pPr>
      <w:r w:rsidRPr="00265477">
        <w:rPr>
          <w:bCs/>
          <w:szCs w:val="24"/>
          <w:bdr w:val="none" w:sz="0" w:space="0" w:color="auto" w:frame="1"/>
        </w:rPr>
        <w:t>5.2 Software Quality Attributes</w:t>
      </w:r>
    </w:p>
    <w:p w14:paraId="33FF2EB2" w14:textId="3C9CF1EC" w:rsidR="00500D11" w:rsidRPr="00A13F10" w:rsidRDefault="00500D11" w:rsidP="00500D11">
      <w:pPr>
        <w:numPr>
          <w:ilvl w:val="0"/>
          <w:numId w:val="35"/>
        </w:numPr>
        <w:shd w:val="clear" w:color="auto" w:fill="FFFFFF"/>
        <w:tabs>
          <w:tab w:val="clear" w:pos="720"/>
          <w:tab w:val="num" w:pos="1080"/>
        </w:tabs>
        <w:spacing w:line="480" w:lineRule="auto"/>
        <w:ind w:left="1350" w:hanging="270"/>
        <w:jc w:val="both"/>
        <w:textAlignment w:val="baseline"/>
        <w:rPr>
          <w:bCs/>
          <w:szCs w:val="24"/>
        </w:rPr>
      </w:pPr>
      <w:r>
        <w:rPr>
          <w:bCs/>
          <w:szCs w:val="24"/>
        </w:rPr>
        <w:t>Filtering</w:t>
      </w:r>
      <w:r w:rsidR="000F75CE">
        <w:rPr>
          <w:bCs/>
          <w:szCs w:val="24"/>
        </w:rPr>
        <w:t xml:space="preserve"> donors</w:t>
      </w:r>
      <w:r>
        <w:rPr>
          <w:bCs/>
          <w:szCs w:val="24"/>
        </w:rPr>
        <w:t xml:space="preserve"> on the basis</w:t>
      </w:r>
      <w:r w:rsidR="000F75CE">
        <w:rPr>
          <w:bCs/>
          <w:szCs w:val="24"/>
        </w:rPr>
        <w:t xml:space="preserve"> location and blood group.</w:t>
      </w:r>
      <w:r>
        <w:rPr>
          <w:bCs/>
          <w:szCs w:val="24"/>
        </w:rPr>
        <w:t xml:space="preserve"> </w:t>
      </w:r>
    </w:p>
    <w:p w14:paraId="5FAF3BFA" w14:textId="7D7D864F" w:rsidR="00500D11" w:rsidRPr="00265477" w:rsidRDefault="00500D11" w:rsidP="00500D11">
      <w:pPr>
        <w:numPr>
          <w:ilvl w:val="0"/>
          <w:numId w:val="35"/>
        </w:numPr>
        <w:shd w:val="clear" w:color="auto" w:fill="FFFFFF"/>
        <w:tabs>
          <w:tab w:val="clear" w:pos="720"/>
          <w:tab w:val="num" w:pos="1080"/>
        </w:tabs>
        <w:spacing w:line="480" w:lineRule="auto"/>
        <w:ind w:left="1350" w:hanging="270"/>
        <w:jc w:val="both"/>
        <w:textAlignment w:val="baseline"/>
        <w:rPr>
          <w:bCs/>
          <w:szCs w:val="24"/>
        </w:rPr>
      </w:pPr>
      <w:r w:rsidRPr="00265477">
        <w:rPr>
          <w:bCs/>
          <w:szCs w:val="24"/>
          <w:bdr w:val="none" w:sz="0" w:space="0" w:color="auto" w:frame="1"/>
        </w:rPr>
        <w:t xml:space="preserve">Correctness: The user will search for the </w:t>
      </w:r>
      <w:r w:rsidR="000F75CE">
        <w:rPr>
          <w:bCs/>
          <w:szCs w:val="24"/>
          <w:bdr w:val="none" w:sz="0" w:space="0" w:color="auto" w:frame="1"/>
        </w:rPr>
        <w:t>donors in a particular area with specific blood group</w:t>
      </w:r>
    </w:p>
    <w:p w14:paraId="609CD370" w14:textId="77777777" w:rsidR="00500D11" w:rsidRPr="00265477" w:rsidRDefault="00500D11" w:rsidP="00500D11">
      <w:pPr>
        <w:numPr>
          <w:ilvl w:val="0"/>
          <w:numId w:val="35"/>
        </w:numPr>
        <w:shd w:val="clear" w:color="auto" w:fill="FFFFFF"/>
        <w:tabs>
          <w:tab w:val="clear" w:pos="720"/>
          <w:tab w:val="num" w:pos="1080"/>
        </w:tabs>
        <w:spacing w:line="480" w:lineRule="auto"/>
        <w:ind w:left="1350" w:hanging="270"/>
        <w:jc w:val="both"/>
        <w:textAlignment w:val="baseline"/>
        <w:rPr>
          <w:bCs/>
          <w:szCs w:val="24"/>
        </w:rPr>
      </w:pPr>
      <w:r w:rsidRPr="00265477">
        <w:rPr>
          <w:bCs/>
          <w:szCs w:val="24"/>
          <w:bdr w:val="none" w:sz="0" w:space="0" w:color="auto" w:frame="1"/>
        </w:rPr>
        <w:t>Maintainability: The details of guests or customer will store in well-organized manner.</w:t>
      </w:r>
    </w:p>
    <w:p w14:paraId="7B6865EC" w14:textId="3D58841C" w:rsidR="00500D11" w:rsidRPr="00BE57AE" w:rsidRDefault="00500D11" w:rsidP="00500D11">
      <w:pPr>
        <w:numPr>
          <w:ilvl w:val="0"/>
          <w:numId w:val="35"/>
        </w:numPr>
        <w:shd w:val="clear" w:color="auto" w:fill="FFFFFF"/>
        <w:tabs>
          <w:tab w:val="clear" w:pos="720"/>
          <w:tab w:val="num" w:pos="1080"/>
        </w:tabs>
        <w:spacing w:before="120" w:after="120" w:line="480" w:lineRule="auto"/>
        <w:ind w:left="1350" w:hanging="270"/>
        <w:jc w:val="both"/>
        <w:textAlignment w:val="baseline"/>
        <w:rPr>
          <w:bCs/>
        </w:rPr>
      </w:pPr>
      <w:r w:rsidRPr="00A13F10">
        <w:rPr>
          <w:bCs/>
          <w:szCs w:val="24"/>
          <w:bdr w:val="none" w:sz="0" w:space="0" w:color="auto" w:frame="1"/>
        </w:rPr>
        <w:t xml:space="preserve">Usability: The users can use this for </w:t>
      </w:r>
      <w:r w:rsidR="000F75CE">
        <w:rPr>
          <w:bCs/>
          <w:szCs w:val="24"/>
          <w:bdr w:val="none" w:sz="0" w:space="0" w:color="auto" w:frame="1"/>
        </w:rPr>
        <w:t>donating and requesting blood and plasma.</w:t>
      </w:r>
    </w:p>
    <w:p w14:paraId="07D0FE5E" w14:textId="77777777" w:rsidR="00BE57AE" w:rsidRPr="00A13F10" w:rsidRDefault="00BE57AE" w:rsidP="00BE57AE">
      <w:pPr>
        <w:shd w:val="clear" w:color="auto" w:fill="FFFFFF"/>
        <w:spacing w:before="120" w:after="120" w:line="480" w:lineRule="auto"/>
        <w:ind w:left="1350"/>
        <w:jc w:val="both"/>
        <w:textAlignment w:val="baseline"/>
        <w:rPr>
          <w:bCs/>
        </w:rPr>
      </w:pPr>
    </w:p>
    <w:p w14:paraId="6F1B00B3" w14:textId="77777777" w:rsidR="00500D11" w:rsidRDefault="00500D11" w:rsidP="00500D11">
      <w:pPr>
        <w:pStyle w:val="NormalWeb"/>
        <w:shd w:val="clear" w:color="auto" w:fill="FFFFFF"/>
        <w:spacing w:before="120" w:beforeAutospacing="0" w:after="120" w:afterAutospacing="0" w:line="480" w:lineRule="auto"/>
        <w:jc w:val="both"/>
        <w:rPr>
          <w:bCs/>
        </w:rPr>
      </w:pPr>
      <w:r w:rsidRPr="00265477">
        <w:rPr>
          <w:bCs/>
        </w:rPr>
        <w:t>SRS END</w:t>
      </w:r>
    </w:p>
    <w:p w14:paraId="79F6B781" w14:textId="11EF26F2" w:rsidR="00500D11" w:rsidRDefault="00500D11" w:rsidP="00500D11">
      <w:pPr>
        <w:pStyle w:val="NormalWeb"/>
        <w:shd w:val="clear" w:color="auto" w:fill="FFFFFF"/>
        <w:spacing w:before="120" w:beforeAutospacing="0" w:after="120" w:afterAutospacing="0" w:line="480" w:lineRule="auto"/>
        <w:jc w:val="both"/>
        <w:rPr>
          <w:bCs/>
        </w:rPr>
      </w:pPr>
    </w:p>
    <w:p w14:paraId="1EB5CCA9" w14:textId="3F793275" w:rsidR="000F75CE" w:rsidRDefault="000F75CE" w:rsidP="00500D11">
      <w:pPr>
        <w:pStyle w:val="NormalWeb"/>
        <w:shd w:val="clear" w:color="auto" w:fill="FFFFFF"/>
        <w:spacing w:before="120" w:beforeAutospacing="0" w:after="120" w:afterAutospacing="0" w:line="480" w:lineRule="auto"/>
        <w:jc w:val="both"/>
        <w:rPr>
          <w:bCs/>
        </w:rPr>
      </w:pPr>
    </w:p>
    <w:p w14:paraId="27917BC9" w14:textId="77777777" w:rsidR="000F75CE" w:rsidRDefault="000F75CE" w:rsidP="00500D11">
      <w:pPr>
        <w:pStyle w:val="NormalWeb"/>
        <w:shd w:val="clear" w:color="auto" w:fill="FFFFFF"/>
        <w:spacing w:before="120" w:beforeAutospacing="0" w:after="120" w:afterAutospacing="0" w:line="480" w:lineRule="auto"/>
        <w:jc w:val="both"/>
        <w:rPr>
          <w:bCs/>
        </w:rPr>
      </w:pPr>
    </w:p>
    <w:p w14:paraId="08EAC009" w14:textId="77777777" w:rsidR="00500D11" w:rsidRPr="008B0A14" w:rsidRDefault="00500D11" w:rsidP="00500D11">
      <w:pPr>
        <w:pStyle w:val="NormalWeb"/>
        <w:shd w:val="clear" w:color="auto" w:fill="FFFFFF"/>
        <w:spacing w:before="120" w:beforeAutospacing="0" w:after="120" w:afterAutospacing="0" w:line="480" w:lineRule="auto"/>
        <w:jc w:val="both"/>
        <w:rPr>
          <w:b/>
          <w:sz w:val="28"/>
          <w:szCs w:val="28"/>
          <w:u w:val="single"/>
        </w:rPr>
      </w:pPr>
      <w:r w:rsidRPr="008B0A14">
        <w:rPr>
          <w:b/>
          <w:sz w:val="28"/>
          <w:szCs w:val="28"/>
          <w:u w:val="single"/>
        </w:rPr>
        <w:t>2.3 Feasibility Study</w:t>
      </w:r>
    </w:p>
    <w:p w14:paraId="30D5C999" w14:textId="77777777" w:rsidR="00500D11" w:rsidRDefault="00500D11" w:rsidP="00500D11">
      <w:pPr>
        <w:pStyle w:val="NormalWeb"/>
        <w:shd w:val="clear" w:color="auto" w:fill="FFFFFF"/>
        <w:spacing w:before="120" w:beforeAutospacing="0" w:after="120" w:afterAutospacing="0" w:line="480" w:lineRule="auto"/>
        <w:jc w:val="both"/>
      </w:pPr>
      <w:r w:rsidRPr="00265477">
        <w:t>Economic Feasibility – Identifying &amp; Forecasting Costs &amp; Benefits</w:t>
      </w:r>
      <w:r>
        <w:t xml:space="preserve"> </w:t>
      </w:r>
    </w:p>
    <w:p w14:paraId="14A3D27E" w14:textId="77777777" w:rsidR="00500D11" w:rsidRDefault="00500D11" w:rsidP="00500D11">
      <w:pPr>
        <w:pStyle w:val="NormalWeb"/>
        <w:shd w:val="clear" w:color="auto" w:fill="FFFFFF"/>
        <w:spacing w:before="120" w:beforeAutospacing="0" w:after="120" w:afterAutospacing="0" w:line="480" w:lineRule="auto"/>
        <w:jc w:val="both"/>
      </w:pPr>
      <w:r w:rsidRPr="00265477">
        <w:t>Costs and benefits of the proposed computer system must always be considered together, because they are interrelated and often interdependent. Although the systems analyst is trying to propose a system that fulfil various information requirements, decisions to continue with the proposed system will be based on a cost-benefit analysis, not on information requirements. In many ways, benefits are measured becomes apparent in the next section.</w:t>
      </w:r>
    </w:p>
    <w:p w14:paraId="6BCEF26E" w14:textId="77777777" w:rsidR="00500D11" w:rsidRDefault="00500D11" w:rsidP="00500D11">
      <w:pPr>
        <w:pStyle w:val="NormalWeb"/>
        <w:shd w:val="clear" w:color="auto" w:fill="FFFFFF"/>
        <w:spacing w:before="120" w:beforeAutospacing="0" w:after="120" w:afterAutospacing="0" w:line="480" w:lineRule="auto"/>
        <w:jc w:val="both"/>
      </w:pPr>
    </w:p>
    <w:p w14:paraId="7D374AD0" w14:textId="77777777" w:rsidR="00500D11" w:rsidRDefault="00500D11" w:rsidP="00500D11">
      <w:pPr>
        <w:pStyle w:val="NormalWeb"/>
        <w:shd w:val="clear" w:color="auto" w:fill="FFFFFF"/>
        <w:spacing w:before="120" w:beforeAutospacing="0" w:after="120" w:afterAutospacing="0" w:line="480" w:lineRule="auto"/>
        <w:jc w:val="both"/>
      </w:pPr>
      <w:r w:rsidRPr="00265477">
        <w:t>Forecasting</w:t>
      </w:r>
    </w:p>
    <w:p w14:paraId="4D3DFA48" w14:textId="77777777" w:rsidR="00500D11" w:rsidRPr="000B5233" w:rsidRDefault="00500D11" w:rsidP="00500D11">
      <w:pPr>
        <w:pStyle w:val="NormalWeb"/>
        <w:shd w:val="clear" w:color="auto" w:fill="FFFFFF"/>
        <w:spacing w:before="120" w:beforeAutospacing="0" w:after="120" w:afterAutospacing="0" w:line="480" w:lineRule="auto"/>
        <w:jc w:val="both"/>
      </w:pPr>
      <w:r w:rsidRPr="00265477">
        <w:t>Systems analysts are required to predict certain key variables before the proposal is submitted to the client. To some degree, a systems analyst will rely on a what-if analysis, such as, “What if labour costs rise only 5 percent per year for the next three years, rather than 10 percent?” The systems analyst should realize, however, that he or she cannot rely on what-if analysis for everything if the proposal is to be credible, meaningful, and valuable.</w:t>
      </w:r>
    </w:p>
    <w:p w14:paraId="5DB78B93" w14:textId="77777777" w:rsidR="00500D11" w:rsidRDefault="00500D11" w:rsidP="00500D11">
      <w:pPr>
        <w:pStyle w:val="NormalWeb"/>
        <w:spacing w:before="0" w:beforeAutospacing="0" w:after="390" w:afterAutospacing="0" w:line="480" w:lineRule="auto"/>
        <w:jc w:val="both"/>
        <w:rPr>
          <w:bCs/>
        </w:rPr>
      </w:pPr>
      <w:r w:rsidRPr="00265477">
        <w:rPr>
          <w:bCs/>
        </w:rPr>
        <w:t>The systems analyst has many forecasting models available. The main condition for choosing a model is the availability of historical data. If they are unavailable, the analyst must turn to one of the judgment methods: estimates from the sales force, surveys to estimate customer demand, Delphi studies (a consensus forecast developed independently by a group of experts through a series of iterations), creating scenarios, or drawing historical analogies.</w:t>
      </w:r>
    </w:p>
    <w:p w14:paraId="65726410" w14:textId="77777777" w:rsidR="00500D11" w:rsidRPr="00265477" w:rsidRDefault="00500D11" w:rsidP="00500D11">
      <w:pPr>
        <w:pStyle w:val="NormalWeb"/>
        <w:spacing w:before="0" w:beforeAutospacing="0" w:after="390" w:afterAutospacing="0" w:line="480" w:lineRule="auto"/>
        <w:jc w:val="both"/>
        <w:rPr>
          <w:bCs/>
        </w:rPr>
      </w:pPr>
      <w:r w:rsidRPr="00265477">
        <w:rPr>
          <w:bCs/>
        </w:rPr>
        <w:lastRenderedPageBreak/>
        <w:t>If historical data are available, the next differentiation between classes of techniques involves whether the forecast is conditional or unconditional. Conditional implies that there is an association among variables in the model or that such a causal relationship exists. Common methods in this group include correlation, regression, leading indicators, econometrics, and input/output models.</w:t>
      </w:r>
    </w:p>
    <w:p w14:paraId="70759599" w14:textId="77777777" w:rsidR="00500D11" w:rsidRPr="00265477" w:rsidRDefault="00500D11" w:rsidP="00500D11">
      <w:pPr>
        <w:pStyle w:val="NormalWeb"/>
        <w:spacing w:before="0" w:beforeAutospacing="0" w:after="390" w:afterAutospacing="0" w:line="480" w:lineRule="auto"/>
        <w:jc w:val="both"/>
        <w:rPr>
          <w:bCs/>
        </w:rPr>
      </w:pPr>
      <w:r w:rsidRPr="00265477">
        <w:rPr>
          <w:bCs/>
        </w:rPr>
        <w:t>Unconditional forecasting means the analyst isn’t required to find or identify any causal relationships. Consequently, systems analysts find that these methods are low-cost, easy-to-implement alternatives. Included in this group are graphical judgment, moving averages, and analysis of time-series data. Because these methods are simple, reliable, and cost effective, the remainder of the section focuses on them.</w:t>
      </w:r>
    </w:p>
    <w:p w14:paraId="69F8FBFA" w14:textId="77777777" w:rsidR="00500D11" w:rsidRPr="00265477" w:rsidRDefault="00500D11" w:rsidP="00500D11">
      <w:pPr>
        <w:pStyle w:val="Heading3"/>
        <w:spacing w:before="0" w:after="240" w:line="480" w:lineRule="auto"/>
        <w:jc w:val="both"/>
        <w:rPr>
          <w:rFonts w:ascii="Times New Roman" w:hAnsi="Times New Roman" w:cs="Times New Roman"/>
          <w:b w:val="0"/>
          <w:szCs w:val="24"/>
        </w:rPr>
      </w:pPr>
      <w:r w:rsidRPr="00265477">
        <w:rPr>
          <w:rFonts w:ascii="Times New Roman" w:hAnsi="Times New Roman" w:cs="Times New Roman"/>
          <w:b w:val="0"/>
          <w:szCs w:val="24"/>
        </w:rPr>
        <w:t>Estimation of Trends</w:t>
      </w:r>
    </w:p>
    <w:p w14:paraId="0FE78728" w14:textId="77777777" w:rsidR="00500D11" w:rsidRDefault="00500D11" w:rsidP="00500D11">
      <w:pPr>
        <w:pStyle w:val="NormalWeb"/>
        <w:spacing w:before="0" w:beforeAutospacing="0" w:after="390" w:afterAutospacing="0" w:line="480" w:lineRule="auto"/>
        <w:jc w:val="both"/>
        <w:rPr>
          <w:bCs/>
        </w:rPr>
      </w:pPr>
      <w:r w:rsidRPr="00265477">
        <w:rPr>
          <w:bCs/>
        </w:rPr>
        <w:t xml:space="preserve">Trends can be estimated in a number of different ways. One way to estimate trends is to use a moving average. This method is useful because some seasonal, cyclical, or random patterns may be smoothed, leaving the trend pattern. The principle behind moving averages is to calculate the arithmetic mean of data from a fixed number of periods; a three-month moving average is simply the average of the last three months. For example, the average sales for January, February, and March are used to predict the sales for April. </w:t>
      </w:r>
    </w:p>
    <w:p w14:paraId="4038BB22" w14:textId="77777777" w:rsidR="00500D11" w:rsidRDefault="00500D11" w:rsidP="00500D11">
      <w:pPr>
        <w:pStyle w:val="NormalWeb"/>
        <w:spacing w:before="0" w:beforeAutospacing="0" w:after="390" w:afterAutospacing="0" w:line="480" w:lineRule="auto"/>
        <w:jc w:val="both"/>
        <w:rPr>
          <w:bCs/>
        </w:rPr>
      </w:pPr>
      <w:r w:rsidRPr="00265477">
        <w:rPr>
          <w:bCs/>
        </w:rPr>
        <w:t>Then the average sales for February, March, and April are used to predict the sales for May, and so on.</w:t>
      </w:r>
    </w:p>
    <w:p w14:paraId="5B6FEAA1" w14:textId="77777777" w:rsidR="00500D11" w:rsidRPr="00265477" w:rsidRDefault="00500D11" w:rsidP="00500D11">
      <w:pPr>
        <w:pStyle w:val="NormalWeb"/>
        <w:spacing w:before="0" w:beforeAutospacing="0" w:after="390" w:afterAutospacing="0" w:line="480" w:lineRule="auto"/>
        <w:jc w:val="both"/>
        <w:rPr>
          <w:bCs/>
        </w:rPr>
      </w:pPr>
      <w:r w:rsidRPr="00265477">
        <w:rPr>
          <w:bCs/>
        </w:rPr>
        <w:t xml:space="preserve">When the results are graphed, it is easily noticeable that the widely fluctuating data are smoothed. The moving average method is useful for its smoothing ability, but at the same time </w:t>
      </w:r>
      <w:r w:rsidRPr="00265477">
        <w:rPr>
          <w:bCs/>
        </w:rPr>
        <w:lastRenderedPageBreak/>
        <w:t>it has many disadvantages. Moving averages are more strongly affected by extreme values than by using graphical judgment or estimating using other methods such as least squares.</w:t>
      </w:r>
    </w:p>
    <w:p w14:paraId="6F89162D" w14:textId="77777777" w:rsidR="00500D11" w:rsidRPr="00265477" w:rsidRDefault="00500D11" w:rsidP="00500D11">
      <w:pPr>
        <w:pStyle w:val="Heading3"/>
        <w:spacing w:before="0" w:after="240" w:line="480" w:lineRule="auto"/>
        <w:jc w:val="both"/>
        <w:rPr>
          <w:rFonts w:ascii="Times New Roman" w:hAnsi="Times New Roman" w:cs="Times New Roman"/>
          <w:b w:val="0"/>
          <w:szCs w:val="24"/>
        </w:rPr>
      </w:pPr>
      <w:r w:rsidRPr="00265477">
        <w:rPr>
          <w:rFonts w:ascii="Times New Roman" w:hAnsi="Times New Roman" w:cs="Times New Roman"/>
          <w:b w:val="0"/>
          <w:szCs w:val="24"/>
        </w:rPr>
        <w:t>Intangible Benefits</w:t>
      </w:r>
    </w:p>
    <w:p w14:paraId="7924A791" w14:textId="77777777" w:rsidR="00500D11" w:rsidRPr="00265477" w:rsidRDefault="00500D11" w:rsidP="00500D11">
      <w:pPr>
        <w:pStyle w:val="NormalWeb"/>
        <w:spacing w:before="0" w:beforeAutospacing="0" w:after="390" w:afterAutospacing="0" w:line="480" w:lineRule="auto"/>
        <w:jc w:val="both"/>
        <w:rPr>
          <w:bCs/>
        </w:rPr>
      </w:pPr>
      <w:r w:rsidRPr="00265477">
        <w:rPr>
          <w:bCs/>
        </w:rPr>
        <w:t>Some benefits that accrue to the organization from the use of the information system are difficult to measure but are important, nonetheless. They are known as intangible benefits.</w:t>
      </w:r>
    </w:p>
    <w:p w14:paraId="0E3D632F" w14:textId="77777777" w:rsidR="00500D11" w:rsidRPr="00265477" w:rsidRDefault="00500D11" w:rsidP="00500D11">
      <w:pPr>
        <w:pStyle w:val="NormalWeb"/>
        <w:spacing w:before="0" w:beforeAutospacing="0" w:after="390" w:afterAutospacing="0" w:line="480" w:lineRule="auto"/>
        <w:jc w:val="both"/>
        <w:rPr>
          <w:bCs/>
        </w:rPr>
      </w:pPr>
      <w:r w:rsidRPr="00265477">
        <w:rPr>
          <w:bCs/>
        </w:rPr>
        <w:t>Intangible benefits include improving the decision-making process, enhancing accuracy, becoming more competitive in customer service, maintaining a good business image, and increasing job satisfaction for employees by eliminating tedious tasks. As you can judge from the list given, intangible benefits are extremely important and can have far-reaching implications for the business as it relates to people both outside and within the organization.</w:t>
      </w:r>
    </w:p>
    <w:p w14:paraId="6412BF24" w14:textId="77777777" w:rsidR="00500D11" w:rsidRPr="00265477" w:rsidRDefault="00500D11" w:rsidP="00500D11">
      <w:pPr>
        <w:pStyle w:val="NormalWeb"/>
        <w:spacing w:before="0" w:beforeAutospacing="0" w:after="390" w:afterAutospacing="0" w:line="480" w:lineRule="auto"/>
        <w:jc w:val="both"/>
        <w:rPr>
          <w:bCs/>
        </w:rPr>
      </w:pPr>
      <w:r w:rsidRPr="00265477">
        <w:rPr>
          <w:bCs/>
        </w:rPr>
        <w:t>Although intangible benefits of an information system are important factors that must be considered when deciding whether to proceed with a system, a system built solely for its intangible benefits will not be successful. You must discuss both tangible and intangible benefits in your proposal, because presenting both will allow decision makers in the business to make a well-informed decision about the proposed system.</w:t>
      </w:r>
    </w:p>
    <w:p w14:paraId="3E3BA357" w14:textId="77777777" w:rsidR="00500D11" w:rsidRPr="00265477" w:rsidRDefault="00500D11" w:rsidP="00500D11">
      <w:pPr>
        <w:pStyle w:val="Heading3"/>
        <w:spacing w:before="0" w:after="240" w:line="480" w:lineRule="auto"/>
        <w:jc w:val="both"/>
        <w:rPr>
          <w:rFonts w:ascii="Times New Roman" w:hAnsi="Times New Roman" w:cs="Times New Roman"/>
          <w:b w:val="0"/>
          <w:szCs w:val="24"/>
        </w:rPr>
      </w:pPr>
      <w:r w:rsidRPr="00265477">
        <w:rPr>
          <w:rFonts w:ascii="Times New Roman" w:hAnsi="Times New Roman" w:cs="Times New Roman"/>
          <w:b w:val="0"/>
          <w:szCs w:val="24"/>
        </w:rPr>
        <w:t>Tangible Costs</w:t>
      </w:r>
    </w:p>
    <w:p w14:paraId="10F62397" w14:textId="77777777" w:rsidR="00500D11" w:rsidRPr="00265477" w:rsidRDefault="00500D11" w:rsidP="00500D11">
      <w:pPr>
        <w:pStyle w:val="NormalWeb"/>
        <w:spacing w:before="0" w:beforeAutospacing="0" w:after="390" w:afterAutospacing="0" w:line="480" w:lineRule="auto"/>
        <w:jc w:val="both"/>
        <w:rPr>
          <w:bCs/>
        </w:rPr>
      </w:pPr>
      <w:r w:rsidRPr="00265477">
        <w:rPr>
          <w:bCs/>
        </w:rPr>
        <w:t>The concepts of tangible and intangible costs present a conceptual parallel to the tangible and intangible benefits discussed already. Tangible costs are those that can be accurately projected by the systems analyst and the business’s accounting personnel.</w:t>
      </w:r>
    </w:p>
    <w:p w14:paraId="4DC0094F" w14:textId="77777777" w:rsidR="00500D11" w:rsidRPr="00265477" w:rsidRDefault="00500D11" w:rsidP="00500D11">
      <w:pPr>
        <w:pStyle w:val="NormalWeb"/>
        <w:spacing w:before="0" w:beforeAutospacing="0" w:after="390" w:afterAutospacing="0" w:line="480" w:lineRule="auto"/>
        <w:jc w:val="both"/>
        <w:rPr>
          <w:bCs/>
        </w:rPr>
      </w:pPr>
      <w:r w:rsidRPr="00265477">
        <w:rPr>
          <w:bCs/>
        </w:rPr>
        <w:lastRenderedPageBreak/>
        <w:t>Included in tangible costs are the cost of equipment such as computers and terminals, the cost of resources, the cost of systems analysts’ time, the cost of programmers’ time, and other employee salaries. These costs are usually well established or can be discovered quite easily, and are the costs that will require a cash outlay of the business.</w:t>
      </w:r>
    </w:p>
    <w:p w14:paraId="5B31F10B" w14:textId="77777777" w:rsidR="00500D11" w:rsidRPr="00265477" w:rsidRDefault="00500D11" w:rsidP="00500D11">
      <w:pPr>
        <w:pStyle w:val="Heading3"/>
        <w:spacing w:before="0" w:after="240" w:line="480" w:lineRule="auto"/>
        <w:jc w:val="both"/>
        <w:rPr>
          <w:rFonts w:ascii="Times New Roman" w:hAnsi="Times New Roman" w:cs="Times New Roman"/>
          <w:b w:val="0"/>
          <w:szCs w:val="24"/>
        </w:rPr>
      </w:pPr>
      <w:r w:rsidRPr="00265477">
        <w:rPr>
          <w:rFonts w:ascii="Times New Roman" w:hAnsi="Times New Roman" w:cs="Times New Roman"/>
          <w:b w:val="0"/>
          <w:szCs w:val="24"/>
        </w:rPr>
        <w:t>Intangible Costs</w:t>
      </w:r>
    </w:p>
    <w:p w14:paraId="25F90891" w14:textId="77777777" w:rsidR="00500D11" w:rsidRDefault="00500D11" w:rsidP="00500D11">
      <w:pPr>
        <w:pStyle w:val="NormalWeb"/>
        <w:spacing w:before="0" w:beforeAutospacing="0" w:after="390" w:afterAutospacing="0" w:line="480" w:lineRule="auto"/>
        <w:jc w:val="both"/>
        <w:rPr>
          <w:bCs/>
        </w:rPr>
      </w:pPr>
      <w:r w:rsidRPr="00265477">
        <w:rPr>
          <w:bCs/>
        </w:rPr>
        <w:t>Intangible costs are difficult to estimate and may not be known. They include losing a competitive edge, losing the reputation for being first with an innovation or the leader in a field, declining company image due to increased customer dissatisfaction, and ineffective decision making due to untimely or inaccessible information.</w:t>
      </w:r>
    </w:p>
    <w:p w14:paraId="5DCA66C9" w14:textId="77777777" w:rsidR="00500D11" w:rsidRPr="008B0A14" w:rsidRDefault="00500D11" w:rsidP="00500D11">
      <w:pPr>
        <w:jc w:val="center"/>
        <w:rPr>
          <w:b/>
          <w:sz w:val="32"/>
          <w:szCs w:val="32"/>
          <w:u w:val="single"/>
        </w:rPr>
      </w:pPr>
      <w:r w:rsidRPr="008B0A14">
        <w:rPr>
          <w:b/>
          <w:sz w:val="32"/>
          <w:szCs w:val="32"/>
        </w:rPr>
        <w:br w:type="page"/>
      </w:r>
      <w:r w:rsidRPr="008B0A14">
        <w:rPr>
          <w:b/>
          <w:sz w:val="32"/>
          <w:szCs w:val="32"/>
          <w:u w:val="single"/>
        </w:rPr>
        <w:lastRenderedPageBreak/>
        <w:t xml:space="preserve">Chapter 3 </w:t>
      </w:r>
    </w:p>
    <w:p w14:paraId="38D60B21" w14:textId="3757D691" w:rsidR="00500D11" w:rsidRDefault="00500D11" w:rsidP="00500D11">
      <w:pPr>
        <w:jc w:val="center"/>
        <w:rPr>
          <w:b/>
          <w:sz w:val="32"/>
          <w:szCs w:val="32"/>
          <w:u w:val="single"/>
        </w:rPr>
      </w:pPr>
      <w:r w:rsidRPr="008B0A14">
        <w:rPr>
          <w:b/>
          <w:sz w:val="32"/>
          <w:szCs w:val="32"/>
          <w:u w:val="single"/>
        </w:rPr>
        <w:t>System Design</w:t>
      </w:r>
    </w:p>
    <w:p w14:paraId="3FCF50A4" w14:textId="77777777" w:rsidR="005A472C" w:rsidRPr="008B0A14" w:rsidRDefault="005A472C" w:rsidP="00500D11">
      <w:pPr>
        <w:jc w:val="center"/>
        <w:rPr>
          <w:b/>
          <w:sz w:val="32"/>
          <w:szCs w:val="32"/>
          <w:u w:val="single"/>
          <w:lang w:eastAsia="en-IN"/>
        </w:rPr>
      </w:pPr>
    </w:p>
    <w:p w14:paraId="0675D03A" w14:textId="77777777" w:rsidR="00500D11" w:rsidRPr="008B0A14" w:rsidRDefault="00500D11" w:rsidP="00500D11">
      <w:pPr>
        <w:pStyle w:val="NormalWeb"/>
        <w:spacing w:before="0" w:beforeAutospacing="0" w:after="390" w:afterAutospacing="0" w:line="480" w:lineRule="auto"/>
        <w:jc w:val="both"/>
        <w:rPr>
          <w:b/>
          <w:sz w:val="28"/>
          <w:szCs w:val="28"/>
          <w:u w:val="single"/>
        </w:rPr>
      </w:pPr>
      <w:r w:rsidRPr="008B0A14">
        <w:rPr>
          <w:b/>
          <w:sz w:val="28"/>
          <w:szCs w:val="28"/>
          <w:u w:val="single"/>
        </w:rPr>
        <w:t>3.1 Design methods</w:t>
      </w:r>
    </w:p>
    <w:p w14:paraId="70C1EF60" w14:textId="77777777" w:rsidR="00500D11" w:rsidRPr="00265477" w:rsidRDefault="00500D11" w:rsidP="00500D11">
      <w:pPr>
        <w:pStyle w:val="NormalWeb"/>
        <w:spacing w:before="120" w:beforeAutospacing="0" w:after="120" w:afterAutospacing="0" w:line="480" w:lineRule="auto"/>
        <w:jc w:val="both"/>
        <w:rPr>
          <w:bCs/>
        </w:rPr>
      </w:pPr>
      <w:r w:rsidRPr="00265477">
        <w:rPr>
          <w:bCs/>
        </w:rPr>
        <w:t xml:space="preserve">Design methods are procedures, techniques, aids, or tools for designing. They offer a number of different kinds of activities that a designer might use within an overall design process. Conventional procedures of design, such as drawing, can be regarded as design methods, but since the 1950s new procedures have been developed that are more usually grouped together under the name of "design methods". What design methods have in common is that they "are attempts to make public the hitherto private thinking of designers; to </w:t>
      </w:r>
      <w:r w:rsidRPr="00265477">
        <w:rPr>
          <w:bCs/>
          <w:i/>
          <w:iCs/>
        </w:rPr>
        <w:t>externalise</w:t>
      </w:r>
      <w:r w:rsidRPr="00265477">
        <w:rPr>
          <w:bCs/>
        </w:rPr>
        <w:t xml:space="preserve"> the design process". </w:t>
      </w:r>
    </w:p>
    <w:p w14:paraId="5B091974" w14:textId="77777777" w:rsidR="00500D11" w:rsidRPr="00265477" w:rsidRDefault="00500D11" w:rsidP="00500D11">
      <w:pPr>
        <w:pStyle w:val="NormalWeb"/>
        <w:spacing w:before="120" w:beforeAutospacing="0" w:after="120" w:afterAutospacing="0" w:line="480" w:lineRule="auto"/>
        <w:jc w:val="both"/>
        <w:rPr>
          <w:bCs/>
        </w:rPr>
      </w:pPr>
      <w:r w:rsidRPr="00265477">
        <w:rPr>
          <w:bCs/>
          <w:i/>
          <w:iCs/>
        </w:rPr>
        <w:t>Design methodology</w:t>
      </w:r>
      <w:r w:rsidRPr="00265477">
        <w:rPr>
          <w:bCs/>
        </w:rPr>
        <w:t xml:space="preserve"> is the broader study of method in design: the study of the principles, practices and procedures of designing.</w:t>
      </w:r>
    </w:p>
    <w:p w14:paraId="3C3AB6A1" w14:textId="1FCE2A64" w:rsidR="00500D11" w:rsidRPr="00500D11" w:rsidRDefault="00500D11" w:rsidP="00500D11">
      <w:pPr>
        <w:pStyle w:val="NormalWeb"/>
        <w:spacing w:before="120" w:beforeAutospacing="0" w:after="120" w:afterAutospacing="0" w:line="480" w:lineRule="auto"/>
        <w:jc w:val="both"/>
        <w:rPr>
          <w:bCs/>
        </w:rPr>
      </w:pPr>
      <w:r w:rsidRPr="00265477">
        <w:rPr>
          <w:bCs/>
        </w:rPr>
        <w:t xml:space="preserve">Design methods originated in new approaches to </w:t>
      </w:r>
      <w:r w:rsidRPr="00265477">
        <w:rPr>
          <w:rFonts w:eastAsiaTheme="majorEastAsia"/>
          <w:bCs/>
        </w:rPr>
        <w:t>problem solving</w:t>
      </w:r>
      <w:r w:rsidRPr="00265477">
        <w:rPr>
          <w:bCs/>
        </w:rPr>
        <w:t xml:space="preserve"> developed in the mid-20th Century, and also in response to industrialisation and mass-production, which changed the nature of designing. A "Conference on Systematic and Intuitive Methods in Engineering, Industrial Design, Architecture and Communications", held in London in 1962is regarded as a key event marking the beginning of what became known within design studies as the "design methods movement", leading to the founding of the </w:t>
      </w:r>
      <w:r w:rsidRPr="00265477">
        <w:rPr>
          <w:rFonts w:eastAsiaTheme="majorEastAsia"/>
          <w:bCs/>
        </w:rPr>
        <w:t>Design Research Society</w:t>
      </w:r>
      <w:r w:rsidRPr="00265477">
        <w:rPr>
          <w:bCs/>
        </w:rPr>
        <w:t xml:space="preserve"> and influencing design education and practice</w:t>
      </w:r>
      <w:r>
        <w:rPr>
          <w:bCs/>
        </w:rPr>
        <w:t>.</w:t>
      </w:r>
    </w:p>
    <w:p w14:paraId="1CFB968C" w14:textId="77777777" w:rsidR="00E72AF9" w:rsidRDefault="00E72AF9" w:rsidP="00500D11">
      <w:pPr>
        <w:pStyle w:val="NormalWeb"/>
        <w:spacing w:before="120" w:beforeAutospacing="0" w:after="120" w:afterAutospacing="0" w:line="480" w:lineRule="auto"/>
        <w:jc w:val="both"/>
        <w:rPr>
          <w:b/>
          <w:sz w:val="28"/>
          <w:szCs w:val="28"/>
          <w:u w:val="single"/>
        </w:rPr>
      </w:pPr>
    </w:p>
    <w:p w14:paraId="62564F8C" w14:textId="77777777" w:rsidR="00E72AF9" w:rsidRDefault="00E72AF9" w:rsidP="00500D11">
      <w:pPr>
        <w:pStyle w:val="NormalWeb"/>
        <w:spacing w:before="120" w:beforeAutospacing="0" w:after="120" w:afterAutospacing="0" w:line="480" w:lineRule="auto"/>
        <w:jc w:val="both"/>
        <w:rPr>
          <w:b/>
          <w:sz w:val="28"/>
          <w:szCs w:val="28"/>
          <w:u w:val="single"/>
        </w:rPr>
      </w:pPr>
    </w:p>
    <w:p w14:paraId="5C931D98" w14:textId="77777777" w:rsidR="00E72AF9" w:rsidRDefault="00E72AF9" w:rsidP="00500D11">
      <w:pPr>
        <w:pStyle w:val="NormalWeb"/>
        <w:spacing w:before="120" w:beforeAutospacing="0" w:after="120" w:afterAutospacing="0" w:line="480" w:lineRule="auto"/>
        <w:jc w:val="both"/>
        <w:rPr>
          <w:b/>
          <w:sz w:val="28"/>
          <w:szCs w:val="28"/>
          <w:u w:val="single"/>
        </w:rPr>
      </w:pPr>
    </w:p>
    <w:p w14:paraId="2F86967C" w14:textId="77777777" w:rsidR="00E72AF9" w:rsidRDefault="00E72AF9" w:rsidP="00500D11">
      <w:pPr>
        <w:pStyle w:val="NormalWeb"/>
        <w:spacing w:before="120" w:beforeAutospacing="0" w:after="120" w:afterAutospacing="0" w:line="480" w:lineRule="auto"/>
        <w:jc w:val="both"/>
        <w:rPr>
          <w:b/>
          <w:sz w:val="28"/>
          <w:szCs w:val="28"/>
          <w:u w:val="single"/>
        </w:rPr>
      </w:pPr>
    </w:p>
    <w:p w14:paraId="337D182E" w14:textId="12E3281D" w:rsidR="00500D11" w:rsidRPr="008B0A14" w:rsidRDefault="00500D11" w:rsidP="00500D11">
      <w:pPr>
        <w:pStyle w:val="NormalWeb"/>
        <w:spacing w:before="120" w:beforeAutospacing="0" w:after="120" w:afterAutospacing="0" w:line="480" w:lineRule="auto"/>
        <w:jc w:val="both"/>
        <w:rPr>
          <w:b/>
          <w:sz w:val="28"/>
          <w:szCs w:val="28"/>
          <w:u w:val="single"/>
        </w:rPr>
      </w:pPr>
      <w:r w:rsidRPr="008B0A14">
        <w:rPr>
          <w:b/>
          <w:sz w:val="28"/>
          <w:szCs w:val="28"/>
          <w:u w:val="single"/>
        </w:rPr>
        <w:t xml:space="preserve">3.2 Various development approaches </w:t>
      </w:r>
    </w:p>
    <w:p w14:paraId="61156072" w14:textId="77777777" w:rsidR="00500D11" w:rsidRDefault="00500D11" w:rsidP="00500D11">
      <w:pPr>
        <w:pStyle w:val="NormalWeb"/>
        <w:spacing w:before="120" w:beforeAutospacing="0" w:after="120" w:afterAutospacing="0" w:line="480" w:lineRule="auto"/>
        <w:jc w:val="both"/>
        <w:rPr>
          <w:bCs/>
        </w:rPr>
      </w:pPr>
      <w:r>
        <w:rPr>
          <w:bCs/>
        </w:rPr>
        <w:t>Software Development Approach</w:t>
      </w:r>
    </w:p>
    <w:p w14:paraId="0C21D70D" w14:textId="77777777" w:rsidR="00500D11" w:rsidRPr="00265477" w:rsidRDefault="00500D11" w:rsidP="00500D11">
      <w:pPr>
        <w:pStyle w:val="NormalWeb"/>
        <w:spacing w:before="120" w:beforeAutospacing="0" w:after="120" w:afterAutospacing="0" w:line="480" w:lineRule="auto"/>
        <w:jc w:val="both"/>
        <w:rPr>
          <w:bCs/>
        </w:rPr>
      </w:pPr>
      <w:r w:rsidRPr="00265477">
        <w:rPr>
          <w:bCs/>
        </w:rPr>
        <w:t>Software development is the process of creating new software solutions or modifying existing software solutions. Software can be designed and developed in many different ways. The approach taken to design and develop a software package can vary from the very simple, limited planning approach to a very detailed, formal and structured approach. In this topic you will study four commonly used approaches to software development.</w:t>
      </w:r>
    </w:p>
    <w:p w14:paraId="0943B4D7" w14:textId="77777777" w:rsidR="00500D11" w:rsidRPr="00E44C79" w:rsidRDefault="00500D11" w:rsidP="00500D11">
      <w:pPr>
        <w:pStyle w:val="ListParagraph"/>
        <w:numPr>
          <w:ilvl w:val="0"/>
          <w:numId w:val="37"/>
        </w:numPr>
        <w:spacing w:line="480" w:lineRule="auto"/>
        <w:jc w:val="both"/>
        <w:rPr>
          <w:bCs/>
          <w:szCs w:val="24"/>
          <w:lang w:eastAsia="en-IN"/>
        </w:rPr>
      </w:pPr>
      <w:r w:rsidRPr="00E44C79">
        <w:rPr>
          <w:bCs/>
          <w:szCs w:val="24"/>
          <w:lang w:eastAsia="en-IN"/>
        </w:rPr>
        <w:t>Structured Approach</w:t>
      </w:r>
    </w:p>
    <w:p w14:paraId="057D488B" w14:textId="77777777" w:rsidR="00500D11" w:rsidRPr="00E44C79" w:rsidRDefault="00500D11" w:rsidP="00500D11">
      <w:pPr>
        <w:pStyle w:val="ListParagraph"/>
        <w:numPr>
          <w:ilvl w:val="0"/>
          <w:numId w:val="37"/>
        </w:numPr>
        <w:spacing w:line="480" w:lineRule="auto"/>
        <w:jc w:val="both"/>
        <w:rPr>
          <w:bCs/>
          <w:szCs w:val="24"/>
          <w:lang w:eastAsia="en-IN"/>
        </w:rPr>
      </w:pPr>
      <w:r w:rsidRPr="00E44C79">
        <w:rPr>
          <w:bCs/>
          <w:szCs w:val="24"/>
          <w:lang w:eastAsia="en-IN"/>
        </w:rPr>
        <w:t>Rapid Application Development Approach</w:t>
      </w:r>
    </w:p>
    <w:p w14:paraId="3254A4F5" w14:textId="77777777" w:rsidR="00500D11" w:rsidRPr="00E44C79" w:rsidRDefault="00500D11" w:rsidP="00500D11">
      <w:pPr>
        <w:pStyle w:val="ListParagraph"/>
        <w:numPr>
          <w:ilvl w:val="0"/>
          <w:numId w:val="37"/>
        </w:numPr>
        <w:spacing w:line="480" w:lineRule="auto"/>
        <w:jc w:val="both"/>
        <w:rPr>
          <w:bCs/>
          <w:szCs w:val="24"/>
          <w:lang w:eastAsia="en-IN"/>
        </w:rPr>
      </w:pPr>
      <w:r w:rsidRPr="00E44C79">
        <w:rPr>
          <w:bCs/>
          <w:szCs w:val="24"/>
          <w:lang w:eastAsia="en-IN"/>
        </w:rPr>
        <w:t>End-User Approach</w:t>
      </w:r>
    </w:p>
    <w:p w14:paraId="74492823" w14:textId="77777777" w:rsidR="00500D11" w:rsidRDefault="00500D11" w:rsidP="00500D11">
      <w:pPr>
        <w:spacing w:line="480" w:lineRule="auto"/>
        <w:jc w:val="both"/>
        <w:rPr>
          <w:bCs/>
          <w:szCs w:val="24"/>
          <w:lang w:eastAsia="en-IN"/>
        </w:rPr>
      </w:pPr>
      <w:r w:rsidRPr="00265477">
        <w:rPr>
          <w:bCs/>
          <w:szCs w:val="24"/>
          <w:lang w:eastAsia="en-IN"/>
        </w:rPr>
        <w:t>Selecting an appropriate development approach</w:t>
      </w:r>
      <w:r>
        <w:rPr>
          <w:bCs/>
          <w:szCs w:val="24"/>
          <w:lang w:eastAsia="en-IN"/>
        </w:rPr>
        <w:t xml:space="preserve">. </w:t>
      </w:r>
    </w:p>
    <w:p w14:paraId="3595BE74" w14:textId="77777777" w:rsidR="00500D11" w:rsidRPr="00265477" w:rsidRDefault="00500D11" w:rsidP="00500D11">
      <w:pPr>
        <w:spacing w:line="480" w:lineRule="auto"/>
        <w:jc w:val="both"/>
        <w:rPr>
          <w:bCs/>
          <w:szCs w:val="24"/>
          <w:lang w:eastAsia="en-IN"/>
        </w:rPr>
      </w:pPr>
      <w:r w:rsidRPr="00265477">
        <w:rPr>
          <w:bCs/>
          <w:szCs w:val="24"/>
          <w:lang w:eastAsia="en-IN"/>
        </w:rPr>
        <w:t>Why develops software? There are obviously millions of reasons to develop a new program; however, the concept of this topic looks at the method. Which approach and language is best? What happens if you get it wrong? </w:t>
      </w:r>
    </w:p>
    <w:p w14:paraId="4CB825CE" w14:textId="77777777" w:rsidR="00500D11" w:rsidRPr="00265477" w:rsidRDefault="00805314" w:rsidP="00500D11">
      <w:pPr>
        <w:spacing w:line="480" w:lineRule="auto"/>
        <w:jc w:val="both"/>
        <w:rPr>
          <w:bCs/>
          <w:szCs w:val="24"/>
          <w:lang w:eastAsia="en-IN"/>
        </w:rPr>
      </w:pPr>
      <w:r>
        <w:rPr>
          <w:bCs/>
          <w:szCs w:val="24"/>
          <w:lang w:eastAsia="en-IN"/>
        </w:rPr>
        <w:pict w14:anchorId="37F77725">
          <v:rect id="_x0000_i1026" style="width:451.3pt;height:.75pt" o:hralign="center" o:hrstd="t" o:hr="t" fillcolor="#a0a0a0" stroked="f"/>
        </w:pict>
      </w:r>
    </w:p>
    <w:p w14:paraId="4F8F3C7B" w14:textId="77777777" w:rsidR="00500D11" w:rsidRDefault="00500D11" w:rsidP="00500D11">
      <w:pPr>
        <w:spacing w:line="480" w:lineRule="auto"/>
        <w:jc w:val="both"/>
        <w:rPr>
          <w:bCs/>
          <w:szCs w:val="24"/>
          <w:lang w:eastAsia="en-IN"/>
        </w:rPr>
      </w:pPr>
      <w:r w:rsidRPr="00265477">
        <w:rPr>
          <w:bCs/>
          <w:szCs w:val="24"/>
          <w:lang w:eastAsia="en-IN"/>
        </w:rPr>
        <w:t>Structured</w:t>
      </w:r>
      <w:r>
        <w:rPr>
          <w:bCs/>
          <w:szCs w:val="24"/>
          <w:lang w:eastAsia="en-IN"/>
        </w:rPr>
        <w:t xml:space="preserve"> a</w:t>
      </w:r>
      <w:r w:rsidRPr="00265477">
        <w:rPr>
          <w:bCs/>
          <w:szCs w:val="24"/>
          <w:lang w:eastAsia="en-IN"/>
        </w:rPr>
        <w:t>pproach</w:t>
      </w:r>
      <w:r>
        <w:rPr>
          <w:bCs/>
          <w:szCs w:val="24"/>
          <w:lang w:eastAsia="en-IN"/>
        </w:rPr>
        <w:t xml:space="preserve"> </w:t>
      </w:r>
    </w:p>
    <w:p w14:paraId="4510230F" w14:textId="77777777" w:rsidR="00500D11" w:rsidRDefault="00500D11" w:rsidP="00500D11">
      <w:pPr>
        <w:spacing w:line="480" w:lineRule="auto"/>
        <w:jc w:val="both"/>
        <w:rPr>
          <w:bCs/>
          <w:szCs w:val="24"/>
          <w:lang w:eastAsia="en-IN"/>
        </w:rPr>
      </w:pPr>
      <w:r w:rsidRPr="00265477">
        <w:rPr>
          <w:bCs/>
          <w:szCs w:val="24"/>
          <w:lang w:eastAsia="en-IN"/>
        </w:rPr>
        <w:t>Definition</w:t>
      </w:r>
    </w:p>
    <w:p w14:paraId="171DD144" w14:textId="77777777" w:rsidR="00500D11" w:rsidRPr="00265477" w:rsidRDefault="00500D11" w:rsidP="00500D11">
      <w:pPr>
        <w:spacing w:line="480" w:lineRule="auto"/>
        <w:jc w:val="both"/>
        <w:rPr>
          <w:bCs/>
          <w:szCs w:val="24"/>
          <w:lang w:eastAsia="en-IN"/>
        </w:rPr>
      </w:pPr>
      <w:r w:rsidRPr="00265477">
        <w:rPr>
          <w:bCs/>
          <w:szCs w:val="24"/>
          <w:lang w:eastAsia="en-IN"/>
        </w:rPr>
        <w:t>“Structured Approach to developing a software application involves the use of the program development</w:t>
      </w:r>
      <w:r>
        <w:rPr>
          <w:bCs/>
          <w:szCs w:val="24"/>
          <w:lang w:eastAsia="en-IN"/>
        </w:rPr>
        <w:t xml:space="preserve"> </w:t>
      </w:r>
      <w:r w:rsidRPr="00265477">
        <w:rPr>
          <w:bCs/>
          <w:szCs w:val="24"/>
          <w:lang w:eastAsia="en-IN"/>
        </w:rPr>
        <w:t>cycle:</w:t>
      </w:r>
    </w:p>
    <w:p w14:paraId="6DF1D6DF" w14:textId="77777777" w:rsidR="00500D11" w:rsidRPr="00E44C79" w:rsidRDefault="00500D11" w:rsidP="00500D11">
      <w:pPr>
        <w:pStyle w:val="ListParagraph"/>
        <w:numPr>
          <w:ilvl w:val="0"/>
          <w:numId w:val="38"/>
        </w:numPr>
        <w:spacing w:line="480" w:lineRule="auto"/>
        <w:jc w:val="both"/>
        <w:rPr>
          <w:bCs/>
          <w:szCs w:val="24"/>
          <w:lang w:eastAsia="en-IN"/>
        </w:rPr>
      </w:pPr>
      <w:r w:rsidRPr="00E44C79">
        <w:rPr>
          <w:bCs/>
          <w:szCs w:val="24"/>
          <w:lang w:eastAsia="en-IN"/>
        </w:rPr>
        <w:t>Defining the problem</w:t>
      </w:r>
    </w:p>
    <w:p w14:paraId="71CD198D" w14:textId="77777777" w:rsidR="00500D11" w:rsidRPr="00E44C79" w:rsidRDefault="00500D11" w:rsidP="00500D11">
      <w:pPr>
        <w:pStyle w:val="ListParagraph"/>
        <w:numPr>
          <w:ilvl w:val="0"/>
          <w:numId w:val="38"/>
        </w:numPr>
        <w:spacing w:line="480" w:lineRule="auto"/>
        <w:jc w:val="both"/>
        <w:rPr>
          <w:bCs/>
          <w:szCs w:val="24"/>
          <w:lang w:eastAsia="en-IN"/>
        </w:rPr>
      </w:pPr>
      <w:r w:rsidRPr="00E44C79">
        <w:rPr>
          <w:bCs/>
          <w:szCs w:val="24"/>
          <w:lang w:eastAsia="en-IN"/>
        </w:rPr>
        <w:t>Planning the solution</w:t>
      </w:r>
    </w:p>
    <w:p w14:paraId="645A2FD4" w14:textId="77777777" w:rsidR="00500D11" w:rsidRPr="00E44C79" w:rsidRDefault="00500D11" w:rsidP="00500D11">
      <w:pPr>
        <w:pStyle w:val="ListParagraph"/>
        <w:numPr>
          <w:ilvl w:val="0"/>
          <w:numId w:val="38"/>
        </w:numPr>
        <w:spacing w:line="480" w:lineRule="auto"/>
        <w:jc w:val="both"/>
        <w:rPr>
          <w:bCs/>
          <w:szCs w:val="24"/>
          <w:lang w:eastAsia="en-IN"/>
        </w:rPr>
      </w:pPr>
      <w:r w:rsidRPr="00E44C79">
        <w:rPr>
          <w:bCs/>
          <w:szCs w:val="24"/>
          <w:lang w:eastAsia="en-IN"/>
        </w:rPr>
        <w:t>Building the solution</w:t>
      </w:r>
    </w:p>
    <w:p w14:paraId="72E9D0B9" w14:textId="77777777" w:rsidR="00500D11" w:rsidRPr="00E44C79" w:rsidRDefault="00500D11" w:rsidP="00500D11">
      <w:pPr>
        <w:pStyle w:val="ListParagraph"/>
        <w:numPr>
          <w:ilvl w:val="0"/>
          <w:numId w:val="38"/>
        </w:numPr>
        <w:spacing w:line="480" w:lineRule="auto"/>
        <w:jc w:val="both"/>
        <w:rPr>
          <w:bCs/>
          <w:szCs w:val="24"/>
          <w:lang w:eastAsia="en-IN"/>
        </w:rPr>
      </w:pPr>
      <w:r w:rsidRPr="00E44C79">
        <w:rPr>
          <w:bCs/>
          <w:szCs w:val="24"/>
          <w:lang w:eastAsia="en-IN"/>
        </w:rPr>
        <w:t>Checking the solution</w:t>
      </w:r>
    </w:p>
    <w:p w14:paraId="0EF93AF4" w14:textId="77777777" w:rsidR="00500D11" w:rsidRDefault="00500D11" w:rsidP="00500D11">
      <w:pPr>
        <w:pStyle w:val="ListParagraph"/>
        <w:numPr>
          <w:ilvl w:val="0"/>
          <w:numId w:val="38"/>
        </w:numPr>
        <w:spacing w:line="480" w:lineRule="auto"/>
        <w:jc w:val="both"/>
        <w:rPr>
          <w:bCs/>
          <w:szCs w:val="24"/>
          <w:lang w:eastAsia="en-IN"/>
        </w:rPr>
      </w:pPr>
      <w:r w:rsidRPr="00E44C79">
        <w:rPr>
          <w:bCs/>
          <w:szCs w:val="24"/>
          <w:lang w:eastAsia="en-IN"/>
        </w:rPr>
        <w:t>Modifying the solution”.</w:t>
      </w:r>
    </w:p>
    <w:p w14:paraId="0A574BEE" w14:textId="77777777" w:rsidR="00500D11" w:rsidRDefault="00500D11" w:rsidP="00500D11">
      <w:pPr>
        <w:pStyle w:val="ListParagraph"/>
        <w:spacing w:line="480" w:lineRule="auto"/>
        <w:jc w:val="both"/>
        <w:rPr>
          <w:bCs/>
          <w:szCs w:val="24"/>
          <w:lang w:eastAsia="en-IN"/>
        </w:rPr>
      </w:pPr>
    </w:p>
    <w:p w14:paraId="5208A028" w14:textId="77777777" w:rsidR="00500D11" w:rsidRPr="00B04EF5" w:rsidRDefault="00500D11" w:rsidP="00500D11">
      <w:pPr>
        <w:spacing w:line="480" w:lineRule="auto"/>
        <w:jc w:val="both"/>
        <w:rPr>
          <w:rFonts w:eastAsiaTheme="minorHAnsi"/>
          <w:bCs/>
          <w:sz w:val="24"/>
          <w:szCs w:val="24"/>
          <w:lang w:val="en-IN"/>
        </w:rPr>
      </w:pPr>
      <w:r w:rsidRPr="00B04EF5">
        <w:rPr>
          <w:rFonts w:eastAsiaTheme="minorHAnsi"/>
          <w:bCs/>
          <w:sz w:val="24"/>
          <w:szCs w:val="24"/>
          <w:lang w:val="en-IN"/>
        </w:rPr>
        <w:lastRenderedPageBreak/>
        <w:t>The stages of the development cycle are:</w:t>
      </w:r>
    </w:p>
    <w:p w14:paraId="2FF50F4D" w14:textId="77777777" w:rsidR="00500D11" w:rsidRPr="00B04EF5" w:rsidRDefault="00500D11" w:rsidP="00500D11">
      <w:pPr>
        <w:spacing w:line="480" w:lineRule="auto"/>
        <w:jc w:val="both"/>
        <w:rPr>
          <w:rFonts w:eastAsiaTheme="minorHAnsi"/>
          <w:bCs/>
          <w:sz w:val="24"/>
          <w:szCs w:val="24"/>
          <w:lang w:val="en-IN"/>
        </w:rPr>
      </w:pPr>
      <w:r w:rsidRPr="00B04EF5">
        <w:rPr>
          <w:rFonts w:eastAsiaTheme="minorHAnsi"/>
          <w:bCs/>
          <w:sz w:val="24"/>
          <w:szCs w:val="24"/>
          <w:lang w:val="en-IN"/>
        </w:rPr>
        <w:t>Defining the problem: - It is necessary to understand the problem in as much detail as possible.</w:t>
      </w:r>
    </w:p>
    <w:p w14:paraId="6758BE9C" w14:textId="77777777" w:rsidR="00500D11" w:rsidRPr="00B04EF5" w:rsidRDefault="00500D11" w:rsidP="00500D11">
      <w:pPr>
        <w:spacing w:line="480" w:lineRule="auto"/>
        <w:jc w:val="both"/>
        <w:rPr>
          <w:rFonts w:eastAsiaTheme="minorHAnsi"/>
          <w:bCs/>
          <w:sz w:val="24"/>
          <w:szCs w:val="24"/>
          <w:lang w:val="en-IN"/>
        </w:rPr>
      </w:pPr>
      <w:r w:rsidRPr="00B04EF5">
        <w:rPr>
          <w:rFonts w:eastAsiaTheme="minorHAnsi"/>
          <w:bCs/>
          <w:sz w:val="24"/>
          <w:szCs w:val="24"/>
          <w:lang w:val="en-IN"/>
        </w:rPr>
        <w:t>Planning the solution: - It is important to begin the planning and design of a solution to the problem. Planning solution involves determining data types, developing algorithms and diagrams, whether the ‘start from scratch approach' needed, determine the programming language used.</w:t>
      </w:r>
    </w:p>
    <w:p w14:paraId="52954501" w14:textId="77777777" w:rsidR="00500D11" w:rsidRPr="00B04EF5" w:rsidRDefault="00500D11" w:rsidP="00500D11">
      <w:pPr>
        <w:spacing w:line="480" w:lineRule="auto"/>
        <w:jc w:val="both"/>
        <w:rPr>
          <w:rFonts w:eastAsiaTheme="minorHAnsi"/>
          <w:bCs/>
          <w:sz w:val="24"/>
          <w:szCs w:val="24"/>
          <w:lang w:val="en-IN"/>
        </w:rPr>
      </w:pPr>
      <w:r w:rsidRPr="00B04EF5">
        <w:rPr>
          <w:rFonts w:eastAsiaTheme="minorHAnsi"/>
          <w:bCs/>
          <w:sz w:val="24"/>
          <w:szCs w:val="24"/>
          <w:lang w:val="en-IN"/>
        </w:rPr>
        <w:t>Building the solution: - Building the solution involves converting the specifications and algorithms developed during the planning stage into code.</w:t>
      </w:r>
    </w:p>
    <w:p w14:paraId="43852B81" w14:textId="77777777" w:rsidR="00500D11" w:rsidRPr="00B04EF5" w:rsidRDefault="00500D11" w:rsidP="00500D11">
      <w:pPr>
        <w:spacing w:line="480" w:lineRule="auto"/>
        <w:jc w:val="both"/>
        <w:rPr>
          <w:rFonts w:eastAsiaTheme="minorHAnsi"/>
          <w:bCs/>
          <w:sz w:val="24"/>
          <w:szCs w:val="24"/>
          <w:lang w:val="en-IN"/>
        </w:rPr>
      </w:pPr>
      <w:r w:rsidRPr="00B04EF5">
        <w:rPr>
          <w:rFonts w:eastAsiaTheme="minorHAnsi"/>
          <w:bCs/>
          <w:sz w:val="24"/>
          <w:szCs w:val="24"/>
          <w:lang w:val="en-IN"/>
        </w:rPr>
        <w:t>Checking the solution: - Once the software solution has been coded it is necessary to check that is operates correctly.</w:t>
      </w:r>
    </w:p>
    <w:p w14:paraId="00EA90AC" w14:textId="433CFD58" w:rsidR="00500D11" w:rsidRPr="00B04EF5" w:rsidRDefault="00500D11" w:rsidP="00500D11">
      <w:pPr>
        <w:spacing w:line="480" w:lineRule="auto"/>
        <w:jc w:val="both"/>
        <w:rPr>
          <w:rFonts w:eastAsiaTheme="minorHAnsi"/>
          <w:bCs/>
          <w:sz w:val="24"/>
          <w:szCs w:val="24"/>
          <w:lang w:val="en-IN"/>
        </w:rPr>
      </w:pPr>
      <w:r w:rsidRPr="00B04EF5">
        <w:rPr>
          <w:rFonts w:eastAsiaTheme="minorHAnsi"/>
          <w:bCs/>
          <w:sz w:val="24"/>
          <w:szCs w:val="24"/>
          <w:lang w:val="en-IN"/>
        </w:rPr>
        <w:t>Modifying the solution: - Modification of code may be necessary if errors are detected, or the users' feedback means that the program doesn't meet their needs, or the underlying processes change, or the existing system changes, etc. Accurate documentation is extremely important because the modifications may be made by programmer who were not part of the original team.</w:t>
      </w:r>
    </w:p>
    <w:p w14:paraId="1BDFEEDE" w14:textId="77777777" w:rsidR="00721B20" w:rsidRDefault="00721B20" w:rsidP="00500D11">
      <w:pPr>
        <w:spacing w:line="480" w:lineRule="auto"/>
        <w:jc w:val="center"/>
        <w:rPr>
          <w:b/>
          <w:sz w:val="32"/>
          <w:szCs w:val="32"/>
          <w:u w:val="single"/>
          <w:lang w:eastAsia="en-IN"/>
        </w:rPr>
      </w:pPr>
    </w:p>
    <w:p w14:paraId="151113D1" w14:textId="77777777" w:rsidR="00721B20" w:rsidRDefault="00721B20" w:rsidP="00500D11">
      <w:pPr>
        <w:spacing w:line="480" w:lineRule="auto"/>
        <w:jc w:val="center"/>
        <w:rPr>
          <w:b/>
          <w:sz w:val="32"/>
          <w:szCs w:val="32"/>
          <w:u w:val="single"/>
          <w:lang w:eastAsia="en-IN"/>
        </w:rPr>
      </w:pPr>
    </w:p>
    <w:p w14:paraId="57B3E128" w14:textId="77777777" w:rsidR="00721B20" w:rsidRDefault="00721B20" w:rsidP="00500D11">
      <w:pPr>
        <w:spacing w:line="480" w:lineRule="auto"/>
        <w:jc w:val="center"/>
        <w:rPr>
          <w:b/>
          <w:sz w:val="32"/>
          <w:szCs w:val="32"/>
          <w:u w:val="single"/>
          <w:lang w:eastAsia="en-IN"/>
        </w:rPr>
      </w:pPr>
    </w:p>
    <w:p w14:paraId="441FFD69" w14:textId="77777777" w:rsidR="00721B20" w:rsidRDefault="00721B20" w:rsidP="00500D11">
      <w:pPr>
        <w:spacing w:line="480" w:lineRule="auto"/>
        <w:jc w:val="center"/>
        <w:rPr>
          <w:b/>
          <w:sz w:val="32"/>
          <w:szCs w:val="32"/>
          <w:u w:val="single"/>
          <w:lang w:eastAsia="en-IN"/>
        </w:rPr>
      </w:pPr>
    </w:p>
    <w:p w14:paraId="0F79E828" w14:textId="77777777" w:rsidR="00721B20" w:rsidRDefault="00721B20" w:rsidP="00500D11">
      <w:pPr>
        <w:spacing w:line="480" w:lineRule="auto"/>
        <w:jc w:val="center"/>
        <w:rPr>
          <w:b/>
          <w:sz w:val="32"/>
          <w:szCs w:val="32"/>
          <w:u w:val="single"/>
          <w:lang w:eastAsia="en-IN"/>
        </w:rPr>
      </w:pPr>
    </w:p>
    <w:p w14:paraId="74B6423E" w14:textId="77777777" w:rsidR="00721B20" w:rsidRDefault="00721B20" w:rsidP="00500D11">
      <w:pPr>
        <w:spacing w:line="480" w:lineRule="auto"/>
        <w:jc w:val="center"/>
        <w:rPr>
          <w:b/>
          <w:sz w:val="32"/>
          <w:szCs w:val="32"/>
          <w:u w:val="single"/>
          <w:lang w:eastAsia="en-IN"/>
        </w:rPr>
      </w:pPr>
    </w:p>
    <w:p w14:paraId="2FFD71BC" w14:textId="77777777" w:rsidR="00721B20" w:rsidRDefault="00721B20" w:rsidP="00500D11">
      <w:pPr>
        <w:spacing w:line="480" w:lineRule="auto"/>
        <w:jc w:val="center"/>
        <w:rPr>
          <w:b/>
          <w:sz w:val="32"/>
          <w:szCs w:val="32"/>
          <w:u w:val="single"/>
          <w:lang w:eastAsia="en-IN"/>
        </w:rPr>
      </w:pPr>
    </w:p>
    <w:p w14:paraId="264E39A9" w14:textId="77777777" w:rsidR="00721B20" w:rsidRDefault="00721B20" w:rsidP="00500D11">
      <w:pPr>
        <w:spacing w:line="480" w:lineRule="auto"/>
        <w:jc w:val="center"/>
        <w:rPr>
          <w:b/>
          <w:sz w:val="32"/>
          <w:szCs w:val="32"/>
          <w:u w:val="single"/>
          <w:lang w:eastAsia="en-IN"/>
        </w:rPr>
      </w:pPr>
    </w:p>
    <w:p w14:paraId="79FFED8C" w14:textId="77777777" w:rsidR="00721B20" w:rsidRDefault="00721B20" w:rsidP="00500D11">
      <w:pPr>
        <w:spacing w:line="480" w:lineRule="auto"/>
        <w:jc w:val="center"/>
        <w:rPr>
          <w:b/>
          <w:sz w:val="32"/>
          <w:szCs w:val="32"/>
          <w:u w:val="single"/>
          <w:lang w:eastAsia="en-IN"/>
        </w:rPr>
      </w:pPr>
    </w:p>
    <w:p w14:paraId="10571E5A" w14:textId="77777777" w:rsidR="00721B20" w:rsidRDefault="00721B20" w:rsidP="00500D11">
      <w:pPr>
        <w:spacing w:line="480" w:lineRule="auto"/>
        <w:jc w:val="center"/>
        <w:rPr>
          <w:b/>
          <w:sz w:val="32"/>
          <w:szCs w:val="32"/>
          <w:u w:val="single"/>
          <w:lang w:eastAsia="en-IN"/>
        </w:rPr>
      </w:pPr>
    </w:p>
    <w:p w14:paraId="0C4EBD29" w14:textId="77777777" w:rsidR="00721B20" w:rsidRDefault="00721B20" w:rsidP="00E72AF9">
      <w:pPr>
        <w:spacing w:line="480" w:lineRule="auto"/>
        <w:rPr>
          <w:b/>
          <w:sz w:val="32"/>
          <w:szCs w:val="32"/>
          <w:u w:val="single"/>
          <w:lang w:eastAsia="en-IN"/>
        </w:rPr>
      </w:pPr>
    </w:p>
    <w:p w14:paraId="41BCCE4E" w14:textId="144A954F" w:rsidR="00500D11" w:rsidRDefault="00500D11" w:rsidP="00500D11">
      <w:pPr>
        <w:spacing w:line="480" w:lineRule="auto"/>
        <w:jc w:val="center"/>
        <w:rPr>
          <w:b/>
          <w:sz w:val="32"/>
          <w:szCs w:val="32"/>
          <w:u w:val="single"/>
          <w:lang w:eastAsia="en-IN"/>
        </w:rPr>
      </w:pPr>
      <w:r w:rsidRPr="008B0A14">
        <w:rPr>
          <w:b/>
          <w:sz w:val="32"/>
          <w:szCs w:val="32"/>
          <w:u w:val="single"/>
          <w:lang w:eastAsia="en-IN"/>
        </w:rPr>
        <w:t>Chapter 4</w:t>
      </w:r>
    </w:p>
    <w:p w14:paraId="03436C8B" w14:textId="77777777" w:rsidR="00500D11" w:rsidRPr="008B0A14" w:rsidRDefault="00500D11" w:rsidP="00500D11">
      <w:pPr>
        <w:spacing w:line="480" w:lineRule="auto"/>
        <w:jc w:val="center"/>
        <w:rPr>
          <w:b/>
          <w:sz w:val="32"/>
          <w:szCs w:val="32"/>
          <w:u w:val="single"/>
          <w:lang w:eastAsia="en-IN"/>
        </w:rPr>
      </w:pPr>
      <w:r w:rsidRPr="008B0A14">
        <w:rPr>
          <w:b/>
          <w:sz w:val="32"/>
          <w:szCs w:val="32"/>
          <w:u w:val="single"/>
          <w:lang w:eastAsia="en-IN"/>
        </w:rPr>
        <w:t>Testing</w:t>
      </w:r>
    </w:p>
    <w:p w14:paraId="4CA7C625" w14:textId="77777777" w:rsidR="00500D11" w:rsidRPr="008B0A14" w:rsidRDefault="00500D11" w:rsidP="00500D11">
      <w:pPr>
        <w:spacing w:line="480" w:lineRule="auto"/>
        <w:jc w:val="both"/>
        <w:rPr>
          <w:b/>
          <w:sz w:val="28"/>
          <w:szCs w:val="28"/>
          <w:u w:val="single"/>
          <w:lang w:eastAsia="en-IN"/>
        </w:rPr>
      </w:pPr>
      <w:r w:rsidRPr="008B0A14">
        <w:rPr>
          <w:b/>
          <w:sz w:val="28"/>
          <w:szCs w:val="28"/>
          <w:u w:val="single"/>
          <w:lang w:eastAsia="en-IN"/>
        </w:rPr>
        <w:t>4.1 Testing techniques and strategies</w:t>
      </w:r>
    </w:p>
    <w:p w14:paraId="5B695561" w14:textId="77777777" w:rsidR="00500D11" w:rsidRPr="00B04EF5" w:rsidRDefault="00500D11" w:rsidP="00500D11">
      <w:pPr>
        <w:pStyle w:val="NormalWeb"/>
        <w:spacing w:before="120" w:beforeAutospacing="0" w:after="120" w:afterAutospacing="0" w:line="480" w:lineRule="auto"/>
        <w:jc w:val="both"/>
        <w:rPr>
          <w:rFonts w:eastAsiaTheme="minorHAnsi"/>
          <w:bCs/>
          <w:lang w:eastAsia="en-US"/>
        </w:rPr>
      </w:pPr>
      <w:r w:rsidRPr="00B04EF5">
        <w:rPr>
          <w:rFonts w:eastAsiaTheme="minorHAnsi"/>
          <w:bCs/>
          <w:lang w:eastAsia="en-US"/>
        </w:rPr>
        <w:t>To perform testing in a planned and systematic manner, software testing strategy is developed. A testing strategy is used to identify the levels of testing which are to be applied along with the methods, techniques, and tools to be used during testing. This strategy also decides test cases, test specifications, test case decisions, and puts them together for execution.</w:t>
      </w:r>
    </w:p>
    <w:p w14:paraId="72FD5635" w14:textId="77777777" w:rsidR="00500D11" w:rsidRPr="00B04EF5" w:rsidRDefault="00500D11" w:rsidP="00500D11">
      <w:pPr>
        <w:spacing w:line="480" w:lineRule="auto"/>
        <w:jc w:val="both"/>
        <w:rPr>
          <w:rFonts w:eastAsiaTheme="minorHAnsi"/>
          <w:bCs/>
          <w:sz w:val="24"/>
          <w:szCs w:val="24"/>
          <w:lang w:val="en-IN"/>
        </w:rPr>
      </w:pPr>
      <w:r w:rsidRPr="00B04EF5">
        <w:rPr>
          <w:rFonts w:eastAsiaTheme="minorHAnsi"/>
          <w:bCs/>
          <w:sz w:val="24"/>
          <w:szCs w:val="24"/>
          <w:lang w:val="en-IN"/>
        </w:rPr>
        <w:t>Developing a test strategy, which efficiently meets the requirements of an organization, is critical to the success of software development in that organization. Therefore, a software testing strategy should contain complete information about the procedure to perform testing and the purpose and requirements of testing.</w:t>
      </w:r>
    </w:p>
    <w:p w14:paraId="7BE125A3" w14:textId="77777777" w:rsidR="00500D11" w:rsidRPr="00B04EF5" w:rsidRDefault="00500D11" w:rsidP="00500D11">
      <w:pPr>
        <w:spacing w:line="480" w:lineRule="auto"/>
        <w:jc w:val="both"/>
        <w:rPr>
          <w:rFonts w:eastAsiaTheme="minorHAnsi"/>
          <w:bCs/>
          <w:sz w:val="24"/>
          <w:szCs w:val="24"/>
          <w:lang w:val="en-IN"/>
        </w:rPr>
      </w:pPr>
      <w:r w:rsidRPr="00B04EF5">
        <w:rPr>
          <w:rFonts w:eastAsiaTheme="minorHAnsi"/>
          <w:bCs/>
          <w:sz w:val="24"/>
          <w:szCs w:val="24"/>
          <w:lang w:val="en-IN"/>
        </w:rPr>
        <w:t>The choice of software testing strategy is highly dependent on the nature of the developed software. For example, if the software is highly data intensive then a strategy that checks structures and values properly to ensure that all inputs given to the software are correct and complete should be developed. Similarly, if it is transaction intensive then the strategy should be such that it is able to check the flow of all the transactions. The design and architecture of the software are also useful in choosing testing strategy. A number of software testing strategies are developed in the testing process. All these strategies provide the tester a template, which is used for testing. Generally, all testing strategies have following characteristics.</w:t>
      </w:r>
    </w:p>
    <w:p w14:paraId="076DDE1F" w14:textId="77777777" w:rsidR="00500D11" w:rsidRPr="00B04EF5" w:rsidRDefault="00500D11" w:rsidP="00500D11">
      <w:pPr>
        <w:spacing w:line="480" w:lineRule="auto"/>
        <w:jc w:val="both"/>
        <w:rPr>
          <w:rFonts w:eastAsiaTheme="minorHAnsi"/>
          <w:bCs/>
          <w:sz w:val="24"/>
          <w:szCs w:val="24"/>
          <w:lang w:val="en-IN"/>
        </w:rPr>
      </w:pPr>
      <w:r w:rsidRPr="00B04EF5">
        <w:rPr>
          <w:rFonts w:eastAsiaTheme="minorHAnsi"/>
          <w:bCs/>
          <w:sz w:val="24"/>
          <w:szCs w:val="24"/>
          <w:lang w:val="en-IN"/>
        </w:rPr>
        <w:lastRenderedPageBreak/>
        <w:t>Testing proceeds in an outward manner. It starts from testing the individual units, progresses to integrating these units, and finally, moves to system testing.</w:t>
      </w:r>
    </w:p>
    <w:p w14:paraId="1CEF0123" w14:textId="77777777" w:rsidR="00500D11" w:rsidRPr="00B04EF5" w:rsidRDefault="00500D11" w:rsidP="00500D11">
      <w:pPr>
        <w:spacing w:line="480" w:lineRule="auto"/>
        <w:jc w:val="both"/>
        <w:rPr>
          <w:rFonts w:eastAsiaTheme="minorHAnsi"/>
          <w:bCs/>
          <w:sz w:val="24"/>
          <w:szCs w:val="24"/>
          <w:lang w:val="en-IN"/>
        </w:rPr>
      </w:pPr>
      <w:r w:rsidRPr="00B04EF5">
        <w:rPr>
          <w:rFonts w:eastAsiaTheme="minorHAnsi"/>
          <w:bCs/>
          <w:sz w:val="24"/>
          <w:szCs w:val="24"/>
          <w:lang w:val="en-IN"/>
        </w:rPr>
        <w:t>Testing techniques used during different phases of software development are different.</w:t>
      </w:r>
    </w:p>
    <w:p w14:paraId="180B6632" w14:textId="77777777" w:rsidR="00500D11" w:rsidRPr="00B04EF5" w:rsidRDefault="00500D11" w:rsidP="00500D11">
      <w:pPr>
        <w:spacing w:line="480" w:lineRule="auto"/>
        <w:jc w:val="both"/>
        <w:rPr>
          <w:rFonts w:eastAsiaTheme="minorHAnsi"/>
          <w:bCs/>
          <w:sz w:val="24"/>
          <w:szCs w:val="24"/>
          <w:lang w:val="en-IN"/>
        </w:rPr>
      </w:pPr>
      <w:r w:rsidRPr="00B04EF5">
        <w:rPr>
          <w:rFonts w:eastAsiaTheme="minorHAnsi"/>
          <w:bCs/>
          <w:sz w:val="24"/>
          <w:szCs w:val="24"/>
          <w:lang w:val="en-IN"/>
        </w:rPr>
        <w:t>Testing is conducted by the software developer and by an ITG.</w:t>
      </w:r>
    </w:p>
    <w:p w14:paraId="085C54C6" w14:textId="77777777" w:rsidR="00500D11" w:rsidRPr="00B04EF5" w:rsidRDefault="00500D11" w:rsidP="00500D11">
      <w:pPr>
        <w:spacing w:line="480" w:lineRule="auto"/>
        <w:jc w:val="both"/>
        <w:rPr>
          <w:rFonts w:eastAsiaTheme="minorHAnsi"/>
          <w:bCs/>
          <w:sz w:val="24"/>
          <w:szCs w:val="24"/>
          <w:lang w:val="en-IN"/>
        </w:rPr>
      </w:pPr>
      <w:r w:rsidRPr="00B04EF5">
        <w:rPr>
          <w:rFonts w:eastAsiaTheme="minorHAnsi"/>
          <w:bCs/>
          <w:sz w:val="24"/>
          <w:szCs w:val="24"/>
          <w:lang w:val="en-IN"/>
        </w:rPr>
        <w:t>Testing and debugging should not be used synonymously. However, any testing strategy must accommodate debugging with itself.</w:t>
      </w:r>
    </w:p>
    <w:p w14:paraId="592CE3C7" w14:textId="77777777" w:rsidR="00500D11" w:rsidRPr="00B04EF5" w:rsidRDefault="00500D11" w:rsidP="00500D11">
      <w:pPr>
        <w:spacing w:line="480" w:lineRule="auto"/>
        <w:jc w:val="both"/>
        <w:rPr>
          <w:rFonts w:eastAsiaTheme="minorHAnsi"/>
          <w:bCs/>
          <w:sz w:val="24"/>
          <w:szCs w:val="24"/>
          <w:lang w:val="en-IN"/>
        </w:rPr>
      </w:pPr>
      <w:r w:rsidRPr="00B04EF5">
        <w:rPr>
          <w:rFonts w:eastAsiaTheme="minorHAnsi"/>
          <w:bCs/>
          <w:sz w:val="24"/>
          <w:szCs w:val="24"/>
          <w:lang w:val="en-IN"/>
        </w:rPr>
        <w:t>Types of Software Testing Strategies</w:t>
      </w:r>
    </w:p>
    <w:p w14:paraId="2A2B3DCF" w14:textId="77777777" w:rsidR="00500D11" w:rsidRPr="00B04EF5" w:rsidRDefault="00500D11" w:rsidP="00500D11">
      <w:pPr>
        <w:spacing w:line="480" w:lineRule="auto"/>
        <w:jc w:val="both"/>
        <w:rPr>
          <w:rFonts w:eastAsiaTheme="minorHAnsi"/>
          <w:bCs/>
          <w:sz w:val="24"/>
          <w:szCs w:val="24"/>
          <w:lang w:val="en-IN"/>
        </w:rPr>
      </w:pPr>
      <w:r w:rsidRPr="00B04EF5">
        <w:rPr>
          <w:rFonts w:eastAsiaTheme="minorHAnsi"/>
          <w:bCs/>
          <w:sz w:val="24"/>
          <w:szCs w:val="24"/>
          <w:lang w:val="en-IN"/>
        </w:rPr>
        <w:t>There are different types of software testing strategies, which are selected by the testers depending upon the nature and size of the software. The commonly used software testing strategies are listed below.</w:t>
      </w:r>
    </w:p>
    <w:p w14:paraId="57EEF2FB" w14:textId="77777777" w:rsidR="00500D11" w:rsidRPr="00B04EF5" w:rsidRDefault="00500D11" w:rsidP="00500D11">
      <w:pPr>
        <w:spacing w:line="480" w:lineRule="auto"/>
        <w:jc w:val="both"/>
        <w:rPr>
          <w:rFonts w:eastAsiaTheme="minorHAnsi"/>
          <w:bCs/>
          <w:sz w:val="24"/>
          <w:szCs w:val="24"/>
          <w:lang w:val="en-IN"/>
        </w:rPr>
      </w:pPr>
      <w:r w:rsidRPr="00B04EF5">
        <w:rPr>
          <w:rFonts w:eastAsiaTheme="minorHAnsi"/>
          <w:bCs/>
          <w:sz w:val="24"/>
          <w:szCs w:val="24"/>
          <w:lang w:val="en-IN"/>
        </w:rPr>
        <w:t>Analytic testing strategy: This uses formal and informal techniques to access and prioritize risks that arise during software testing. It takes a complete overview of requirements, design, and implementation of objects to determine the motive of testing. In addition, it gathers complete information about the software, targets to be achieved, and the data required for testing the software.</w:t>
      </w:r>
    </w:p>
    <w:p w14:paraId="04EC7DA6" w14:textId="77777777" w:rsidR="00500D11" w:rsidRPr="00B04EF5" w:rsidRDefault="00500D11" w:rsidP="00500D11">
      <w:pPr>
        <w:spacing w:line="480" w:lineRule="auto"/>
        <w:jc w:val="both"/>
        <w:rPr>
          <w:rFonts w:eastAsiaTheme="minorHAnsi"/>
          <w:bCs/>
          <w:sz w:val="24"/>
          <w:szCs w:val="24"/>
          <w:lang w:val="en-IN"/>
        </w:rPr>
      </w:pPr>
      <w:r w:rsidRPr="00B04EF5">
        <w:rPr>
          <w:rFonts w:eastAsiaTheme="minorHAnsi"/>
          <w:bCs/>
          <w:sz w:val="24"/>
          <w:szCs w:val="24"/>
          <w:lang w:val="en-IN"/>
        </w:rPr>
        <w:t>Model-based testing strategy: This strategy tests the functionality of the software according to the real-world scenario (like software functioning in an organization). It recognizes the domain of data and selects suitable test cases according to the probability of errors in that domain.</w:t>
      </w:r>
    </w:p>
    <w:p w14:paraId="7F9D0372" w14:textId="77777777" w:rsidR="00500D11" w:rsidRPr="00B04EF5" w:rsidRDefault="00500D11" w:rsidP="00500D11">
      <w:pPr>
        <w:spacing w:line="480" w:lineRule="auto"/>
        <w:jc w:val="both"/>
        <w:rPr>
          <w:rFonts w:eastAsiaTheme="minorHAnsi"/>
          <w:bCs/>
          <w:sz w:val="24"/>
          <w:szCs w:val="24"/>
          <w:lang w:val="en-IN"/>
        </w:rPr>
      </w:pPr>
      <w:r w:rsidRPr="00B04EF5">
        <w:rPr>
          <w:rFonts w:eastAsiaTheme="minorHAnsi"/>
          <w:bCs/>
          <w:sz w:val="24"/>
          <w:szCs w:val="24"/>
          <w:lang w:val="en-IN"/>
        </w:rPr>
        <w:t>Methodical testing strategy: It tests the functions and status of software according to the checklist, which is based on user requirements. This strategy is also used to test the functionality, reliability, usability, and performance of the software.</w:t>
      </w:r>
    </w:p>
    <w:p w14:paraId="459A2AD1" w14:textId="77777777" w:rsidR="00500D11" w:rsidRPr="00B04EF5" w:rsidRDefault="00500D11" w:rsidP="00500D11">
      <w:pPr>
        <w:spacing w:line="480" w:lineRule="auto"/>
        <w:jc w:val="both"/>
        <w:rPr>
          <w:rFonts w:eastAsiaTheme="minorHAnsi"/>
          <w:bCs/>
          <w:sz w:val="24"/>
          <w:szCs w:val="24"/>
          <w:lang w:val="en-IN"/>
        </w:rPr>
      </w:pPr>
      <w:r w:rsidRPr="00B04EF5">
        <w:rPr>
          <w:rFonts w:eastAsiaTheme="minorHAnsi"/>
          <w:bCs/>
          <w:sz w:val="24"/>
          <w:szCs w:val="24"/>
          <w:lang w:val="en-IN"/>
        </w:rPr>
        <w:t>Process-oriented testing strategy: It tests the software according to already existing standards such as the IEEE standards. In addition, it checks the functionality of the software by using automated testing tools.</w:t>
      </w:r>
    </w:p>
    <w:p w14:paraId="46697E40" w14:textId="77777777" w:rsidR="00500D11" w:rsidRPr="00B04EF5" w:rsidRDefault="00500D11" w:rsidP="00500D11">
      <w:pPr>
        <w:spacing w:line="480" w:lineRule="auto"/>
        <w:jc w:val="both"/>
        <w:rPr>
          <w:rFonts w:eastAsiaTheme="minorHAnsi"/>
          <w:bCs/>
          <w:sz w:val="24"/>
          <w:szCs w:val="24"/>
          <w:lang w:val="en-IN"/>
        </w:rPr>
      </w:pPr>
      <w:r w:rsidRPr="00B04EF5">
        <w:rPr>
          <w:rFonts w:eastAsiaTheme="minorHAnsi"/>
          <w:bCs/>
          <w:sz w:val="24"/>
          <w:szCs w:val="24"/>
          <w:lang w:val="en-IN"/>
        </w:rPr>
        <w:lastRenderedPageBreak/>
        <w:t>Dynamic testing strategy: This tests the software after having a collective decision of the testing team. Along with testing, this strategy provides information about the software such as test cases used for testing the errors present in it.</w:t>
      </w:r>
    </w:p>
    <w:p w14:paraId="581D2D6C" w14:textId="77777777" w:rsidR="00500D11" w:rsidRPr="00B04EF5" w:rsidRDefault="00500D11" w:rsidP="00500D11">
      <w:pPr>
        <w:spacing w:line="480" w:lineRule="auto"/>
        <w:jc w:val="both"/>
        <w:rPr>
          <w:rFonts w:eastAsiaTheme="minorHAnsi"/>
          <w:bCs/>
          <w:sz w:val="24"/>
          <w:szCs w:val="24"/>
          <w:lang w:val="en-IN"/>
        </w:rPr>
      </w:pPr>
      <w:r w:rsidRPr="00B04EF5">
        <w:rPr>
          <w:rFonts w:eastAsiaTheme="minorHAnsi"/>
          <w:bCs/>
          <w:sz w:val="24"/>
          <w:szCs w:val="24"/>
          <w:lang w:val="en-IN"/>
        </w:rPr>
        <w:t>Philosophical testing strategy: It tests the software assuming that any component of the software can stop functioning anytime. It takes help from software developers, users and systems analysts to test the software.</w:t>
      </w:r>
    </w:p>
    <w:p w14:paraId="72646FB5" w14:textId="77777777" w:rsidR="00500D11" w:rsidRPr="00686EE2" w:rsidRDefault="00500D11" w:rsidP="00500D11">
      <w:pPr>
        <w:spacing w:line="480" w:lineRule="auto"/>
        <w:jc w:val="both"/>
        <w:rPr>
          <w:bCs/>
          <w:szCs w:val="24"/>
          <w:lang w:eastAsia="en-IN"/>
        </w:rPr>
      </w:pPr>
    </w:p>
    <w:p w14:paraId="121E6D0A" w14:textId="77777777" w:rsidR="00500D11" w:rsidRPr="008B0A14" w:rsidRDefault="00500D11" w:rsidP="00500D11">
      <w:pPr>
        <w:spacing w:line="480" w:lineRule="auto"/>
        <w:jc w:val="both"/>
        <w:rPr>
          <w:b/>
          <w:sz w:val="28"/>
          <w:szCs w:val="28"/>
          <w:u w:val="single"/>
          <w:lang w:eastAsia="en-IN"/>
        </w:rPr>
      </w:pPr>
      <w:r w:rsidRPr="008B0A14">
        <w:rPr>
          <w:b/>
          <w:sz w:val="28"/>
          <w:szCs w:val="28"/>
          <w:u w:val="single"/>
          <w:lang w:eastAsia="en-IN"/>
        </w:rPr>
        <w:t>4.2</w:t>
      </w:r>
      <w:r w:rsidRPr="008B0A14">
        <w:rPr>
          <w:b/>
          <w:sz w:val="28"/>
          <w:szCs w:val="28"/>
          <w:lang w:eastAsia="en-IN"/>
        </w:rPr>
        <w:t xml:space="preserve"> </w:t>
      </w:r>
      <w:r w:rsidRPr="008B0A14">
        <w:rPr>
          <w:b/>
          <w:sz w:val="28"/>
          <w:szCs w:val="28"/>
          <w:u w:val="single"/>
          <w:lang w:eastAsia="en-IN"/>
        </w:rPr>
        <w:t>Debugging &amp; Improvement</w:t>
      </w:r>
    </w:p>
    <w:p w14:paraId="3449DCE5" w14:textId="77777777" w:rsidR="00500D11" w:rsidRPr="00B04EF5" w:rsidRDefault="00500D11" w:rsidP="00500D11">
      <w:pPr>
        <w:spacing w:line="480" w:lineRule="auto"/>
        <w:jc w:val="both"/>
        <w:rPr>
          <w:rFonts w:eastAsiaTheme="minorHAnsi"/>
          <w:bCs/>
          <w:sz w:val="24"/>
          <w:szCs w:val="24"/>
          <w:lang w:val="en-IN"/>
        </w:rPr>
      </w:pPr>
      <w:r w:rsidRPr="00B04EF5">
        <w:rPr>
          <w:rFonts w:eastAsiaTheme="minorHAnsi"/>
          <w:bCs/>
          <w:sz w:val="24"/>
          <w:szCs w:val="24"/>
          <w:lang w:val="en-IN"/>
        </w:rPr>
        <w:t>Debugging, in computer programming and engineering, is a multistep process that involves identifying a problem, isolating the source of the problem, and then either correcting the problem or determining a way to work around it. The final step of debugging is to test the correction or workaround and make sure it works.</w:t>
      </w:r>
    </w:p>
    <w:p w14:paraId="10AC02E1" w14:textId="77777777" w:rsidR="00500D11" w:rsidRPr="00B04EF5" w:rsidRDefault="00500D11" w:rsidP="00500D11">
      <w:pPr>
        <w:spacing w:line="480" w:lineRule="auto"/>
        <w:jc w:val="both"/>
        <w:rPr>
          <w:rFonts w:eastAsiaTheme="minorHAnsi"/>
          <w:bCs/>
          <w:sz w:val="24"/>
          <w:szCs w:val="24"/>
          <w:lang w:val="en-IN"/>
        </w:rPr>
      </w:pPr>
      <w:r w:rsidRPr="00B04EF5">
        <w:rPr>
          <w:rFonts w:eastAsiaTheme="minorHAnsi"/>
          <w:bCs/>
          <w:sz w:val="24"/>
          <w:szCs w:val="24"/>
          <w:lang w:val="en-IN"/>
        </w:rPr>
        <w:t>The debugging process: -</w:t>
      </w:r>
    </w:p>
    <w:p w14:paraId="31F7225E" w14:textId="77777777" w:rsidR="00500D11" w:rsidRPr="00B04EF5" w:rsidRDefault="00500D11" w:rsidP="00500D11">
      <w:pPr>
        <w:spacing w:line="480" w:lineRule="auto"/>
        <w:jc w:val="both"/>
        <w:rPr>
          <w:rFonts w:eastAsiaTheme="minorHAnsi"/>
          <w:bCs/>
          <w:sz w:val="24"/>
          <w:szCs w:val="24"/>
          <w:lang w:val="en-IN"/>
        </w:rPr>
      </w:pPr>
      <w:r w:rsidRPr="00B04EF5">
        <w:rPr>
          <w:rFonts w:eastAsiaTheme="minorHAnsi"/>
          <w:bCs/>
          <w:sz w:val="24"/>
          <w:szCs w:val="24"/>
          <w:lang w:val="en-IN"/>
        </w:rPr>
        <w:t>In software development, debugging involves locating and correcting code errors in a computer program. Debugging is part of the software testing process and is an integral part of the entire software development lifecycle. The debugging process starts as soon as code is written and continues in successive stages as code is combined with other units of programming to form a software product. In a large program that has thousands and thousands of lines of code, the debugging process can be made easier by using strategies such as unit tests, code reviews and pair programming.</w:t>
      </w:r>
    </w:p>
    <w:p w14:paraId="70EE4590" w14:textId="77777777" w:rsidR="00500D11" w:rsidRPr="00B04EF5" w:rsidRDefault="00500D11" w:rsidP="00500D11">
      <w:pPr>
        <w:spacing w:line="480" w:lineRule="auto"/>
        <w:jc w:val="both"/>
        <w:rPr>
          <w:rFonts w:eastAsiaTheme="minorHAnsi"/>
          <w:bCs/>
          <w:sz w:val="24"/>
          <w:szCs w:val="24"/>
          <w:lang w:val="en-IN"/>
        </w:rPr>
      </w:pPr>
      <w:r w:rsidRPr="00B04EF5">
        <w:rPr>
          <w:rFonts w:eastAsiaTheme="minorHAnsi"/>
          <w:bCs/>
          <w:sz w:val="24"/>
          <w:szCs w:val="24"/>
          <w:lang w:val="en-IN"/>
        </w:rPr>
        <w:t xml:space="preserve">Once an error has been identified, it is necessary to actually find the error in the code. At this point, it can be useful to look at the code's logging and use a stand-alone debugger tool or the debugging component of an integrated development environment (IDE). Invariably, the bugs in the functions that get most use are found and fixed first. In some cases, the module that presents the problem is obvious, while the line of code itself is not. In that case, unit tests – such as JUnit </w:t>
      </w:r>
      <w:r w:rsidRPr="00B04EF5">
        <w:rPr>
          <w:rFonts w:eastAsiaTheme="minorHAnsi"/>
          <w:bCs/>
          <w:sz w:val="24"/>
          <w:szCs w:val="24"/>
          <w:lang w:val="en-IN"/>
        </w:rPr>
        <w:lastRenderedPageBreak/>
        <w:t xml:space="preserve">and </w:t>
      </w:r>
      <w:proofErr w:type="spellStart"/>
      <w:r w:rsidRPr="00B04EF5">
        <w:rPr>
          <w:rFonts w:eastAsiaTheme="minorHAnsi"/>
          <w:bCs/>
          <w:sz w:val="24"/>
          <w:szCs w:val="24"/>
          <w:lang w:val="en-IN"/>
        </w:rPr>
        <w:t>xUnit</w:t>
      </w:r>
      <w:proofErr w:type="spellEnd"/>
      <w:r w:rsidRPr="00B04EF5">
        <w:rPr>
          <w:rFonts w:eastAsiaTheme="minorHAnsi"/>
          <w:bCs/>
          <w:sz w:val="24"/>
          <w:szCs w:val="24"/>
          <w:lang w:val="en-IN"/>
        </w:rPr>
        <w:t>, which allow the programmer to run a specific function with specific inputs -- can be helpful in debugging.</w:t>
      </w:r>
    </w:p>
    <w:p w14:paraId="7FEFA835" w14:textId="77777777" w:rsidR="00500D11" w:rsidRPr="00B04EF5" w:rsidRDefault="00500D11" w:rsidP="00500D11">
      <w:pPr>
        <w:spacing w:line="480" w:lineRule="auto"/>
        <w:jc w:val="both"/>
        <w:rPr>
          <w:rFonts w:eastAsiaTheme="minorHAnsi"/>
          <w:bCs/>
          <w:sz w:val="24"/>
          <w:szCs w:val="24"/>
          <w:lang w:val="en-IN"/>
        </w:rPr>
      </w:pPr>
      <w:r w:rsidRPr="00B04EF5">
        <w:rPr>
          <w:rFonts w:eastAsiaTheme="minorHAnsi"/>
          <w:bCs/>
          <w:sz w:val="24"/>
          <w:szCs w:val="24"/>
          <w:lang w:val="en-IN"/>
        </w:rPr>
        <w:t>The standard practice is to set up a "breakpoint" and run the program until that breakpoint, at which time program execution stops. The debugging component of an IDE typically provides the programmer with the capability to view memory and see variables, run the program to the next breakpoint, execute just the next line of code, and, in some cases, change the value of variables or even change the contents of the line of code about to be executed.</w:t>
      </w:r>
    </w:p>
    <w:p w14:paraId="2815060C" w14:textId="77777777" w:rsidR="00500D11" w:rsidRPr="00B04EF5" w:rsidRDefault="00500D11" w:rsidP="00500D11">
      <w:pPr>
        <w:spacing w:line="480" w:lineRule="auto"/>
        <w:jc w:val="both"/>
        <w:rPr>
          <w:rFonts w:eastAsiaTheme="minorHAnsi"/>
          <w:bCs/>
          <w:sz w:val="24"/>
          <w:szCs w:val="24"/>
          <w:lang w:val="en-IN"/>
        </w:rPr>
      </w:pPr>
      <w:r w:rsidRPr="00B04EF5">
        <w:rPr>
          <w:rFonts w:eastAsiaTheme="minorHAnsi"/>
          <w:bCs/>
          <w:sz w:val="24"/>
          <w:szCs w:val="24"/>
          <w:lang w:val="en-IN"/>
        </w:rPr>
        <w:t>Common debugging tools</w:t>
      </w:r>
    </w:p>
    <w:p w14:paraId="4995B986" w14:textId="77777777" w:rsidR="00500D11" w:rsidRPr="00B04EF5" w:rsidRDefault="00500D11" w:rsidP="00500D11">
      <w:pPr>
        <w:spacing w:line="480" w:lineRule="auto"/>
        <w:jc w:val="both"/>
        <w:rPr>
          <w:rFonts w:eastAsiaTheme="minorHAnsi"/>
          <w:bCs/>
          <w:sz w:val="24"/>
          <w:szCs w:val="24"/>
          <w:lang w:val="en-IN"/>
        </w:rPr>
      </w:pPr>
      <w:r w:rsidRPr="00B04EF5">
        <w:rPr>
          <w:rFonts w:eastAsiaTheme="minorHAnsi"/>
          <w:bCs/>
          <w:sz w:val="24"/>
          <w:szCs w:val="24"/>
          <w:lang w:val="en-IN"/>
        </w:rPr>
        <w:t>Source code analysers, which include security, common code errors and complexity analysers, can also be helpful in debugging. A complexity analyser can find modules that are so intricate as to be hard to understand and test. Some tools can actually analyse a test run to see what lines of code were not executed, which can aid in debugging. Other debugging tools include advanced logging and simulators that allow the programmer to model how an app on a mobile device will display and behave.</w:t>
      </w:r>
    </w:p>
    <w:p w14:paraId="0FFB283E" w14:textId="77777777" w:rsidR="00500D11" w:rsidRPr="00B04EF5" w:rsidRDefault="00500D11" w:rsidP="00500D11">
      <w:pPr>
        <w:spacing w:line="480" w:lineRule="auto"/>
        <w:jc w:val="both"/>
        <w:rPr>
          <w:rFonts w:eastAsiaTheme="minorHAnsi"/>
          <w:bCs/>
          <w:sz w:val="24"/>
          <w:szCs w:val="24"/>
          <w:lang w:val="en-IN"/>
        </w:rPr>
      </w:pPr>
      <w:r w:rsidRPr="00B04EF5">
        <w:rPr>
          <w:rFonts w:eastAsiaTheme="minorHAnsi"/>
          <w:bCs/>
          <w:sz w:val="24"/>
          <w:szCs w:val="24"/>
          <w:lang w:val="en-IN"/>
        </w:rPr>
        <w:t xml:space="preserve">Finding and removing software errors. </w:t>
      </w:r>
    </w:p>
    <w:p w14:paraId="31438ED8" w14:textId="77777777" w:rsidR="00500D11" w:rsidRPr="00B04EF5" w:rsidRDefault="00500D11" w:rsidP="00500D11">
      <w:pPr>
        <w:spacing w:line="480" w:lineRule="auto"/>
        <w:jc w:val="both"/>
        <w:rPr>
          <w:rFonts w:eastAsiaTheme="minorHAnsi"/>
          <w:bCs/>
          <w:sz w:val="24"/>
          <w:szCs w:val="24"/>
          <w:lang w:val="en-IN"/>
        </w:rPr>
      </w:pPr>
      <w:r w:rsidRPr="00B04EF5">
        <w:rPr>
          <w:rFonts w:eastAsiaTheme="minorHAnsi"/>
          <w:bCs/>
          <w:sz w:val="24"/>
          <w:szCs w:val="24"/>
          <w:lang w:val="en-IN"/>
        </w:rPr>
        <w:t>Some tools, especially open-source tools and scripting languages, do not run in an IDE and require a more manual approach to debugging. Such techniques include dropping values to a log, extensive "print" statements added during code execution or hard-coded "wait" commands that simulate a breakpoint by waiting for keyboard input at specific times.</w:t>
      </w:r>
    </w:p>
    <w:p w14:paraId="07CBB06A" w14:textId="77777777" w:rsidR="00500D11" w:rsidRPr="00B04EF5" w:rsidRDefault="00500D11" w:rsidP="00500D11">
      <w:pPr>
        <w:spacing w:line="480" w:lineRule="auto"/>
        <w:jc w:val="both"/>
        <w:rPr>
          <w:rFonts w:eastAsiaTheme="minorHAnsi"/>
          <w:bCs/>
          <w:sz w:val="24"/>
          <w:szCs w:val="24"/>
          <w:lang w:val="en-IN"/>
        </w:rPr>
      </w:pPr>
      <w:r w:rsidRPr="00B04EF5">
        <w:rPr>
          <w:rFonts w:eastAsiaTheme="minorHAnsi"/>
          <w:bCs/>
          <w:sz w:val="24"/>
          <w:szCs w:val="24"/>
          <w:lang w:val="en-IN"/>
        </w:rPr>
        <w:t xml:space="preserve">The use of the word bug as a synonym for error originated in engineering. The term's application to computing and the inspiration for using the word debugging as a synonym for Troubleshooting has been attributed to Admiral Grace Hopper, a pioneer in computer programming, who was also known for her dry sense of humour. When an actual bug (a moth) got caught between electrical relays and caused a problem in the U.S. Navy's first computer, </w:t>
      </w:r>
      <w:r w:rsidRPr="00B04EF5">
        <w:rPr>
          <w:rFonts w:eastAsiaTheme="minorHAnsi"/>
          <w:bCs/>
          <w:sz w:val="24"/>
          <w:szCs w:val="24"/>
          <w:lang w:val="en-IN"/>
        </w:rPr>
        <w:lastRenderedPageBreak/>
        <w:t>Admiral Hopper and her team "debugged" the computer and saved the moth. It now resides in the Smithsonian Museum.</w:t>
      </w:r>
    </w:p>
    <w:p w14:paraId="7DDD6927" w14:textId="77777777" w:rsidR="00B04EF5" w:rsidRDefault="00B04EF5" w:rsidP="00500D11">
      <w:pPr>
        <w:spacing w:line="480" w:lineRule="auto"/>
        <w:jc w:val="both"/>
        <w:rPr>
          <w:bCs/>
          <w:szCs w:val="24"/>
        </w:rPr>
      </w:pPr>
    </w:p>
    <w:p w14:paraId="045BD188" w14:textId="64315479" w:rsidR="00500D11" w:rsidRPr="008B0A14" w:rsidRDefault="00500D11" w:rsidP="00500D11">
      <w:pPr>
        <w:spacing w:line="480" w:lineRule="auto"/>
        <w:jc w:val="both"/>
        <w:rPr>
          <w:b/>
          <w:sz w:val="28"/>
          <w:szCs w:val="28"/>
          <w:u w:val="single"/>
          <w:lang w:eastAsia="en-IN"/>
        </w:rPr>
      </w:pPr>
      <w:r w:rsidRPr="008B0A14">
        <w:rPr>
          <w:b/>
          <w:sz w:val="28"/>
          <w:szCs w:val="28"/>
          <w:u w:val="single"/>
          <w:lang w:eastAsia="en-IN"/>
        </w:rPr>
        <w:t>4.3 Finished Code</w:t>
      </w:r>
      <w:r w:rsidR="00F731D7">
        <w:rPr>
          <w:b/>
          <w:sz w:val="28"/>
          <w:szCs w:val="28"/>
          <w:u w:val="single"/>
          <w:lang w:eastAsia="en-IN"/>
        </w:rPr>
        <w:t xml:space="preserve"> (Home Page)</w:t>
      </w:r>
    </w:p>
    <w:p w14:paraId="3F0B2238" w14:textId="181DDF91" w:rsidR="001744AB" w:rsidRDefault="001744AB" w:rsidP="001744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4"/>
          <w:szCs w:val="24"/>
          <w:lang w:bidi="hi-IN"/>
        </w:rPr>
      </w:pPr>
      <w:r w:rsidRPr="001744AB">
        <w:rPr>
          <w:b/>
          <w:bCs/>
          <w:color w:val="000080"/>
          <w:sz w:val="24"/>
          <w:szCs w:val="24"/>
          <w:lang w:bidi="hi-IN"/>
        </w:rPr>
        <w:t xml:space="preserve">package </w:t>
      </w:r>
      <w:proofErr w:type="spellStart"/>
      <w:r w:rsidRPr="001744AB">
        <w:rPr>
          <w:color w:val="000000"/>
          <w:sz w:val="24"/>
          <w:szCs w:val="24"/>
          <w:lang w:bidi="hi-IN"/>
        </w:rPr>
        <w:t>com.e.blood_bank</w:t>
      </w:r>
      <w:proofErr w:type="spellEnd"/>
      <w:r w:rsidRPr="001744AB">
        <w:rPr>
          <w:color w:val="000000"/>
          <w:sz w:val="24"/>
          <w:szCs w:val="24"/>
          <w:lang w:bidi="hi-IN"/>
        </w:rPr>
        <w:t>;</w:t>
      </w:r>
      <w:r w:rsidRPr="001744AB">
        <w:rPr>
          <w:color w:val="000000"/>
          <w:sz w:val="24"/>
          <w:szCs w:val="24"/>
          <w:lang w:bidi="hi-IN"/>
        </w:rPr>
        <w:br/>
      </w:r>
      <w:r w:rsidRPr="001744AB">
        <w:rPr>
          <w:color w:val="000000"/>
          <w:sz w:val="24"/>
          <w:szCs w:val="24"/>
          <w:lang w:bidi="hi-IN"/>
        </w:rPr>
        <w:br/>
      </w:r>
      <w:r w:rsidRPr="001744AB">
        <w:rPr>
          <w:b/>
          <w:bCs/>
          <w:color w:val="000080"/>
          <w:sz w:val="24"/>
          <w:szCs w:val="24"/>
          <w:lang w:bidi="hi-IN"/>
        </w:rPr>
        <w:t xml:space="preserve">import </w:t>
      </w:r>
      <w:proofErr w:type="spellStart"/>
      <w:r w:rsidRPr="001744AB">
        <w:rPr>
          <w:color w:val="000000"/>
          <w:sz w:val="24"/>
          <w:szCs w:val="24"/>
          <w:lang w:bidi="hi-IN"/>
        </w:rPr>
        <w:t>android.content.Intent</w:t>
      </w:r>
      <w:proofErr w:type="spellEnd"/>
      <w:r w:rsidRPr="001744AB">
        <w:rPr>
          <w:color w:val="000000"/>
          <w:sz w:val="24"/>
          <w:szCs w:val="24"/>
          <w:lang w:bidi="hi-IN"/>
        </w:rPr>
        <w:t>;</w:t>
      </w:r>
      <w:r w:rsidRPr="001744AB">
        <w:rPr>
          <w:color w:val="000000"/>
          <w:sz w:val="24"/>
          <w:szCs w:val="24"/>
          <w:lang w:bidi="hi-IN"/>
        </w:rPr>
        <w:br/>
      </w:r>
      <w:r w:rsidRPr="001744AB">
        <w:rPr>
          <w:b/>
          <w:bCs/>
          <w:color w:val="000080"/>
          <w:sz w:val="24"/>
          <w:szCs w:val="24"/>
          <w:lang w:bidi="hi-IN"/>
        </w:rPr>
        <w:t xml:space="preserve">import </w:t>
      </w:r>
      <w:proofErr w:type="spellStart"/>
      <w:r w:rsidRPr="001744AB">
        <w:rPr>
          <w:color w:val="000000"/>
          <w:sz w:val="24"/>
          <w:szCs w:val="24"/>
          <w:lang w:bidi="hi-IN"/>
        </w:rPr>
        <w:t>android.os.Bundle</w:t>
      </w:r>
      <w:proofErr w:type="spellEnd"/>
      <w:r w:rsidRPr="001744AB">
        <w:rPr>
          <w:color w:val="000000"/>
          <w:sz w:val="24"/>
          <w:szCs w:val="24"/>
          <w:lang w:bidi="hi-IN"/>
        </w:rPr>
        <w:t>;</w:t>
      </w:r>
      <w:r w:rsidRPr="001744AB">
        <w:rPr>
          <w:color w:val="000000"/>
          <w:sz w:val="24"/>
          <w:szCs w:val="24"/>
          <w:lang w:bidi="hi-IN"/>
        </w:rPr>
        <w:br/>
      </w:r>
      <w:r w:rsidRPr="001744AB">
        <w:rPr>
          <w:b/>
          <w:bCs/>
          <w:color w:val="000080"/>
          <w:sz w:val="24"/>
          <w:szCs w:val="24"/>
          <w:lang w:bidi="hi-IN"/>
        </w:rPr>
        <w:t xml:space="preserve">import </w:t>
      </w:r>
      <w:proofErr w:type="spellStart"/>
      <w:r w:rsidRPr="001744AB">
        <w:rPr>
          <w:color w:val="000000"/>
          <w:sz w:val="24"/>
          <w:szCs w:val="24"/>
          <w:lang w:bidi="hi-IN"/>
        </w:rPr>
        <w:t>android.util.Log</w:t>
      </w:r>
      <w:proofErr w:type="spellEnd"/>
      <w:r w:rsidRPr="001744AB">
        <w:rPr>
          <w:color w:val="000000"/>
          <w:sz w:val="24"/>
          <w:szCs w:val="24"/>
          <w:lang w:bidi="hi-IN"/>
        </w:rPr>
        <w:t>;</w:t>
      </w:r>
      <w:r w:rsidRPr="001744AB">
        <w:rPr>
          <w:color w:val="000000"/>
          <w:sz w:val="24"/>
          <w:szCs w:val="24"/>
          <w:lang w:bidi="hi-IN"/>
        </w:rPr>
        <w:br/>
      </w:r>
      <w:r w:rsidRPr="001744AB">
        <w:rPr>
          <w:b/>
          <w:bCs/>
          <w:color w:val="000080"/>
          <w:sz w:val="24"/>
          <w:szCs w:val="24"/>
          <w:lang w:bidi="hi-IN"/>
        </w:rPr>
        <w:t xml:space="preserve">import </w:t>
      </w:r>
      <w:proofErr w:type="spellStart"/>
      <w:r w:rsidRPr="001744AB">
        <w:rPr>
          <w:color w:val="000000"/>
          <w:sz w:val="24"/>
          <w:szCs w:val="24"/>
          <w:lang w:bidi="hi-IN"/>
        </w:rPr>
        <w:t>android.view.MenuItem</w:t>
      </w:r>
      <w:proofErr w:type="spellEnd"/>
      <w:r w:rsidRPr="001744AB">
        <w:rPr>
          <w:color w:val="000000"/>
          <w:sz w:val="24"/>
          <w:szCs w:val="24"/>
          <w:lang w:bidi="hi-IN"/>
        </w:rPr>
        <w:t>;</w:t>
      </w:r>
      <w:r w:rsidRPr="001744AB">
        <w:rPr>
          <w:color w:val="000000"/>
          <w:sz w:val="24"/>
          <w:szCs w:val="24"/>
          <w:lang w:bidi="hi-IN"/>
        </w:rPr>
        <w:br/>
      </w:r>
      <w:r w:rsidRPr="001744AB">
        <w:rPr>
          <w:b/>
          <w:bCs/>
          <w:color w:val="000080"/>
          <w:sz w:val="24"/>
          <w:szCs w:val="24"/>
          <w:lang w:bidi="hi-IN"/>
        </w:rPr>
        <w:t xml:space="preserve">import </w:t>
      </w:r>
      <w:proofErr w:type="spellStart"/>
      <w:r w:rsidRPr="001744AB">
        <w:rPr>
          <w:color w:val="000000"/>
          <w:sz w:val="24"/>
          <w:szCs w:val="24"/>
          <w:lang w:bidi="hi-IN"/>
        </w:rPr>
        <w:t>android.view.View</w:t>
      </w:r>
      <w:proofErr w:type="spellEnd"/>
      <w:r w:rsidRPr="001744AB">
        <w:rPr>
          <w:color w:val="000000"/>
          <w:sz w:val="24"/>
          <w:szCs w:val="24"/>
          <w:lang w:bidi="hi-IN"/>
        </w:rPr>
        <w:t>;</w:t>
      </w:r>
      <w:r w:rsidRPr="001744AB">
        <w:rPr>
          <w:color w:val="000000"/>
          <w:sz w:val="24"/>
          <w:szCs w:val="24"/>
          <w:lang w:bidi="hi-IN"/>
        </w:rPr>
        <w:br/>
      </w:r>
      <w:r w:rsidRPr="001744AB">
        <w:rPr>
          <w:b/>
          <w:bCs/>
          <w:color w:val="000080"/>
          <w:sz w:val="24"/>
          <w:szCs w:val="24"/>
          <w:lang w:bidi="hi-IN"/>
        </w:rPr>
        <w:t xml:space="preserve">import </w:t>
      </w:r>
      <w:proofErr w:type="spellStart"/>
      <w:r w:rsidRPr="001744AB">
        <w:rPr>
          <w:color w:val="000000"/>
          <w:sz w:val="24"/>
          <w:szCs w:val="24"/>
          <w:lang w:bidi="hi-IN"/>
        </w:rPr>
        <w:t>android.widget.Button</w:t>
      </w:r>
      <w:proofErr w:type="spellEnd"/>
      <w:r w:rsidRPr="001744AB">
        <w:rPr>
          <w:color w:val="000000"/>
          <w:sz w:val="24"/>
          <w:szCs w:val="24"/>
          <w:lang w:bidi="hi-IN"/>
        </w:rPr>
        <w:t>;</w:t>
      </w:r>
      <w:r w:rsidRPr="001744AB">
        <w:rPr>
          <w:color w:val="000000"/>
          <w:sz w:val="24"/>
          <w:szCs w:val="24"/>
          <w:lang w:bidi="hi-IN"/>
        </w:rPr>
        <w:br/>
      </w:r>
      <w:r w:rsidRPr="001744AB">
        <w:rPr>
          <w:b/>
          <w:bCs/>
          <w:color w:val="000080"/>
          <w:sz w:val="24"/>
          <w:szCs w:val="24"/>
          <w:lang w:bidi="hi-IN"/>
        </w:rPr>
        <w:t xml:space="preserve">import </w:t>
      </w:r>
      <w:proofErr w:type="spellStart"/>
      <w:r w:rsidRPr="001744AB">
        <w:rPr>
          <w:color w:val="000000"/>
          <w:sz w:val="24"/>
          <w:szCs w:val="24"/>
          <w:lang w:bidi="hi-IN"/>
        </w:rPr>
        <w:t>android.widget.TextView</w:t>
      </w:r>
      <w:proofErr w:type="spellEnd"/>
      <w:r w:rsidRPr="001744AB">
        <w:rPr>
          <w:color w:val="000000"/>
          <w:sz w:val="24"/>
          <w:szCs w:val="24"/>
          <w:lang w:bidi="hi-IN"/>
        </w:rPr>
        <w:t>;</w:t>
      </w:r>
      <w:r w:rsidRPr="001744AB">
        <w:rPr>
          <w:color w:val="000000"/>
          <w:sz w:val="24"/>
          <w:szCs w:val="24"/>
          <w:lang w:bidi="hi-IN"/>
        </w:rPr>
        <w:br/>
      </w:r>
      <w:r w:rsidRPr="001744AB">
        <w:rPr>
          <w:b/>
          <w:bCs/>
          <w:color w:val="000080"/>
          <w:sz w:val="24"/>
          <w:szCs w:val="24"/>
          <w:lang w:bidi="hi-IN"/>
        </w:rPr>
        <w:t xml:space="preserve">import </w:t>
      </w:r>
      <w:proofErr w:type="spellStart"/>
      <w:r w:rsidRPr="001744AB">
        <w:rPr>
          <w:color w:val="000000"/>
          <w:sz w:val="24"/>
          <w:szCs w:val="24"/>
          <w:lang w:bidi="hi-IN"/>
        </w:rPr>
        <w:t>android.widget.Toast</w:t>
      </w:r>
      <w:proofErr w:type="spellEnd"/>
      <w:r w:rsidRPr="001744AB">
        <w:rPr>
          <w:color w:val="000000"/>
          <w:sz w:val="24"/>
          <w:szCs w:val="24"/>
          <w:lang w:bidi="hi-IN"/>
        </w:rPr>
        <w:t>;</w:t>
      </w:r>
      <w:r w:rsidRPr="001744AB">
        <w:rPr>
          <w:color w:val="000000"/>
          <w:sz w:val="24"/>
          <w:szCs w:val="24"/>
          <w:lang w:bidi="hi-IN"/>
        </w:rPr>
        <w:br/>
      </w:r>
      <w:r w:rsidRPr="001744AB">
        <w:rPr>
          <w:color w:val="000000"/>
          <w:sz w:val="24"/>
          <w:szCs w:val="24"/>
          <w:lang w:bidi="hi-IN"/>
        </w:rPr>
        <w:br/>
      </w:r>
      <w:r w:rsidRPr="001744AB">
        <w:rPr>
          <w:b/>
          <w:bCs/>
          <w:color w:val="000080"/>
          <w:sz w:val="24"/>
          <w:szCs w:val="24"/>
          <w:lang w:bidi="hi-IN"/>
        </w:rPr>
        <w:t xml:space="preserve">import </w:t>
      </w:r>
      <w:proofErr w:type="spellStart"/>
      <w:r w:rsidRPr="001744AB">
        <w:rPr>
          <w:color w:val="000000"/>
          <w:sz w:val="24"/>
          <w:szCs w:val="24"/>
          <w:lang w:bidi="hi-IN"/>
        </w:rPr>
        <w:t>androidx.annotation.NonNull</w:t>
      </w:r>
      <w:proofErr w:type="spellEnd"/>
      <w:r w:rsidRPr="001744AB">
        <w:rPr>
          <w:color w:val="000000"/>
          <w:sz w:val="24"/>
          <w:szCs w:val="24"/>
          <w:lang w:bidi="hi-IN"/>
        </w:rPr>
        <w:t>;</w:t>
      </w:r>
      <w:r w:rsidRPr="001744AB">
        <w:rPr>
          <w:color w:val="000000"/>
          <w:sz w:val="24"/>
          <w:szCs w:val="24"/>
          <w:lang w:bidi="hi-IN"/>
        </w:rPr>
        <w:br/>
      </w:r>
      <w:r w:rsidRPr="001744AB">
        <w:rPr>
          <w:b/>
          <w:bCs/>
          <w:color w:val="000080"/>
          <w:sz w:val="24"/>
          <w:szCs w:val="24"/>
          <w:lang w:bidi="hi-IN"/>
        </w:rPr>
        <w:t xml:space="preserve">import </w:t>
      </w:r>
      <w:proofErr w:type="spellStart"/>
      <w:r w:rsidRPr="001744AB">
        <w:rPr>
          <w:color w:val="000000"/>
          <w:sz w:val="24"/>
          <w:szCs w:val="24"/>
          <w:lang w:bidi="hi-IN"/>
        </w:rPr>
        <w:t>androidx.appcompat.app.AppCompatActivity</w:t>
      </w:r>
      <w:proofErr w:type="spellEnd"/>
      <w:r w:rsidRPr="001744AB">
        <w:rPr>
          <w:color w:val="000000"/>
          <w:sz w:val="24"/>
          <w:szCs w:val="24"/>
          <w:lang w:bidi="hi-IN"/>
        </w:rPr>
        <w:t>;</w:t>
      </w:r>
      <w:r w:rsidRPr="001744AB">
        <w:rPr>
          <w:color w:val="000000"/>
          <w:sz w:val="24"/>
          <w:szCs w:val="24"/>
          <w:lang w:bidi="hi-IN"/>
        </w:rPr>
        <w:br/>
      </w:r>
      <w:r w:rsidRPr="001744AB">
        <w:rPr>
          <w:b/>
          <w:bCs/>
          <w:color w:val="000080"/>
          <w:sz w:val="24"/>
          <w:szCs w:val="24"/>
          <w:lang w:bidi="hi-IN"/>
        </w:rPr>
        <w:t xml:space="preserve">import </w:t>
      </w:r>
      <w:proofErr w:type="spellStart"/>
      <w:r w:rsidRPr="001744AB">
        <w:rPr>
          <w:color w:val="000000"/>
          <w:sz w:val="24"/>
          <w:szCs w:val="24"/>
          <w:lang w:bidi="hi-IN"/>
        </w:rPr>
        <w:t>androidx.appcompat.widget.Toolbar</w:t>
      </w:r>
      <w:proofErr w:type="spellEnd"/>
      <w:r w:rsidRPr="001744AB">
        <w:rPr>
          <w:color w:val="000000"/>
          <w:sz w:val="24"/>
          <w:szCs w:val="24"/>
          <w:lang w:bidi="hi-IN"/>
        </w:rPr>
        <w:t>;</w:t>
      </w:r>
      <w:r w:rsidRPr="001744AB">
        <w:rPr>
          <w:color w:val="000000"/>
          <w:sz w:val="24"/>
          <w:szCs w:val="24"/>
          <w:lang w:bidi="hi-IN"/>
        </w:rPr>
        <w:br/>
      </w:r>
      <w:r w:rsidRPr="001744AB">
        <w:rPr>
          <w:b/>
          <w:bCs/>
          <w:color w:val="000080"/>
          <w:sz w:val="24"/>
          <w:szCs w:val="24"/>
          <w:lang w:bidi="hi-IN"/>
        </w:rPr>
        <w:t xml:space="preserve">import </w:t>
      </w:r>
      <w:proofErr w:type="spellStart"/>
      <w:r w:rsidRPr="001744AB">
        <w:rPr>
          <w:color w:val="000000"/>
          <w:sz w:val="24"/>
          <w:szCs w:val="24"/>
          <w:lang w:bidi="hi-IN"/>
        </w:rPr>
        <w:t>androidx.preference.PreferenceManager</w:t>
      </w:r>
      <w:proofErr w:type="spellEnd"/>
      <w:r w:rsidRPr="001744AB">
        <w:rPr>
          <w:color w:val="000000"/>
          <w:sz w:val="24"/>
          <w:szCs w:val="24"/>
          <w:lang w:bidi="hi-IN"/>
        </w:rPr>
        <w:t>;</w:t>
      </w:r>
      <w:r w:rsidRPr="001744AB">
        <w:rPr>
          <w:color w:val="000000"/>
          <w:sz w:val="24"/>
          <w:szCs w:val="24"/>
          <w:lang w:bidi="hi-IN"/>
        </w:rPr>
        <w:br/>
      </w:r>
      <w:r w:rsidRPr="001744AB">
        <w:rPr>
          <w:b/>
          <w:bCs/>
          <w:color w:val="000080"/>
          <w:sz w:val="24"/>
          <w:szCs w:val="24"/>
          <w:lang w:bidi="hi-IN"/>
        </w:rPr>
        <w:t xml:space="preserve">import </w:t>
      </w:r>
      <w:proofErr w:type="spellStart"/>
      <w:r w:rsidRPr="001744AB">
        <w:rPr>
          <w:color w:val="000000"/>
          <w:sz w:val="24"/>
          <w:szCs w:val="24"/>
          <w:lang w:bidi="hi-IN"/>
        </w:rPr>
        <w:t>androidx.recyclerview.widget.LinearLayoutManager</w:t>
      </w:r>
      <w:proofErr w:type="spellEnd"/>
      <w:r w:rsidRPr="001744AB">
        <w:rPr>
          <w:color w:val="000000"/>
          <w:sz w:val="24"/>
          <w:szCs w:val="24"/>
          <w:lang w:bidi="hi-IN"/>
        </w:rPr>
        <w:t>;</w:t>
      </w:r>
      <w:r w:rsidRPr="001744AB">
        <w:rPr>
          <w:color w:val="000000"/>
          <w:sz w:val="24"/>
          <w:szCs w:val="24"/>
          <w:lang w:bidi="hi-IN"/>
        </w:rPr>
        <w:br/>
      </w:r>
      <w:r w:rsidRPr="001744AB">
        <w:rPr>
          <w:b/>
          <w:bCs/>
          <w:color w:val="000080"/>
          <w:sz w:val="24"/>
          <w:szCs w:val="24"/>
          <w:lang w:bidi="hi-IN"/>
        </w:rPr>
        <w:t xml:space="preserve">import </w:t>
      </w:r>
      <w:proofErr w:type="spellStart"/>
      <w:r w:rsidRPr="001744AB">
        <w:rPr>
          <w:color w:val="000000"/>
          <w:sz w:val="24"/>
          <w:szCs w:val="24"/>
          <w:lang w:bidi="hi-IN"/>
        </w:rPr>
        <w:t>androidx.recyclerview.widget.RecyclerView</w:t>
      </w:r>
      <w:proofErr w:type="spellEnd"/>
      <w:r w:rsidRPr="001744AB">
        <w:rPr>
          <w:color w:val="000000"/>
          <w:sz w:val="24"/>
          <w:szCs w:val="24"/>
          <w:lang w:bidi="hi-IN"/>
        </w:rPr>
        <w:t>;</w:t>
      </w:r>
      <w:r w:rsidRPr="001744AB">
        <w:rPr>
          <w:color w:val="000000"/>
          <w:sz w:val="24"/>
          <w:szCs w:val="24"/>
          <w:lang w:bidi="hi-IN"/>
        </w:rPr>
        <w:br/>
      </w:r>
      <w:r w:rsidRPr="001744AB">
        <w:rPr>
          <w:color w:val="000000"/>
          <w:sz w:val="24"/>
          <w:szCs w:val="24"/>
          <w:lang w:bidi="hi-IN"/>
        </w:rPr>
        <w:br/>
      </w:r>
      <w:r w:rsidRPr="001744AB">
        <w:rPr>
          <w:b/>
          <w:bCs/>
          <w:color w:val="000080"/>
          <w:sz w:val="24"/>
          <w:szCs w:val="24"/>
          <w:lang w:bidi="hi-IN"/>
        </w:rPr>
        <w:t xml:space="preserve">import </w:t>
      </w:r>
      <w:proofErr w:type="spellStart"/>
      <w:r w:rsidRPr="001744AB">
        <w:rPr>
          <w:color w:val="000000"/>
          <w:sz w:val="24"/>
          <w:szCs w:val="24"/>
          <w:lang w:bidi="hi-IN"/>
        </w:rPr>
        <w:t>com.android.volley.AuthFailureError</w:t>
      </w:r>
      <w:proofErr w:type="spellEnd"/>
      <w:r w:rsidRPr="001744AB">
        <w:rPr>
          <w:color w:val="000000"/>
          <w:sz w:val="24"/>
          <w:szCs w:val="24"/>
          <w:lang w:bidi="hi-IN"/>
        </w:rPr>
        <w:t>;</w:t>
      </w:r>
      <w:r w:rsidRPr="001744AB">
        <w:rPr>
          <w:color w:val="000000"/>
          <w:sz w:val="24"/>
          <w:szCs w:val="24"/>
          <w:lang w:bidi="hi-IN"/>
        </w:rPr>
        <w:br/>
      </w:r>
      <w:r w:rsidRPr="001744AB">
        <w:rPr>
          <w:b/>
          <w:bCs/>
          <w:color w:val="000080"/>
          <w:sz w:val="24"/>
          <w:szCs w:val="24"/>
          <w:lang w:bidi="hi-IN"/>
        </w:rPr>
        <w:t xml:space="preserve">import </w:t>
      </w:r>
      <w:proofErr w:type="spellStart"/>
      <w:r w:rsidRPr="001744AB">
        <w:rPr>
          <w:color w:val="000000"/>
          <w:sz w:val="24"/>
          <w:szCs w:val="24"/>
          <w:lang w:bidi="hi-IN"/>
        </w:rPr>
        <w:t>com.android.volley.Request</w:t>
      </w:r>
      <w:proofErr w:type="spellEnd"/>
      <w:r w:rsidRPr="001744AB">
        <w:rPr>
          <w:color w:val="000000"/>
          <w:sz w:val="24"/>
          <w:szCs w:val="24"/>
          <w:lang w:bidi="hi-IN"/>
        </w:rPr>
        <w:t>;</w:t>
      </w:r>
      <w:r w:rsidRPr="001744AB">
        <w:rPr>
          <w:color w:val="000000"/>
          <w:sz w:val="24"/>
          <w:szCs w:val="24"/>
          <w:lang w:bidi="hi-IN"/>
        </w:rPr>
        <w:br/>
      </w:r>
      <w:r w:rsidRPr="001744AB">
        <w:rPr>
          <w:b/>
          <w:bCs/>
          <w:color w:val="000080"/>
          <w:sz w:val="24"/>
          <w:szCs w:val="24"/>
          <w:lang w:bidi="hi-IN"/>
        </w:rPr>
        <w:t xml:space="preserve">import </w:t>
      </w:r>
      <w:proofErr w:type="spellStart"/>
      <w:r w:rsidRPr="001744AB">
        <w:rPr>
          <w:color w:val="000000"/>
          <w:sz w:val="24"/>
          <w:szCs w:val="24"/>
          <w:lang w:bidi="hi-IN"/>
        </w:rPr>
        <w:t>com.android.volley.Response</w:t>
      </w:r>
      <w:proofErr w:type="spellEnd"/>
      <w:r w:rsidRPr="001744AB">
        <w:rPr>
          <w:color w:val="000000"/>
          <w:sz w:val="24"/>
          <w:szCs w:val="24"/>
          <w:lang w:bidi="hi-IN"/>
        </w:rPr>
        <w:t>;</w:t>
      </w:r>
      <w:r w:rsidRPr="001744AB">
        <w:rPr>
          <w:color w:val="000000"/>
          <w:sz w:val="24"/>
          <w:szCs w:val="24"/>
          <w:lang w:bidi="hi-IN"/>
        </w:rPr>
        <w:br/>
      </w:r>
      <w:r w:rsidRPr="001744AB">
        <w:rPr>
          <w:b/>
          <w:bCs/>
          <w:color w:val="000080"/>
          <w:sz w:val="24"/>
          <w:szCs w:val="24"/>
          <w:lang w:bidi="hi-IN"/>
        </w:rPr>
        <w:t xml:space="preserve">import </w:t>
      </w:r>
      <w:proofErr w:type="spellStart"/>
      <w:r w:rsidRPr="001744AB">
        <w:rPr>
          <w:color w:val="000000"/>
          <w:sz w:val="24"/>
          <w:szCs w:val="24"/>
          <w:lang w:bidi="hi-IN"/>
        </w:rPr>
        <w:t>com.android.volley.VolleyError</w:t>
      </w:r>
      <w:proofErr w:type="spellEnd"/>
      <w:r w:rsidRPr="001744AB">
        <w:rPr>
          <w:color w:val="000000"/>
          <w:sz w:val="24"/>
          <w:szCs w:val="24"/>
          <w:lang w:bidi="hi-IN"/>
        </w:rPr>
        <w:t>;</w:t>
      </w:r>
      <w:r w:rsidRPr="001744AB">
        <w:rPr>
          <w:color w:val="000000"/>
          <w:sz w:val="24"/>
          <w:szCs w:val="24"/>
          <w:lang w:bidi="hi-IN"/>
        </w:rPr>
        <w:br/>
      </w:r>
      <w:r w:rsidRPr="001744AB">
        <w:rPr>
          <w:b/>
          <w:bCs/>
          <w:color w:val="000080"/>
          <w:sz w:val="24"/>
          <w:szCs w:val="24"/>
          <w:lang w:bidi="hi-IN"/>
        </w:rPr>
        <w:t xml:space="preserve">import </w:t>
      </w:r>
      <w:proofErr w:type="spellStart"/>
      <w:r w:rsidRPr="001744AB">
        <w:rPr>
          <w:color w:val="000000"/>
          <w:sz w:val="24"/>
          <w:szCs w:val="24"/>
          <w:lang w:bidi="hi-IN"/>
        </w:rPr>
        <w:t>com.android.volley.toolbox.StringRequest</w:t>
      </w:r>
      <w:proofErr w:type="spellEnd"/>
      <w:r w:rsidRPr="001744AB">
        <w:rPr>
          <w:color w:val="000000"/>
          <w:sz w:val="24"/>
          <w:szCs w:val="24"/>
          <w:lang w:bidi="hi-IN"/>
        </w:rPr>
        <w:t>;</w:t>
      </w:r>
      <w:r w:rsidRPr="001744AB">
        <w:rPr>
          <w:color w:val="000000"/>
          <w:sz w:val="24"/>
          <w:szCs w:val="24"/>
          <w:lang w:bidi="hi-IN"/>
        </w:rPr>
        <w:br/>
      </w:r>
      <w:r w:rsidRPr="001744AB">
        <w:rPr>
          <w:b/>
          <w:bCs/>
          <w:color w:val="000080"/>
          <w:sz w:val="24"/>
          <w:szCs w:val="24"/>
          <w:lang w:bidi="hi-IN"/>
        </w:rPr>
        <w:t xml:space="preserve">import </w:t>
      </w:r>
      <w:proofErr w:type="spellStart"/>
      <w:r w:rsidRPr="001744AB">
        <w:rPr>
          <w:color w:val="000000"/>
          <w:sz w:val="24"/>
          <w:szCs w:val="24"/>
          <w:lang w:bidi="hi-IN"/>
        </w:rPr>
        <w:t>com.e.blood_bank.Adapter.RequestAdapter</w:t>
      </w:r>
      <w:proofErr w:type="spellEnd"/>
      <w:r w:rsidRPr="001744AB">
        <w:rPr>
          <w:color w:val="000000"/>
          <w:sz w:val="24"/>
          <w:szCs w:val="24"/>
          <w:lang w:bidi="hi-IN"/>
        </w:rPr>
        <w:t>;</w:t>
      </w:r>
      <w:r w:rsidRPr="001744AB">
        <w:rPr>
          <w:color w:val="000000"/>
          <w:sz w:val="24"/>
          <w:szCs w:val="24"/>
          <w:lang w:bidi="hi-IN"/>
        </w:rPr>
        <w:br/>
      </w:r>
      <w:r w:rsidRPr="001744AB">
        <w:rPr>
          <w:b/>
          <w:bCs/>
          <w:color w:val="000080"/>
          <w:sz w:val="24"/>
          <w:szCs w:val="24"/>
          <w:lang w:bidi="hi-IN"/>
        </w:rPr>
        <w:t xml:space="preserve">import </w:t>
      </w:r>
      <w:proofErr w:type="spellStart"/>
      <w:r w:rsidRPr="001744AB">
        <w:rPr>
          <w:color w:val="000000"/>
          <w:sz w:val="24"/>
          <w:szCs w:val="24"/>
          <w:lang w:bidi="hi-IN"/>
        </w:rPr>
        <w:t>com.e.blood_bank.DataModela.RequestDataModel</w:t>
      </w:r>
      <w:proofErr w:type="spellEnd"/>
      <w:r w:rsidRPr="001744AB">
        <w:rPr>
          <w:color w:val="000000"/>
          <w:sz w:val="24"/>
          <w:szCs w:val="24"/>
          <w:lang w:bidi="hi-IN"/>
        </w:rPr>
        <w:t>;</w:t>
      </w:r>
      <w:r w:rsidRPr="001744AB">
        <w:rPr>
          <w:color w:val="000000"/>
          <w:sz w:val="24"/>
          <w:szCs w:val="24"/>
          <w:lang w:bidi="hi-IN"/>
        </w:rPr>
        <w:br/>
      </w:r>
      <w:r w:rsidRPr="001744AB">
        <w:rPr>
          <w:b/>
          <w:bCs/>
          <w:color w:val="000080"/>
          <w:sz w:val="24"/>
          <w:szCs w:val="24"/>
          <w:lang w:bidi="hi-IN"/>
        </w:rPr>
        <w:t xml:space="preserve">import </w:t>
      </w:r>
      <w:proofErr w:type="spellStart"/>
      <w:r w:rsidRPr="001744AB">
        <w:rPr>
          <w:color w:val="000000"/>
          <w:sz w:val="24"/>
          <w:szCs w:val="24"/>
          <w:lang w:bidi="hi-IN"/>
        </w:rPr>
        <w:t>com.e.blood_bank.Utils.Endpoints</w:t>
      </w:r>
      <w:proofErr w:type="spellEnd"/>
      <w:r w:rsidRPr="001744AB">
        <w:rPr>
          <w:color w:val="000000"/>
          <w:sz w:val="24"/>
          <w:szCs w:val="24"/>
          <w:lang w:bidi="hi-IN"/>
        </w:rPr>
        <w:t>;</w:t>
      </w:r>
      <w:r w:rsidRPr="001744AB">
        <w:rPr>
          <w:color w:val="000000"/>
          <w:sz w:val="24"/>
          <w:szCs w:val="24"/>
          <w:lang w:bidi="hi-IN"/>
        </w:rPr>
        <w:br/>
      </w:r>
      <w:r w:rsidRPr="001744AB">
        <w:rPr>
          <w:b/>
          <w:bCs/>
          <w:color w:val="000080"/>
          <w:sz w:val="24"/>
          <w:szCs w:val="24"/>
          <w:lang w:bidi="hi-IN"/>
        </w:rPr>
        <w:t xml:space="preserve">import </w:t>
      </w:r>
      <w:proofErr w:type="spellStart"/>
      <w:r w:rsidRPr="001744AB">
        <w:rPr>
          <w:color w:val="000000"/>
          <w:sz w:val="24"/>
          <w:szCs w:val="24"/>
          <w:lang w:bidi="hi-IN"/>
        </w:rPr>
        <w:t>com.e.blood_bank.Utils.VolleySingleton</w:t>
      </w:r>
      <w:proofErr w:type="spellEnd"/>
      <w:r w:rsidRPr="001744AB">
        <w:rPr>
          <w:color w:val="000000"/>
          <w:sz w:val="24"/>
          <w:szCs w:val="24"/>
          <w:lang w:bidi="hi-IN"/>
        </w:rPr>
        <w:t>;</w:t>
      </w:r>
      <w:r w:rsidRPr="001744AB">
        <w:rPr>
          <w:color w:val="000000"/>
          <w:sz w:val="24"/>
          <w:szCs w:val="24"/>
          <w:lang w:bidi="hi-IN"/>
        </w:rPr>
        <w:br/>
      </w:r>
      <w:r w:rsidRPr="001744AB">
        <w:rPr>
          <w:b/>
          <w:bCs/>
          <w:color w:val="000080"/>
          <w:sz w:val="24"/>
          <w:szCs w:val="24"/>
          <w:lang w:bidi="hi-IN"/>
        </w:rPr>
        <w:t xml:space="preserve">import </w:t>
      </w:r>
      <w:r w:rsidRPr="001744AB">
        <w:rPr>
          <w:color w:val="000000"/>
          <w:sz w:val="24"/>
          <w:szCs w:val="24"/>
          <w:lang w:bidi="hi-IN"/>
        </w:rPr>
        <w:t>com.google.android.material.bottomnavigation.BottomNavigationView;</w:t>
      </w:r>
      <w:r w:rsidRPr="001744AB">
        <w:rPr>
          <w:color w:val="000000"/>
          <w:sz w:val="24"/>
          <w:szCs w:val="24"/>
          <w:lang w:bidi="hi-IN"/>
        </w:rPr>
        <w:br/>
      </w:r>
      <w:proofErr w:type="spellStart"/>
      <w:r w:rsidRPr="001744AB">
        <w:rPr>
          <w:b/>
          <w:bCs/>
          <w:color w:val="000080"/>
          <w:sz w:val="24"/>
          <w:szCs w:val="24"/>
          <w:lang w:bidi="hi-IN"/>
        </w:rPr>
        <w:t>import</w:t>
      </w:r>
      <w:proofErr w:type="spellEnd"/>
      <w:r w:rsidRPr="001744AB">
        <w:rPr>
          <w:b/>
          <w:bCs/>
          <w:color w:val="000080"/>
          <w:sz w:val="24"/>
          <w:szCs w:val="24"/>
          <w:lang w:bidi="hi-IN"/>
        </w:rPr>
        <w:t xml:space="preserve"> </w:t>
      </w:r>
      <w:proofErr w:type="spellStart"/>
      <w:r w:rsidRPr="001744AB">
        <w:rPr>
          <w:color w:val="000000"/>
          <w:sz w:val="24"/>
          <w:szCs w:val="24"/>
          <w:lang w:bidi="hi-IN"/>
        </w:rPr>
        <w:t>com.google.gson.Gson</w:t>
      </w:r>
      <w:proofErr w:type="spellEnd"/>
      <w:r w:rsidRPr="001744AB">
        <w:rPr>
          <w:color w:val="000000"/>
          <w:sz w:val="24"/>
          <w:szCs w:val="24"/>
          <w:lang w:bidi="hi-IN"/>
        </w:rPr>
        <w:t>;</w:t>
      </w:r>
      <w:r w:rsidRPr="001744AB">
        <w:rPr>
          <w:color w:val="000000"/>
          <w:sz w:val="24"/>
          <w:szCs w:val="24"/>
          <w:lang w:bidi="hi-IN"/>
        </w:rPr>
        <w:br/>
      </w:r>
      <w:r w:rsidRPr="001744AB">
        <w:rPr>
          <w:b/>
          <w:bCs/>
          <w:color w:val="000080"/>
          <w:sz w:val="24"/>
          <w:szCs w:val="24"/>
          <w:lang w:bidi="hi-IN"/>
        </w:rPr>
        <w:t xml:space="preserve">import </w:t>
      </w:r>
      <w:proofErr w:type="spellStart"/>
      <w:r w:rsidRPr="001744AB">
        <w:rPr>
          <w:color w:val="000000"/>
          <w:sz w:val="24"/>
          <w:szCs w:val="24"/>
          <w:lang w:bidi="hi-IN"/>
        </w:rPr>
        <w:t>com.google.gson.reflect.TypeToken</w:t>
      </w:r>
      <w:proofErr w:type="spellEnd"/>
      <w:r w:rsidRPr="001744AB">
        <w:rPr>
          <w:color w:val="000000"/>
          <w:sz w:val="24"/>
          <w:szCs w:val="24"/>
          <w:lang w:bidi="hi-IN"/>
        </w:rPr>
        <w:t>;</w:t>
      </w:r>
      <w:r w:rsidRPr="001744AB">
        <w:rPr>
          <w:color w:val="000000"/>
          <w:sz w:val="24"/>
          <w:szCs w:val="24"/>
          <w:lang w:bidi="hi-IN"/>
        </w:rPr>
        <w:br/>
      </w:r>
      <w:r w:rsidRPr="001744AB">
        <w:rPr>
          <w:color w:val="000000"/>
          <w:sz w:val="24"/>
          <w:szCs w:val="24"/>
          <w:lang w:bidi="hi-IN"/>
        </w:rPr>
        <w:br/>
      </w:r>
      <w:r w:rsidRPr="001744AB">
        <w:rPr>
          <w:b/>
          <w:bCs/>
          <w:color w:val="000080"/>
          <w:sz w:val="24"/>
          <w:szCs w:val="24"/>
          <w:lang w:bidi="hi-IN"/>
        </w:rPr>
        <w:t xml:space="preserve">import </w:t>
      </w:r>
      <w:proofErr w:type="spellStart"/>
      <w:r w:rsidRPr="001744AB">
        <w:rPr>
          <w:color w:val="000000"/>
          <w:sz w:val="24"/>
          <w:szCs w:val="24"/>
          <w:lang w:bidi="hi-IN"/>
        </w:rPr>
        <w:t>java.lang.reflect.Type</w:t>
      </w:r>
      <w:proofErr w:type="spellEnd"/>
      <w:r w:rsidRPr="001744AB">
        <w:rPr>
          <w:color w:val="000000"/>
          <w:sz w:val="24"/>
          <w:szCs w:val="24"/>
          <w:lang w:bidi="hi-IN"/>
        </w:rPr>
        <w:t>;</w:t>
      </w:r>
      <w:r w:rsidRPr="001744AB">
        <w:rPr>
          <w:color w:val="000000"/>
          <w:sz w:val="24"/>
          <w:szCs w:val="24"/>
          <w:lang w:bidi="hi-IN"/>
        </w:rPr>
        <w:br/>
      </w:r>
      <w:r w:rsidRPr="001744AB">
        <w:rPr>
          <w:b/>
          <w:bCs/>
          <w:color w:val="000080"/>
          <w:sz w:val="24"/>
          <w:szCs w:val="24"/>
          <w:lang w:bidi="hi-IN"/>
        </w:rPr>
        <w:t xml:space="preserve">import </w:t>
      </w:r>
      <w:proofErr w:type="spellStart"/>
      <w:r w:rsidRPr="001744AB">
        <w:rPr>
          <w:color w:val="000000"/>
          <w:sz w:val="24"/>
          <w:szCs w:val="24"/>
          <w:lang w:bidi="hi-IN"/>
        </w:rPr>
        <w:t>java.util.ArrayList</w:t>
      </w:r>
      <w:proofErr w:type="spellEnd"/>
      <w:r w:rsidRPr="001744AB">
        <w:rPr>
          <w:color w:val="000000"/>
          <w:sz w:val="24"/>
          <w:szCs w:val="24"/>
          <w:lang w:bidi="hi-IN"/>
        </w:rPr>
        <w:t>;</w:t>
      </w:r>
      <w:r w:rsidRPr="001744AB">
        <w:rPr>
          <w:color w:val="000000"/>
          <w:sz w:val="24"/>
          <w:szCs w:val="24"/>
          <w:lang w:bidi="hi-IN"/>
        </w:rPr>
        <w:br/>
      </w:r>
      <w:r w:rsidRPr="001744AB">
        <w:rPr>
          <w:b/>
          <w:bCs/>
          <w:color w:val="000080"/>
          <w:sz w:val="24"/>
          <w:szCs w:val="24"/>
          <w:lang w:bidi="hi-IN"/>
        </w:rPr>
        <w:t xml:space="preserve">import </w:t>
      </w:r>
      <w:proofErr w:type="spellStart"/>
      <w:r w:rsidRPr="001744AB">
        <w:rPr>
          <w:color w:val="000000"/>
          <w:sz w:val="24"/>
          <w:szCs w:val="24"/>
          <w:lang w:bidi="hi-IN"/>
        </w:rPr>
        <w:t>java.util.HashMap</w:t>
      </w:r>
      <w:proofErr w:type="spellEnd"/>
      <w:r w:rsidRPr="001744AB">
        <w:rPr>
          <w:color w:val="000000"/>
          <w:sz w:val="24"/>
          <w:szCs w:val="24"/>
          <w:lang w:bidi="hi-IN"/>
        </w:rPr>
        <w:t>;</w:t>
      </w:r>
      <w:r w:rsidRPr="001744AB">
        <w:rPr>
          <w:color w:val="000000"/>
          <w:sz w:val="24"/>
          <w:szCs w:val="24"/>
          <w:lang w:bidi="hi-IN"/>
        </w:rPr>
        <w:br/>
      </w:r>
      <w:r w:rsidRPr="001744AB">
        <w:rPr>
          <w:b/>
          <w:bCs/>
          <w:color w:val="000080"/>
          <w:sz w:val="24"/>
          <w:szCs w:val="24"/>
          <w:lang w:bidi="hi-IN"/>
        </w:rPr>
        <w:t xml:space="preserve">import </w:t>
      </w:r>
      <w:proofErr w:type="spellStart"/>
      <w:r w:rsidRPr="001744AB">
        <w:rPr>
          <w:color w:val="000000"/>
          <w:sz w:val="24"/>
          <w:szCs w:val="24"/>
          <w:lang w:bidi="hi-IN"/>
        </w:rPr>
        <w:t>java.util.List</w:t>
      </w:r>
      <w:proofErr w:type="spellEnd"/>
      <w:r w:rsidRPr="001744AB">
        <w:rPr>
          <w:color w:val="000000"/>
          <w:sz w:val="24"/>
          <w:szCs w:val="24"/>
          <w:lang w:bidi="hi-IN"/>
        </w:rPr>
        <w:t>;</w:t>
      </w:r>
      <w:r w:rsidRPr="001744AB">
        <w:rPr>
          <w:color w:val="000000"/>
          <w:sz w:val="24"/>
          <w:szCs w:val="24"/>
          <w:lang w:bidi="hi-IN"/>
        </w:rPr>
        <w:br/>
      </w:r>
      <w:r w:rsidRPr="001744AB">
        <w:rPr>
          <w:b/>
          <w:bCs/>
          <w:color w:val="000080"/>
          <w:sz w:val="24"/>
          <w:szCs w:val="24"/>
          <w:lang w:bidi="hi-IN"/>
        </w:rPr>
        <w:t xml:space="preserve">import </w:t>
      </w:r>
      <w:proofErr w:type="spellStart"/>
      <w:r w:rsidRPr="001744AB">
        <w:rPr>
          <w:color w:val="000000"/>
          <w:sz w:val="24"/>
          <w:szCs w:val="24"/>
          <w:lang w:bidi="hi-IN"/>
        </w:rPr>
        <w:t>java.util.Map</w:t>
      </w:r>
      <w:proofErr w:type="spellEnd"/>
      <w:r w:rsidRPr="001744AB">
        <w:rPr>
          <w:color w:val="000000"/>
          <w:sz w:val="24"/>
          <w:szCs w:val="24"/>
          <w:lang w:bidi="hi-IN"/>
        </w:rPr>
        <w:t>;</w:t>
      </w:r>
      <w:r w:rsidRPr="001744AB">
        <w:rPr>
          <w:color w:val="000000"/>
          <w:sz w:val="24"/>
          <w:szCs w:val="24"/>
          <w:lang w:bidi="hi-IN"/>
        </w:rPr>
        <w:br/>
      </w:r>
      <w:r w:rsidRPr="001744AB">
        <w:rPr>
          <w:b/>
          <w:bCs/>
          <w:color w:val="000080"/>
          <w:sz w:val="24"/>
          <w:szCs w:val="24"/>
          <w:lang w:bidi="hi-IN"/>
        </w:rPr>
        <w:t xml:space="preserve">import </w:t>
      </w:r>
      <w:proofErr w:type="spellStart"/>
      <w:r w:rsidRPr="001744AB">
        <w:rPr>
          <w:color w:val="000000"/>
          <w:sz w:val="24"/>
          <w:szCs w:val="24"/>
          <w:lang w:bidi="hi-IN"/>
        </w:rPr>
        <w:t>java.util.Objects</w:t>
      </w:r>
      <w:proofErr w:type="spellEnd"/>
      <w:r w:rsidRPr="001744AB">
        <w:rPr>
          <w:color w:val="000000"/>
          <w:sz w:val="24"/>
          <w:szCs w:val="24"/>
          <w:lang w:bidi="hi-IN"/>
        </w:rPr>
        <w:t>;</w:t>
      </w:r>
      <w:r w:rsidRPr="001744AB">
        <w:rPr>
          <w:color w:val="000000"/>
          <w:sz w:val="24"/>
          <w:szCs w:val="24"/>
          <w:lang w:bidi="hi-IN"/>
        </w:rPr>
        <w:br/>
      </w:r>
      <w:r w:rsidRPr="001744AB">
        <w:rPr>
          <w:color w:val="000000"/>
          <w:sz w:val="24"/>
          <w:szCs w:val="24"/>
          <w:lang w:bidi="hi-IN"/>
        </w:rPr>
        <w:br/>
      </w:r>
      <w:r w:rsidRPr="001744AB">
        <w:rPr>
          <w:color w:val="000000"/>
          <w:sz w:val="24"/>
          <w:szCs w:val="24"/>
          <w:lang w:bidi="hi-IN"/>
        </w:rPr>
        <w:br/>
      </w:r>
      <w:r w:rsidRPr="001744AB">
        <w:rPr>
          <w:b/>
          <w:bCs/>
          <w:color w:val="000080"/>
          <w:sz w:val="24"/>
          <w:szCs w:val="24"/>
          <w:lang w:bidi="hi-IN"/>
        </w:rPr>
        <w:t xml:space="preserve">public class </w:t>
      </w:r>
      <w:proofErr w:type="spellStart"/>
      <w:r w:rsidRPr="001744AB">
        <w:rPr>
          <w:color w:val="000000"/>
          <w:sz w:val="24"/>
          <w:szCs w:val="24"/>
          <w:lang w:bidi="hi-IN"/>
        </w:rPr>
        <w:t>MainActivity</w:t>
      </w:r>
      <w:proofErr w:type="spellEnd"/>
      <w:r w:rsidRPr="001744AB">
        <w:rPr>
          <w:color w:val="000000"/>
          <w:sz w:val="24"/>
          <w:szCs w:val="24"/>
          <w:lang w:bidi="hi-IN"/>
        </w:rPr>
        <w:t xml:space="preserve"> </w:t>
      </w:r>
      <w:r w:rsidRPr="001744AB">
        <w:rPr>
          <w:b/>
          <w:bCs/>
          <w:color w:val="000080"/>
          <w:sz w:val="24"/>
          <w:szCs w:val="24"/>
          <w:lang w:bidi="hi-IN"/>
        </w:rPr>
        <w:t xml:space="preserve">extends </w:t>
      </w:r>
      <w:proofErr w:type="spellStart"/>
      <w:r w:rsidRPr="001744AB">
        <w:rPr>
          <w:color w:val="000000"/>
          <w:sz w:val="24"/>
          <w:szCs w:val="24"/>
          <w:lang w:bidi="hi-IN"/>
        </w:rPr>
        <w:t>AppCompatActivity</w:t>
      </w:r>
      <w:proofErr w:type="spellEnd"/>
      <w:r w:rsidRPr="001744AB">
        <w:rPr>
          <w:color w:val="000000"/>
          <w:sz w:val="24"/>
          <w:szCs w:val="24"/>
          <w:lang w:bidi="hi-IN"/>
        </w:rPr>
        <w:t xml:space="preserve"> {</w:t>
      </w:r>
      <w:r w:rsidRPr="001744AB">
        <w:rPr>
          <w:color w:val="000000"/>
          <w:sz w:val="24"/>
          <w:szCs w:val="24"/>
          <w:lang w:bidi="hi-IN"/>
        </w:rPr>
        <w:br/>
      </w:r>
      <w:r w:rsidRPr="001744AB">
        <w:rPr>
          <w:color w:val="000000"/>
          <w:sz w:val="24"/>
          <w:szCs w:val="24"/>
          <w:lang w:bidi="hi-IN"/>
        </w:rPr>
        <w:br/>
      </w:r>
      <w:r w:rsidRPr="001744AB">
        <w:rPr>
          <w:color w:val="000000"/>
          <w:sz w:val="24"/>
          <w:szCs w:val="24"/>
          <w:lang w:bidi="hi-IN"/>
        </w:rPr>
        <w:lastRenderedPageBreak/>
        <w:t xml:space="preserve">    </w:t>
      </w:r>
      <w:r w:rsidRPr="001744AB">
        <w:rPr>
          <w:b/>
          <w:bCs/>
          <w:color w:val="000080"/>
          <w:sz w:val="24"/>
          <w:szCs w:val="24"/>
          <w:lang w:bidi="hi-IN"/>
        </w:rPr>
        <w:t xml:space="preserve">private </w:t>
      </w:r>
      <w:r w:rsidRPr="001744AB">
        <w:rPr>
          <w:color w:val="000000"/>
          <w:sz w:val="24"/>
          <w:szCs w:val="24"/>
          <w:lang w:bidi="hi-IN"/>
        </w:rPr>
        <w:t>Toolbar top;</w:t>
      </w:r>
      <w:r w:rsidRPr="001744AB">
        <w:rPr>
          <w:color w:val="000000"/>
          <w:sz w:val="24"/>
          <w:szCs w:val="24"/>
          <w:lang w:bidi="hi-IN"/>
        </w:rPr>
        <w:br/>
        <w:t xml:space="preserve">    </w:t>
      </w:r>
      <w:r w:rsidRPr="001744AB">
        <w:rPr>
          <w:b/>
          <w:bCs/>
          <w:color w:val="000080"/>
          <w:sz w:val="24"/>
          <w:szCs w:val="24"/>
          <w:lang w:bidi="hi-IN"/>
        </w:rPr>
        <w:t xml:space="preserve">private </w:t>
      </w:r>
      <w:proofErr w:type="spellStart"/>
      <w:r w:rsidRPr="001744AB">
        <w:rPr>
          <w:color w:val="000000"/>
          <w:sz w:val="24"/>
          <w:szCs w:val="24"/>
          <w:lang w:bidi="hi-IN"/>
        </w:rPr>
        <w:t>BottomNavigationView</w:t>
      </w:r>
      <w:proofErr w:type="spellEnd"/>
      <w:r w:rsidRPr="001744AB">
        <w:rPr>
          <w:color w:val="000000"/>
          <w:sz w:val="24"/>
          <w:szCs w:val="24"/>
          <w:lang w:bidi="hi-IN"/>
        </w:rPr>
        <w:t xml:space="preserve"> bottom;</w:t>
      </w:r>
      <w:r w:rsidRPr="001744AB">
        <w:rPr>
          <w:color w:val="000000"/>
          <w:sz w:val="24"/>
          <w:szCs w:val="24"/>
          <w:lang w:bidi="hi-IN"/>
        </w:rPr>
        <w:br/>
        <w:t xml:space="preserve">    </w:t>
      </w:r>
      <w:r w:rsidRPr="001744AB">
        <w:rPr>
          <w:b/>
          <w:bCs/>
          <w:color w:val="000080"/>
          <w:sz w:val="24"/>
          <w:szCs w:val="24"/>
          <w:lang w:bidi="hi-IN"/>
        </w:rPr>
        <w:t xml:space="preserve">private </w:t>
      </w:r>
      <w:proofErr w:type="spellStart"/>
      <w:r w:rsidRPr="001744AB">
        <w:rPr>
          <w:color w:val="000000"/>
          <w:sz w:val="24"/>
          <w:szCs w:val="24"/>
          <w:lang w:bidi="hi-IN"/>
        </w:rPr>
        <w:t>RecyclerView</w:t>
      </w:r>
      <w:proofErr w:type="spellEnd"/>
      <w:r w:rsidRPr="001744AB">
        <w:rPr>
          <w:color w:val="000000"/>
          <w:sz w:val="24"/>
          <w:szCs w:val="24"/>
          <w:lang w:bidi="hi-IN"/>
        </w:rPr>
        <w:t xml:space="preserve"> </w:t>
      </w:r>
      <w:proofErr w:type="spellStart"/>
      <w:r w:rsidRPr="001744AB">
        <w:rPr>
          <w:color w:val="000000"/>
          <w:sz w:val="24"/>
          <w:szCs w:val="24"/>
          <w:lang w:bidi="hi-IN"/>
        </w:rPr>
        <w:t>recyclerView</w:t>
      </w:r>
      <w:proofErr w:type="spellEnd"/>
      <w:r w:rsidRPr="001744AB">
        <w:rPr>
          <w:color w:val="000000"/>
          <w:sz w:val="24"/>
          <w:szCs w:val="24"/>
          <w:lang w:bidi="hi-IN"/>
        </w:rPr>
        <w:t>;</w:t>
      </w:r>
      <w:r w:rsidRPr="001744AB">
        <w:rPr>
          <w:color w:val="000000"/>
          <w:sz w:val="24"/>
          <w:szCs w:val="24"/>
          <w:lang w:bidi="hi-IN"/>
        </w:rPr>
        <w:br/>
        <w:t xml:space="preserve">    </w:t>
      </w:r>
      <w:r w:rsidRPr="001744AB">
        <w:rPr>
          <w:b/>
          <w:bCs/>
          <w:color w:val="000080"/>
          <w:sz w:val="24"/>
          <w:szCs w:val="24"/>
          <w:lang w:bidi="hi-IN"/>
        </w:rPr>
        <w:t xml:space="preserve">private </w:t>
      </w:r>
      <w:r w:rsidRPr="001744AB">
        <w:rPr>
          <w:color w:val="000000"/>
          <w:sz w:val="24"/>
          <w:szCs w:val="24"/>
          <w:lang w:bidi="hi-IN"/>
        </w:rPr>
        <w:t>List&lt;</w:t>
      </w:r>
      <w:proofErr w:type="spellStart"/>
      <w:r w:rsidRPr="001744AB">
        <w:rPr>
          <w:color w:val="000000"/>
          <w:sz w:val="24"/>
          <w:szCs w:val="24"/>
          <w:lang w:bidi="hi-IN"/>
        </w:rPr>
        <w:t>RequestDataModel</w:t>
      </w:r>
      <w:proofErr w:type="spellEnd"/>
      <w:r w:rsidRPr="001744AB">
        <w:rPr>
          <w:color w:val="000000"/>
          <w:sz w:val="24"/>
          <w:szCs w:val="24"/>
          <w:lang w:bidi="hi-IN"/>
        </w:rPr>
        <w:t xml:space="preserve">&gt; </w:t>
      </w:r>
      <w:proofErr w:type="spellStart"/>
      <w:r w:rsidRPr="001744AB">
        <w:rPr>
          <w:color w:val="000000"/>
          <w:sz w:val="24"/>
          <w:szCs w:val="24"/>
          <w:lang w:bidi="hi-IN"/>
        </w:rPr>
        <w:t>requestDataModels</w:t>
      </w:r>
      <w:proofErr w:type="spellEnd"/>
      <w:r w:rsidRPr="001744AB">
        <w:rPr>
          <w:color w:val="000000"/>
          <w:sz w:val="24"/>
          <w:szCs w:val="24"/>
          <w:lang w:bidi="hi-IN"/>
        </w:rPr>
        <w:t>;</w:t>
      </w:r>
      <w:r w:rsidRPr="001744AB">
        <w:rPr>
          <w:color w:val="000000"/>
          <w:sz w:val="24"/>
          <w:szCs w:val="24"/>
          <w:lang w:bidi="hi-IN"/>
        </w:rPr>
        <w:br/>
        <w:t xml:space="preserve">    </w:t>
      </w:r>
      <w:r w:rsidRPr="001744AB">
        <w:rPr>
          <w:b/>
          <w:bCs/>
          <w:color w:val="000080"/>
          <w:sz w:val="24"/>
          <w:szCs w:val="24"/>
          <w:lang w:bidi="hi-IN"/>
        </w:rPr>
        <w:t xml:space="preserve">private </w:t>
      </w:r>
      <w:proofErr w:type="spellStart"/>
      <w:r w:rsidRPr="001744AB">
        <w:rPr>
          <w:color w:val="000000"/>
          <w:sz w:val="24"/>
          <w:szCs w:val="24"/>
          <w:lang w:bidi="hi-IN"/>
        </w:rPr>
        <w:t>RequestAdapter</w:t>
      </w:r>
      <w:proofErr w:type="spellEnd"/>
      <w:r w:rsidRPr="001744AB">
        <w:rPr>
          <w:color w:val="000000"/>
          <w:sz w:val="24"/>
          <w:szCs w:val="24"/>
          <w:lang w:bidi="hi-IN"/>
        </w:rPr>
        <w:t xml:space="preserve"> </w:t>
      </w:r>
      <w:proofErr w:type="spellStart"/>
      <w:r w:rsidRPr="001744AB">
        <w:rPr>
          <w:color w:val="000000"/>
          <w:sz w:val="24"/>
          <w:szCs w:val="24"/>
          <w:lang w:bidi="hi-IN"/>
        </w:rPr>
        <w:t>requestAdapter</w:t>
      </w:r>
      <w:proofErr w:type="spellEnd"/>
      <w:r w:rsidRPr="001744AB">
        <w:rPr>
          <w:color w:val="000000"/>
          <w:sz w:val="24"/>
          <w:szCs w:val="24"/>
          <w:lang w:bidi="hi-IN"/>
        </w:rPr>
        <w:t>;</w:t>
      </w:r>
      <w:r w:rsidRPr="001744AB">
        <w:rPr>
          <w:color w:val="000000"/>
          <w:sz w:val="24"/>
          <w:szCs w:val="24"/>
          <w:lang w:bidi="hi-IN"/>
        </w:rPr>
        <w:br/>
        <w:t xml:space="preserve">    </w:t>
      </w:r>
      <w:r w:rsidRPr="001744AB">
        <w:rPr>
          <w:b/>
          <w:bCs/>
          <w:color w:val="000080"/>
          <w:sz w:val="24"/>
          <w:szCs w:val="24"/>
          <w:lang w:bidi="hi-IN"/>
        </w:rPr>
        <w:t xml:space="preserve">private </w:t>
      </w:r>
      <w:r w:rsidRPr="001744AB">
        <w:rPr>
          <w:color w:val="000000"/>
          <w:sz w:val="24"/>
          <w:szCs w:val="24"/>
          <w:lang w:bidi="hi-IN"/>
        </w:rPr>
        <w:t xml:space="preserve">Button </w:t>
      </w:r>
      <w:proofErr w:type="spellStart"/>
      <w:r w:rsidRPr="001744AB">
        <w:rPr>
          <w:color w:val="000000"/>
          <w:sz w:val="24"/>
          <w:szCs w:val="24"/>
          <w:lang w:bidi="hi-IN"/>
        </w:rPr>
        <w:t>button</w:t>
      </w:r>
      <w:proofErr w:type="spellEnd"/>
      <w:r w:rsidRPr="001744AB">
        <w:rPr>
          <w:color w:val="000000"/>
          <w:sz w:val="24"/>
          <w:szCs w:val="24"/>
          <w:lang w:bidi="hi-IN"/>
        </w:rPr>
        <w:t>;</w:t>
      </w:r>
      <w:r w:rsidRPr="001744AB">
        <w:rPr>
          <w:color w:val="000000"/>
          <w:sz w:val="24"/>
          <w:szCs w:val="24"/>
          <w:lang w:bidi="hi-IN"/>
        </w:rPr>
        <w:br/>
      </w:r>
      <w:r w:rsidRPr="001744AB">
        <w:rPr>
          <w:color w:val="000000"/>
          <w:sz w:val="24"/>
          <w:szCs w:val="24"/>
          <w:lang w:bidi="hi-IN"/>
        </w:rPr>
        <w:br/>
      </w:r>
      <w:r w:rsidRPr="001744AB">
        <w:rPr>
          <w:color w:val="000000"/>
          <w:sz w:val="24"/>
          <w:szCs w:val="24"/>
          <w:lang w:bidi="hi-IN"/>
        </w:rPr>
        <w:br/>
      </w:r>
      <w:r w:rsidRPr="001744AB">
        <w:rPr>
          <w:color w:val="000000"/>
          <w:sz w:val="24"/>
          <w:szCs w:val="24"/>
          <w:lang w:bidi="hi-IN"/>
        </w:rPr>
        <w:br/>
      </w:r>
      <w:r w:rsidRPr="001744AB">
        <w:rPr>
          <w:color w:val="000000"/>
          <w:sz w:val="24"/>
          <w:szCs w:val="24"/>
          <w:lang w:bidi="hi-IN"/>
        </w:rPr>
        <w:br/>
        <w:t xml:space="preserve">    @Override</w:t>
      </w:r>
      <w:r w:rsidRPr="001744AB">
        <w:rPr>
          <w:color w:val="000000"/>
          <w:sz w:val="24"/>
          <w:szCs w:val="24"/>
          <w:lang w:bidi="hi-IN"/>
        </w:rPr>
        <w:br/>
        <w:t xml:space="preserve">    </w:t>
      </w:r>
      <w:r w:rsidRPr="001744AB">
        <w:rPr>
          <w:b/>
          <w:bCs/>
          <w:color w:val="000080"/>
          <w:sz w:val="24"/>
          <w:szCs w:val="24"/>
          <w:lang w:bidi="hi-IN"/>
        </w:rPr>
        <w:t xml:space="preserve">protected void </w:t>
      </w:r>
      <w:proofErr w:type="spellStart"/>
      <w:r w:rsidRPr="001744AB">
        <w:rPr>
          <w:color w:val="000000"/>
          <w:sz w:val="24"/>
          <w:szCs w:val="24"/>
          <w:lang w:bidi="hi-IN"/>
        </w:rPr>
        <w:t>onCreate</w:t>
      </w:r>
      <w:proofErr w:type="spellEnd"/>
      <w:r w:rsidRPr="001744AB">
        <w:rPr>
          <w:color w:val="000000"/>
          <w:sz w:val="24"/>
          <w:szCs w:val="24"/>
          <w:lang w:bidi="hi-IN"/>
        </w:rPr>
        <w:t xml:space="preserve">(Bundle </w:t>
      </w:r>
      <w:proofErr w:type="spellStart"/>
      <w:r w:rsidRPr="001744AB">
        <w:rPr>
          <w:color w:val="000000"/>
          <w:sz w:val="24"/>
          <w:szCs w:val="24"/>
          <w:lang w:bidi="hi-IN"/>
        </w:rPr>
        <w:t>savedInstanceState</w:t>
      </w:r>
      <w:proofErr w:type="spellEnd"/>
      <w:r w:rsidRPr="001744AB">
        <w:rPr>
          <w:color w:val="000000"/>
          <w:sz w:val="24"/>
          <w:szCs w:val="24"/>
          <w:lang w:bidi="hi-IN"/>
        </w:rPr>
        <w:t>) {</w:t>
      </w:r>
      <w:r w:rsidRPr="001744AB">
        <w:rPr>
          <w:color w:val="000000"/>
          <w:sz w:val="24"/>
          <w:szCs w:val="24"/>
          <w:lang w:bidi="hi-IN"/>
        </w:rPr>
        <w:br/>
        <w:t xml:space="preserve">        </w:t>
      </w:r>
      <w:proofErr w:type="spellStart"/>
      <w:r w:rsidRPr="001744AB">
        <w:rPr>
          <w:b/>
          <w:bCs/>
          <w:color w:val="000080"/>
          <w:sz w:val="24"/>
          <w:szCs w:val="24"/>
          <w:lang w:bidi="hi-IN"/>
        </w:rPr>
        <w:t>super</w:t>
      </w:r>
      <w:r w:rsidRPr="001744AB">
        <w:rPr>
          <w:color w:val="000000"/>
          <w:sz w:val="24"/>
          <w:szCs w:val="24"/>
          <w:lang w:bidi="hi-IN"/>
        </w:rPr>
        <w:t>.onCreate</w:t>
      </w:r>
      <w:proofErr w:type="spellEnd"/>
      <w:r w:rsidRPr="001744AB">
        <w:rPr>
          <w:color w:val="000000"/>
          <w:sz w:val="24"/>
          <w:szCs w:val="24"/>
          <w:lang w:bidi="hi-IN"/>
        </w:rPr>
        <w:t>(</w:t>
      </w:r>
      <w:proofErr w:type="spellStart"/>
      <w:r w:rsidRPr="001744AB">
        <w:rPr>
          <w:color w:val="000000"/>
          <w:sz w:val="24"/>
          <w:szCs w:val="24"/>
          <w:lang w:bidi="hi-IN"/>
        </w:rPr>
        <w:t>savedInstanceState</w:t>
      </w:r>
      <w:proofErr w:type="spellEnd"/>
      <w:r w:rsidRPr="001744AB">
        <w:rPr>
          <w:color w:val="000000"/>
          <w:sz w:val="24"/>
          <w:szCs w:val="24"/>
          <w:lang w:bidi="hi-IN"/>
        </w:rPr>
        <w:t>);</w:t>
      </w:r>
      <w:r w:rsidRPr="001744AB">
        <w:rPr>
          <w:color w:val="000000"/>
          <w:sz w:val="24"/>
          <w:szCs w:val="24"/>
          <w:lang w:bidi="hi-IN"/>
        </w:rPr>
        <w:br/>
        <w:t xml:space="preserve">        </w:t>
      </w:r>
      <w:proofErr w:type="spellStart"/>
      <w:r w:rsidRPr="001744AB">
        <w:rPr>
          <w:color w:val="000000"/>
          <w:sz w:val="24"/>
          <w:szCs w:val="24"/>
          <w:lang w:bidi="hi-IN"/>
        </w:rPr>
        <w:t>setContentView</w:t>
      </w:r>
      <w:proofErr w:type="spellEnd"/>
      <w:r w:rsidRPr="001744AB">
        <w:rPr>
          <w:color w:val="000000"/>
          <w:sz w:val="24"/>
          <w:szCs w:val="24"/>
          <w:lang w:bidi="hi-IN"/>
        </w:rPr>
        <w:t>(</w:t>
      </w:r>
      <w:proofErr w:type="spellStart"/>
      <w:r w:rsidRPr="001744AB">
        <w:rPr>
          <w:color w:val="000000"/>
          <w:sz w:val="24"/>
          <w:szCs w:val="24"/>
          <w:lang w:bidi="hi-IN"/>
        </w:rPr>
        <w:t>R.layout.activity_main</w:t>
      </w:r>
      <w:proofErr w:type="spellEnd"/>
      <w:r w:rsidRPr="001744AB">
        <w:rPr>
          <w:color w:val="000000"/>
          <w:sz w:val="24"/>
          <w:szCs w:val="24"/>
          <w:lang w:bidi="hi-IN"/>
        </w:rPr>
        <w:t>);</w:t>
      </w:r>
      <w:r w:rsidRPr="001744AB">
        <w:rPr>
          <w:color w:val="000000"/>
          <w:sz w:val="24"/>
          <w:szCs w:val="24"/>
          <w:lang w:bidi="hi-IN"/>
        </w:rPr>
        <w:br/>
      </w:r>
      <w:r w:rsidRPr="001744AB">
        <w:rPr>
          <w:color w:val="000000"/>
          <w:sz w:val="24"/>
          <w:szCs w:val="24"/>
          <w:lang w:bidi="hi-IN"/>
        </w:rPr>
        <w:br/>
        <w:t xml:space="preserve">        </w:t>
      </w:r>
      <w:r w:rsidRPr="001744AB">
        <w:rPr>
          <w:i/>
          <w:iCs/>
          <w:color w:val="808080"/>
          <w:sz w:val="24"/>
          <w:szCs w:val="24"/>
          <w:lang w:bidi="hi-IN"/>
        </w:rPr>
        <w:t>//initialize</w:t>
      </w:r>
      <w:r w:rsidRPr="001744AB">
        <w:rPr>
          <w:i/>
          <w:iCs/>
          <w:color w:val="808080"/>
          <w:sz w:val="24"/>
          <w:szCs w:val="24"/>
          <w:lang w:bidi="hi-IN"/>
        </w:rPr>
        <w:br/>
      </w:r>
      <w:r w:rsidRPr="001744AB">
        <w:rPr>
          <w:i/>
          <w:iCs/>
          <w:color w:val="808080"/>
          <w:sz w:val="24"/>
          <w:szCs w:val="24"/>
          <w:lang w:bidi="hi-IN"/>
        </w:rPr>
        <w:br/>
        <w:t xml:space="preserve">        </w:t>
      </w:r>
      <w:r w:rsidRPr="001744AB">
        <w:rPr>
          <w:color w:val="000000"/>
          <w:sz w:val="24"/>
          <w:szCs w:val="24"/>
          <w:lang w:bidi="hi-IN"/>
        </w:rPr>
        <w:t xml:space="preserve">top = </w:t>
      </w:r>
      <w:proofErr w:type="spellStart"/>
      <w:r w:rsidRPr="001744AB">
        <w:rPr>
          <w:color w:val="000000"/>
          <w:sz w:val="24"/>
          <w:szCs w:val="24"/>
          <w:lang w:bidi="hi-IN"/>
        </w:rPr>
        <w:t>findViewById</w:t>
      </w:r>
      <w:proofErr w:type="spellEnd"/>
      <w:r w:rsidRPr="001744AB">
        <w:rPr>
          <w:color w:val="000000"/>
          <w:sz w:val="24"/>
          <w:szCs w:val="24"/>
          <w:lang w:bidi="hi-IN"/>
        </w:rPr>
        <w:t>(</w:t>
      </w:r>
      <w:proofErr w:type="spellStart"/>
      <w:r w:rsidRPr="001744AB">
        <w:rPr>
          <w:color w:val="000000"/>
          <w:sz w:val="24"/>
          <w:szCs w:val="24"/>
          <w:lang w:bidi="hi-IN"/>
        </w:rPr>
        <w:t>R.id.topCont</w:t>
      </w:r>
      <w:proofErr w:type="spellEnd"/>
      <w:r w:rsidRPr="001744AB">
        <w:rPr>
          <w:color w:val="000000"/>
          <w:sz w:val="24"/>
          <w:szCs w:val="24"/>
          <w:lang w:bidi="hi-IN"/>
        </w:rPr>
        <w:t>);</w:t>
      </w:r>
      <w:r w:rsidRPr="001744AB">
        <w:rPr>
          <w:color w:val="000000"/>
          <w:sz w:val="24"/>
          <w:szCs w:val="24"/>
          <w:lang w:bidi="hi-IN"/>
        </w:rPr>
        <w:br/>
        <w:t xml:space="preserve">        bottom = </w:t>
      </w:r>
      <w:proofErr w:type="spellStart"/>
      <w:r w:rsidRPr="001744AB">
        <w:rPr>
          <w:color w:val="000000"/>
          <w:sz w:val="24"/>
          <w:szCs w:val="24"/>
          <w:lang w:bidi="hi-IN"/>
        </w:rPr>
        <w:t>findViewById</w:t>
      </w:r>
      <w:proofErr w:type="spellEnd"/>
      <w:r w:rsidRPr="001744AB">
        <w:rPr>
          <w:color w:val="000000"/>
          <w:sz w:val="24"/>
          <w:szCs w:val="24"/>
          <w:lang w:bidi="hi-IN"/>
        </w:rPr>
        <w:t>(</w:t>
      </w:r>
      <w:proofErr w:type="spellStart"/>
      <w:r w:rsidRPr="001744AB">
        <w:rPr>
          <w:color w:val="000000"/>
          <w:sz w:val="24"/>
          <w:szCs w:val="24"/>
          <w:lang w:bidi="hi-IN"/>
        </w:rPr>
        <w:t>R.id.bottombar</w:t>
      </w:r>
      <w:proofErr w:type="spellEnd"/>
      <w:r w:rsidRPr="001744AB">
        <w:rPr>
          <w:color w:val="000000"/>
          <w:sz w:val="24"/>
          <w:szCs w:val="24"/>
          <w:lang w:bidi="hi-IN"/>
        </w:rPr>
        <w:t>);</w:t>
      </w:r>
      <w:r w:rsidRPr="001744AB">
        <w:rPr>
          <w:color w:val="000000"/>
          <w:sz w:val="24"/>
          <w:szCs w:val="24"/>
          <w:lang w:bidi="hi-IN"/>
        </w:rPr>
        <w:br/>
        <w:t xml:space="preserve">        </w:t>
      </w:r>
      <w:proofErr w:type="spellStart"/>
      <w:r w:rsidRPr="001744AB">
        <w:rPr>
          <w:color w:val="000000"/>
          <w:sz w:val="24"/>
          <w:szCs w:val="24"/>
          <w:lang w:bidi="hi-IN"/>
        </w:rPr>
        <w:t>recyclerView</w:t>
      </w:r>
      <w:proofErr w:type="spellEnd"/>
      <w:r w:rsidRPr="001744AB">
        <w:rPr>
          <w:color w:val="000000"/>
          <w:sz w:val="24"/>
          <w:szCs w:val="24"/>
          <w:lang w:bidi="hi-IN"/>
        </w:rPr>
        <w:t xml:space="preserve"> = </w:t>
      </w:r>
      <w:proofErr w:type="spellStart"/>
      <w:r w:rsidRPr="001744AB">
        <w:rPr>
          <w:color w:val="000000"/>
          <w:sz w:val="24"/>
          <w:szCs w:val="24"/>
          <w:lang w:bidi="hi-IN"/>
        </w:rPr>
        <w:t>findViewById</w:t>
      </w:r>
      <w:proofErr w:type="spellEnd"/>
      <w:r w:rsidRPr="001744AB">
        <w:rPr>
          <w:color w:val="000000"/>
          <w:sz w:val="24"/>
          <w:szCs w:val="24"/>
          <w:lang w:bidi="hi-IN"/>
        </w:rPr>
        <w:t>(</w:t>
      </w:r>
      <w:proofErr w:type="spellStart"/>
      <w:r w:rsidRPr="001744AB">
        <w:rPr>
          <w:color w:val="000000"/>
          <w:sz w:val="24"/>
          <w:szCs w:val="24"/>
          <w:lang w:bidi="hi-IN"/>
        </w:rPr>
        <w:t>R.id.Recycle</w:t>
      </w:r>
      <w:proofErr w:type="spellEnd"/>
      <w:r w:rsidRPr="001744AB">
        <w:rPr>
          <w:color w:val="000000"/>
          <w:sz w:val="24"/>
          <w:szCs w:val="24"/>
          <w:lang w:bidi="hi-IN"/>
        </w:rPr>
        <w:t>);</w:t>
      </w:r>
      <w:r w:rsidRPr="001744AB">
        <w:rPr>
          <w:color w:val="000000"/>
          <w:sz w:val="24"/>
          <w:szCs w:val="24"/>
          <w:lang w:bidi="hi-IN"/>
        </w:rPr>
        <w:br/>
        <w:t xml:space="preserve">        </w:t>
      </w:r>
      <w:proofErr w:type="spellStart"/>
      <w:r w:rsidRPr="001744AB">
        <w:rPr>
          <w:color w:val="000000"/>
          <w:sz w:val="24"/>
          <w:szCs w:val="24"/>
          <w:lang w:bidi="hi-IN"/>
        </w:rPr>
        <w:t>requestDataModels</w:t>
      </w:r>
      <w:proofErr w:type="spellEnd"/>
      <w:r w:rsidRPr="001744AB">
        <w:rPr>
          <w:color w:val="000000"/>
          <w:sz w:val="24"/>
          <w:szCs w:val="24"/>
          <w:lang w:bidi="hi-IN"/>
        </w:rPr>
        <w:t xml:space="preserve"> = </w:t>
      </w:r>
      <w:r w:rsidRPr="001744AB">
        <w:rPr>
          <w:b/>
          <w:bCs/>
          <w:color w:val="000080"/>
          <w:sz w:val="24"/>
          <w:szCs w:val="24"/>
          <w:lang w:bidi="hi-IN"/>
        </w:rPr>
        <w:t xml:space="preserve">new </w:t>
      </w:r>
      <w:proofErr w:type="spellStart"/>
      <w:r w:rsidRPr="001744AB">
        <w:rPr>
          <w:color w:val="000000"/>
          <w:sz w:val="24"/>
          <w:szCs w:val="24"/>
          <w:lang w:bidi="hi-IN"/>
        </w:rPr>
        <w:t>ArrayList</w:t>
      </w:r>
      <w:proofErr w:type="spellEnd"/>
      <w:r w:rsidRPr="001744AB">
        <w:rPr>
          <w:color w:val="000000"/>
          <w:sz w:val="24"/>
          <w:szCs w:val="24"/>
          <w:lang w:bidi="hi-IN"/>
        </w:rPr>
        <w:t>&lt;&gt;();</w:t>
      </w:r>
      <w:r w:rsidRPr="001744AB">
        <w:rPr>
          <w:color w:val="000000"/>
          <w:sz w:val="24"/>
          <w:szCs w:val="24"/>
          <w:lang w:bidi="hi-IN"/>
        </w:rPr>
        <w:br/>
        <w:t xml:space="preserve">        </w:t>
      </w:r>
      <w:proofErr w:type="spellStart"/>
      <w:r w:rsidRPr="001744AB">
        <w:rPr>
          <w:color w:val="000000"/>
          <w:sz w:val="24"/>
          <w:szCs w:val="24"/>
          <w:lang w:bidi="hi-IN"/>
        </w:rPr>
        <w:t>requestAdapter</w:t>
      </w:r>
      <w:proofErr w:type="spellEnd"/>
      <w:r w:rsidRPr="001744AB">
        <w:rPr>
          <w:color w:val="000000"/>
          <w:sz w:val="24"/>
          <w:szCs w:val="24"/>
          <w:lang w:bidi="hi-IN"/>
        </w:rPr>
        <w:t xml:space="preserve"> = </w:t>
      </w:r>
      <w:r w:rsidRPr="001744AB">
        <w:rPr>
          <w:b/>
          <w:bCs/>
          <w:color w:val="000080"/>
          <w:sz w:val="24"/>
          <w:szCs w:val="24"/>
          <w:lang w:bidi="hi-IN"/>
        </w:rPr>
        <w:t xml:space="preserve">new </w:t>
      </w:r>
      <w:proofErr w:type="spellStart"/>
      <w:r w:rsidRPr="001744AB">
        <w:rPr>
          <w:color w:val="000000"/>
          <w:sz w:val="24"/>
          <w:szCs w:val="24"/>
          <w:lang w:bidi="hi-IN"/>
        </w:rPr>
        <w:t>RequestAdapter</w:t>
      </w:r>
      <w:proofErr w:type="spellEnd"/>
      <w:r w:rsidRPr="001744AB">
        <w:rPr>
          <w:color w:val="000000"/>
          <w:sz w:val="24"/>
          <w:szCs w:val="24"/>
          <w:lang w:bidi="hi-IN"/>
        </w:rPr>
        <w:t>(</w:t>
      </w:r>
      <w:proofErr w:type="spellStart"/>
      <w:r w:rsidRPr="001744AB">
        <w:rPr>
          <w:color w:val="000000"/>
          <w:sz w:val="24"/>
          <w:szCs w:val="24"/>
          <w:lang w:bidi="hi-IN"/>
        </w:rPr>
        <w:t>requestDataModels,</w:t>
      </w:r>
      <w:r w:rsidRPr="001744AB">
        <w:rPr>
          <w:b/>
          <w:bCs/>
          <w:color w:val="000080"/>
          <w:sz w:val="24"/>
          <w:szCs w:val="24"/>
          <w:lang w:bidi="hi-IN"/>
        </w:rPr>
        <w:t>this</w:t>
      </w:r>
      <w:proofErr w:type="spellEnd"/>
      <w:r w:rsidRPr="001744AB">
        <w:rPr>
          <w:color w:val="000000"/>
          <w:sz w:val="24"/>
          <w:szCs w:val="24"/>
          <w:lang w:bidi="hi-IN"/>
        </w:rPr>
        <w:t>);</w:t>
      </w:r>
      <w:r w:rsidRPr="001744AB">
        <w:rPr>
          <w:color w:val="000000"/>
          <w:sz w:val="24"/>
          <w:szCs w:val="24"/>
          <w:lang w:bidi="hi-IN"/>
        </w:rPr>
        <w:br/>
        <w:t xml:space="preserve">        button = </w:t>
      </w:r>
      <w:proofErr w:type="spellStart"/>
      <w:r w:rsidRPr="001744AB">
        <w:rPr>
          <w:color w:val="000000"/>
          <w:sz w:val="24"/>
          <w:szCs w:val="24"/>
          <w:lang w:bidi="hi-IN"/>
        </w:rPr>
        <w:t>findViewById</w:t>
      </w:r>
      <w:proofErr w:type="spellEnd"/>
      <w:r w:rsidRPr="001744AB">
        <w:rPr>
          <w:color w:val="000000"/>
          <w:sz w:val="24"/>
          <w:szCs w:val="24"/>
          <w:lang w:bidi="hi-IN"/>
        </w:rPr>
        <w:t>(</w:t>
      </w:r>
      <w:proofErr w:type="spellStart"/>
      <w:r w:rsidRPr="001744AB">
        <w:rPr>
          <w:color w:val="000000"/>
          <w:sz w:val="24"/>
          <w:szCs w:val="24"/>
          <w:lang w:bidi="hi-IN"/>
        </w:rPr>
        <w:t>R.id.Request</w:t>
      </w:r>
      <w:proofErr w:type="spellEnd"/>
      <w:r w:rsidRPr="001744AB">
        <w:rPr>
          <w:color w:val="000000"/>
          <w:sz w:val="24"/>
          <w:szCs w:val="24"/>
          <w:lang w:bidi="hi-IN"/>
        </w:rPr>
        <w:t>);</w:t>
      </w:r>
      <w:r w:rsidRPr="001744AB">
        <w:rPr>
          <w:color w:val="000000"/>
          <w:sz w:val="24"/>
          <w:szCs w:val="24"/>
          <w:lang w:bidi="hi-IN"/>
        </w:rPr>
        <w:br/>
      </w:r>
      <w:r w:rsidRPr="001744AB">
        <w:rPr>
          <w:color w:val="000000"/>
          <w:sz w:val="24"/>
          <w:szCs w:val="24"/>
          <w:lang w:bidi="hi-IN"/>
        </w:rPr>
        <w:br/>
      </w:r>
      <w:r w:rsidRPr="001744AB">
        <w:rPr>
          <w:color w:val="000000"/>
          <w:sz w:val="24"/>
          <w:szCs w:val="24"/>
          <w:lang w:bidi="hi-IN"/>
        </w:rPr>
        <w:br/>
        <w:t xml:space="preserve">        </w:t>
      </w:r>
      <w:r w:rsidRPr="001744AB">
        <w:rPr>
          <w:i/>
          <w:iCs/>
          <w:color w:val="808080"/>
          <w:sz w:val="24"/>
          <w:szCs w:val="24"/>
          <w:lang w:bidi="hi-IN"/>
        </w:rPr>
        <w:t xml:space="preserve">//On </w:t>
      </w:r>
      <w:proofErr w:type="spellStart"/>
      <w:r w:rsidRPr="001744AB">
        <w:rPr>
          <w:i/>
          <w:iCs/>
          <w:color w:val="808080"/>
          <w:sz w:val="24"/>
          <w:szCs w:val="24"/>
          <w:lang w:bidi="hi-IN"/>
        </w:rPr>
        <w:t>CLick</w:t>
      </w:r>
      <w:proofErr w:type="spellEnd"/>
      <w:r w:rsidRPr="001744AB">
        <w:rPr>
          <w:i/>
          <w:iCs/>
          <w:color w:val="808080"/>
          <w:sz w:val="24"/>
          <w:szCs w:val="24"/>
          <w:lang w:bidi="hi-IN"/>
        </w:rPr>
        <w:br/>
      </w:r>
      <w:r w:rsidRPr="001744AB">
        <w:rPr>
          <w:i/>
          <w:iCs/>
          <w:color w:val="808080"/>
          <w:sz w:val="24"/>
          <w:szCs w:val="24"/>
          <w:lang w:bidi="hi-IN"/>
        </w:rPr>
        <w:br/>
        <w:t xml:space="preserve">        </w:t>
      </w:r>
      <w:proofErr w:type="spellStart"/>
      <w:r w:rsidRPr="001744AB">
        <w:rPr>
          <w:color w:val="000000"/>
          <w:sz w:val="24"/>
          <w:szCs w:val="24"/>
          <w:lang w:bidi="hi-IN"/>
        </w:rPr>
        <w:t>top.setOnMenuItemClickListener</w:t>
      </w:r>
      <w:proofErr w:type="spellEnd"/>
      <w:r w:rsidRPr="001744AB">
        <w:rPr>
          <w:color w:val="000000"/>
          <w:sz w:val="24"/>
          <w:szCs w:val="24"/>
          <w:lang w:bidi="hi-IN"/>
        </w:rPr>
        <w:t>(</w:t>
      </w:r>
      <w:r w:rsidRPr="001744AB">
        <w:rPr>
          <w:b/>
          <w:bCs/>
          <w:color w:val="000080"/>
          <w:sz w:val="24"/>
          <w:szCs w:val="24"/>
          <w:lang w:bidi="hi-IN"/>
        </w:rPr>
        <w:t xml:space="preserve">new </w:t>
      </w:r>
      <w:proofErr w:type="spellStart"/>
      <w:r w:rsidRPr="001744AB">
        <w:rPr>
          <w:color w:val="000000"/>
          <w:sz w:val="24"/>
          <w:szCs w:val="24"/>
          <w:lang w:bidi="hi-IN"/>
        </w:rPr>
        <w:t>Toolbar.OnMenuItemClickListener</w:t>
      </w:r>
      <w:proofErr w:type="spellEnd"/>
      <w:r w:rsidRPr="001744AB">
        <w:rPr>
          <w:color w:val="000000"/>
          <w:sz w:val="24"/>
          <w:szCs w:val="24"/>
          <w:lang w:bidi="hi-IN"/>
        </w:rPr>
        <w:t>() {</w:t>
      </w:r>
      <w:r w:rsidRPr="001744AB">
        <w:rPr>
          <w:color w:val="000000"/>
          <w:sz w:val="24"/>
          <w:szCs w:val="24"/>
          <w:lang w:bidi="hi-IN"/>
        </w:rPr>
        <w:br/>
        <w:t xml:space="preserve">            @Override</w:t>
      </w:r>
      <w:r w:rsidRPr="001744AB">
        <w:rPr>
          <w:color w:val="000000"/>
          <w:sz w:val="24"/>
          <w:szCs w:val="24"/>
          <w:lang w:bidi="hi-IN"/>
        </w:rPr>
        <w:br/>
        <w:t xml:space="preserve">            </w:t>
      </w:r>
      <w:r w:rsidRPr="001744AB">
        <w:rPr>
          <w:b/>
          <w:bCs/>
          <w:color w:val="000080"/>
          <w:sz w:val="24"/>
          <w:szCs w:val="24"/>
          <w:lang w:bidi="hi-IN"/>
        </w:rPr>
        <w:t xml:space="preserve">public </w:t>
      </w:r>
      <w:proofErr w:type="spellStart"/>
      <w:r w:rsidRPr="001744AB">
        <w:rPr>
          <w:b/>
          <w:bCs/>
          <w:color w:val="000080"/>
          <w:sz w:val="24"/>
          <w:szCs w:val="24"/>
          <w:lang w:bidi="hi-IN"/>
        </w:rPr>
        <w:t>boolean</w:t>
      </w:r>
      <w:proofErr w:type="spellEnd"/>
      <w:r w:rsidRPr="001744AB">
        <w:rPr>
          <w:b/>
          <w:bCs/>
          <w:color w:val="000080"/>
          <w:sz w:val="24"/>
          <w:szCs w:val="24"/>
          <w:lang w:bidi="hi-IN"/>
        </w:rPr>
        <w:t xml:space="preserve"> </w:t>
      </w:r>
      <w:proofErr w:type="spellStart"/>
      <w:r w:rsidRPr="001744AB">
        <w:rPr>
          <w:color w:val="000000"/>
          <w:sz w:val="24"/>
          <w:szCs w:val="24"/>
          <w:lang w:bidi="hi-IN"/>
        </w:rPr>
        <w:t>onMenuItemClick</w:t>
      </w:r>
      <w:proofErr w:type="spellEnd"/>
      <w:r w:rsidRPr="001744AB">
        <w:rPr>
          <w:color w:val="000000"/>
          <w:sz w:val="24"/>
          <w:szCs w:val="24"/>
          <w:lang w:bidi="hi-IN"/>
        </w:rPr>
        <w:t>(</w:t>
      </w:r>
      <w:proofErr w:type="spellStart"/>
      <w:r w:rsidRPr="001744AB">
        <w:rPr>
          <w:color w:val="000000"/>
          <w:sz w:val="24"/>
          <w:szCs w:val="24"/>
          <w:lang w:bidi="hi-IN"/>
        </w:rPr>
        <w:t>MenuItem</w:t>
      </w:r>
      <w:proofErr w:type="spellEnd"/>
      <w:r w:rsidRPr="001744AB">
        <w:rPr>
          <w:color w:val="000000"/>
          <w:sz w:val="24"/>
          <w:szCs w:val="24"/>
          <w:lang w:bidi="hi-IN"/>
        </w:rPr>
        <w:t xml:space="preserve"> item) {</w:t>
      </w:r>
      <w:r w:rsidRPr="001744AB">
        <w:rPr>
          <w:color w:val="000000"/>
          <w:sz w:val="24"/>
          <w:szCs w:val="24"/>
          <w:lang w:bidi="hi-IN"/>
        </w:rPr>
        <w:br/>
      </w:r>
      <w:r w:rsidRPr="001744AB">
        <w:rPr>
          <w:color w:val="000000"/>
          <w:sz w:val="24"/>
          <w:szCs w:val="24"/>
          <w:lang w:bidi="hi-IN"/>
        </w:rPr>
        <w:br/>
        <w:t xml:space="preserve">                </w:t>
      </w:r>
      <w:r w:rsidRPr="001744AB">
        <w:rPr>
          <w:b/>
          <w:bCs/>
          <w:color w:val="000080"/>
          <w:sz w:val="24"/>
          <w:szCs w:val="24"/>
          <w:lang w:bidi="hi-IN"/>
        </w:rPr>
        <w:t xml:space="preserve">if </w:t>
      </w:r>
      <w:r w:rsidRPr="001744AB">
        <w:rPr>
          <w:color w:val="000000"/>
          <w:sz w:val="24"/>
          <w:szCs w:val="24"/>
          <w:lang w:bidi="hi-IN"/>
        </w:rPr>
        <w:t>(</w:t>
      </w:r>
      <w:proofErr w:type="spellStart"/>
      <w:r w:rsidRPr="001744AB">
        <w:rPr>
          <w:color w:val="000000"/>
          <w:sz w:val="24"/>
          <w:szCs w:val="24"/>
          <w:lang w:bidi="hi-IN"/>
        </w:rPr>
        <w:t>item.getItemId</w:t>
      </w:r>
      <w:proofErr w:type="spellEnd"/>
      <w:r w:rsidRPr="001744AB">
        <w:rPr>
          <w:color w:val="000000"/>
          <w:sz w:val="24"/>
          <w:szCs w:val="24"/>
          <w:lang w:bidi="hi-IN"/>
        </w:rPr>
        <w:t xml:space="preserve">() == </w:t>
      </w:r>
      <w:proofErr w:type="spellStart"/>
      <w:r w:rsidRPr="001744AB">
        <w:rPr>
          <w:color w:val="000000"/>
          <w:sz w:val="24"/>
          <w:szCs w:val="24"/>
          <w:lang w:bidi="hi-IN"/>
        </w:rPr>
        <w:t>R.id.logout</w:t>
      </w:r>
      <w:proofErr w:type="spellEnd"/>
      <w:r w:rsidRPr="001744AB">
        <w:rPr>
          <w:color w:val="000000"/>
          <w:sz w:val="24"/>
          <w:szCs w:val="24"/>
          <w:lang w:bidi="hi-IN"/>
        </w:rPr>
        <w:t>) {</w:t>
      </w:r>
      <w:r w:rsidRPr="001744AB">
        <w:rPr>
          <w:color w:val="000000"/>
          <w:sz w:val="24"/>
          <w:szCs w:val="24"/>
          <w:lang w:bidi="hi-IN"/>
        </w:rPr>
        <w:br/>
        <w:t xml:space="preserve">                    Intent intent1 = </w:t>
      </w:r>
      <w:r w:rsidRPr="001744AB">
        <w:rPr>
          <w:b/>
          <w:bCs/>
          <w:color w:val="000080"/>
          <w:sz w:val="24"/>
          <w:szCs w:val="24"/>
          <w:lang w:bidi="hi-IN"/>
        </w:rPr>
        <w:t xml:space="preserve">new </w:t>
      </w:r>
      <w:r w:rsidRPr="001744AB">
        <w:rPr>
          <w:color w:val="000000"/>
          <w:sz w:val="24"/>
          <w:szCs w:val="24"/>
          <w:lang w:bidi="hi-IN"/>
        </w:rPr>
        <w:t>Intent(</w:t>
      </w:r>
      <w:proofErr w:type="spellStart"/>
      <w:r w:rsidRPr="001744AB">
        <w:rPr>
          <w:color w:val="000000"/>
          <w:sz w:val="24"/>
          <w:szCs w:val="24"/>
          <w:lang w:bidi="hi-IN"/>
        </w:rPr>
        <w:t>MainActivity.</w:t>
      </w:r>
      <w:r w:rsidRPr="001744AB">
        <w:rPr>
          <w:b/>
          <w:bCs/>
          <w:color w:val="000080"/>
          <w:sz w:val="24"/>
          <w:szCs w:val="24"/>
          <w:lang w:bidi="hi-IN"/>
        </w:rPr>
        <w:t>this</w:t>
      </w:r>
      <w:proofErr w:type="spellEnd"/>
      <w:r w:rsidRPr="001744AB">
        <w:rPr>
          <w:color w:val="000000"/>
          <w:sz w:val="24"/>
          <w:szCs w:val="24"/>
          <w:lang w:bidi="hi-IN"/>
        </w:rPr>
        <w:t xml:space="preserve">, </w:t>
      </w:r>
      <w:proofErr w:type="spellStart"/>
      <w:r w:rsidRPr="001744AB">
        <w:rPr>
          <w:color w:val="000000"/>
          <w:sz w:val="24"/>
          <w:szCs w:val="24"/>
          <w:lang w:bidi="hi-IN"/>
        </w:rPr>
        <w:t>WelcomeScreen.</w:t>
      </w:r>
      <w:r w:rsidRPr="001744AB">
        <w:rPr>
          <w:b/>
          <w:bCs/>
          <w:color w:val="000080"/>
          <w:sz w:val="24"/>
          <w:szCs w:val="24"/>
          <w:lang w:bidi="hi-IN"/>
        </w:rPr>
        <w:t>class</w:t>
      </w:r>
      <w:proofErr w:type="spellEnd"/>
      <w:r w:rsidRPr="001744AB">
        <w:rPr>
          <w:color w:val="000000"/>
          <w:sz w:val="24"/>
          <w:szCs w:val="24"/>
          <w:lang w:bidi="hi-IN"/>
        </w:rPr>
        <w:t>);</w:t>
      </w:r>
      <w:r w:rsidRPr="001744AB">
        <w:rPr>
          <w:color w:val="000000"/>
          <w:sz w:val="24"/>
          <w:szCs w:val="24"/>
          <w:lang w:bidi="hi-IN"/>
        </w:rPr>
        <w:br/>
        <w:t xml:space="preserve">                    </w:t>
      </w:r>
      <w:proofErr w:type="spellStart"/>
      <w:r w:rsidRPr="001744AB">
        <w:rPr>
          <w:color w:val="000000"/>
          <w:sz w:val="24"/>
          <w:szCs w:val="24"/>
          <w:lang w:bidi="hi-IN"/>
        </w:rPr>
        <w:t>startActivity</w:t>
      </w:r>
      <w:proofErr w:type="spellEnd"/>
      <w:r w:rsidRPr="001744AB">
        <w:rPr>
          <w:color w:val="000000"/>
          <w:sz w:val="24"/>
          <w:szCs w:val="24"/>
          <w:lang w:bidi="hi-IN"/>
        </w:rPr>
        <w:t>(intent1);</w:t>
      </w:r>
      <w:r w:rsidRPr="001744AB">
        <w:rPr>
          <w:color w:val="000000"/>
          <w:sz w:val="24"/>
          <w:szCs w:val="24"/>
          <w:lang w:bidi="hi-IN"/>
        </w:rPr>
        <w:br/>
        <w:t xml:space="preserve">                    </w:t>
      </w:r>
      <w:proofErr w:type="spellStart"/>
      <w:r w:rsidRPr="001744AB">
        <w:rPr>
          <w:color w:val="000000"/>
          <w:sz w:val="24"/>
          <w:szCs w:val="24"/>
          <w:lang w:bidi="hi-IN"/>
        </w:rPr>
        <w:t>MainActivity.</w:t>
      </w:r>
      <w:r w:rsidRPr="001744AB">
        <w:rPr>
          <w:b/>
          <w:bCs/>
          <w:color w:val="000080"/>
          <w:sz w:val="24"/>
          <w:szCs w:val="24"/>
          <w:lang w:bidi="hi-IN"/>
        </w:rPr>
        <w:t>this</w:t>
      </w:r>
      <w:r w:rsidRPr="001744AB">
        <w:rPr>
          <w:color w:val="000000"/>
          <w:sz w:val="24"/>
          <w:szCs w:val="24"/>
          <w:lang w:bidi="hi-IN"/>
        </w:rPr>
        <w:t>.finish</w:t>
      </w:r>
      <w:proofErr w:type="spellEnd"/>
      <w:r w:rsidRPr="001744AB">
        <w:rPr>
          <w:color w:val="000000"/>
          <w:sz w:val="24"/>
          <w:szCs w:val="24"/>
          <w:lang w:bidi="hi-IN"/>
        </w:rPr>
        <w:t>();</w:t>
      </w:r>
      <w:r w:rsidRPr="001744AB">
        <w:rPr>
          <w:color w:val="000000"/>
          <w:sz w:val="24"/>
          <w:szCs w:val="24"/>
          <w:lang w:bidi="hi-IN"/>
        </w:rPr>
        <w:br/>
        <w:t xml:space="preserve">                    </w:t>
      </w:r>
      <w:proofErr w:type="spellStart"/>
      <w:r w:rsidRPr="001744AB">
        <w:rPr>
          <w:color w:val="000000"/>
          <w:sz w:val="24"/>
          <w:szCs w:val="24"/>
          <w:lang w:bidi="hi-IN"/>
        </w:rPr>
        <w:t>Toast.makeText</w:t>
      </w:r>
      <w:proofErr w:type="spellEnd"/>
      <w:r w:rsidRPr="001744AB">
        <w:rPr>
          <w:color w:val="000000"/>
          <w:sz w:val="24"/>
          <w:szCs w:val="24"/>
          <w:lang w:bidi="hi-IN"/>
        </w:rPr>
        <w:t>(</w:t>
      </w:r>
      <w:proofErr w:type="spellStart"/>
      <w:r w:rsidRPr="001744AB">
        <w:rPr>
          <w:color w:val="000000"/>
          <w:sz w:val="24"/>
          <w:szCs w:val="24"/>
          <w:lang w:bidi="hi-IN"/>
        </w:rPr>
        <w:t>MainActivity.</w:t>
      </w:r>
      <w:r w:rsidRPr="001744AB">
        <w:rPr>
          <w:b/>
          <w:bCs/>
          <w:color w:val="000080"/>
          <w:sz w:val="24"/>
          <w:szCs w:val="24"/>
          <w:lang w:bidi="hi-IN"/>
        </w:rPr>
        <w:t>this</w:t>
      </w:r>
      <w:proofErr w:type="spellEnd"/>
      <w:r w:rsidRPr="001744AB">
        <w:rPr>
          <w:color w:val="000000"/>
          <w:sz w:val="24"/>
          <w:szCs w:val="24"/>
          <w:lang w:bidi="hi-IN"/>
        </w:rPr>
        <w:t xml:space="preserve">, </w:t>
      </w:r>
      <w:r w:rsidRPr="001744AB">
        <w:rPr>
          <w:b/>
          <w:bCs/>
          <w:color w:val="008000"/>
          <w:sz w:val="24"/>
          <w:szCs w:val="24"/>
          <w:lang w:bidi="hi-IN"/>
        </w:rPr>
        <w:t>"LOGGING OUT..."</w:t>
      </w:r>
      <w:r w:rsidRPr="001744AB">
        <w:rPr>
          <w:color w:val="000000"/>
          <w:sz w:val="24"/>
          <w:szCs w:val="24"/>
          <w:lang w:bidi="hi-IN"/>
        </w:rPr>
        <w:t xml:space="preserve">, </w:t>
      </w:r>
      <w:proofErr w:type="spellStart"/>
      <w:r w:rsidRPr="001744AB">
        <w:rPr>
          <w:color w:val="000000"/>
          <w:sz w:val="24"/>
          <w:szCs w:val="24"/>
          <w:lang w:bidi="hi-IN"/>
        </w:rPr>
        <w:t>Toast.LENGTH_SHORT</w:t>
      </w:r>
      <w:proofErr w:type="spellEnd"/>
      <w:r w:rsidRPr="001744AB">
        <w:rPr>
          <w:color w:val="000000"/>
          <w:sz w:val="24"/>
          <w:szCs w:val="24"/>
          <w:lang w:bidi="hi-IN"/>
        </w:rPr>
        <w:t>).show();</w:t>
      </w:r>
      <w:r w:rsidRPr="001744AB">
        <w:rPr>
          <w:color w:val="000000"/>
          <w:sz w:val="24"/>
          <w:szCs w:val="24"/>
          <w:lang w:bidi="hi-IN"/>
        </w:rPr>
        <w:br/>
      </w:r>
      <w:r w:rsidRPr="001744AB">
        <w:rPr>
          <w:color w:val="000000"/>
          <w:sz w:val="24"/>
          <w:szCs w:val="24"/>
          <w:lang w:bidi="hi-IN"/>
        </w:rPr>
        <w:br/>
        <w:t xml:space="preserve">                } </w:t>
      </w:r>
      <w:r w:rsidRPr="001744AB">
        <w:rPr>
          <w:b/>
          <w:bCs/>
          <w:color w:val="000080"/>
          <w:sz w:val="24"/>
          <w:szCs w:val="24"/>
          <w:lang w:bidi="hi-IN"/>
        </w:rPr>
        <w:t xml:space="preserve">else if </w:t>
      </w:r>
      <w:r w:rsidRPr="001744AB">
        <w:rPr>
          <w:color w:val="000000"/>
          <w:sz w:val="24"/>
          <w:szCs w:val="24"/>
          <w:lang w:bidi="hi-IN"/>
        </w:rPr>
        <w:t>(</w:t>
      </w:r>
      <w:proofErr w:type="spellStart"/>
      <w:r w:rsidRPr="001744AB">
        <w:rPr>
          <w:color w:val="000000"/>
          <w:sz w:val="24"/>
          <w:szCs w:val="24"/>
          <w:lang w:bidi="hi-IN"/>
        </w:rPr>
        <w:t>item.getItemId</w:t>
      </w:r>
      <w:proofErr w:type="spellEnd"/>
      <w:r w:rsidRPr="001744AB">
        <w:rPr>
          <w:color w:val="000000"/>
          <w:sz w:val="24"/>
          <w:szCs w:val="24"/>
          <w:lang w:bidi="hi-IN"/>
        </w:rPr>
        <w:t xml:space="preserve">() == </w:t>
      </w:r>
      <w:proofErr w:type="spellStart"/>
      <w:r w:rsidRPr="001744AB">
        <w:rPr>
          <w:color w:val="000000"/>
          <w:sz w:val="24"/>
          <w:szCs w:val="24"/>
          <w:lang w:bidi="hi-IN"/>
        </w:rPr>
        <w:t>R.id.Settings</w:t>
      </w:r>
      <w:proofErr w:type="spellEnd"/>
      <w:r w:rsidRPr="001744AB">
        <w:rPr>
          <w:color w:val="000000"/>
          <w:sz w:val="24"/>
          <w:szCs w:val="24"/>
          <w:lang w:bidi="hi-IN"/>
        </w:rPr>
        <w:t>) {</w:t>
      </w:r>
      <w:r w:rsidRPr="001744AB">
        <w:rPr>
          <w:color w:val="000000"/>
          <w:sz w:val="24"/>
          <w:szCs w:val="24"/>
          <w:lang w:bidi="hi-IN"/>
        </w:rPr>
        <w:br/>
        <w:t xml:space="preserve">                    Intent intent2 = </w:t>
      </w:r>
      <w:r w:rsidRPr="001744AB">
        <w:rPr>
          <w:b/>
          <w:bCs/>
          <w:color w:val="000080"/>
          <w:sz w:val="24"/>
          <w:szCs w:val="24"/>
          <w:lang w:bidi="hi-IN"/>
        </w:rPr>
        <w:t xml:space="preserve">new </w:t>
      </w:r>
      <w:r w:rsidRPr="001744AB">
        <w:rPr>
          <w:color w:val="000000"/>
          <w:sz w:val="24"/>
          <w:szCs w:val="24"/>
          <w:lang w:bidi="hi-IN"/>
        </w:rPr>
        <w:t>Intent(</w:t>
      </w:r>
      <w:proofErr w:type="spellStart"/>
      <w:r w:rsidRPr="001744AB">
        <w:rPr>
          <w:color w:val="000000"/>
          <w:sz w:val="24"/>
          <w:szCs w:val="24"/>
          <w:lang w:bidi="hi-IN"/>
        </w:rPr>
        <w:t>MainActivity.</w:t>
      </w:r>
      <w:r w:rsidRPr="001744AB">
        <w:rPr>
          <w:b/>
          <w:bCs/>
          <w:color w:val="000080"/>
          <w:sz w:val="24"/>
          <w:szCs w:val="24"/>
          <w:lang w:bidi="hi-IN"/>
        </w:rPr>
        <w:t>this</w:t>
      </w:r>
      <w:proofErr w:type="spellEnd"/>
      <w:r w:rsidRPr="001744AB">
        <w:rPr>
          <w:color w:val="000000"/>
          <w:sz w:val="24"/>
          <w:szCs w:val="24"/>
          <w:lang w:bidi="hi-IN"/>
        </w:rPr>
        <w:t xml:space="preserve">, </w:t>
      </w:r>
      <w:proofErr w:type="spellStart"/>
      <w:r w:rsidRPr="001744AB">
        <w:rPr>
          <w:color w:val="000000"/>
          <w:sz w:val="24"/>
          <w:szCs w:val="24"/>
          <w:lang w:bidi="hi-IN"/>
        </w:rPr>
        <w:t>SettingActivity.</w:t>
      </w:r>
      <w:r w:rsidRPr="001744AB">
        <w:rPr>
          <w:b/>
          <w:bCs/>
          <w:color w:val="000080"/>
          <w:sz w:val="24"/>
          <w:szCs w:val="24"/>
          <w:lang w:bidi="hi-IN"/>
        </w:rPr>
        <w:t>class</w:t>
      </w:r>
      <w:proofErr w:type="spellEnd"/>
      <w:r w:rsidRPr="001744AB">
        <w:rPr>
          <w:color w:val="000000"/>
          <w:sz w:val="24"/>
          <w:szCs w:val="24"/>
          <w:lang w:bidi="hi-IN"/>
        </w:rPr>
        <w:t>);</w:t>
      </w:r>
      <w:r w:rsidRPr="001744AB">
        <w:rPr>
          <w:color w:val="000000"/>
          <w:sz w:val="24"/>
          <w:szCs w:val="24"/>
          <w:lang w:bidi="hi-IN"/>
        </w:rPr>
        <w:br/>
        <w:t xml:space="preserve">                    </w:t>
      </w:r>
      <w:proofErr w:type="spellStart"/>
      <w:r w:rsidRPr="001744AB">
        <w:rPr>
          <w:color w:val="000000"/>
          <w:sz w:val="24"/>
          <w:szCs w:val="24"/>
          <w:lang w:bidi="hi-IN"/>
        </w:rPr>
        <w:t>startActivity</w:t>
      </w:r>
      <w:proofErr w:type="spellEnd"/>
      <w:r w:rsidRPr="001744AB">
        <w:rPr>
          <w:color w:val="000000"/>
          <w:sz w:val="24"/>
          <w:szCs w:val="24"/>
          <w:lang w:bidi="hi-IN"/>
        </w:rPr>
        <w:t>(intent2);</w:t>
      </w:r>
      <w:r w:rsidRPr="001744AB">
        <w:rPr>
          <w:color w:val="000000"/>
          <w:sz w:val="24"/>
          <w:szCs w:val="24"/>
          <w:lang w:bidi="hi-IN"/>
        </w:rPr>
        <w:br/>
        <w:t xml:space="preserve">                    </w:t>
      </w:r>
      <w:proofErr w:type="spellStart"/>
      <w:r w:rsidRPr="001744AB">
        <w:rPr>
          <w:color w:val="000000"/>
          <w:sz w:val="24"/>
          <w:szCs w:val="24"/>
          <w:lang w:bidi="hi-IN"/>
        </w:rPr>
        <w:t>Toast.makeText</w:t>
      </w:r>
      <w:proofErr w:type="spellEnd"/>
      <w:r w:rsidRPr="001744AB">
        <w:rPr>
          <w:color w:val="000000"/>
          <w:sz w:val="24"/>
          <w:szCs w:val="24"/>
          <w:lang w:bidi="hi-IN"/>
        </w:rPr>
        <w:t>(</w:t>
      </w:r>
      <w:proofErr w:type="spellStart"/>
      <w:r w:rsidRPr="001744AB">
        <w:rPr>
          <w:color w:val="000000"/>
          <w:sz w:val="24"/>
          <w:szCs w:val="24"/>
          <w:lang w:bidi="hi-IN"/>
        </w:rPr>
        <w:t>MainActivity.</w:t>
      </w:r>
      <w:r w:rsidRPr="001744AB">
        <w:rPr>
          <w:b/>
          <w:bCs/>
          <w:color w:val="000080"/>
          <w:sz w:val="24"/>
          <w:szCs w:val="24"/>
          <w:lang w:bidi="hi-IN"/>
        </w:rPr>
        <w:t>this</w:t>
      </w:r>
      <w:proofErr w:type="spellEnd"/>
      <w:r w:rsidRPr="001744AB">
        <w:rPr>
          <w:color w:val="000000"/>
          <w:sz w:val="24"/>
          <w:szCs w:val="24"/>
          <w:lang w:bidi="hi-IN"/>
        </w:rPr>
        <w:t xml:space="preserve">, </w:t>
      </w:r>
      <w:r w:rsidRPr="001744AB">
        <w:rPr>
          <w:b/>
          <w:bCs/>
          <w:color w:val="008000"/>
          <w:sz w:val="24"/>
          <w:szCs w:val="24"/>
          <w:lang w:bidi="hi-IN"/>
        </w:rPr>
        <w:t>"SOON IN ACTION..."</w:t>
      </w:r>
      <w:r w:rsidRPr="001744AB">
        <w:rPr>
          <w:color w:val="000000"/>
          <w:sz w:val="24"/>
          <w:szCs w:val="24"/>
          <w:lang w:bidi="hi-IN"/>
        </w:rPr>
        <w:t xml:space="preserve">, </w:t>
      </w:r>
      <w:proofErr w:type="spellStart"/>
      <w:r w:rsidRPr="001744AB">
        <w:rPr>
          <w:color w:val="000000"/>
          <w:sz w:val="24"/>
          <w:szCs w:val="24"/>
          <w:lang w:bidi="hi-IN"/>
        </w:rPr>
        <w:t>Toast.LENGTH_SHORT</w:t>
      </w:r>
      <w:proofErr w:type="spellEnd"/>
      <w:r w:rsidRPr="001744AB">
        <w:rPr>
          <w:color w:val="000000"/>
          <w:sz w:val="24"/>
          <w:szCs w:val="24"/>
          <w:lang w:bidi="hi-IN"/>
        </w:rPr>
        <w:t>).show();</w:t>
      </w:r>
      <w:r w:rsidRPr="001744AB">
        <w:rPr>
          <w:color w:val="000000"/>
          <w:sz w:val="24"/>
          <w:szCs w:val="24"/>
          <w:lang w:bidi="hi-IN"/>
        </w:rPr>
        <w:br/>
      </w:r>
      <w:r w:rsidRPr="001744AB">
        <w:rPr>
          <w:color w:val="000000"/>
          <w:sz w:val="24"/>
          <w:szCs w:val="24"/>
          <w:lang w:bidi="hi-IN"/>
        </w:rPr>
        <w:br/>
        <w:t xml:space="preserve">                } </w:t>
      </w:r>
      <w:r w:rsidRPr="001744AB">
        <w:rPr>
          <w:b/>
          <w:bCs/>
          <w:color w:val="000080"/>
          <w:sz w:val="24"/>
          <w:szCs w:val="24"/>
          <w:lang w:bidi="hi-IN"/>
        </w:rPr>
        <w:t>else if</w:t>
      </w:r>
      <w:r w:rsidRPr="001744AB">
        <w:rPr>
          <w:color w:val="000000"/>
          <w:sz w:val="24"/>
          <w:szCs w:val="24"/>
          <w:lang w:bidi="hi-IN"/>
        </w:rPr>
        <w:t>(</w:t>
      </w:r>
      <w:proofErr w:type="spellStart"/>
      <w:r w:rsidRPr="001744AB">
        <w:rPr>
          <w:color w:val="000000"/>
          <w:sz w:val="24"/>
          <w:szCs w:val="24"/>
          <w:lang w:bidi="hi-IN"/>
        </w:rPr>
        <w:t>item.getItemId</w:t>
      </w:r>
      <w:proofErr w:type="spellEnd"/>
      <w:r w:rsidRPr="001744AB">
        <w:rPr>
          <w:color w:val="000000"/>
          <w:sz w:val="24"/>
          <w:szCs w:val="24"/>
          <w:lang w:bidi="hi-IN"/>
        </w:rPr>
        <w:t xml:space="preserve">()== </w:t>
      </w:r>
      <w:proofErr w:type="spellStart"/>
      <w:r w:rsidRPr="001744AB">
        <w:rPr>
          <w:color w:val="000000"/>
          <w:sz w:val="24"/>
          <w:szCs w:val="24"/>
          <w:lang w:bidi="hi-IN"/>
        </w:rPr>
        <w:t>R.id.search</w:t>
      </w:r>
      <w:proofErr w:type="spellEnd"/>
      <w:r w:rsidRPr="001744AB">
        <w:rPr>
          <w:color w:val="000000"/>
          <w:sz w:val="24"/>
          <w:szCs w:val="24"/>
          <w:lang w:bidi="hi-IN"/>
        </w:rPr>
        <w:t>) {</w:t>
      </w:r>
      <w:r w:rsidRPr="001744AB">
        <w:rPr>
          <w:color w:val="000000"/>
          <w:sz w:val="24"/>
          <w:szCs w:val="24"/>
          <w:lang w:bidi="hi-IN"/>
        </w:rPr>
        <w:br/>
        <w:t xml:space="preserve">                    Intent intent3 = </w:t>
      </w:r>
      <w:r w:rsidRPr="001744AB">
        <w:rPr>
          <w:b/>
          <w:bCs/>
          <w:color w:val="000080"/>
          <w:sz w:val="24"/>
          <w:szCs w:val="24"/>
          <w:lang w:bidi="hi-IN"/>
        </w:rPr>
        <w:t xml:space="preserve">new </w:t>
      </w:r>
      <w:r w:rsidRPr="001744AB">
        <w:rPr>
          <w:color w:val="000000"/>
          <w:sz w:val="24"/>
          <w:szCs w:val="24"/>
          <w:lang w:bidi="hi-IN"/>
        </w:rPr>
        <w:t>Intent(</w:t>
      </w:r>
      <w:proofErr w:type="spellStart"/>
      <w:r w:rsidRPr="001744AB">
        <w:rPr>
          <w:color w:val="000000"/>
          <w:sz w:val="24"/>
          <w:szCs w:val="24"/>
          <w:lang w:bidi="hi-IN"/>
        </w:rPr>
        <w:t>MainActivity.</w:t>
      </w:r>
      <w:r w:rsidRPr="001744AB">
        <w:rPr>
          <w:b/>
          <w:bCs/>
          <w:color w:val="000080"/>
          <w:sz w:val="24"/>
          <w:szCs w:val="24"/>
          <w:lang w:bidi="hi-IN"/>
        </w:rPr>
        <w:t>this</w:t>
      </w:r>
      <w:proofErr w:type="spellEnd"/>
      <w:r w:rsidRPr="001744AB">
        <w:rPr>
          <w:color w:val="000000"/>
          <w:sz w:val="24"/>
          <w:szCs w:val="24"/>
          <w:lang w:bidi="hi-IN"/>
        </w:rPr>
        <w:t xml:space="preserve">, </w:t>
      </w:r>
      <w:proofErr w:type="spellStart"/>
      <w:r w:rsidRPr="001744AB">
        <w:rPr>
          <w:color w:val="000000"/>
          <w:sz w:val="24"/>
          <w:szCs w:val="24"/>
          <w:lang w:bidi="hi-IN"/>
        </w:rPr>
        <w:t>SearchActivity.</w:t>
      </w:r>
      <w:r w:rsidRPr="001744AB">
        <w:rPr>
          <w:b/>
          <w:bCs/>
          <w:color w:val="000080"/>
          <w:sz w:val="24"/>
          <w:szCs w:val="24"/>
          <w:lang w:bidi="hi-IN"/>
        </w:rPr>
        <w:t>class</w:t>
      </w:r>
      <w:proofErr w:type="spellEnd"/>
      <w:r w:rsidRPr="001744AB">
        <w:rPr>
          <w:color w:val="000000"/>
          <w:sz w:val="24"/>
          <w:szCs w:val="24"/>
          <w:lang w:bidi="hi-IN"/>
        </w:rPr>
        <w:t>);</w:t>
      </w:r>
      <w:r w:rsidRPr="001744AB">
        <w:rPr>
          <w:color w:val="000000"/>
          <w:sz w:val="24"/>
          <w:szCs w:val="24"/>
          <w:lang w:bidi="hi-IN"/>
        </w:rPr>
        <w:br/>
        <w:t xml:space="preserve">                    </w:t>
      </w:r>
      <w:proofErr w:type="spellStart"/>
      <w:r w:rsidRPr="001744AB">
        <w:rPr>
          <w:color w:val="000000"/>
          <w:sz w:val="24"/>
          <w:szCs w:val="24"/>
          <w:lang w:bidi="hi-IN"/>
        </w:rPr>
        <w:t>startActivity</w:t>
      </w:r>
      <w:proofErr w:type="spellEnd"/>
      <w:r w:rsidRPr="001744AB">
        <w:rPr>
          <w:color w:val="000000"/>
          <w:sz w:val="24"/>
          <w:szCs w:val="24"/>
          <w:lang w:bidi="hi-IN"/>
        </w:rPr>
        <w:t>(intent3);</w:t>
      </w:r>
      <w:r w:rsidRPr="001744AB">
        <w:rPr>
          <w:color w:val="000000"/>
          <w:sz w:val="24"/>
          <w:szCs w:val="24"/>
          <w:lang w:bidi="hi-IN"/>
        </w:rPr>
        <w:br/>
      </w:r>
      <w:r w:rsidRPr="001744AB">
        <w:rPr>
          <w:color w:val="000000"/>
          <w:sz w:val="24"/>
          <w:szCs w:val="24"/>
          <w:lang w:bidi="hi-IN"/>
        </w:rPr>
        <w:br/>
        <w:t xml:space="preserve">                }</w:t>
      </w:r>
      <w:r w:rsidRPr="001744AB">
        <w:rPr>
          <w:color w:val="000000"/>
          <w:sz w:val="24"/>
          <w:szCs w:val="24"/>
          <w:lang w:bidi="hi-IN"/>
        </w:rPr>
        <w:br/>
      </w:r>
      <w:r w:rsidRPr="001744AB">
        <w:rPr>
          <w:color w:val="000000"/>
          <w:sz w:val="24"/>
          <w:szCs w:val="24"/>
          <w:lang w:bidi="hi-IN"/>
        </w:rPr>
        <w:lastRenderedPageBreak/>
        <w:t xml:space="preserve">                </w:t>
      </w:r>
      <w:r w:rsidRPr="001744AB">
        <w:rPr>
          <w:b/>
          <w:bCs/>
          <w:color w:val="000080"/>
          <w:sz w:val="24"/>
          <w:szCs w:val="24"/>
          <w:lang w:bidi="hi-IN"/>
        </w:rPr>
        <w:t>return false</w:t>
      </w:r>
      <w:r w:rsidRPr="001744AB">
        <w:rPr>
          <w:color w:val="000000"/>
          <w:sz w:val="24"/>
          <w:szCs w:val="24"/>
          <w:lang w:bidi="hi-IN"/>
        </w:rPr>
        <w:t>;</w:t>
      </w:r>
      <w:r w:rsidRPr="001744AB">
        <w:rPr>
          <w:color w:val="000000"/>
          <w:sz w:val="24"/>
          <w:szCs w:val="24"/>
          <w:lang w:bidi="hi-IN"/>
        </w:rPr>
        <w:br/>
        <w:t xml:space="preserve">            }</w:t>
      </w:r>
      <w:r w:rsidRPr="001744AB">
        <w:rPr>
          <w:color w:val="000000"/>
          <w:sz w:val="24"/>
          <w:szCs w:val="24"/>
          <w:lang w:bidi="hi-IN"/>
        </w:rPr>
        <w:br/>
        <w:t xml:space="preserve">        });</w:t>
      </w:r>
      <w:r w:rsidRPr="001744AB">
        <w:rPr>
          <w:color w:val="000000"/>
          <w:sz w:val="24"/>
          <w:szCs w:val="24"/>
          <w:lang w:bidi="hi-IN"/>
        </w:rPr>
        <w:br/>
      </w:r>
      <w:r w:rsidRPr="001744AB">
        <w:rPr>
          <w:color w:val="000000"/>
          <w:sz w:val="24"/>
          <w:szCs w:val="24"/>
          <w:lang w:bidi="hi-IN"/>
        </w:rPr>
        <w:br/>
      </w:r>
      <w:r w:rsidRPr="001744AB">
        <w:rPr>
          <w:color w:val="000000"/>
          <w:sz w:val="24"/>
          <w:szCs w:val="24"/>
          <w:lang w:bidi="hi-IN"/>
        </w:rPr>
        <w:br/>
      </w:r>
      <w:r w:rsidRPr="001744AB">
        <w:rPr>
          <w:color w:val="000000"/>
          <w:sz w:val="24"/>
          <w:szCs w:val="24"/>
          <w:lang w:bidi="hi-IN"/>
        </w:rPr>
        <w:br/>
      </w:r>
      <w:r w:rsidRPr="001744AB">
        <w:rPr>
          <w:color w:val="000000"/>
          <w:sz w:val="24"/>
          <w:szCs w:val="24"/>
          <w:lang w:bidi="hi-IN"/>
        </w:rPr>
        <w:br/>
        <w:t xml:space="preserve">        </w:t>
      </w:r>
      <w:proofErr w:type="spellStart"/>
      <w:r w:rsidRPr="001744AB">
        <w:rPr>
          <w:color w:val="000000"/>
          <w:sz w:val="24"/>
          <w:szCs w:val="24"/>
          <w:lang w:bidi="hi-IN"/>
        </w:rPr>
        <w:t>bottom.setOnNavigationItemSelectedListener</w:t>
      </w:r>
      <w:proofErr w:type="spellEnd"/>
      <w:r w:rsidRPr="001744AB">
        <w:rPr>
          <w:color w:val="000000"/>
          <w:sz w:val="24"/>
          <w:szCs w:val="24"/>
          <w:lang w:bidi="hi-IN"/>
        </w:rPr>
        <w:t>(</w:t>
      </w:r>
      <w:r w:rsidRPr="001744AB">
        <w:rPr>
          <w:b/>
          <w:bCs/>
          <w:color w:val="000080"/>
          <w:sz w:val="24"/>
          <w:szCs w:val="24"/>
          <w:lang w:bidi="hi-IN"/>
        </w:rPr>
        <w:t xml:space="preserve">new </w:t>
      </w:r>
      <w:proofErr w:type="spellStart"/>
      <w:r w:rsidRPr="001744AB">
        <w:rPr>
          <w:color w:val="000000"/>
          <w:sz w:val="24"/>
          <w:szCs w:val="24"/>
          <w:lang w:bidi="hi-IN"/>
        </w:rPr>
        <w:t>BottomNavigationView.OnNavigationItemSelectedListener</w:t>
      </w:r>
      <w:proofErr w:type="spellEnd"/>
      <w:r w:rsidRPr="001744AB">
        <w:rPr>
          <w:color w:val="000000"/>
          <w:sz w:val="24"/>
          <w:szCs w:val="24"/>
          <w:lang w:bidi="hi-IN"/>
        </w:rPr>
        <w:t>() {</w:t>
      </w:r>
      <w:r w:rsidRPr="001744AB">
        <w:rPr>
          <w:color w:val="000000"/>
          <w:sz w:val="24"/>
          <w:szCs w:val="24"/>
          <w:lang w:bidi="hi-IN"/>
        </w:rPr>
        <w:br/>
        <w:t xml:space="preserve">            @Override</w:t>
      </w:r>
      <w:r w:rsidRPr="001744AB">
        <w:rPr>
          <w:color w:val="000000"/>
          <w:sz w:val="24"/>
          <w:szCs w:val="24"/>
          <w:lang w:bidi="hi-IN"/>
        </w:rPr>
        <w:br/>
        <w:t xml:space="preserve">            </w:t>
      </w:r>
      <w:r w:rsidRPr="001744AB">
        <w:rPr>
          <w:b/>
          <w:bCs/>
          <w:color w:val="000080"/>
          <w:sz w:val="24"/>
          <w:szCs w:val="24"/>
          <w:lang w:bidi="hi-IN"/>
        </w:rPr>
        <w:t xml:space="preserve">public </w:t>
      </w:r>
      <w:proofErr w:type="spellStart"/>
      <w:r w:rsidRPr="001744AB">
        <w:rPr>
          <w:b/>
          <w:bCs/>
          <w:color w:val="000080"/>
          <w:sz w:val="24"/>
          <w:szCs w:val="24"/>
          <w:lang w:bidi="hi-IN"/>
        </w:rPr>
        <w:t>boolean</w:t>
      </w:r>
      <w:proofErr w:type="spellEnd"/>
      <w:r w:rsidRPr="001744AB">
        <w:rPr>
          <w:b/>
          <w:bCs/>
          <w:color w:val="000080"/>
          <w:sz w:val="24"/>
          <w:szCs w:val="24"/>
          <w:lang w:bidi="hi-IN"/>
        </w:rPr>
        <w:t xml:space="preserve"> </w:t>
      </w:r>
      <w:proofErr w:type="spellStart"/>
      <w:r w:rsidRPr="001744AB">
        <w:rPr>
          <w:color w:val="000000"/>
          <w:sz w:val="24"/>
          <w:szCs w:val="24"/>
          <w:lang w:bidi="hi-IN"/>
        </w:rPr>
        <w:t>onNavigationItemSelected</w:t>
      </w:r>
      <w:proofErr w:type="spellEnd"/>
      <w:r w:rsidRPr="001744AB">
        <w:rPr>
          <w:color w:val="000000"/>
          <w:sz w:val="24"/>
          <w:szCs w:val="24"/>
          <w:lang w:bidi="hi-IN"/>
        </w:rPr>
        <w:t xml:space="preserve">(@NonNull </w:t>
      </w:r>
      <w:proofErr w:type="spellStart"/>
      <w:r w:rsidRPr="001744AB">
        <w:rPr>
          <w:color w:val="000000"/>
          <w:sz w:val="24"/>
          <w:szCs w:val="24"/>
          <w:lang w:bidi="hi-IN"/>
        </w:rPr>
        <w:t>MenuItem</w:t>
      </w:r>
      <w:proofErr w:type="spellEnd"/>
      <w:r w:rsidRPr="001744AB">
        <w:rPr>
          <w:color w:val="000000"/>
          <w:sz w:val="24"/>
          <w:szCs w:val="24"/>
          <w:lang w:bidi="hi-IN"/>
        </w:rPr>
        <w:t xml:space="preserve"> </w:t>
      </w:r>
      <w:proofErr w:type="spellStart"/>
      <w:r w:rsidRPr="001744AB">
        <w:rPr>
          <w:color w:val="000000"/>
          <w:sz w:val="24"/>
          <w:szCs w:val="24"/>
          <w:lang w:bidi="hi-IN"/>
        </w:rPr>
        <w:t>menuItem</w:t>
      </w:r>
      <w:proofErr w:type="spellEnd"/>
      <w:r w:rsidRPr="001744AB">
        <w:rPr>
          <w:color w:val="000000"/>
          <w:sz w:val="24"/>
          <w:szCs w:val="24"/>
          <w:lang w:bidi="hi-IN"/>
        </w:rPr>
        <w:t>) {</w:t>
      </w:r>
      <w:r w:rsidRPr="001744AB">
        <w:rPr>
          <w:color w:val="000000"/>
          <w:sz w:val="24"/>
          <w:szCs w:val="24"/>
          <w:lang w:bidi="hi-IN"/>
        </w:rPr>
        <w:br/>
        <w:t xml:space="preserve">                </w:t>
      </w:r>
      <w:r w:rsidRPr="001744AB">
        <w:rPr>
          <w:b/>
          <w:bCs/>
          <w:color w:val="000080"/>
          <w:sz w:val="24"/>
          <w:szCs w:val="24"/>
          <w:lang w:bidi="hi-IN"/>
        </w:rPr>
        <w:t>if</w:t>
      </w:r>
      <w:r w:rsidRPr="001744AB">
        <w:rPr>
          <w:color w:val="000000"/>
          <w:sz w:val="24"/>
          <w:szCs w:val="24"/>
          <w:lang w:bidi="hi-IN"/>
        </w:rPr>
        <w:t>(</w:t>
      </w:r>
      <w:proofErr w:type="spellStart"/>
      <w:r w:rsidRPr="001744AB">
        <w:rPr>
          <w:color w:val="000000"/>
          <w:sz w:val="24"/>
          <w:szCs w:val="24"/>
          <w:lang w:bidi="hi-IN"/>
        </w:rPr>
        <w:t>menuItem.getItemId</w:t>
      </w:r>
      <w:proofErr w:type="spellEnd"/>
      <w:r w:rsidRPr="001744AB">
        <w:rPr>
          <w:color w:val="000000"/>
          <w:sz w:val="24"/>
          <w:szCs w:val="24"/>
          <w:lang w:bidi="hi-IN"/>
        </w:rPr>
        <w:t>()==</w:t>
      </w:r>
      <w:proofErr w:type="spellStart"/>
      <w:r w:rsidRPr="001744AB">
        <w:rPr>
          <w:color w:val="000000"/>
          <w:sz w:val="24"/>
          <w:szCs w:val="24"/>
          <w:lang w:bidi="hi-IN"/>
        </w:rPr>
        <w:t>R.id.plasma</w:t>
      </w:r>
      <w:proofErr w:type="spellEnd"/>
      <w:r w:rsidRPr="001744AB">
        <w:rPr>
          <w:color w:val="000000"/>
          <w:sz w:val="24"/>
          <w:szCs w:val="24"/>
          <w:lang w:bidi="hi-IN"/>
        </w:rPr>
        <w:t>)</w:t>
      </w:r>
      <w:r w:rsidRPr="001744AB">
        <w:rPr>
          <w:color w:val="000000"/>
          <w:sz w:val="24"/>
          <w:szCs w:val="24"/>
          <w:lang w:bidi="hi-IN"/>
        </w:rPr>
        <w:br/>
        <w:t xml:space="preserve">                {</w:t>
      </w:r>
      <w:r w:rsidRPr="001744AB">
        <w:rPr>
          <w:color w:val="000000"/>
          <w:sz w:val="24"/>
          <w:szCs w:val="24"/>
          <w:lang w:bidi="hi-IN"/>
        </w:rPr>
        <w:br/>
        <w:t xml:space="preserve">                    </w:t>
      </w:r>
      <w:proofErr w:type="spellStart"/>
      <w:r w:rsidRPr="001744AB">
        <w:rPr>
          <w:color w:val="000000"/>
          <w:sz w:val="24"/>
          <w:szCs w:val="24"/>
          <w:lang w:bidi="hi-IN"/>
        </w:rPr>
        <w:t>Toast.makeText</w:t>
      </w:r>
      <w:proofErr w:type="spellEnd"/>
      <w:r w:rsidRPr="001744AB">
        <w:rPr>
          <w:color w:val="000000"/>
          <w:sz w:val="24"/>
          <w:szCs w:val="24"/>
          <w:lang w:bidi="hi-IN"/>
        </w:rPr>
        <w:t>(</w:t>
      </w:r>
      <w:proofErr w:type="spellStart"/>
      <w:r w:rsidRPr="001744AB">
        <w:rPr>
          <w:color w:val="000000"/>
          <w:sz w:val="24"/>
          <w:szCs w:val="24"/>
          <w:lang w:bidi="hi-IN"/>
        </w:rPr>
        <w:t>MainActivity.</w:t>
      </w:r>
      <w:r w:rsidRPr="001744AB">
        <w:rPr>
          <w:b/>
          <w:bCs/>
          <w:color w:val="000080"/>
          <w:sz w:val="24"/>
          <w:szCs w:val="24"/>
          <w:lang w:bidi="hi-IN"/>
        </w:rPr>
        <w:t>this</w:t>
      </w:r>
      <w:proofErr w:type="spellEnd"/>
      <w:r w:rsidRPr="001744AB">
        <w:rPr>
          <w:color w:val="000000"/>
          <w:sz w:val="24"/>
          <w:szCs w:val="24"/>
          <w:lang w:bidi="hi-IN"/>
        </w:rPr>
        <w:t xml:space="preserve">, </w:t>
      </w:r>
      <w:r w:rsidRPr="001744AB">
        <w:rPr>
          <w:b/>
          <w:bCs/>
          <w:color w:val="008000"/>
          <w:sz w:val="24"/>
          <w:szCs w:val="24"/>
          <w:lang w:bidi="hi-IN"/>
        </w:rPr>
        <w:t>"SOON IN ACTION..."</w:t>
      </w:r>
      <w:r w:rsidRPr="001744AB">
        <w:rPr>
          <w:color w:val="000000"/>
          <w:sz w:val="24"/>
          <w:szCs w:val="24"/>
          <w:lang w:bidi="hi-IN"/>
        </w:rPr>
        <w:t xml:space="preserve">, </w:t>
      </w:r>
      <w:proofErr w:type="spellStart"/>
      <w:r w:rsidRPr="001744AB">
        <w:rPr>
          <w:color w:val="000000"/>
          <w:sz w:val="24"/>
          <w:szCs w:val="24"/>
          <w:lang w:bidi="hi-IN"/>
        </w:rPr>
        <w:t>Toast.LENGTH_SHORT</w:t>
      </w:r>
      <w:proofErr w:type="spellEnd"/>
      <w:r w:rsidRPr="001744AB">
        <w:rPr>
          <w:color w:val="000000"/>
          <w:sz w:val="24"/>
          <w:szCs w:val="24"/>
          <w:lang w:bidi="hi-IN"/>
        </w:rPr>
        <w:t>).show();</w:t>
      </w:r>
      <w:r w:rsidRPr="001744AB">
        <w:rPr>
          <w:color w:val="000000"/>
          <w:sz w:val="24"/>
          <w:szCs w:val="24"/>
          <w:lang w:bidi="hi-IN"/>
        </w:rPr>
        <w:br/>
        <w:t xml:space="preserve">                    Intent </w:t>
      </w:r>
      <w:proofErr w:type="spellStart"/>
      <w:r w:rsidRPr="001744AB">
        <w:rPr>
          <w:color w:val="000000"/>
          <w:sz w:val="24"/>
          <w:szCs w:val="24"/>
          <w:lang w:bidi="hi-IN"/>
        </w:rPr>
        <w:t>intent</w:t>
      </w:r>
      <w:proofErr w:type="spellEnd"/>
      <w:r w:rsidRPr="001744AB">
        <w:rPr>
          <w:color w:val="000000"/>
          <w:sz w:val="24"/>
          <w:szCs w:val="24"/>
          <w:lang w:bidi="hi-IN"/>
        </w:rPr>
        <w:t xml:space="preserve"> = </w:t>
      </w:r>
      <w:r w:rsidRPr="001744AB">
        <w:rPr>
          <w:b/>
          <w:bCs/>
          <w:color w:val="000080"/>
          <w:sz w:val="24"/>
          <w:szCs w:val="24"/>
          <w:lang w:bidi="hi-IN"/>
        </w:rPr>
        <w:t xml:space="preserve">new </w:t>
      </w:r>
      <w:r w:rsidRPr="001744AB">
        <w:rPr>
          <w:color w:val="000000"/>
          <w:sz w:val="24"/>
          <w:szCs w:val="24"/>
          <w:lang w:bidi="hi-IN"/>
        </w:rPr>
        <w:t>Intent(</w:t>
      </w:r>
      <w:proofErr w:type="spellStart"/>
      <w:r w:rsidRPr="001744AB">
        <w:rPr>
          <w:color w:val="000000"/>
          <w:sz w:val="24"/>
          <w:szCs w:val="24"/>
          <w:lang w:bidi="hi-IN"/>
        </w:rPr>
        <w:t>MainActivity.</w:t>
      </w:r>
      <w:r w:rsidRPr="001744AB">
        <w:rPr>
          <w:b/>
          <w:bCs/>
          <w:color w:val="000080"/>
          <w:sz w:val="24"/>
          <w:szCs w:val="24"/>
          <w:lang w:bidi="hi-IN"/>
        </w:rPr>
        <w:t>this</w:t>
      </w:r>
      <w:r w:rsidRPr="001744AB">
        <w:rPr>
          <w:color w:val="000000"/>
          <w:sz w:val="24"/>
          <w:szCs w:val="24"/>
          <w:lang w:bidi="hi-IN"/>
        </w:rPr>
        <w:t>,PlasmaActivity.</w:t>
      </w:r>
      <w:r w:rsidRPr="001744AB">
        <w:rPr>
          <w:b/>
          <w:bCs/>
          <w:color w:val="000080"/>
          <w:sz w:val="24"/>
          <w:szCs w:val="24"/>
          <w:lang w:bidi="hi-IN"/>
        </w:rPr>
        <w:t>class</w:t>
      </w:r>
      <w:proofErr w:type="spellEnd"/>
      <w:r w:rsidRPr="001744AB">
        <w:rPr>
          <w:color w:val="000000"/>
          <w:sz w:val="24"/>
          <w:szCs w:val="24"/>
          <w:lang w:bidi="hi-IN"/>
        </w:rPr>
        <w:t>);</w:t>
      </w:r>
      <w:r w:rsidRPr="001744AB">
        <w:rPr>
          <w:color w:val="000000"/>
          <w:sz w:val="24"/>
          <w:szCs w:val="24"/>
          <w:lang w:bidi="hi-IN"/>
        </w:rPr>
        <w:br/>
        <w:t xml:space="preserve">                    </w:t>
      </w:r>
      <w:proofErr w:type="spellStart"/>
      <w:r w:rsidRPr="001744AB">
        <w:rPr>
          <w:color w:val="000000"/>
          <w:sz w:val="24"/>
          <w:szCs w:val="24"/>
          <w:lang w:bidi="hi-IN"/>
        </w:rPr>
        <w:t>startActivity</w:t>
      </w:r>
      <w:proofErr w:type="spellEnd"/>
      <w:r w:rsidRPr="001744AB">
        <w:rPr>
          <w:color w:val="000000"/>
          <w:sz w:val="24"/>
          <w:szCs w:val="24"/>
          <w:lang w:bidi="hi-IN"/>
        </w:rPr>
        <w:t>(intent);</w:t>
      </w:r>
      <w:r w:rsidRPr="001744AB">
        <w:rPr>
          <w:color w:val="000000"/>
          <w:sz w:val="24"/>
          <w:szCs w:val="24"/>
          <w:lang w:bidi="hi-IN"/>
        </w:rPr>
        <w:br/>
        <w:t xml:space="preserve">                    </w:t>
      </w:r>
      <w:proofErr w:type="spellStart"/>
      <w:r w:rsidRPr="001744AB">
        <w:rPr>
          <w:color w:val="000000"/>
          <w:sz w:val="24"/>
          <w:szCs w:val="24"/>
          <w:lang w:bidi="hi-IN"/>
        </w:rPr>
        <w:t>MainActivity.</w:t>
      </w:r>
      <w:r w:rsidRPr="001744AB">
        <w:rPr>
          <w:b/>
          <w:bCs/>
          <w:color w:val="000080"/>
          <w:sz w:val="24"/>
          <w:szCs w:val="24"/>
          <w:lang w:bidi="hi-IN"/>
        </w:rPr>
        <w:t>this</w:t>
      </w:r>
      <w:r w:rsidRPr="001744AB">
        <w:rPr>
          <w:color w:val="000000"/>
          <w:sz w:val="24"/>
          <w:szCs w:val="24"/>
          <w:lang w:bidi="hi-IN"/>
        </w:rPr>
        <w:t>.finish</w:t>
      </w:r>
      <w:proofErr w:type="spellEnd"/>
      <w:r w:rsidRPr="001744AB">
        <w:rPr>
          <w:color w:val="000000"/>
          <w:sz w:val="24"/>
          <w:szCs w:val="24"/>
          <w:lang w:bidi="hi-IN"/>
        </w:rPr>
        <w:t>();</w:t>
      </w:r>
      <w:r w:rsidRPr="001744AB">
        <w:rPr>
          <w:color w:val="000000"/>
          <w:sz w:val="24"/>
          <w:szCs w:val="24"/>
          <w:lang w:bidi="hi-IN"/>
        </w:rPr>
        <w:br/>
        <w:t xml:space="preserve">                }</w:t>
      </w:r>
      <w:r w:rsidRPr="001744AB">
        <w:rPr>
          <w:color w:val="000000"/>
          <w:sz w:val="24"/>
          <w:szCs w:val="24"/>
          <w:lang w:bidi="hi-IN"/>
        </w:rPr>
        <w:br/>
        <w:t xml:space="preserve">                </w:t>
      </w:r>
      <w:r w:rsidRPr="001744AB">
        <w:rPr>
          <w:b/>
          <w:bCs/>
          <w:color w:val="000080"/>
          <w:sz w:val="24"/>
          <w:szCs w:val="24"/>
          <w:lang w:bidi="hi-IN"/>
        </w:rPr>
        <w:t>else if</w:t>
      </w:r>
      <w:r w:rsidRPr="001744AB">
        <w:rPr>
          <w:color w:val="000000"/>
          <w:sz w:val="24"/>
          <w:szCs w:val="24"/>
          <w:lang w:bidi="hi-IN"/>
        </w:rPr>
        <w:t>(</w:t>
      </w:r>
      <w:proofErr w:type="spellStart"/>
      <w:r w:rsidRPr="001744AB">
        <w:rPr>
          <w:color w:val="000000"/>
          <w:sz w:val="24"/>
          <w:szCs w:val="24"/>
          <w:lang w:bidi="hi-IN"/>
        </w:rPr>
        <w:t>menuItem.getItemId</w:t>
      </w:r>
      <w:proofErr w:type="spellEnd"/>
      <w:r w:rsidRPr="001744AB">
        <w:rPr>
          <w:color w:val="000000"/>
          <w:sz w:val="24"/>
          <w:szCs w:val="24"/>
          <w:lang w:bidi="hi-IN"/>
        </w:rPr>
        <w:t>()==</w:t>
      </w:r>
      <w:proofErr w:type="spellStart"/>
      <w:r w:rsidRPr="001744AB">
        <w:rPr>
          <w:color w:val="000000"/>
          <w:sz w:val="24"/>
          <w:szCs w:val="24"/>
          <w:lang w:bidi="hi-IN"/>
        </w:rPr>
        <w:t>R.id.map</w:t>
      </w:r>
      <w:proofErr w:type="spellEnd"/>
      <w:r w:rsidRPr="001744AB">
        <w:rPr>
          <w:color w:val="000000"/>
          <w:sz w:val="24"/>
          <w:szCs w:val="24"/>
          <w:lang w:bidi="hi-IN"/>
        </w:rPr>
        <w:t>)</w:t>
      </w:r>
      <w:r w:rsidRPr="001744AB">
        <w:rPr>
          <w:color w:val="000000"/>
          <w:sz w:val="24"/>
          <w:szCs w:val="24"/>
          <w:lang w:bidi="hi-IN"/>
        </w:rPr>
        <w:br/>
        <w:t xml:space="preserve">                {</w:t>
      </w:r>
      <w:r w:rsidRPr="001744AB">
        <w:rPr>
          <w:color w:val="000000"/>
          <w:sz w:val="24"/>
          <w:szCs w:val="24"/>
          <w:lang w:bidi="hi-IN"/>
        </w:rPr>
        <w:br/>
        <w:t xml:space="preserve">                    </w:t>
      </w:r>
      <w:proofErr w:type="spellStart"/>
      <w:r w:rsidRPr="001744AB">
        <w:rPr>
          <w:color w:val="000000"/>
          <w:sz w:val="24"/>
          <w:szCs w:val="24"/>
          <w:lang w:bidi="hi-IN"/>
        </w:rPr>
        <w:t>Toast.makeText</w:t>
      </w:r>
      <w:proofErr w:type="spellEnd"/>
      <w:r w:rsidRPr="001744AB">
        <w:rPr>
          <w:color w:val="000000"/>
          <w:sz w:val="24"/>
          <w:szCs w:val="24"/>
          <w:lang w:bidi="hi-IN"/>
        </w:rPr>
        <w:t>(</w:t>
      </w:r>
      <w:proofErr w:type="spellStart"/>
      <w:r w:rsidRPr="001744AB">
        <w:rPr>
          <w:color w:val="000000"/>
          <w:sz w:val="24"/>
          <w:szCs w:val="24"/>
          <w:lang w:bidi="hi-IN"/>
        </w:rPr>
        <w:t>MainActivity.</w:t>
      </w:r>
      <w:r w:rsidRPr="001744AB">
        <w:rPr>
          <w:b/>
          <w:bCs/>
          <w:color w:val="000080"/>
          <w:sz w:val="24"/>
          <w:szCs w:val="24"/>
          <w:lang w:bidi="hi-IN"/>
        </w:rPr>
        <w:t>this</w:t>
      </w:r>
      <w:proofErr w:type="spellEnd"/>
      <w:r w:rsidRPr="001744AB">
        <w:rPr>
          <w:color w:val="000000"/>
          <w:sz w:val="24"/>
          <w:szCs w:val="24"/>
          <w:lang w:bidi="hi-IN"/>
        </w:rPr>
        <w:t xml:space="preserve">, </w:t>
      </w:r>
      <w:r w:rsidRPr="001744AB">
        <w:rPr>
          <w:b/>
          <w:bCs/>
          <w:color w:val="008000"/>
          <w:sz w:val="24"/>
          <w:szCs w:val="24"/>
          <w:lang w:bidi="hi-IN"/>
        </w:rPr>
        <w:t>"SOON IN ACTION..."</w:t>
      </w:r>
      <w:r w:rsidRPr="001744AB">
        <w:rPr>
          <w:color w:val="000000"/>
          <w:sz w:val="24"/>
          <w:szCs w:val="24"/>
          <w:lang w:bidi="hi-IN"/>
        </w:rPr>
        <w:t xml:space="preserve">, </w:t>
      </w:r>
      <w:proofErr w:type="spellStart"/>
      <w:r w:rsidRPr="001744AB">
        <w:rPr>
          <w:color w:val="000000"/>
          <w:sz w:val="24"/>
          <w:szCs w:val="24"/>
          <w:lang w:bidi="hi-IN"/>
        </w:rPr>
        <w:t>Toast.LENGTH_SHORT</w:t>
      </w:r>
      <w:proofErr w:type="spellEnd"/>
      <w:r w:rsidRPr="001744AB">
        <w:rPr>
          <w:color w:val="000000"/>
          <w:sz w:val="24"/>
          <w:szCs w:val="24"/>
          <w:lang w:bidi="hi-IN"/>
        </w:rPr>
        <w:t>).show();</w:t>
      </w:r>
      <w:r w:rsidRPr="001744AB">
        <w:rPr>
          <w:color w:val="000000"/>
          <w:sz w:val="24"/>
          <w:szCs w:val="24"/>
          <w:lang w:bidi="hi-IN"/>
        </w:rPr>
        <w:br/>
        <w:t xml:space="preserve">                    Intent </w:t>
      </w:r>
      <w:proofErr w:type="spellStart"/>
      <w:r w:rsidRPr="001744AB">
        <w:rPr>
          <w:color w:val="000000"/>
          <w:sz w:val="24"/>
          <w:szCs w:val="24"/>
          <w:lang w:bidi="hi-IN"/>
        </w:rPr>
        <w:t>intent</w:t>
      </w:r>
      <w:proofErr w:type="spellEnd"/>
      <w:r w:rsidRPr="001744AB">
        <w:rPr>
          <w:color w:val="000000"/>
          <w:sz w:val="24"/>
          <w:szCs w:val="24"/>
          <w:lang w:bidi="hi-IN"/>
        </w:rPr>
        <w:t xml:space="preserve"> = </w:t>
      </w:r>
      <w:r w:rsidRPr="001744AB">
        <w:rPr>
          <w:b/>
          <w:bCs/>
          <w:color w:val="000080"/>
          <w:sz w:val="24"/>
          <w:szCs w:val="24"/>
          <w:lang w:bidi="hi-IN"/>
        </w:rPr>
        <w:t xml:space="preserve">new </w:t>
      </w:r>
      <w:r w:rsidRPr="001744AB">
        <w:rPr>
          <w:color w:val="000000"/>
          <w:sz w:val="24"/>
          <w:szCs w:val="24"/>
          <w:lang w:bidi="hi-IN"/>
        </w:rPr>
        <w:t>Intent(</w:t>
      </w:r>
      <w:proofErr w:type="spellStart"/>
      <w:r w:rsidRPr="001744AB">
        <w:rPr>
          <w:color w:val="000000"/>
          <w:sz w:val="24"/>
          <w:szCs w:val="24"/>
          <w:lang w:bidi="hi-IN"/>
        </w:rPr>
        <w:t>MainActivity.</w:t>
      </w:r>
      <w:r w:rsidRPr="001744AB">
        <w:rPr>
          <w:b/>
          <w:bCs/>
          <w:color w:val="000080"/>
          <w:sz w:val="24"/>
          <w:szCs w:val="24"/>
          <w:lang w:bidi="hi-IN"/>
        </w:rPr>
        <w:t>this</w:t>
      </w:r>
      <w:r w:rsidRPr="001744AB">
        <w:rPr>
          <w:color w:val="000000"/>
          <w:sz w:val="24"/>
          <w:szCs w:val="24"/>
          <w:lang w:bidi="hi-IN"/>
        </w:rPr>
        <w:t>,MapActivity.</w:t>
      </w:r>
      <w:r w:rsidRPr="001744AB">
        <w:rPr>
          <w:b/>
          <w:bCs/>
          <w:color w:val="000080"/>
          <w:sz w:val="24"/>
          <w:szCs w:val="24"/>
          <w:lang w:bidi="hi-IN"/>
        </w:rPr>
        <w:t>class</w:t>
      </w:r>
      <w:proofErr w:type="spellEnd"/>
      <w:r w:rsidRPr="001744AB">
        <w:rPr>
          <w:color w:val="000000"/>
          <w:sz w:val="24"/>
          <w:szCs w:val="24"/>
          <w:lang w:bidi="hi-IN"/>
        </w:rPr>
        <w:t>);</w:t>
      </w:r>
      <w:r w:rsidRPr="001744AB">
        <w:rPr>
          <w:color w:val="000000"/>
          <w:sz w:val="24"/>
          <w:szCs w:val="24"/>
          <w:lang w:bidi="hi-IN"/>
        </w:rPr>
        <w:br/>
        <w:t xml:space="preserve">                    </w:t>
      </w:r>
      <w:proofErr w:type="spellStart"/>
      <w:r w:rsidRPr="001744AB">
        <w:rPr>
          <w:color w:val="000000"/>
          <w:sz w:val="24"/>
          <w:szCs w:val="24"/>
          <w:lang w:bidi="hi-IN"/>
        </w:rPr>
        <w:t>startActivity</w:t>
      </w:r>
      <w:proofErr w:type="spellEnd"/>
      <w:r w:rsidRPr="001744AB">
        <w:rPr>
          <w:color w:val="000000"/>
          <w:sz w:val="24"/>
          <w:szCs w:val="24"/>
          <w:lang w:bidi="hi-IN"/>
        </w:rPr>
        <w:t>(intent);</w:t>
      </w:r>
      <w:r w:rsidRPr="001744AB">
        <w:rPr>
          <w:color w:val="000000"/>
          <w:sz w:val="24"/>
          <w:szCs w:val="24"/>
          <w:lang w:bidi="hi-IN"/>
        </w:rPr>
        <w:br/>
      </w:r>
      <w:r w:rsidRPr="001744AB">
        <w:rPr>
          <w:color w:val="000000"/>
          <w:sz w:val="24"/>
          <w:szCs w:val="24"/>
          <w:lang w:bidi="hi-IN"/>
        </w:rPr>
        <w:br/>
        <w:t xml:space="preserve">                }</w:t>
      </w:r>
      <w:r w:rsidRPr="001744AB">
        <w:rPr>
          <w:color w:val="000000"/>
          <w:sz w:val="24"/>
          <w:szCs w:val="24"/>
          <w:lang w:bidi="hi-IN"/>
        </w:rPr>
        <w:br/>
        <w:t xml:space="preserve">                </w:t>
      </w:r>
      <w:r w:rsidRPr="001744AB">
        <w:rPr>
          <w:b/>
          <w:bCs/>
          <w:color w:val="000080"/>
          <w:sz w:val="24"/>
          <w:szCs w:val="24"/>
          <w:lang w:bidi="hi-IN"/>
        </w:rPr>
        <w:t>return false</w:t>
      </w:r>
      <w:r w:rsidRPr="001744AB">
        <w:rPr>
          <w:color w:val="000000"/>
          <w:sz w:val="24"/>
          <w:szCs w:val="24"/>
          <w:lang w:bidi="hi-IN"/>
        </w:rPr>
        <w:t>;</w:t>
      </w:r>
      <w:r w:rsidRPr="001744AB">
        <w:rPr>
          <w:color w:val="000000"/>
          <w:sz w:val="24"/>
          <w:szCs w:val="24"/>
          <w:lang w:bidi="hi-IN"/>
        </w:rPr>
        <w:br/>
        <w:t xml:space="preserve">            }</w:t>
      </w:r>
      <w:r w:rsidRPr="001744AB">
        <w:rPr>
          <w:color w:val="000000"/>
          <w:sz w:val="24"/>
          <w:szCs w:val="24"/>
          <w:lang w:bidi="hi-IN"/>
        </w:rPr>
        <w:br/>
        <w:t xml:space="preserve">        });</w:t>
      </w:r>
      <w:r w:rsidRPr="001744AB">
        <w:rPr>
          <w:color w:val="000000"/>
          <w:sz w:val="24"/>
          <w:szCs w:val="24"/>
          <w:lang w:bidi="hi-IN"/>
        </w:rPr>
        <w:br/>
      </w:r>
      <w:r w:rsidRPr="001744AB">
        <w:rPr>
          <w:color w:val="000000"/>
          <w:sz w:val="24"/>
          <w:szCs w:val="24"/>
          <w:lang w:bidi="hi-IN"/>
        </w:rPr>
        <w:br/>
        <w:t xml:space="preserve">        </w:t>
      </w:r>
      <w:proofErr w:type="spellStart"/>
      <w:r w:rsidRPr="001744AB">
        <w:rPr>
          <w:color w:val="000000"/>
          <w:sz w:val="24"/>
          <w:szCs w:val="24"/>
          <w:lang w:bidi="hi-IN"/>
        </w:rPr>
        <w:t>button.setOnClickListener</w:t>
      </w:r>
      <w:proofErr w:type="spellEnd"/>
      <w:r w:rsidRPr="001744AB">
        <w:rPr>
          <w:color w:val="000000"/>
          <w:sz w:val="24"/>
          <w:szCs w:val="24"/>
          <w:lang w:bidi="hi-IN"/>
        </w:rPr>
        <w:t>(</w:t>
      </w:r>
      <w:r w:rsidRPr="001744AB">
        <w:rPr>
          <w:b/>
          <w:bCs/>
          <w:color w:val="000080"/>
          <w:sz w:val="24"/>
          <w:szCs w:val="24"/>
          <w:lang w:bidi="hi-IN"/>
        </w:rPr>
        <w:t xml:space="preserve">new </w:t>
      </w:r>
      <w:proofErr w:type="spellStart"/>
      <w:r w:rsidRPr="001744AB">
        <w:rPr>
          <w:color w:val="000000"/>
          <w:sz w:val="24"/>
          <w:szCs w:val="24"/>
          <w:lang w:bidi="hi-IN"/>
        </w:rPr>
        <w:t>View.OnClickListener</w:t>
      </w:r>
      <w:proofErr w:type="spellEnd"/>
      <w:r w:rsidRPr="001744AB">
        <w:rPr>
          <w:color w:val="000000"/>
          <w:sz w:val="24"/>
          <w:szCs w:val="24"/>
          <w:lang w:bidi="hi-IN"/>
        </w:rPr>
        <w:t>() {</w:t>
      </w:r>
      <w:r w:rsidRPr="001744AB">
        <w:rPr>
          <w:color w:val="000000"/>
          <w:sz w:val="24"/>
          <w:szCs w:val="24"/>
          <w:lang w:bidi="hi-IN"/>
        </w:rPr>
        <w:br/>
        <w:t xml:space="preserve">            @Override</w:t>
      </w:r>
      <w:r w:rsidRPr="001744AB">
        <w:rPr>
          <w:color w:val="000000"/>
          <w:sz w:val="24"/>
          <w:szCs w:val="24"/>
          <w:lang w:bidi="hi-IN"/>
        </w:rPr>
        <w:br/>
        <w:t xml:space="preserve">            </w:t>
      </w:r>
      <w:r w:rsidRPr="001744AB">
        <w:rPr>
          <w:b/>
          <w:bCs/>
          <w:color w:val="000080"/>
          <w:sz w:val="24"/>
          <w:szCs w:val="24"/>
          <w:lang w:bidi="hi-IN"/>
        </w:rPr>
        <w:t xml:space="preserve">public void </w:t>
      </w:r>
      <w:proofErr w:type="spellStart"/>
      <w:r w:rsidRPr="001744AB">
        <w:rPr>
          <w:color w:val="000000"/>
          <w:sz w:val="24"/>
          <w:szCs w:val="24"/>
          <w:lang w:bidi="hi-IN"/>
        </w:rPr>
        <w:t>onClick</w:t>
      </w:r>
      <w:proofErr w:type="spellEnd"/>
      <w:r w:rsidRPr="001744AB">
        <w:rPr>
          <w:color w:val="000000"/>
          <w:sz w:val="24"/>
          <w:szCs w:val="24"/>
          <w:lang w:bidi="hi-IN"/>
        </w:rPr>
        <w:t>(View view) {</w:t>
      </w:r>
      <w:r w:rsidRPr="001744AB">
        <w:rPr>
          <w:color w:val="000000"/>
          <w:sz w:val="24"/>
          <w:szCs w:val="24"/>
          <w:lang w:bidi="hi-IN"/>
        </w:rPr>
        <w:br/>
        <w:t xml:space="preserve">                Intent </w:t>
      </w:r>
      <w:proofErr w:type="spellStart"/>
      <w:r w:rsidRPr="001744AB">
        <w:rPr>
          <w:color w:val="000000"/>
          <w:sz w:val="24"/>
          <w:szCs w:val="24"/>
          <w:lang w:bidi="hi-IN"/>
        </w:rPr>
        <w:t>intent</w:t>
      </w:r>
      <w:proofErr w:type="spellEnd"/>
      <w:r w:rsidRPr="001744AB">
        <w:rPr>
          <w:color w:val="000000"/>
          <w:sz w:val="24"/>
          <w:szCs w:val="24"/>
          <w:lang w:bidi="hi-IN"/>
        </w:rPr>
        <w:t xml:space="preserve"> = </w:t>
      </w:r>
      <w:r w:rsidRPr="001744AB">
        <w:rPr>
          <w:b/>
          <w:bCs/>
          <w:color w:val="000080"/>
          <w:sz w:val="24"/>
          <w:szCs w:val="24"/>
          <w:lang w:bidi="hi-IN"/>
        </w:rPr>
        <w:t xml:space="preserve">new </w:t>
      </w:r>
      <w:r w:rsidRPr="001744AB">
        <w:rPr>
          <w:color w:val="000000"/>
          <w:sz w:val="24"/>
          <w:szCs w:val="24"/>
          <w:lang w:bidi="hi-IN"/>
        </w:rPr>
        <w:t>Intent(</w:t>
      </w:r>
      <w:proofErr w:type="spellStart"/>
      <w:r w:rsidRPr="001744AB">
        <w:rPr>
          <w:color w:val="000000"/>
          <w:sz w:val="24"/>
          <w:szCs w:val="24"/>
          <w:lang w:bidi="hi-IN"/>
        </w:rPr>
        <w:t>MainActivity.</w:t>
      </w:r>
      <w:r w:rsidRPr="001744AB">
        <w:rPr>
          <w:b/>
          <w:bCs/>
          <w:color w:val="000080"/>
          <w:sz w:val="24"/>
          <w:szCs w:val="24"/>
          <w:lang w:bidi="hi-IN"/>
        </w:rPr>
        <w:t>this</w:t>
      </w:r>
      <w:r w:rsidRPr="001744AB">
        <w:rPr>
          <w:color w:val="000000"/>
          <w:sz w:val="24"/>
          <w:szCs w:val="24"/>
          <w:lang w:bidi="hi-IN"/>
        </w:rPr>
        <w:t>,Request_Blood.</w:t>
      </w:r>
      <w:r w:rsidRPr="001744AB">
        <w:rPr>
          <w:b/>
          <w:bCs/>
          <w:color w:val="000080"/>
          <w:sz w:val="24"/>
          <w:szCs w:val="24"/>
          <w:lang w:bidi="hi-IN"/>
        </w:rPr>
        <w:t>class</w:t>
      </w:r>
      <w:proofErr w:type="spellEnd"/>
      <w:r w:rsidRPr="001744AB">
        <w:rPr>
          <w:color w:val="000000"/>
          <w:sz w:val="24"/>
          <w:szCs w:val="24"/>
          <w:lang w:bidi="hi-IN"/>
        </w:rPr>
        <w:t>);</w:t>
      </w:r>
      <w:r w:rsidRPr="001744AB">
        <w:rPr>
          <w:color w:val="000000"/>
          <w:sz w:val="24"/>
          <w:szCs w:val="24"/>
          <w:lang w:bidi="hi-IN"/>
        </w:rPr>
        <w:br/>
        <w:t xml:space="preserve">                </w:t>
      </w:r>
      <w:proofErr w:type="spellStart"/>
      <w:r w:rsidRPr="001744AB">
        <w:rPr>
          <w:color w:val="000000"/>
          <w:sz w:val="24"/>
          <w:szCs w:val="24"/>
          <w:lang w:bidi="hi-IN"/>
        </w:rPr>
        <w:t>startActivity</w:t>
      </w:r>
      <w:proofErr w:type="spellEnd"/>
      <w:r w:rsidRPr="001744AB">
        <w:rPr>
          <w:color w:val="000000"/>
          <w:sz w:val="24"/>
          <w:szCs w:val="24"/>
          <w:lang w:bidi="hi-IN"/>
        </w:rPr>
        <w:t>(intent);</w:t>
      </w:r>
      <w:r w:rsidRPr="001744AB">
        <w:rPr>
          <w:color w:val="000000"/>
          <w:sz w:val="24"/>
          <w:szCs w:val="24"/>
          <w:lang w:bidi="hi-IN"/>
        </w:rPr>
        <w:br/>
        <w:t xml:space="preserve">            }</w:t>
      </w:r>
      <w:r w:rsidRPr="001744AB">
        <w:rPr>
          <w:color w:val="000000"/>
          <w:sz w:val="24"/>
          <w:szCs w:val="24"/>
          <w:lang w:bidi="hi-IN"/>
        </w:rPr>
        <w:br/>
        <w:t xml:space="preserve">        });</w:t>
      </w:r>
      <w:r w:rsidRPr="001744AB">
        <w:rPr>
          <w:color w:val="000000"/>
          <w:sz w:val="24"/>
          <w:szCs w:val="24"/>
          <w:lang w:bidi="hi-IN"/>
        </w:rPr>
        <w:br/>
      </w:r>
      <w:r w:rsidRPr="001744AB">
        <w:rPr>
          <w:color w:val="000000"/>
          <w:sz w:val="24"/>
          <w:szCs w:val="24"/>
          <w:lang w:bidi="hi-IN"/>
        </w:rPr>
        <w:br/>
        <w:t xml:space="preserve">        </w:t>
      </w:r>
      <w:r w:rsidRPr="001744AB">
        <w:rPr>
          <w:i/>
          <w:iCs/>
          <w:color w:val="808080"/>
          <w:sz w:val="24"/>
          <w:szCs w:val="24"/>
          <w:lang w:bidi="hi-IN"/>
        </w:rPr>
        <w:t>//Recycler view</w:t>
      </w:r>
      <w:r w:rsidRPr="001744AB">
        <w:rPr>
          <w:i/>
          <w:iCs/>
          <w:color w:val="808080"/>
          <w:sz w:val="24"/>
          <w:szCs w:val="24"/>
          <w:lang w:bidi="hi-IN"/>
        </w:rPr>
        <w:br/>
      </w:r>
      <w:r w:rsidRPr="001744AB">
        <w:rPr>
          <w:i/>
          <w:iCs/>
          <w:color w:val="808080"/>
          <w:sz w:val="24"/>
          <w:szCs w:val="24"/>
          <w:lang w:bidi="hi-IN"/>
        </w:rPr>
        <w:br/>
        <w:t xml:space="preserve">        </w:t>
      </w:r>
      <w:proofErr w:type="spellStart"/>
      <w:r w:rsidRPr="001744AB">
        <w:rPr>
          <w:color w:val="000000"/>
          <w:sz w:val="24"/>
          <w:szCs w:val="24"/>
          <w:lang w:bidi="hi-IN"/>
        </w:rPr>
        <w:t>LinearLayoutManager</w:t>
      </w:r>
      <w:proofErr w:type="spellEnd"/>
      <w:r w:rsidRPr="001744AB">
        <w:rPr>
          <w:color w:val="000000"/>
          <w:sz w:val="24"/>
          <w:szCs w:val="24"/>
          <w:lang w:bidi="hi-IN"/>
        </w:rPr>
        <w:t xml:space="preserve"> </w:t>
      </w:r>
      <w:proofErr w:type="spellStart"/>
      <w:r w:rsidRPr="001744AB">
        <w:rPr>
          <w:color w:val="000000"/>
          <w:sz w:val="24"/>
          <w:szCs w:val="24"/>
          <w:lang w:bidi="hi-IN"/>
        </w:rPr>
        <w:t>layoutManager</w:t>
      </w:r>
      <w:proofErr w:type="spellEnd"/>
      <w:r w:rsidRPr="001744AB">
        <w:rPr>
          <w:color w:val="000000"/>
          <w:sz w:val="24"/>
          <w:szCs w:val="24"/>
          <w:lang w:bidi="hi-IN"/>
        </w:rPr>
        <w:t xml:space="preserve">= </w:t>
      </w:r>
      <w:r w:rsidRPr="001744AB">
        <w:rPr>
          <w:b/>
          <w:bCs/>
          <w:color w:val="000080"/>
          <w:sz w:val="24"/>
          <w:szCs w:val="24"/>
          <w:lang w:bidi="hi-IN"/>
        </w:rPr>
        <w:t xml:space="preserve">new </w:t>
      </w:r>
      <w:proofErr w:type="spellStart"/>
      <w:r w:rsidRPr="001744AB">
        <w:rPr>
          <w:color w:val="000000"/>
          <w:sz w:val="24"/>
          <w:szCs w:val="24"/>
          <w:lang w:bidi="hi-IN"/>
        </w:rPr>
        <w:t>LinearLayoutManager</w:t>
      </w:r>
      <w:proofErr w:type="spellEnd"/>
      <w:r w:rsidRPr="001744AB">
        <w:rPr>
          <w:color w:val="000000"/>
          <w:sz w:val="24"/>
          <w:szCs w:val="24"/>
          <w:lang w:bidi="hi-IN"/>
        </w:rPr>
        <w:t>(</w:t>
      </w:r>
      <w:proofErr w:type="spellStart"/>
      <w:r w:rsidRPr="001744AB">
        <w:rPr>
          <w:b/>
          <w:bCs/>
          <w:color w:val="000080"/>
          <w:sz w:val="24"/>
          <w:szCs w:val="24"/>
          <w:lang w:bidi="hi-IN"/>
        </w:rPr>
        <w:t>this</w:t>
      </w:r>
      <w:r w:rsidRPr="001744AB">
        <w:rPr>
          <w:color w:val="000000"/>
          <w:sz w:val="24"/>
          <w:szCs w:val="24"/>
          <w:lang w:bidi="hi-IN"/>
        </w:rPr>
        <w:t>,RecyclerView.VERTICAL,</w:t>
      </w:r>
      <w:r w:rsidRPr="001744AB">
        <w:rPr>
          <w:b/>
          <w:bCs/>
          <w:color w:val="000080"/>
          <w:sz w:val="24"/>
          <w:szCs w:val="24"/>
          <w:lang w:bidi="hi-IN"/>
        </w:rPr>
        <w:t>false</w:t>
      </w:r>
      <w:proofErr w:type="spellEnd"/>
      <w:r w:rsidRPr="001744AB">
        <w:rPr>
          <w:color w:val="000000"/>
          <w:sz w:val="24"/>
          <w:szCs w:val="24"/>
          <w:lang w:bidi="hi-IN"/>
        </w:rPr>
        <w:t>);</w:t>
      </w:r>
      <w:r w:rsidRPr="001744AB">
        <w:rPr>
          <w:color w:val="000000"/>
          <w:sz w:val="24"/>
          <w:szCs w:val="24"/>
          <w:lang w:bidi="hi-IN"/>
        </w:rPr>
        <w:br/>
        <w:t xml:space="preserve">        </w:t>
      </w:r>
      <w:proofErr w:type="spellStart"/>
      <w:r w:rsidRPr="001744AB">
        <w:rPr>
          <w:color w:val="000000"/>
          <w:sz w:val="24"/>
          <w:szCs w:val="24"/>
          <w:lang w:bidi="hi-IN"/>
        </w:rPr>
        <w:t>recyclerView.setLayoutManager</w:t>
      </w:r>
      <w:proofErr w:type="spellEnd"/>
      <w:r w:rsidRPr="001744AB">
        <w:rPr>
          <w:color w:val="000000"/>
          <w:sz w:val="24"/>
          <w:szCs w:val="24"/>
          <w:lang w:bidi="hi-IN"/>
        </w:rPr>
        <w:t>(</w:t>
      </w:r>
      <w:proofErr w:type="spellStart"/>
      <w:r w:rsidRPr="001744AB">
        <w:rPr>
          <w:color w:val="000000"/>
          <w:sz w:val="24"/>
          <w:szCs w:val="24"/>
          <w:lang w:bidi="hi-IN"/>
        </w:rPr>
        <w:t>layoutManager</w:t>
      </w:r>
      <w:proofErr w:type="spellEnd"/>
      <w:r w:rsidRPr="001744AB">
        <w:rPr>
          <w:color w:val="000000"/>
          <w:sz w:val="24"/>
          <w:szCs w:val="24"/>
          <w:lang w:bidi="hi-IN"/>
        </w:rPr>
        <w:t>);</w:t>
      </w:r>
      <w:r w:rsidRPr="001744AB">
        <w:rPr>
          <w:color w:val="000000"/>
          <w:sz w:val="24"/>
          <w:szCs w:val="24"/>
          <w:lang w:bidi="hi-IN"/>
        </w:rPr>
        <w:br/>
        <w:t xml:space="preserve">        </w:t>
      </w:r>
      <w:proofErr w:type="spellStart"/>
      <w:r w:rsidRPr="001744AB">
        <w:rPr>
          <w:color w:val="000000"/>
          <w:sz w:val="24"/>
          <w:szCs w:val="24"/>
          <w:lang w:bidi="hi-IN"/>
        </w:rPr>
        <w:t>recyclerView.setAdapter</w:t>
      </w:r>
      <w:proofErr w:type="spellEnd"/>
      <w:r w:rsidRPr="001744AB">
        <w:rPr>
          <w:color w:val="000000"/>
          <w:sz w:val="24"/>
          <w:szCs w:val="24"/>
          <w:lang w:bidi="hi-IN"/>
        </w:rPr>
        <w:t>(</w:t>
      </w:r>
      <w:proofErr w:type="spellStart"/>
      <w:r w:rsidRPr="001744AB">
        <w:rPr>
          <w:color w:val="000000"/>
          <w:sz w:val="24"/>
          <w:szCs w:val="24"/>
          <w:lang w:bidi="hi-IN"/>
        </w:rPr>
        <w:t>requestAdapter</w:t>
      </w:r>
      <w:proofErr w:type="spellEnd"/>
      <w:r w:rsidRPr="001744AB">
        <w:rPr>
          <w:color w:val="000000"/>
          <w:sz w:val="24"/>
          <w:szCs w:val="24"/>
          <w:lang w:bidi="hi-IN"/>
        </w:rPr>
        <w:t>);</w:t>
      </w:r>
      <w:r w:rsidRPr="001744AB">
        <w:rPr>
          <w:color w:val="000000"/>
          <w:sz w:val="24"/>
          <w:szCs w:val="24"/>
          <w:lang w:bidi="hi-IN"/>
        </w:rPr>
        <w:br/>
        <w:t xml:space="preserve">        </w:t>
      </w:r>
      <w:proofErr w:type="spellStart"/>
      <w:r w:rsidRPr="001744AB">
        <w:rPr>
          <w:color w:val="000000"/>
          <w:sz w:val="24"/>
          <w:szCs w:val="24"/>
          <w:lang w:bidi="hi-IN"/>
        </w:rPr>
        <w:t>populateHomePage</w:t>
      </w:r>
      <w:proofErr w:type="spellEnd"/>
      <w:r w:rsidRPr="001744AB">
        <w:rPr>
          <w:color w:val="000000"/>
          <w:sz w:val="24"/>
          <w:szCs w:val="24"/>
          <w:lang w:bidi="hi-IN"/>
        </w:rPr>
        <w:t>();</w:t>
      </w:r>
      <w:r w:rsidRPr="001744AB">
        <w:rPr>
          <w:color w:val="000000"/>
          <w:sz w:val="24"/>
          <w:szCs w:val="24"/>
          <w:lang w:bidi="hi-IN"/>
        </w:rPr>
        <w:br/>
        <w:t xml:space="preserve">        </w:t>
      </w:r>
      <w:proofErr w:type="spellStart"/>
      <w:r w:rsidRPr="001744AB">
        <w:rPr>
          <w:color w:val="000000"/>
          <w:sz w:val="24"/>
          <w:szCs w:val="24"/>
          <w:lang w:bidi="hi-IN"/>
        </w:rPr>
        <w:t>TextView</w:t>
      </w:r>
      <w:proofErr w:type="spellEnd"/>
      <w:r w:rsidRPr="001744AB">
        <w:rPr>
          <w:color w:val="000000"/>
          <w:sz w:val="24"/>
          <w:szCs w:val="24"/>
          <w:lang w:bidi="hi-IN"/>
        </w:rPr>
        <w:t xml:space="preserve"> </w:t>
      </w:r>
      <w:proofErr w:type="spellStart"/>
      <w:r w:rsidRPr="001744AB">
        <w:rPr>
          <w:color w:val="000000"/>
          <w:sz w:val="24"/>
          <w:szCs w:val="24"/>
          <w:lang w:bidi="hi-IN"/>
        </w:rPr>
        <w:t>pick_location</w:t>
      </w:r>
      <w:proofErr w:type="spellEnd"/>
      <w:r w:rsidRPr="001744AB">
        <w:rPr>
          <w:color w:val="000000"/>
          <w:sz w:val="24"/>
          <w:szCs w:val="24"/>
          <w:lang w:bidi="hi-IN"/>
        </w:rPr>
        <w:t xml:space="preserve"> = </w:t>
      </w:r>
      <w:proofErr w:type="spellStart"/>
      <w:r w:rsidRPr="001744AB">
        <w:rPr>
          <w:color w:val="000000"/>
          <w:sz w:val="24"/>
          <w:szCs w:val="24"/>
          <w:lang w:bidi="hi-IN"/>
        </w:rPr>
        <w:t>findViewById</w:t>
      </w:r>
      <w:proofErr w:type="spellEnd"/>
      <w:r w:rsidRPr="001744AB">
        <w:rPr>
          <w:color w:val="000000"/>
          <w:sz w:val="24"/>
          <w:szCs w:val="24"/>
          <w:lang w:bidi="hi-IN"/>
        </w:rPr>
        <w:t>(</w:t>
      </w:r>
      <w:proofErr w:type="spellStart"/>
      <w:r w:rsidRPr="001744AB">
        <w:rPr>
          <w:color w:val="000000"/>
          <w:sz w:val="24"/>
          <w:szCs w:val="24"/>
          <w:lang w:bidi="hi-IN"/>
        </w:rPr>
        <w:t>R.id.Location</w:t>
      </w:r>
      <w:proofErr w:type="spellEnd"/>
      <w:r w:rsidRPr="001744AB">
        <w:rPr>
          <w:color w:val="000000"/>
          <w:sz w:val="24"/>
          <w:szCs w:val="24"/>
          <w:lang w:bidi="hi-IN"/>
        </w:rPr>
        <w:t>);</w:t>
      </w:r>
      <w:r w:rsidRPr="001744AB">
        <w:rPr>
          <w:color w:val="000000"/>
          <w:sz w:val="24"/>
          <w:szCs w:val="24"/>
          <w:lang w:bidi="hi-IN"/>
        </w:rPr>
        <w:br/>
        <w:t xml:space="preserve">        String location = PreferenceManager.getDefaultSharedPreferences(</w:t>
      </w:r>
      <w:r w:rsidRPr="001744AB">
        <w:rPr>
          <w:b/>
          <w:bCs/>
          <w:color w:val="000080"/>
          <w:sz w:val="24"/>
          <w:szCs w:val="24"/>
          <w:lang w:bidi="hi-IN"/>
        </w:rPr>
        <w:t>this</w:t>
      </w:r>
      <w:r w:rsidRPr="001744AB">
        <w:rPr>
          <w:color w:val="000000"/>
          <w:sz w:val="24"/>
          <w:szCs w:val="24"/>
          <w:lang w:bidi="hi-IN"/>
        </w:rPr>
        <w:t>).getString(</w:t>
      </w:r>
      <w:r w:rsidRPr="001744AB">
        <w:rPr>
          <w:b/>
          <w:bCs/>
          <w:color w:val="008000"/>
          <w:sz w:val="24"/>
          <w:szCs w:val="24"/>
          <w:lang w:bidi="hi-IN"/>
        </w:rPr>
        <w:t>"city"</w:t>
      </w:r>
      <w:r w:rsidRPr="001744AB">
        <w:rPr>
          <w:color w:val="000000"/>
          <w:sz w:val="24"/>
          <w:szCs w:val="24"/>
          <w:lang w:bidi="hi-IN"/>
        </w:rPr>
        <w:t>,</w:t>
      </w:r>
      <w:r w:rsidRPr="001744AB">
        <w:rPr>
          <w:b/>
          <w:bCs/>
          <w:color w:val="008000"/>
          <w:sz w:val="24"/>
          <w:szCs w:val="24"/>
          <w:lang w:bidi="hi-IN"/>
        </w:rPr>
        <w:t>"No_city_found"</w:t>
      </w:r>
      <w:r w:rsidRPr="001744AB">
        <w:rPr>
          <w:color w:val="000000"/>
          <w:sz w:val="24"/>
          <w:szCs w:val="24"/>
          <w:lang w:bidi="hi-IN"/>
        </w:rPr>
        <w:t>);</w:t>
      </w:r>
      <w:r w:rsidRPr="001744AB">
        <w:rPr>
          <w:color w:val="000000"/>
          <w:sz w:val="24"/>
          <w:szCs w:val="24"/>
          <w:lang w:bidi="hi-IN"/>
        </w:rPr>
        <w:br/>
      </w:r>
      <w:r w:rsidRPr="001744AB">
        <w:rPr>
          <w:color w:val="000000"/>
          <w:sz w:val="24"/>
          <w:szCs w:val="24"/>
          <w:lang w:bidi="hi-IN"/>
        </w:rPr>
        <w:lastRenderedPageBreak/>
        <w:br/>
        <w:t xml:space="preserve">        </w:t>
      </w:r>
      <w:r w:rsidRPr="001744AB">
        <w:rPr>
          <w:b/>
          <w:bCs/>
          <w:color w:val="000080"/>
          <w:sz w:val="24"/>
          <w:szCs w:val="24"/>
          <w:lang w:bidi="hi-IN"/>
        </w:rPr>
        <w:t>if</w:t>
      </w:r>
      <w:r w:rsidRPr="001744AB">
        <w:rPr>
          <w:color w:val="000000"/>
          <w:sz w:val="24"/>
          <w:szCs w:val="24"/>
          <w:lang w:bidi="hi-IN"/>
        </w:rPr>
        <w:t>(!</w:t>
      </w:r>
      <w:proofErr w:type="spellStart"/>
      <w:r w:rsidRPr="001744AB">
        <w:rPr>
          <w:color w:val="000000"/>
          <w:sz w:val="24"/>
          <w:szCs w:val="24"/>
          <w:lang w:bidi="hi-IN"/>
        </w:rPr>
        <w:t>location.equals</w:t>
      </w:r>
      <w:proofErr w:type="spellEnd"/>
      <w:r w:rsidRPr="001744AB">
        <w:rPr>
          <w:color w:val="000000"/>
          <w:sz w:val="24"/>
          <w:szCs w:val="24"/>
          <w:lang w:bidi="hi-IN"/>
        </w:rPr>
        <w:t>(</w:t>
      </w:r>
      <w:r w:rsidRPr="001744AB">
        <w:rPr>
          <w:b/>
          <w:bCs/>
          <w:color w:val="008000"/>
          <w:sz w:val="24"/>
          <w:szCs w:val="24"/>
          <w:lang w:bidi="hi-IN"/>
        </w:rPr>
        <w:t>"</w:t>
      </w:r>
      <w:proofErr w:type="spellStart"/>
      <w:r w:rsidRPr="001744AB">
        <w:rPr>
          <w:b/>
          <w:bCs/>
          <w:color w:val="008000"/>
          <w:sz w:val="24"/>
          <w:szCs w:val="24"/>
          <w:lang w:bidi="hi-IN"/>
        </w:rPr>
        <w:t>No_city_found</w:t>
      </w:r>
      <w:proofErr w:type="spellEnd"/>
      <w:r w:rsidRPr="001744AB">
        <w:rPr>
          <w:b/>
          <w:bCs/>
          <w:color w:val="008000"/>
          <w:sz w:val="24"/>
          <w:szCs w:val="24"/>
          <w:lang w:bidi="hi-IN"/>
        </w:rPr>
        <w:t>"</w:t>
      </w:r>
      <w:r w:rsidRPr="001744AB">
        <w:rPr>
          <w:color w:val="000000"/>
          <w:sz w:val="24"/>
          <w:szCs w:val="24"/>
          <w:lang w:bidi="hi-IN"/>
        </w:rPr>
        <w:t>))</w:t>
      </w:r>
      <w:r w:rsidRPr="001744AB">
        <w:rPr>
          <w:color w:val="000000"/>
          <w:sz w:val="24"/>
          <w:szCs w:val="24"/>
          <w:lang w:bidi="hi-IN"/>
        </w:rPr>
        <w:br/>
        <w:t xml:space="preserve">        {</w:t>
      </w:r>
      <w:r w:rsidRPr="001744AB">
        <w:rPr>
          <w:color w:val="000000"/>
          <w:sz w:val="24"/>
          <w:szCs w:val="24"/>
          <w:lang w:bidi="hi-IN"/>
        </w:rPr>
        <w:br/>
        <w:t xml:space="preserve">            </w:t>
      </w:r>
      <w:proofErr w:type="spellStart"/>
      <w:r w:rsidRPr="001744AB">
        <w:rPr>
          <w:color w:val="000000"/>
          <w:sz w:val="24"/>
          <w:szCs w:val="24"/>
          <w:lang w:bidi="hi-IN"/>
        </w:rPr>
        <w:t>pick_location.setText</w:t>
      </w:r>
      <w:proofErr w:type="spellEnd"/>
      <w:r w:rsidRPr="001744AB">
        <w:rPr>
          <w:color w:val="000000"/>
          <w:sz w:val="24"/>
          <w:szCs w:val="24"/>
          <w:lang w:bidi="hi-IN"/>
        </w:rPr>
        <w:t>(location);</w:t>
      </w:r>
      <w:r w:rsidRPr="001744AB">
        <w:rPr>
          <w:color w:val="000000"/>
          <w:sz w:val="24"/>
          <w:szCs w:val="24"/>
          <w:lang w:bidi="hi-IN"/>
        </w:rPr>
        <w:br/>
      </w:r>
      <w:r w:rsidRPr="001744AB">
        <w:rPr>
          <w:color w:val="000000"/>
          <w:sz w:val="24"/>
          <w:szCs w:val="24"/>
          <w:lang w:bidi="hi-IN"/>
        </w:rPr>
        <w:br/>
        <w:t xml:space="preserve">        }</w:t>
      </w:r>
      <w:r w:rsidRPr="001744AB">
        <w:rPr>
          <w:color w:val="000000"/>
          <w:sz w:val="24"/>
          <w:szCs w:val="24"/>
          <w:lang w:bidi="hi-IN"/>
        </w:rPr>
        <w:br/>
      </w:r>
      <w:r w:rsidRPr="001744AB">
        <w:rPr>
          <w:color w:val="000000"/>
          <w:sz w:val="24"/>
          <w:szCs w:val="24"/>
          <w:lang w:bidi="hi-IN"/>
        </w:rPr>
        <w:br/>
      </w:r>
      <w:r w:rsidRPr="001744AB">
        <w:rPr>
          <w:color w:val="000000"/>
          <w:sz w:val="24"/>
          <w:szCs w:val="24"/>
          <w:lang w:bidi="hi-IN"/>
        </w:rPr>
        <w:br/>
        <w:t xml:space="preserve">    }</w:t>
      </w:r>
      <w:r w:rsidRPr="001744AB">
        <w:rPr>
          <w:color w:val="000000"/>
          <w:sz w:val="24"/>
          <w:szCs w:val="24"/>
          <w:lang w:bidi="hi-IN"/>
        </w:rPr>
        <w:br/>
        <w:t xml:space="preserve">    </w:t>
      </w:r>
      <w:r w:rsidRPr="001744AB">
        <w:rPr>
          <w:b/>
          <w:bCs/>
          <w:color w:val="000080"/>
          <w:sz w:val="24"/>
          <w:szCs w:val="24"/>
          <w:lang w:bidi="hi-IN"/>
        </w:rPr>
        <w:t xml:space="preserve">private void </w:t>
      </w:r>
      <w:proofErr w:type="spellStart"/>
      <w:r w:rsidRPr="001744AB">
        <w:rPr>
          <w:color w:val="000000"/>
          <w:sz w:val="24"/>
          <w:szCs w:val="24"/>
          <w:lang w:bidi="hi-IN"/>
        </w:rPr>
        <w:t>populateHomePage</w:t>
      </w:r>
      <w:proofErr w:type="spellEnd"/>
      <w:r w:rsidRPr="001744AB">
        <w:rPr>
          <w:color w:val="000000"/>
          <w:sz w:val="24"/>
          <w:szCs w:val="24"/>
          <w:lang w:bidi="hi-IN"/>
        </w:rPr>
        <w:t>()</w:t>
      </w:r>
      <w:r w:rsidRPr="001744AB">
        <w:rPr>
          <w:color w:val="000000"/>
          <w:sz w:val="24"/>
          <w:szCs w:val="24"/>
          <w:lang w:bidi="hi-IN"/>
        </w:rPr>
        <w:br/>
        <w:t xml:space="preserve">    {</w:t>
      </w:r>
      <w:r w:rsidRPr="001744AB">
        <w:rPr>
          <w:color w:val="000000"/>
          <w:sz w:val="24"/>
          <w:szCs w:val="24"/>
          <w:lang w:bidi="hi-IN"/>
        </w:rPr>
        <w:br/>
        <w:t xml:space="preserve">        </w:t>
      </w:r>
      <w:r w:rsidRPr="001744AB">
        <w:rPr>
          <w:b/>
          <w:bCs/>
          <w:color w:val="000080"/>
          <w:sz w:val="24"/>
          <w:szCs w:val="24"/>
          <w:lang w:bidi="hi-IN"/>
        </w:rPr>
        <w:t xml:space="preserve">final </w:t>
      </w:r>
      <w:r w:rsidRPr="001744AB">
        <w:rPr>
          <w:color w:val="000000"/>
          <w:sz w:val="24"/>
          <w:szCs w:val="24"/>
          <w:lang w:bidi="hi-IN"/>
        </w:rPr>
        <w:t>String city =  PreferenceManager.getDefaultSharedPreferences(getApplicationContext()).getString(</w:t>
      </w:r>
      <w:r w:rsidRPr="001744AB">
        <w:rPr>
          <w:b/>
          <w:bCs/>
          <w:color w:val="008000"/>
          <w:sz w:val="24"/>
          <w:szCs w:val="24"/>
          <w:lang w:bidi="hi-IN"/>
        </w:rPr>
        <w:t>"city"</w:t>
      </w:r>
      <w:r w:rsidRPr="001744AB">
        <w:rPr>
          <w:color w:val="000000"/>
          <w:sz w:val="24"/>
          <w:szCs w:val="24"/>
          <w:lang w:bidi="hi-IN"/>
        </w:rPr>
        <w:t>,</w:t>
      </w:r>
      <w:r w:rsidRPr="001744AB">
        <w:rPr>
          <w:b/>
          <w:bCs/>
          <w:color w:val="008000"/>
          <w:sz w:val="24"/>
          <w:szCs w:val="24"/>
          <w:lang w:bidi="hi-IN"/>
        </w:rPr>
        <w:t>"no_city"</w:t>
      </w:r>
      <w:r w:rsidRPr="001744AB">
        <w:rPr>
          <w:color w:val="000000"/>
          <w:sz w:val="24"/>
          <w:szCs w:val="24"/>
          <w:lang w:bidi="hi-IN"/>
        </w:rPr>
        <w:t>);</w:t>
      </w:r>
      <w:r w:rsidRPr="001744AB">
        <w:rPr>
          <w:color w:val="000000"/>
          <w:sz w:val="24"/>
          <w:szCs w:val="24"/>
          <w:lang w:bidi="hi-IN"/>
        </w:rPr>
        <w:br/>
      </w:r>
      <w:r w:rsidRPr="001744AB">
        <w:rPr>
          <w:color w:val="000000"/>
          <w:sz w:val="24"/>
          <w:szCs w:val="24"/>
          <w:lang w:bidi="hi-IN"/>
        </w:rPr>
        <w:br/>
        <w:t xml:space="preserve">        </w:t>
      </w:r>
      <w:proofErr w:type="spellStart"/>
      <w:r w:rsidRPr="001744AB">
        <w:rPr>
          <w:color w:val="000000"/>
          <w:sz w:val="24"/>
          <w:szCs w:val="24"/>
          <w:lang w:bidi="hi-IN"/>
        </w:rPr>
        <w:t>StringRequest</w:t>
      </w:r>
      <w:proofErr w:type="spellEnd"/>
      <w:r w:rsidRPr="001744AB">
        <w:rPr>
          <w:color w:val="000000"/>
          <w:sz w:val="24"/>
          <w:szCs w:val="24"/>
          <w:lang w:bidi="hi-IN"/>
        </w:rPr>
        <w:t xml:space="preserve"> </w:t>
      </w:r>
      <w:proofErr w:type="spellStart"/>
      <w:r w:rsidRPr="001744AB">
        <w:rPr>
          <w:color w:val="000000"/>
          <w:sz w:val="24"/>
          <w:szCs w:val="24"/>
          <w:lang w:bidi="hi-IN"/>
        </w:rPr>
        <w:t>stringRequest</w:t>
      </w:r>
      <w:proofErr w:type="spellEnd"/>
      <w:r w:rsidRPr="001744AB">
        <w:rPr>
          <w:color w:val="000000"/>
          <w:sz w:val="24"/>
          <w:szCs w:val="24"/>
          <w:lang w:bidi="hi-IN"/>
        </w:rPr>
        <w:t xml:space="preserve"> = </w:t>
      </w:r>
      <w:r w:rsidRPr="001744AB">
        <w:rPr>
          <w:b/>
          <w:bCs/>
          <w:color w:val="000080"/>
          <w:sz w:val="24"/>
          <w:szCs w:val="24"/>
          <w:lang w:bidi="hi-IN"/>
        </w:rPr>
        <w:t xml:space="preserve">new </w:t>
      </w:r>
      <w:proofErr w:type="spellStart"/>
      <w:r w:rsidRPr="001744AB">
        <w:rPr>
          <w:color w:val="000000"/>
          <w:sz w:val="24"/>
          <w:szCs w:val="24"/>
          <w:lang w:bidi="hi-IN"/>
        </w:rPr>
        <w:t>StringRequest</w:t>
      </w:r>
      <w:proofErr w:type="spellEnd"/>
      <w:r w:rsidRPr="001744AB">
        <w:rPr>
          <w:color w:val="000000"/>
          <w:sz w:val="24"/>
          <w:szCs w:val="24"/>
          <w:lang w:bidi="hi-IN"/>
        </w:rPr>
        <w:t>(</w:t>
      </w:r>
      <w:proofErr w:type="spellStart"/>
      <w:r w:rsidRPr="001744AB">
        <w:rPr>
          <w:color w:val="000000"/>
          <w:sz w:val="24"/>
          <w:szCs w:val="24"/>
          <w:lang w:bidi="hi-IN"/>
        </w:rPr>
        <w:t>Request.Method.POST</w:t>
      </w:r>
      <w:proofErr w:type="spellEnd"/>
      <w:r w:rsidRPr="001744AB">
        <w:rPr>
          <w:color w:val="000000"/>
          <w:sz w:val="24"/>
          <w:szCs w:val="24"/>
          <w:lang w:bidi="hi-IN"/>
        </w:rPr>
        <w:t xml:space="preserve">, </w:t>
      </w:r>
      <w:proofErr w:type="spellStart"/>
      <w:r w:rsidRPr="001744AB">
        <w:rPr>
          <w:color w:val="000000"/>
          <w:sz w:val="24"/>
          <w:szCs w:val="24"/>
          <w:lang w:bidi="hi-IN"/>
        </w:rPr>
        <w:t>Endpoints.getreq</w:t>
      </w:r>
      <w:proofErr w:type="spellEnd"/>
      <w:r w:rsidRPr="001744AB">
        <w:rPr>
          <w:color w:val="000000"/>
          <w:sz w:val="24"/>
          <w:szCs w:val="24"/>
          <w:lang w:bidi="hi-IN"/>
        </w:rPr>
        <w:t xml:space="preserve">, </w:t>
      </w:r>
      <w:r w:rsidRPr="001744AB">
        <w:rPr>
          <w:b/>
          <w:bCs/>
          <w:color w:val="000080"/>
          <w:sz w:val="24"/>
          <w:szCs w:val="24"/>
          <w:lang w:bidi="hi-IN"/>
        </w:rPr>
        <w:t xml:space="preserve">new </w:t>
      </w:r>
      <w:proofErr w:type="spellStart"/>
      <w:r w:rsidRPr="001744AB">
        <w:rPr>
          <w:color w:val="000000"/>
          <w:sz w:val="24"/>
          <w:szCs w:val="24"/>
          <w:lang w:bidi="hi-IN"/>
        </w:rPr>
        <w:t>Response.Listener</w:t>
      </w:r>
      <w:proofErr w:type="spellEnd"/>
      <w:r w:rsidRPr="001744AB">
        <w:rPr>
          <w:color w:val="000000"/>
          <w:sz w:val="24"/>
          <w:szCs w:val="24"/>
          <w:lang w:bidi="hi-IN"/>
        </w:rPr>
        <w:t>&lt;String&gt;() {</w:t>
      </w:r>
      <w:r w:rsidRPr="001744AB">
        <w:rPr>
          <w:color w:val="000000"/>
          <w:sz w:val="24"/>
          <w:szCs w:val="24"/>
          <w:lang w:bidi="hi-IN"/>
        </w:rPr>
        <w:br/>
        <w:t xml:space="preserve">            @Override</w:t>
      </w:r>
      <w:r w:rsidRPr="001744AB">
        <w:rPr>
          <w:color w:val="000000"/>
          <w:sz w:val="24"/>
          <w:szCs w:val="24"/>
          <w:lang w:bidi="hi-IN"/>
        </w:rPr>
        <w:br/>
        <w:t xml:space="preserve">            </w:t>
      </w:r>
      <w:r w:rsidRPr="001744AB">
        <w:rPr>
          <w:b/>
          <w:bCs/>
          <w:color w:val="000080"/>
          <w:sz w:val="24"/>
          <w:szCs w:val="24"/>
          <w:lang w:bidi="hi-IN"/>
        </w:rPr>
        <w:t xml:space="preserve">public void </w:t>
      </w:r>
      <w:proofErr w:type="spellStart"/>
      <w:r w:rsidRPr="001744AB">
        <w:rPr>
          <w:color w:val="000000"/>
          <w:sz w:val="24"/>
          <w:szCs w:val="24"/>
          <w:lang w:bidi="hi-IN"/>
        </w:rPr>
        <w:t>onResponse</w:t>
      </w:r>
      <w:proofErr w:type="spellEnd"/>
      <w:r w:rsidRPr="001744AB">
        <w:rPr>
          <w:color w:val="000000"/>
          <w:sz w:val="24"/>
          <w:szCs w:val="24"/>
          <w:lang w:bidi="hi-IN"/>
        </w:rPr>
        <w:t>(String response) {</w:t>
      </w:r>
      <w:r w:rsidRPr="001744AB">
        <w:rPr>
          <w:color w:val="000000"/>
          <w:sz w:val="24"/>
          <w:szCs w:val="24"/>
          <w:lang w:bidi="hi-IN"/>
        </w:rPr>
        <w:br/>
      </w:r>
      <w:r w:rsidRPr="001744AB">
        <w:rPr>
          <w:color w:val="000000"/>
          <w:sz w:val="24"/>
          <w:szCs w:val="24"/>
          <w:lang w:bidi="hi-IN"/>
        </w:rPr>
        <w:br/>
        <w:t xml:space="preserve">                </w:t>
      </w:r>
      <w:proofErr w:type="spellStart"/>
      <w:r w:rsidRPr="001744AB">
        <w:rPr>
          <w:color w:val="000000"/>
          <w:sz w:val="24"/>
          <w:szCs w:val="24"/>
          <w:lang w:bidi="hi-IN"/>
        </w:rPr>
        <w:t>Gson</w:t>
      </w:r>
      <w:proofErr w:type="spellEnd"/>
      <w:r w:rsidRPr="001744AB">
        <w:rPr>
          <w:color w:val="000000"/>
          <w:sz w:val="24"/>
          <w:szCs w:val="24"/>
          <w:lang w:bidi="hi-IN"/>
        </w:rPr>
        <w:t xml:space="preserve"> </w:t>
      </w:r>
      <w:proofErr w:type="spellStart"/>
      <w:r w:rsidRPr="001744AB">
        <w:rPr>
          <w:color w:val="000000"/>
          <w:sz w:val="24"/>
          <w:szCs w:val="24"/>
          <w:lang w:bidi="hi-IN"/>
        </w:rPr>
        <w:t>gson</w:t>
      </w:r>
      <w:proofErr w:type="spellEnd"/>
      <w:r w:rsidRPr="001744AB">
        <w:rPr>
          <w:color w:val="000000"/>
          <w:sz w:val="24"/>
          <w:szCs w:val="24"/>
          <w:lang w:bidi="hi-IN"/>
        </w:rPr>
        <w:t xml:space="preserve">= </w:t>
      </w:r>
      <w:r w:rsidRPr="001744AB">
        <w:rPr>
          <w:b/>
          <w:bCs/>
          <w:color w:val="000080"/>
          <w:sz w:val="24"/>
          <w:szCs w:val="24"/>
          <w:lang w:bidi="hi-IN"/>
        </w:rPr>
        <w:t xml:space="preserve">new </w:t>
      </w:r>
      <w:proofErr w:type="spellStart"/>
      <w:r w:rsidRPr="001744AB">
        <w:rPr>
          <w:color w:val="000000"/>
          <w:sz w:val="24"/>
          <w:szCs w:val="24"/>
          <w:lang w:bidi="hi-IN"/>
        </w:rPr>
        <w:t>Gson</w:t>
      </w:r>
      <w:proofErr w:type="spellEnd"/>
      <w:r w:rsidRPr="001744AB">
        <w:rPr>
          <w:color w:val="000000"/>
          <w:sz w:val="24"/>
          <w:szCs w:val="24"/>
          <w:lang w:bidi="hi-IN"/>
        </w:rPr>
        <w:t>();</w:t>
      </w:r>
      <w:r w:rsidRPr="001744AB">
        <w:rPr>
          <w:color w:val="000000"/>
          <w:sz w:val="24"/>
          <w:szCs w:val="24"/>
          <w:lang w:bidi="hi-IN"/>
        </w:rPr>
        <w:br/>
        <w:t xml:space="preserve">                Type </w:t>
      </w:r>
      <w:proofErr w:type="spellStart"/>
      <w:r w:rsidRPr="001744AB">
        <w:rPr>
          <w:color w:val="000000"/>
          <w:sz w:val="24"/>
          <w:szCs w:val="24"/>
          <w:lang w:bidi="hi-IN"/>
        </w:rPr>
        <w:t>type</w:t>
      </w:r>
      <w:proofErr w:type="spellEnd"/>
      <w:r w:rsidRPr="001744AB">
        <w:rPr>
          <w:color w:val="000000"/>
          <w:sz w:val="24"/>
          <w:szCs w:val="24"/>
          <w:lang w:bidi="hi-IN"/>
        </w:rPr>
        <w:t xml:space="preserve"> = </w:t>
      </w:r>
      <w:r w:rsidRPr="001744AB">
        <w:rPr>
          <w:b/>
          <w:bCs/>
          <w:color w:val="000080"/>
          <w:sz w:val="24"/>
          <w:szCs w:val="24"/>
          <w:lang w:bidi="hi-IN"/>
        </w:rPr>
        <w:t xml:space="preserve">new </w:t>
      </w:r>
      <w:proofErr w:type="spellStart"/>
      <w:r w:rsidRPr="001744AB">
        <w:rPr>
          <w:color w:val="000000"/>
          <w:sz w:val="24"/>
          <w:szCs w:val="24"/>
          <w:lang w:bidi="hi-IN"/>
        </w:rPr>
        <w:t>TypeToken</w:t>
      </w:r>
      <w:proofErr w:type="spellEnd"/>
      <w:r w:rsidRPr="001744AB">
        <w:rPr>
          <w:color w:val="000000"/>
          <w:sz w:val="24"/>
          <w:szCs w:val="24"/>
          <w:lang w:bidi="hi-IN"/>
        </w:rPr>
        <w:t>&lt;List&lt;</w:t>
      </w:r>
      <w:proofErr w:type="spellStart"/>
      <w:r w:rsidRPr="001744AB">
        <w:rPr>
          <w:color w:val="000000"/>
          <w:sz w:val="24"/>
          <w:szCs w:val="24"/>
          <w:lang w:bidi="hi-IN"/>
        </w:rPr>
        <w:t>RequestDataModel</w:t>
      </w:r>
      <w:proofErr w:type="spellEnd"/>
      <w:r w:rsidRPr="001744AB">
        <w:rPr>
          <w:color w:val="000000"/>
          <w:sz w:val="24"/>
          <w:szCs w:val="24"/>
          <w:lang w:bidi="hi-IN"/>
        </w:rPr>
        <w:t>&gt;&gt;(){}.</w:t>
      </w:r>
      <w:proofErr w:type="spellStart"/>
      <w:r w:rsidRPr="001744AB">
        <w:rPr>
          <w:color w:val="000000"/>
          <w:sz w:val="24"/>
          <w:szCs w:val="24"/>
          <w:lang w:bidi="hi-IN"/>
        </w:rPr>
        <w:t>getType</w:t>
      </w:r>
      <w:proofErr w:type="spellEnd"/>
      <w:r w:rsidRPr="001744AB">
        <w:rPr>
          <w:color w:val="000000"/>
          <w:sz w:val="24"/>
          <w:szCs w:val="24"/>
          <w:lang w:bidi="hi-IN"/>
        </w:rPr>
        <w:t>();</w:t>
      </w:r>
      <w:r w:rsidRPr="001744AB">
        <w:rPr>
          <w:color w:val="000000"/>
          <w:sz w:val="24"/>
          <w:szCs w:val="24"/>
          <w:lang w:bidi="hi-IN"/>
        </w:rPr>
        <w:br/>
        <w:t xml:space="preserve">                List&lt;</w:t>
      </w:r>
      <w:proofErr w:type="spellStart"/>
      <w:r w:rsidRPr="001744AB">
        <w:rPr>
          <w:color w:val="000000"/>
          <w:sz w:val="24"/>
          <w:szCs w:val="24"/>
          <w:lang w:bidi="hi-IN"/>
        </w:rPr>
        <w:t>RequestDataModel</w:t>
      </w:r>
      <w:proofErr w:type="spellEnd"/>
      <w:r w:rsidRPr="001744AB">
        <w:rPr>
          <w:color w:val="000000"/>
          <w:sz w:val="24"/>
          <w:szCs w:val="24"/>
          <w:lang w:bidi="hi-IN"/>
        </w:rPr>
        <w:t xml:space="preserve">&gt; </w:t>
      </w:r>
      <w:proofErr w:type="spellStart"/>
      <w:r w:rsidRPr="001744AB">
        <w:rPr>
          <w:color w:val="000000"/>
          <w:sz w:val="24"/>
          <w:szCs w:val="24"/>
          <w:lang w:bidi="hi-IN"/>
        </w:rPr>
        <w:t>dataModels</w:t>
      </w:r>
      <w:proofErr w:type="spellEnd"/>
      <w:r w:rsidRPr="001744AB">
        <w:rPr>
          <w:color w:val="000000"/>
          <w:sz w:val="24"/>
          <w:szCs w:val="24"/>
          <w:lang w:bidi="hi-IN"/>
        </w:rPr>
        <w:t xml:space="preserve"> = </w:t>
      </w:r>
      <w:proofErr w:type="spellStart"/>
      <w:r w:rsidRPr="001744AB">
        <w:rPr>
          <w:color w:val="000000"/>
          <w:sz w:val="24"/>
          <w:szCs w:val="24"/>
          <w:lang w:bidi="hi-IN"/>
        </w:rPr>
        <w:t>gson.fromJson</w:t>
      </w:r>
      <w:proofErr w:type="spellEnd"/>
      <w:r w:rsidRPr="001744AB">
        <w:rPr>
          <w:color w:val="000000"/>
          <w:sz w:val="24"/>
          <w:szCs w:val="24"/>
          <w:lang w:bidi="hi-IN"/>
        </w:rPr>
        <w:t>(</w:t>
      </w:r>
      <w:proofErr w:type="spellStart"/>
      <w:r w:rsidRPr="001744AB">
        <w:rPr>
          <w:color w:val="000000"/>
          <w:sz w:val="24"/>
          <w:szCs w:val="24"/>
          <w:lang w:bidi="hi-IN"/>
        </w:rPr>
        <w:t>response,type</w:t>
      </w:r>
      <w:proofErr w:type="spellEnd"/>
      <w:r w:rsidRPr="001744AB">
        <w:rPr>
          <w:color w:val="000000"/>
          <w:sz w:val="24"/>
          <w:szCs w:val="24"/>
          <w:lang w:bidi="hi-IN"/>
        </w:rPr>
        <w:t>);</w:t>
      </w:r>
      <w:r w:rsidRPr="001744AB">
        <w:rPr>
          <w:color w:val="000000"/>
          <w:sz w:val="24"/>
          <w:szCs w:val="24"/>
          <w:lang w:bidi="hi-IN"/>
        </w:rPr>
        <w:br/>
      </w:r>
      <w:r w:rsidRPr="001744AB">
        <w:rPr>
          <w:color w:val="000000"/>
          <w:sz w:val="24"/>
          <w:szCs w:val="24"/>
          <w:lang w:bidi="hi-IN"/>
        </w:rPr>
        <w:br/>
        <w:t xml:space="preserve">                </w:t>
      </w:r>
      <w:proofErr w:type="spellStart"/>
      <w:r w:rsidRPr="001744AB">
        <w:rPr>
          <w:color w:val="000000"/>
          <w:sz w:val="24"/>
          <w:szCs w:val="24"/>
          <w:lang w:bidi="hi-IN"/>
        </w:rPr>
        <w:t>requestDataModels.addAll</w:t>
      </w:r>
      <w:proofErr w:type="spellEnd"/>
      <w:r w:rsidRPr="001744AB">
        <w:rPr>
          <w:color w:val="000000"/>
          <w:sz w:val="24"/>
          <w:szCs w:val="24"/>
          <w:lang w:bidi="hi-IN"/>
        </w:rPr>
        <w:t>(</w:t>
      </w:r>
      <w:proofErr w:type="spellStart"/>
      <w:r w:rsidRPr="001744AB">
        <w:rPr>
          <w:color w:val="000000"/>
          <w:sz w:val="24"/>
          <w:szCs w:val="24"/>
          <w:lang w:bidi="hi-IN"/>
        </w:rPr>
        <w:t>dataModels</w:t>
      </w:r>
      <w:proofErr w:type="spellEnd"/>
      <w:r w:rsidRPr="001744AB">
        <w:rPr>
          <w:color w:val="000000"/>
          <w:sz w:val="24"/>
          <w:szCs w:val="24"/>
          <w:lang w:bidi="hi-IN"/>
        </w:rPr>
        <w:t>);</w:t>
      </w:r>
      <w:r w:rsidRPr="001744AB">
        <w:rPr>
          <w:color w:val="000000"/>
          <w:sz w:val="24"/>
          <w:szCs w:val="24"/>
          <w:lang w:bidi="hi-IN"/>
        </w:rPr>
        <w:br/>
        <w:t xml:space="preserve">                </w:t>
      </w:r>
      <w:proofErr w:type="spellStart"/>
      <w:r w:rsidRPr="001744AB">
        <w:rPr>
          <w:color w:val="000000"/>
          <w:sz w:val="24"/>
          <w:szCs w:val="24"/>
          <w:lang w:bidi="hi-IN"/>
        </w:rPr>
        <w:t>requestAdapter.notifyDataSetChanged</w:t>
      </w:r>
      <w:proofErr w:type="spellEnd"/>
      <w:r w:rsidRPr="001744AB">
        <w:rPr>
          <w:color w:val="000000"/>
          <w:sz w:val="24"/>
          <w:szCs w:val="24"/>
          <w:lang w:bidi="hi-IN"/>
        </w:rPr>
        <w:t>();</w:t>
      </w:r>
      <w:r w:rsidRPr="001744AB">
        <w:rPr>
          <w:color w:val="000000"/>
          <w:sz w:val="24"/>
          <w:szCs w:val="24"/>
          <w:lang w:bidi="hi-IN"/>
        </w:rPr>
        <w:br/>
      </w:r>
      <w:r w:rsidRPr="001744AB">
        <w:rPr>
          <w:color w:val="000000"/>
          <w:sz w:val="24"/>
          <w:szCs w:val="24"/>
          <w:lang w:bidi="hi-IN"/>
        </w:rPr>
        <w:br/>
        <w:t xml:space="preserve">            }</w:t>
      </w:r>
      <w:r w:rsidRPr="001744AB">
        <w:rPr>
          <w:color w:val="000000"/>
          <w:sz w:val="24"/>
          <w:szCs w:val="24"/>
          <w:lang w:bidi="hi-IN"/>
        </w:rPr>
        <w:br/>
        <w:t xml:space="preserve">        }, </w:t>
      </w:r>
      <w:r w:rsidRPr="001744AB">
        <w:rPr>
          <w:b/>
          <w:bCs/>
          <w:color w:val="000080"/>
          <w:sz w:val="24"/>
          <w:szCs w:val="24"/>
          <w:lang w:bidi="hi-IN"/>
        </w:rPr>
        <w:t xml:space="preserve">new </w:t>
      </w:r>
      <w:proofErr w:type="spellStart"/>
      <w:r w:rsidRPr="001744AB">
        <w:rPr>
          <w:color w:val="000000"/>
          <w:sz w:val="24"/>
          <w:szCs w:val="24"/>
          <w:lang w:bidi="hi-IN"/>
        </w:rPr>
        <w:t>Response.ErrorListener</w:t>
      </w:r>
      <w:proofErr w:type="spellEnd"/>
      <w:r w:rsidRPr="001744AB">
        <w:rPr>
          <w:color w:val="000000"/>
          <w:sz w:val="24"/>
          <w:szCs w:val="24"/>
          <w:lang w:bidi="hi-IN"/>
        </w:rPr>
        <w:t>() {</w:t>
      </w:r>
      <w:r w:rsidRPr="001744AB">
        <w:rPr>
          <w:color w:val="000000"/>
          <w:sz w:val="24"/>
          <w:szCs w:val="24"/>
          <w:lang w:bidi="hi-IN"/>
        </w:rPr>
        <w:br/>
        <w:t xml:space="preserve">            @Override</w:t>
      </w:r>
      <w:r w:rsidRPr="001744AB">
        <w:rPr>
          <w:color w:val="000000"/>
          <w:sz w:val="24"/>
          <w:szCs w:val="24"/>
          <w:lang w:bidi="hi-IN"/>
        </w:rPr>
        <w:br/>
        <w:t xml:space="preserve">            </w:t>
      </w:r>
      <w:r w:rsidRPr="001744AB">
        <w:rPr>
          <w:b/>
          <w:bCs/>
          <w:color w:val="000080"/>
          <w:sz w:val="24"/>
          <w:szCs w:val="24"/>
          <w:lang w:bidi="hi-IN"/>
        </w:rPr>
        <w:t xml:space="preserve">public void </w:t>
      </w:r>
      <w:proofErr w:type="spellStart"/>
      <w:r w:rsidRPr="001744AB">
        <w:rPr>
          <w:color w:val="000000"/>
          <w:sz w:val="24"/>
          <w:szCs w:val="24"/>
          <w:lang w:bidi="hi-IN"/>
        </w:rPr>
        <w:t>onErrorResponse</w:t>
      </w:r>
      <w:proofErr w:type="spellEnd"/>
      <w:r w:rsidRPr="001744AB">
        <w:rPr>
          <w:color w:val="000000"/>
          <w:sz w:val="24"/>
          <w:szCs w:val="24"/>
          <w:lang w:bidi="hi-IN"/>
        </w:rPr>
        <w:t>(</w:t>
      </w:r>
      <w:proofErr w:type="spellStart"/>
      <w:r w:rsidRPr="001744AB">
        <w:rPr>
          <w:color w:val="000000"/>
          <w:sz w:val="24"/>
          <w:szCs w:val="24"/>
          <w:lang w:bidi="hi-IN"/>
        </w:rPr>
        <w:t>VolleyError</w:t>
      </w:r>
      <w:proofErr w:type="spellEnd"/>
      <w:r w:rsidRPr="001744AB">
        <w:rPr>
          <w:color w:val="000000"/>
          <w:sz w:val="24"/>
          <w:szCs w:val="24"/>
          <w:lang w:bidi="hi-IN"/>
        </w:rPr>
        <w:t xml:space="preserve"> error) {</w:t>
      </w:r>
      <w:r w:rsidRPr="001744AB">
        <w:rPr>
          <w:color w:val="000000"/>
          <w:sz w:val="24"/>
          <w:szCs w:val="24"/>
          <w:lang w:bidi="hi-IN"/>
        </w:rPr>
        <w:br/>
        <w:t xml:space="preserve">                </w:t>
      </w:r>
      <w:proofErr w:type="spellStart"/>
      <w:r w:rsidRPr="001744AB">
        <w:rPr>
          <w:color w:val="000000"/>
          <w:sz w:val="24"/>
          <w:szCs w:val="24"/>
          <w:lang w:bidi="hi-IN"/>
        </w:rPr>
        <w:t>Toast.makeText</w:t>
      </w:r>
      <w:proofErr w:type="spellEnd"/>
      <w:r w:rsidRPr="001744AB">
        <w:rPr>
          <w:color w:val="000000"/>
          <w:sz w:val="24"/>
          <w:szCs w:val="24"/>
          <w:lang w:bidi="hi-IN"/>
        </w:rPr>
        <w:t>(</w:t>
      </w:r>
      <w:proofErr w:type="spellStart"/>
      <w:r w:rsidRPr="001744AB">
        <w:rPr>
          <w:color w:val="000000"/>
          <w:sz w:val="24"/>
          <w:szCs w:val="24"/>
          <w:lang w:bidi="hi-IN"/>
        </w:rPr>
        <w:t>MainActivity.</w:t>
      </w:r>
      <w:r w:rsidRPr="001744AB">
        <w:rPr>
          <w:b/>
          <w:bCs/>
          <w:color w:val="000080"/>
          <w:sz w:val="24"/>
          <w:szCs w:val="24"/>
          <w:lang w:bidi="hi-IN"/>
        </w:rPr>
        <w:t>this</w:t>
      </w:r>
      <w:proofErr w:type="spellEnd"/>
      <w:r w:rsidRPr="001744AB">
        <w:rPr>
          <w:color w:val="000000"/>
          <w:sz w:val="24"/>
          <w:szCs w:val="24"/>
          <w:lang w:bidi="hi-IN"/>
        </w:rPr>
        <w:t xml:space="preserve">, </w:t>
      </w:r>
      <w:r w:rsidRPr="001744AB">
        <w:rPr>
          <w:b/>
          <w:bCs/>
          <w:color w:val="008000"/>
          <w:sz w:val="24"/>
          <w:szCs w:val="24"/>
          <w:lang w:bidi="hi-IN"/>
        </w:rPr>
        <w:t>"</w:t>
      </w:r>
      <w:proofErr w:type="spellStart"/>
      <w:r w:rsidRPr="001744AB">
        <w:rPr>
          <w:b/>
          <w:bCs/>
          <w:color w:val="008000"/>
          <w:sz w:val="24"/>
          <w:szCs w:val="24"/>
          <w:lang w:bidi="hi-IN"/>
        </w:rPr>
        <w:t>OOps</w:t>
      </w:r>
      <w:proofErr w:type="spellEnd"/>
      <w:r w:rsidRPr="001744AB">
        <w:rPr>
          <w:b/>
          <w:bCs/>
          <w:color w:val="008000"/>
          <w:sz w:val="24"/>
          <w:szCs w:val="24"/>
          <w:lang w:bidi="hi-IN"/>
        </w:rPr>
        <w:t xml:space="preserve"> something went wrong :("</w:t>
      </w:r>
      <w:r w:rsidRPr="001744AB">
        <w:rPr>
          <w:color w:val="000000"/>
          <w:sz w:val="24"/>
          <w:szCs w:val="24"/>
          <w:lang w:bidi="hi-IN"/>
        </w:rPr>
        <w:t xml:space="preserve">, </w:t>
      </w:r>
      <w:proofErr w:type="spellStart"/>
      <w:r w:rsidRPr="001744AB">
        <w:rPr>
          <w:color w:val="000000"/>
          <w:sz w:val="24"/>
          <w:szCs w:val="24"/>
          <w:lang w:bidi="hi-IN"/>
        </w:rPr>
        <w:t>Toast.LENGTH_SHORT</w:t>
      </w:r>
      <w:proofErr w:type="spellEnd"/>
      <w:r w:rsidRPr="001744AB">
        <w:rPr>
          <w:color w:val="000000"/>
          <w:sz w:val="24"/>
          <w:szCs w:val="24"/>
          <w:lang w:bidi="hi-IN"/>
        </w:rPr>
        <w:t>).show();</w:t>
      </w:r>
      <w:r w:rsidRPr="001744AB">
        <w:rPr>
          <w:color w:val="000000"/>
          <w:sz w:val="24"/>
          <w:szCs w:val="24"/>
          <w:lang w:bidi="hi-IN"/>
        </w:rPr>
        <w:br/>
        <w:t xml:space="preserve">                </w:t>
      </w:r>
      <w:proofErr w:type="spellStart"/>
      <w:r w:rsidRPr="001744AB">
        <w:rPr>
          <w:color w:val="000000"/>
          <w:sz w:val="24"/>
          <w:szCs w:val="24"/>
          <w:lang w:bidi="hi-IN"/>
        </w:rPr>
        <w:t>Log.d</w:t>
      </w:r>
      <w:proofErr w:type="spellEnd"/>
      <w:r w:rsidRPr="001744AB">
        <w:rPr>
          <w:color w:val="000000"/>
          <w:sz w:val="24"/>
          <w:szCs w:val="24"/>
          <w:lang w:bidi="hi-IN"/>
        </w:rPr>
        <w:t>(</w:t>
      </w:r>
      <w:r w:rsidRPr="001744AB">
        <w:rPr>
          <w:b/>
          <w:bCs/>
          <w:color w:val="008000"/>
          <w:sz w:val="24"/>
          <w:szCs w:val="24"/>
          <w:lang w:bidi="hi-IN"/>
        </w:rPr>
        <w:t>"Volley"</w:t>
      </w:r>
      <w:r w:rsidRPr="001744AB">
        <w:rPr>
          <w:color w:val="000000"/>
          <w:sz w:val="24"/>
          <w:szCs w:val="24"/>
          <w:lang w:bidi="hi-IN"/>
        </w:rPr>
        <w:t xml:space="preserve">, </w:t>
      </w:r>
      <w:proofErr w:type="spellStart"/>
      <w:r w:rsidRPr="001744AB">
        <w:rPr>
          <w:color w:val="000000"/>
          <w:sz w:val="24"/>
          <w:szCs w:val="24"/>
          <w:lang w:bidi="hi-IN"/>
        </w:rPr>
        <w:t>Objects.requireNonNull</w:t>
      </w:r>
      <w:proofErr w:type="spellEnd"/>
      <w:r w:rsidRPr="001744AB">
        <w:rPr>
          <w:color w:val="000000"/>
          <w:sz w:val="24"/>
          <w:szCs w:val="24"/>
          <w:lang w:bidi="hi-IN"/>
        </w:rPr>
        <w:t>(</w:t>
      </w:r>
      <w:proofErr w:type="spellStart"/>
      <w:r w:rsidRPr="001744AB">
        <w:rPr>
          <w:color w:val="000000"/>
          <w:sz w:val="24"/>
          <w:szCs w:val="24"/>
          <w:lang w:bidi="hi-IN"/>
        </w:rPr>
        <w:t>error.getMessage</w:t>
      </w:r>
      <w:proofErr w:type="spellEnd"/>
      <w:r w:rsidRPr="001744AB">
        <w:rPr>
          <w:color w:val="000000"/>
          <w:sz w:val="24"/>
          <w:szCs w:val="24"/>
          <w:lang w:bidi="hi-IN"/>
        </w:rPr>
        <w:t>()));</w:t>
      </w:r>
      <w:r w:rsidRPr="001744AB">
        <w:rPr>
          <w:color w:val="000000"/>
          <w:sz w:val="24"/>
          <w:szCs w:val="24"/>
          <w:lang w:bidi="hi-IN"/>
        </w:rPr>
        <w:br/>
        <w:t xml:space="preserve">            }</w:t>
      </w:r>
      <w:r w:rsidRPr="001744AB">
        <w:rPr>
          <w:color w:val="000000"/>
          <w:sz w:val="24"/>
          <w:szCs w:val="24"/>
          <w:lang w:bidi="hi-IN"/>
        </w:rPr>
        <w:br/>
        <w:t xml:space="preserve">        })</w:t>
      </w:r>
      <w:r w:rsidRPr="001744AB">
        <w:rPr>
          <w:color w:val="000000"/>
          <w:sz w:val="24"/>
          <w:szCs w:val="24"/>
          <w:lang w:bidi="hi-IN"/>
        </w:rPr>
        <w:br/>
        <w:t xml:space="preserve">        {</w:t>
      </w:r>
      <w:r w:rsidRPr="001744AB">
        <w:rPr>
          <w:color w:val="000000"/>
          <w:sz w:val="24"/>
          <w:szCs w:val="24"/>
          <w:lang w:bidi="hi-IN"/>
        </w:rPr>
        <w:br/>
        <w:t xml:space="preserve">            @Override</w:t>
      </w:r>
      <w:r w:rsidRPr="001744AB">
        <w:rPr>
          <w:color w:val="000000"/>
          <w:sz w:val="24"/>
          <w:szCs w:val="24"/>
          <w:lang w:bidi="hi-IN"/>
        </w:rPr>
        <w:br/>
        <w:t xml:space="preserve">            </w:t>
      </w:r>
      <w:r w:rsidRPr="001744AB">
        <w:rPr>
          <w:b/>
          <w:bCs/>
          <w:color w:val="000080"/>
          <w:sz w:val="24"/>
          <w:szCs w:val="24"/>
          <w:lang w:bidi="hi-IN"/>
        </w:rPr>
        <w:t xml:space="preserve">protected </w:t>
      </w:r>
      <w:r w:rsidRPr="001744AB">
        <w:rPr>
          <w:color w:val="000000"/>
          <w:sz w:val="24"/>
          <w:szCs w:val="24"/>
          <w:lang w:bidi="hi-IN"/>
        </w:rPr>
        <w:t xml:space="preserve">Map&lt;String, String&gt; </w:t>
      </w:r>
      <w:proofErr w:type="spellStart"/>
      <w:r w:rsidRPr="001744AB">
        <w:rPr>
          <w:color w:val="000000"/>
          <w:sz w:val="24"/>
          <w:szCs w:val="24"/>
          <w:lang w:bidi="hi-IN"/>
        </w:rPr>
        <w:t>getParams</w:t>
      </w:r>
      <w:proofErr w:type="spellEnd"/>
      <w:r w:rsidRPr="001744AB">
        <w:rPr>
          <w:color w:val="000000"/>
          <w:sz w:val="24"/>
          <w:szCs w:val="24"/>
          <w:lang w:bidi="hi-IN"/>
        </w:rPr>
        <w:t xml:space="preserve">() </w:t>
      </w:r>
      <w:r w:rsidRPr="001744AB">
        <w:rPr>
          <w:b/>
          <w:bCs/>
          <w:color w:val="000080"/>
          <w:sz w:val="24"/>
          <w:szCs w:val="24"/>
          <w:lang w:bidi="hi-IN"/>
        </w:rPr>
        <w:t xml:space="preserve">throws </w:t>
      </w:r>
      <w:proofErr w:type="spellStart"/>
      <w:r w:rsidRPr="001744AB">
        <w:rPr>
          <w:color w:val="000000"/>
          <w:sz w:val="24"/>
          <w:szCs w:val="24"/>
          <w:lang w:bidi="hi-IN"/>
        </w:rPr>
        <w:t>AuthFailureError</w:t>
      </w:r>
      <w:proofErr w:type="spellEnd"/>
      <w:r w:rsidRPr="001744AB">
        <w:rPr>
          <w:color w:val="000000"/>
          <w:sz w:val="24"/>
          <w:szCs w:val="24"/>
          <w:lang w:bidi="hi-IN"/>
        </w:rPr>
        <w:t xml:space="preserve"> {</w:t>
      </w:r>
      <w:r w:rsidRPr="001744AB">
        <w:rPr>
          <w:color w:val="000000"/>
          <w:sz w:val="24"/>
          <w:szCs w:val="24"/>
          <w:lang w:bidi="hi-IN"/>
        </w:rPr>
        <w:br/>
        <w:t xml:space="preserve">                Map&lt;</w:t>
      </w:r>
      <w:proofErr w:type="spellStart"/>
      <w:r w:rsidRPr="001744AB">
        <w:rPr>
          <w:color w:val="000000"/>
          <w:sz w:val="24"/>
          <w:szCs w:val="24"/>
          <w:lang w:bidi="hi-IN"/>
        </w:rPr>
        <w:t>String,String</w:t>
      </w:r>
      <w:proofErr w:type="spellEnd"/>
      <w:r w:rsidRPr="001744AB">
        <w:rPr>
          <w:color w:val="000000"/>
          <w:sz w:val="24"/>
          <w:szCs w:val="24"/>
          <w:lang w:bidi="hi-IN"/>
        </w:rPr>
        <w:t xml:space="preserve">&gt; params = </w:t>
      </w:r>
      <w:r w:rsidRPr="001744AB">
        <w:rPr>
          <w:b/>
          <w:bCs/>
          <w:color w:val="000080"/>
          <w:sz w:val="24"/>
          <w:szCs w:val="24"/>
          <w:lang w:bidi="hi-IN"/>
        </w:rPr>
        <w:t xml:space="preserve">new </w:t>
      </w:r>
      <w:r w:rsidRPr="001744AB">
        <w:rPr>
          <w:color w:val="000000"/>
          <w:sz w:val="24"/>
          <w:szCs w:val="24"/>
          <w:lang w:bidi="hi-IN"/>
        </w:rPr>
        <w:t>HashMap&lt;&gt;();</w:t>
      </w:r>
      <w:r w:rsidRPr="001744AB">
        <w:rPr>
          <w:color w:val="000000"/>
          <w:sz w:val="24"/>
          <w:szCs w:val="24"/>
          <w:lang w:bidi="hi-IN"/>
        </w:rPr>
        <w:br/>
        <w:t xml:space="preserve">               </w:t>
      </w:r>
      <w:r w:rsidRPr="001744AB">
        <w:rPr>
          <w:i/>
          <w:iCs/>
          <w:color w:val="808080"/>
          <w:sz w:val="24"/>
          <w:szCs w:val="24"/>
          <w:lang w:bidi="hi-IN"/>
        </w:rPr>
        <w:t xml:space="preserve">// </w:t>
      </w:r>
      <w:proofErr w:type="spellStart"/>
      <w:r w:rsidRPr="001744AB">
        <w:rPr>
          <w:i/>
          <w:iCs/>
          <w:color w:val="808080"/>
          <w:sz w:val="24"/>
          <w:szCs w:val="24"/>
          <w:lang w:bidi="hi-IN"/>
        </w:rPr>
        <w:t>params.put</w:t>
      </w:r>
      <w:proofErr w:type="spellEnd"/>
      <w:r w:rsidRPr="001744AB">
        <w:rPr>
          <w:i/>
          <w:iCs/>
          <w:color w:val="808080"/>
          <w:sz w:val="24"/>
          <w:szCs w:val="24"/>
          <w:lang w:bidi="hi-IN"/>
        </w:rPr>
        <w:t>("</w:t>
      </w:r>
      <w:proofErr w:type="spellStart"/>
      <w:r w:rsidRPr="001744AB">
        <w:rPr>
          <w:i/>
          <w:iCs/>
          <w:color w:val="808080"/>
          <w:sz w:val="24"/>
          <w:szCs w:val="24"/>
          <w:lang w:bidi="hi-IN"/>
        </w:rPr>
        <w:t>city",city</w:t>
      </w:r>
      <w:proofErr w:type="spellEnd"/>
      <w:r w:rsidRPr="001744AB">
        <w:rPr>
          <w:i/>
          <w:iCs/>
          <w:color w:val="808080"/>
          <w:sz w:val="24"/>
          <w:szCs w:val="24"/>
          <w:lang w:bidi="hi-IN"/>
        </w:rPr>
        <w:t>);</w:t>
      </w:r>
      <w:r w:rsidRPr="001744AB">
        <w:rPr>
          <w:i/>
          <w:iCs/>
          <w:color w:val="808080"/>
          <w:sz w:val="24"/>
          <w:szCs w:val="24"/>
          <w:lang w:bidi="hi-IN"/>
        </w:rPr>
        <w:br/>
        <w:t xml:space="preserve">                </w:t>
      </w:r>
      <w:r w:rsidRPr="001744AB">
        <w:rPr>
          <w:b/>
          <w:bCs/>
          <w:color w:val="000080"/>
          <w:sz w:val="24"/>
          <w:szCs w:val="24"/>
          <w:lang w:bidi="hi-IN"/>
        </w:rPr>
        <w:t xml:space="preserve">return </w:t>
      </w:r>
      <w:r w:rsidRPr="001744AB">
        <w:rPr>
          <w:color w:val="000000"/>
          <w:sz w:val="24"/>
          <w:szCs w:val="24"/>
          <w:lang w:bidi="hi-IN"/>
        </w:rPr>
        <w:t>params;</w:t>
      </w:r>
      <w:r w:rsidRPr="001744AB">
        <w:rPr>
          <w:color w:val="000000"/>
          <w:sz w:val="24"/>
          <w:szCs w:val="24"/>
          <w:lang w:bidi="hi-IN"/>
        </w:rPr>
        <w:br/>
        <w:t xml:space="preserve">            }</w:t>
      </w:r>
      <w:r w:rsidRPr="001744AB">
        <w:rPr>
          <w:color w:val="000000"/>
          <w:sz w:val="24"/>
          <w:szCs w:val="24"/>
          <w:lang w:bidi="hi-IN"/>
        </w:rPr>
        <w:br/>
        <w:t xml:space="preserve">        };</w:t>
      </w:r>
      <w:r w:rsidRPr="001744AB">
        <w:rPr>
          <w:color w:val="000000"/>
          <w:sz w:val="24"/>
          <w:szCs w:val="24"/>
          <w:lang w:bidi="hi-IN"/>
        </w:rPr>
        <w:br/>
        <w:t xml:space="preserve">        VolleySingleton.getInstance(</w:t>
      </w:r>
      <w:r w:rsidRPr="001744AB">
        <w:rPr>
          <w:b/>
          <w:bCs/>
          <w:color w:val="000080"/>
          <w:sz w:val="24"/>
          <w:szCs w:val="24"/>
          <w:lang w:bidi="hi-IN"/>
        </w:rPr>
        <w:t>this</w:t>
      </w:r>
      <w:r w:rsidRPr="001744AB">
        <w:rPr>
          <w:color w:val="000000"/>
          <w:sz w:val="24"/>
          <w:szCs w:val="24"/>
          <w:lang w:bidi="hi-IN"/>
        </w:rPr>
        <w:t>).addToRequestQueue(stringRequest);</w:t>
      </w:r>
      <w:r w:rsidRPr="001744AB">
        <w:rPr>
          <w:color w:val="000000"/>
          <w:sz w:val="24"/>
          <w:szCs w:val="24"/>
          <w:lang w:bidi="hi-IN"/>
        </w:rPr>
        <w:br/>
      </w:r>
      <w:r w:rsidRPr="001744AB">
        <w:rPr>
          <w:color w:val="000000"/>
          <w:sz w:val="24"/>
          <w:szCs w:val="24"/>
          <w:lang w:bidi="hi-IN"/>
        </w:rPr>
        <w:br/>
      </w:r>
      <w:r w:rsidRPr="001744AB">
        <w:rPr>
          <w:color w:val="000000"/>
          <w:sz w:val="24"/>
          <w:szCs w:val="24"/>
          <w:lang w:bidi="hi-IN"/>
        </w:rPr>
        <w:br/>
        <w:t xml:space="preserve">    }</w:t>
      </w:r>
      <w:r w:rsidRPr="001744AB">
        <w:rPr>
          <w:color w:val="000000"/>
          <w:sz w:val="24"/>
          <w:szCs w:val="24"/>
          <w:lang w:bidi="hi-IN"/>
        </w:rPr>
        <w:br/>
      </w:r>
      <w:r w:rsidRPr="001744AB">
        <w:rPr>
          <w:color w:val="000000"/>
          <w:sz w:val="24"/>
          <w:szCs w:val="24"/>
          <w:lang w:bidi="hi-IN"/>
        </w:rPr>
        <w:lastRenderedPageBreak/>
        <w:br/>
        <w:t>}</w:t>
      </w:r>
    </w:p>
    <w:p w14:paraId="4D1681EF" w14:textId="738399DE" w:rsidR="001744AB" w:rsidRDefault="001744AB" w:rsidP="001744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4"/>
          <w:szCs w:val="24"/>
          <w:lang w:bidi="hi-IN"/>
        </w:rPr>
      </w:pPr>
    </w:p>
    <w:p w14:paraId="1AB2D702" w14:textId="02F1C160" w:rsidR="001744AB" w:rsidRDefault="001744AB" w:rsidP="001744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28"/>
          <w:szCs w:val="28"/>
          <w:u w:val="single"/>
          <w:lang w:eastAsia="en-IN"/>
        </w:rPr>
      </w:pPr>
      <w:r w:rsidRPr="008B0A14">
        <w:rPr>
          <w:b/>
          <w:sz w:val="28"/>
          <w:szCs w:val="28"/>
          <w:u w:val="single"/>
          <w:lang w:eastAsia="en-IN"/>
        </w:rPr>
        <w:t>Finished Code</w:t>
      </w:r>
      <w:r>
        <w:rPr>
          <w:b/>
          <w:sz w:val="28"/>
          <w:szCs w:val="28"/>
          <w:u w:val="single"/>
          <w:lang w:eastAsia="en-IN"/>
        </w:rPr>
        <w:t xml:space="preserve"> (End </w:t>
      </w:r>
      <w:proofErr w:type="gramStart"/>
      <w:r>
        <w:rPr>
          <w:b/>
          <w:sz w:val="28"/>
          <w:szCs w:val="28"/>
          <w:u w:val="single"/>
          <w:lang w:eastAsia="en-IN"/>
        </w:rPr>
        <w:t>Points )</w:t>
      </w:r>
      <w:proofErr w:type="gramEnd"/>
    </w:p>
    <w:p w14:paraId="0F943C1F" w14:textId="44D3263D" w:rsidR="001744AB" w:rsidRDefault="001744AB" w:rsidP="001744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28"/>
          <w:szCs w:val="28"/>
          <w:u w:val="single"/>
          <w:lang w:eastAsia="en-IN"/>
        </w:rPr>
      </w:pPr>
    </w:p>
    <w:p w14:paraId="736ECCBF" w14:textId="472EDBC8" w:rsidR="001744AB" w:rsidRPr="001744AB" w:rsidRDefault="001744AB" w:rsidP="001744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4"/>
          <w:szCs w:val="24"/>
          <w:lang w:bidi="hi-IN"/>
        </w:rPr>
      </w:pPr>
    </w:p>
    <w:p w14:paraId="0AB6D49F" w14:textId="77777777" w:rsidR="001744AB" w:rsidRPr="001744AB" w:rsidRDefault="001744AB" w:rsidP="001744AB">
      <w:pPr>
        <w:pStyle w:val="HTMLPreformatted"/>
        <w:shd w:val="clear" w:color="auto" w:fill="FFFFFF"/>
        <w:rPr>
          <w:color w:val="000000"/>
          <w:sz w:val="24"/>
          <w:szCs w:val="24"/>
        </w:rPr>
      </w:pPr>
      <w:r w:rsidRPr="001744AB">
        <w:rPr>
          <w:b/>
          <w:bCs/>
          <w:color w:val="000080"/>
          <w:sz w:val="24"/>
          <w:szCs w:val="24"/>
        </w:rPr>
        <w:t xml:space="preserve">package </w:t>
      </w:r>
      <w:proofErr w:type="spellStart"/>
      <w:r w:rsidRPr="001744AB">
        <w:rPr>
          <w:color w:val="000000"/>
          <w:sz w:val="24"/>
          <w:szCs w:val="24"/>
        </w:rPr>
        <w:t>com.</w:t>
      </w:r>
      <w:proofErr w:type="gramStart"/>
      <w:r w:rsidRPr="001744AB">
        <w:rPr>
          <w:color w:val="000000"/>
          <w:sz w:val="24"/>
          <w:szCs w:val="24"/>
        </w:rPr>
        <w:t>e.blood</w:t>
      </w:r>
      <w:proofErr w:type="gramEnd"/>
      <w:r w:rsidRPr="001744AB">
        <w:rPr>
          <w:color w:val="000000"/>
          <w:sz w:val="24"/>
          <w:szCs w:val="24"/>
        </w:rPr>
        <w:t>_bank.Utils</w:t>
      </w:r>
      <w:proofErr w:type="spellEnd"/>
      <w:r w:rsidRPr="001744AB">
        <w:rPr>
          <w:color w:val="000000"/>
          <w:sz w:val="24"/>
          <w:szCs w:val="24"/>
        </w:rPr>
        <w:t>;</w:t>
      </w:r>
      <w:r w:rsidRPr="001744AB">
        <w:rPr>
          <w:color w:val="000000"/>
          <w:sz w:val="24"/>
          <w:szCs w:val="24"/>
        </w:rPr>
        <w:br/>
      </w:r>
      <w:r w:rsidRPr="001744AB">
        <w:rPr>
          <w:color w:val="000000"/>
          <w:sz w:val="24"/>
          <w:szCs w:val="24"/>
        </w:rPr>
        <w:br/>
      </w:r>
      <w:r w:rsidRPr="001744AB">
        <w:rPr>
          <w:b/>
          <w:bCs/>
          <w:color w:val="000080"/>
          <w:sz w:val="24"/>
          <w:szCs w:val="24"/>
        </w:rPr>
        <w:t xml:space="preserve">public class </w:t>
      </w:r>
      <w:r w:rsidRPr="001744AB">
        <w:rPr>
          <w:color w:val="000000"/>
          <w:sz w:val="24"/>
          <w:szCs w:val="24"/>
        </w:rPr>
        <w:t>Endpoints {</w:t>
      </w:r>
      <w:r w:rsidRPr="001744AB">
        <w:rPr>
          <w:color w:val="000000"/>
          <w:sz w:val="24"/>
          <w:szCs w:val="24"/>
        </w:rPr>
        <w:br/>
        <w:t xml:space="preserve">    </w:t>
      </w:r>
      <w:r w:rsidRPr="001744AB">
        <w:rPr>
          <w:b/>
          <w:bCs/>
          <w:color w:val="000080"/>
          <w:sz w:val="24"/>
          <w:szCs w:val="24"/>
        </w:rPr>
        <w:t xml:space="preserve">private static final </w:t>
      </w:r>
      <w:r w:rsidRPr="001744AB">
        <w:rPr>
          <w:color w:val="000000"/>
          <w:sz w:val="24"/>
          <w:szCs w:val="24"/>
        </w:rPr>
        <w:t xml:space="preserve">String </w:t>
      </w:r>
      <w:proofErr w:type="spellStart"/>
      <w:r w:rsidRPr="001744AB">
        <w:rPr>
          <w:b/>
          <w:bCs/>
          <w:i/>
          <w:iCs/>
          <w:color w:val="660E7A"/>
          <w:sz w:val="24"/>
          <w:szCs w:val="24"/>
        </w:rPr>
        <w:t>base_url</w:t>
      </w:r>
      <w:proofErr w:type="spellEnd"/>
      <w:r w:rsidRPr="001744AB">
        <w:rPr>
          <w:b/>
          <w:bCs/>
          <w:i/>
          <w:iCs/>
          <w:color w:val="660E7A"/>
          <w:sz w:val="24"/>
          <w:szCs w:val="24"/>
        </w:rPr>
        <w:t xml:space="preserve">  </w:t>
      </w:r>
      <w:r w:rsidRPr="001744AB">
        <w:rPr>
          <w:color w:val="000000"/>
          <w:sz w:val="24"/>
          <w:szCs w:val="24"/>
        </w:rPr>
        <w:t>=</w:t>
      </w:r>
      <w:r w:rsidRPr="001744AB">
        <w:rPr>
          <w:b/>
          <w:bCs/>
          <w:color w:val="008000"/>
          <w:sz w:val="24"/>
          <w:szCs w:val="24"/>
        </w:rPr>
        <w:t>"https://tcoders1.000webhostapp.com/"</w:t>
      </w:r>
      <w:r w:rsidRPr="001744AB">
        <w:rPr>
          <w:color w:val="000000"/>
          <w:sz w:val="24"/>
          <w:szCs w:val="24"/>
        </w:rPr>
        <w:t>;</w:t>
      </w:r>
      <w:r w:rsidRPr="001744AB">
        <w:rPr>
          <w:color w:val="000000"/>
          <w:sz w:val="24"/>
          <w:szCs w:val="24"/>
        </w:rPr>
        <w:br/>
        <w:t xml:space="preserve">    </w:t>
      </w:r>
      <w:r w:rsidRPr="001744AB">
        <w:rPr>
          <w:b/>
          <w:bCs/>
          <w:color w:val="000080"/>
          <w:sz w:val="24"/>
          <w:szCs w:val="24"/>
        </w:rPr>
        <w:t xml:space="preserve">public static final </w:t>
      </w:r>
      <w:r w:rsidRPr="001744AB">
        <w:rPr>
          <w:color w:val="000000"/>
          <w:sz w:val="24"/>
          <w:szCs w:val="24"/>
        </w:rPr>
        <w:t xml:space="preserve">String </w:t>
      </w:r>
      <w:proofErr w:type="spellStart"/>
      <w:r w:rsidRPr="001744AB">
        <w:rPr>
          <w:color w:val="000000"/>
          <w:sz w:val="24"/>
          <w:szCs w:val="24"/>
        </w:rPr>
        <w:t>register_url</w:t>
      </w:r>
      <w:proofErr w:type="spellEnd"/>
      <w:r w:rsidRPr="001744AB">
        <w:rPr>
          <w:color w:val="000000"/>
          <w:sz w:val="24"/>
          <w:szCs w:val="24"/>
        </w:rPr>
        <w:t xml:space="preserve"> =base_</w:t>
      </w:r>
      <w:proofErr w:type="spellStart"/>
      <w:r w:rsidRPr="001744AB">
        <w:rPr>
          <w:color w:val="000000"/>
          <w:sz w:val="24"/>
          <w:szCs w:val="24"/>
        </w:rPr>
        <w:t>url</w:t>
      </w:r>
      <w:proofErr w:type="spellEnd"/>
      <w:r w:rsidRPr="001744AB">
        <w:rPr>
          <w:color w:val="000000"/>
          <w:sz w:val="24"/>
          <w:szCs w:val="24"/>
        </w:rPr>
        <w:t>+</w:t>
      </w:r>
      <w:r w:rsidRPr="001744AB">
        <w:rPr>
          <w:b/>
          <w:bCs/>
          <w:color w:val="008000"/>
          <w:sz w:val="24"/>
          <w:szCs w:val="24"/>
        </w:rPr>
        <w:t>"</w:t>
      </w:r>
      <w:proofErr w:type="spellStart"/>
      <w:r w:rsidRPr="001744AB">
        <w:rPr>
          <w:b/>
          <w:bCs/>
          <w:color w:val="008000"/>
          <w:sz w:val="24"/>
          <w:szCs w:val="24"/>
        </w:rPr>
        <w:t>register.php</w:t>
      </w:r>
      <w:proofErr w:type="spellEnd"/>
      <w:r w:rsidRPr="001744AB">
        <w:rPr>
          <w:b/>
          <w:bCs/>
          <w:color w:val="008000"/>
          <w:sz w:val="24"/>
          <w:szCs w:val="24"/>
        </w:rPr>
        <w:t>"</w:t>
      </w:r>
      <w:r w:rsidRPr="001744AB">
        <w:rPr>
          <w:color w:val="000000"/>
          <w:sz w:val="24"/>
          <w:szCs w:val="24"/>
        </w:rPr>
        <w:t>;</w:t>
      </w:r>
      <w:r w:rsidRPr="001744AB">
        <w:rPr>
          <w:color w:val="000000"/>
          <w:sz w:val="24"/>
          <w:szCs w:val="24"/>
        </w:rPr>
        <w:br/>
        <w:t xml:space="preserve">    </w:t>
      </w:r>
      <w:r w:rsidRPr="001744AB">
        <w:rPr>
          <w:b/>
          <w:bCs/>
          <w:color w:val="000080"/>
          <w:sz w:val="24"/>
          <w:szCs w:val="24"/>
        </w:rPr>
        <w:t xml:space="preserve">public static final </w:t>
      </w:r>
      <w:r w:rsidRPr="001744AB">
        <w:rPr>
          <w:color w:val="000000"/>
          <w:sz w:val="24"/>
          <w:szCs w:val="24"/>
        </w:rPr>
        <w:t xml:space="preserve">String </w:t>
      </w:r>
      <w:proofErr w:type="spellStart"/>
      <w:r w:rsidRPr="001744AB">
        <w:rPr>
          <w:color w:val="000000"/>
          <w:sz w:val="24"/>
          <w:szCs w:val="24"/>
        </w:rPr>
        <w:t>login_url</w:t>
      </w:r>
      <w:proofErr w:type="spellEnd"/>
      <w:r w:rsidRPr="001744AB">
        <w:rPr>
          <w:color w:val="000000"/>
          <w:sz w:val="24"/>
          <w:szCs w:val="24"/>
        </w:rPr>
        <w:t xml:space="preserve"> =base_</w:t>
      </w:r>
      <w:proofErr w:type="spellStart"/>
      <w:r w:rsidRPr="001744AB">
        <w:rPr>
          <w:color w:val="000000"/>
          <w:sz w:val="24"/>
          <w:szCs w:val="24"/>
        </w:rPr>
        <w:t>url</w:t>
      </w:r>
      <w:proofErr w:type="spellEnd"/>
      <w:r w:rsidRPr="001744AB">
        <w:rPr>
          <w:color w:val="000000"/>
          <w:sz w:val="24"/>
          <w:szCs w:val="24"/>
        </w:rPr>
        <w:t>+</w:t>
      </w:r>
      <w:r w:rsidRPr="001744AB">
        <w:rPr>
          <w:b/>
          <w:bCs/>
          <w:color w:val="008000"/>
          <w:sz w:val="24"/>
          <w:szCs w:val="24"/>
        </w:rPr>
        <w:t>"</w:t>
      </w:r>
      <w:proofErr w:type="spellStart"/>
      <w:r w:rsidRPr="001744AB">
        <w:rPr>
          <w:b/>
          <w:bCs/>
          <w:color w:val="008000"/>
          <w:sz w:val="24"/>
          <w:szCs w:val="24"/>
        </w:rPr>
        <w:t>login.php</w:t>
      </w:r>
      <w:proofErr w:type="spellEnd"/>
      <w:r w:rsidRPr="001744AB">
        <w:rPr>
          <w:b/>
          <w:bCs/>
          <w:color w:val="008000"/>
          <w:sz w:val="24"/>
          <w:szCs w:val="24"/>
        </w:rPr>
        <w:t>"</w:t>
      </w:r>
      <w:r w:rsidRPr="001744AB">
        <w:rPr>
          <w:color w:val="000000"/>
          <w:sz w:val="24"/>
          <w:szCs w:val="24"/>
        </w:rPr>
        <w:t>;</w:t>
      </w:r>
      <w:r w:rsidRPr="001744AB">
        <w:rPr>
          <w:color w:val="000000"/>
          <w:sz w:val="24"/>
          <w:szCs w:val="24"/>
        </w:rPr>
        <w:br/>
        <w:t xml:space="preserve">    </w:t>
      </w:r>
      <w:r w:rsidRPr="001744AB">
        <w:rPr>
          <w:b/>
          <w:bCs/>
          <w:color w:val="000080"/>
          <w:sz w:val="24"/>
          <w:szCs w:val="24"/>
        </w:rPr>
        <w:t xml:space="preserve">public static final </w:t>
      </w:r>
      <w:r w:rsidRPr="001744AB">
        <w:rPr>
          <w:color w:val="000000"/>
          <w:sz w:val="24"/>
          <w:szCs w:val="24"/>
        </w:rPr>
        <w:t xml:space="preserve">String </w:t>
      </w:r>
      <w:proofErr w:type="spellStart"/>
      <w:r w:rsidRPr="001744AB">
        <w:rPr>
          <w:color w:val="000000"/>
          <w:sz w:val="24"/>
          <w:szCs w:val="24"/>
        </w:rPr>
        <w:t>upload_url</w:t>
      </w:r>
      <w:proofErr w:type="spellEnd"/>
      <w:r w:rsidRPr="001744AB">
        <w:rPr>
          <w:color w:val="000000"/>
          <w:sz w:val="24"/>
          <w:szCs w:val="24"/>
        </w:rPr>
        <w:t xml:space="preserve"> = base_</w:t>
      </w:r>
      <w:proofErr w:type="spellStart"/>
      <w:r w:rsidRPr="001744AB">
        <w:rPr>
          <w:color w:val="000000"/>
          <w:sz w:val="24"/>
          <w:szCs w:val="24"/>
        </w:rPr>
        <w:t>url</w:t>
      </w:r>
      <w:proofErr w:type="spellEnd"/>
      <w:r w:rsidRPr="001744AB">
        <w:rPr>
          <w:color w:val="000000"/>
          <w:sz w:val="24"/>
          <w:szCs w:val="24"/>
        </w:rPr>
        <w:t>+</w:t>
      </w:r>
      <w:r w:rsidRPr="001744AB">
        <w:rPr>
          <w:b/>
          <w:bCs/>
          <w:color w:val="008000"/>
          <w:sz w:val="24"/>
          <w:szCs w:val="24"/>
        </w:rPr>
        <w:t>"</w:t>
      </w:r>
      <w:proofErr w:type="spellStart"/>
      <w:r w:rsidRPr="001744AB">
        <w:rPr>
          <w:b/>
          <w:bCs/>
          <w:color w:val="008000"/>
          <w:sz w:val="24"/>
          <w:szCs w:val="24"/>
        </w:rPr>
        <w:t>upload_url.php</w:t>
      </w:r>
      <w:proofErr w:type="spellEnd"/>
      <w:r w:rsidRPr="001744AB">
        <w:rPr>
          <w:b/>
          <w:bCs/>
          <w:color w:val="008000"/>
          <w:sz w:val="24"/>
          <w:szCs w:val="24"/>
        </w:rPr>
        <w:t>"</w:t>
      </w:r>
      <w:r w:rsidRPr="001744AB">
        <w:rPr>
          <w:color w:val="000000"/>
          <w:sz w:val="24"/>
          <w:szCs w:val="24"/>
        </w:rPr>
        <w:t>;</w:t>
      </w:r>
      <w:r w:rsidRPr="001744AB">
        <w:rPr>
          <w:color w:val="000000"/>
          <w:sz w:val="24"/>
          <w:szCs w:val="24"/>
        </w:rPr>
        <w:br/>
        <w:t xml:space="preserve">    </w:t>
      </w:r>
      <w:r w:rsidRPr="001744AB">
        <w:rPr>
          <w:b/>
          <w:bCs/>
          <w:color w:val="000080"/>
          <w:sz w:val="24"/>
          <w:szCs w:val="24"/>
        </w:rPr>
        <w:t xml:space="preserve">public static final </w:t>
      </w:r>
      <w:r w:rsidRPr="001744AB">
        <w:rPr>
          <w:color w:val="000000"/>
          <w:sz w:val="24"/>
          <w:szCs w:val="24"/>
        </w:rPr>
        <w:t xml:space="preserve">String </w:t>
      </w:r>
      <w:proofErr w:type="spellStart"/>
      <w:r w:rsidRPr="001744AB">
        <w:rPr>
          <w:color w:val="000000"/>
          <w:sz w:val="24"/>
          <w:szCs w:val="24"/>
        </w:rPr>
        <w:t>getreq</w:t>
      </w:r>
      <w:proofErr w:type="spellEnd"/>
      <w:r w:rsidRPr="001744AB">
        <w:rPr>
          <w:color w:val="000000"/>
          <w:sz w:val="24"/>
          <w:szCs w:val="24"/>
        </w:rPr>
        <w:t xml:space="preserve"> = base_</w:t>
      </w:r>
      <w:proofErr w:type="spellStart"/>
      <w:r w:rsidRPr="001744AB">
        <w:rPr>
          <w:color w:val="000000"/>
          <w:sz w:val="24"/>
          <w:szCs w:val="24"/>
        </w:rPr>
        <w:t>url</w:t>
      </w:r>
      <w:proofErr w:type="spellEnd"/>
      <w:r w:rsidRPr="001744AB">
        <w:rPr>
          <w:color w:val="000000"/>
          <w:sz w:val="24"/>
          <w:szCs w:val="24"/>
        </w:rPr>
        <w:t>+</w:t>
      </w:r>
      <w:r w:rsidRPr="001744AB">
        <w:rPr>
          <w:b/>
          <w:bCs/>
          <w:color w:val="008000"/>
          <w:sz w:val="24"/>
          <w:szCs w:val="24"/>
        </w:rPr>
        <w:t>"</w:t>
      </w:r>
      <w:proofErr w:type="spellStart"/>
      <w:r w:rsidRPr="001744AB">
        <w:rPr>
          <w:b/>
          <w:bCs/>
          <w:color w:val="008000"/>
          <w:sz w:val="24"/>
          <w:szCs w:val="24"/>
        </w:rPr>
        <w:t>get_requests.php</w:t>
      </w:r>
      <w:proofErr w:type="spellEnd"/>
      <w:r w:rsidRPr="001744AB">
        <w:rPr>
          <w:b/>
          <w:bCs/>
          <w:color w:val="008000"/>
          <w:sz w:val="24"/>
          <w:szCs w:val="24"/>
        </w:rPr>
        <w:t>"</w:t>
      </w:r>
      <w:r w:rsidRPr="001744AB">
        <w:rPr>
          <w:color w:val="000000"/>
          <w:sz w:val="24"/>
          <w:szCs w:val="24"/>
        </w:rPr>
        <w:t>;</w:t>
      </w:r>
      <w:r w:rsidRPr="001744AB">
        <w:rPr>
          <w:color w:val="000000"/>
          <w:sz w:val="24"/>
          <w:szCs w:val="24"/>
        </w:rPr>
        <w:br/>
        <w:t xml:space="preserve">    </w:t>
      </w:r>
      <w:r w:rsidRPr="001744AB">
        <w:rPr>
          <w:b/>
          <w:bCs/>
          <w:color w:val="000080"/>
          <w:sz w:val="24"/>
          <w:szCs w:val="24"/>
        </w:rPr>
        <w:t xml:space="preserve">public static final </w:t>
      </w:r>
      <w:r w:rsidRPr="001744AB">
        <w:rPr>
          <w:color w:val="000000"/>
          <w:sz w:val="24"/>
          <w:szCs w:val="24"/>
        </w:rPr>
        <w:t xml:space="preserve">String </w:t>
      </w:r>
      <w:proofErr w:type="spellStart"/>
      <w:r w:rsidRPr="001744AB">
        <w:rPr>
          <w:color w:val="000000"/>
          <w:sz w:val="24"/>
          <w:szCs w:val="24"/>
        </w:rPr>
        <w:t>search_donors</w:t>
      </w:r>
      <w:proofErr w:type="spellEnd"/>
      <w:r w:rsidRPr="001744AB">
        <w:rPr>
          <w:color w:val="000000"/>
          <w:sz w:val="24"/>
          <w:szCs w:val="24"/>
        </w:rPr>
        <w:t xml:space="preserve"> = base_</w:t>
      </w:r>
      <w:proofErr w:type="spellStart"/>
      <w:r w:rsidRPr="001744AB">
        <w:rPr>
          <w:color w:val="000000"/>
          <w:sz w:val="24"/>
          <w:szCs w:val="24"/>
        </w:rPr>
        <w:t>url</w:t>
      </w:r>
      <w:proofErr w:type="spellEnd"/>
      <w:r w:rsidRPr="001744AB">
        <w:rPr>
          <w:color w:val="000000"/>
          <w:sz w:val="24"/>
          <w:szCs w:val="24"/>
        </w:rPr>
        <w:t>+</w:t>
      </w:r>
      <w:r w:rsidRPr="001744AB">
        <w:rPr>
          <w:b/>
          <w:bCs/>
          <w:color w:val="008000"/>
          <w:sz w:val="24"/>
          <w:szCs w:val="24"/>
        </w:rPr>
        <w:t>"</w:t>
      </w:r>
      <w:proofErr w:type="spellStart"/>
      <w:r w:rsidRPr="001744AB">
        <w:rPr>
          <w:b/>
          <w:bCs/>
          <w:color w:val="008000"/>
          <w:sz w:val="24"/>
          <w:szCs w:val="24"/>
        </w:rPr>
        <w:t>search_donors.php</w:t>
      </w:r>
      <w:proofErr w:type="spellEnd"/>
      <w:r w:rsidRPr="001744AB">
        <w:rPr>
          <w:b/>
          <w:bCs/>
          <w:color w:val="008000"/>
          <w:sz w:val="24"/>
          <w:szCs w:val="24"/>
        </w:rPr>
        <w:t>"</w:t>
      </w:r>
      <w:r w:rsidRPr="001744AB">
        <w:rPr>
          <w:color w:val="000000"/>
          <w:sz w:val="24"/>
          <w:szCs w:val="24"/>
        </w:rPr>
        <w:t>;</w:t>
      </w:r>
      <w:r w:rsidRPr="001744AB">
        <w:rPr>
          <w:color w:val="000000"/>
          <w:sz w:val="24"/>
          <w:szCs w:val="24"/>
        </w:rPr>
        <w:br/>
        <w:t>}</w:t>
      </w:r>
    </w:p>
    <w:p w14:paraId="6BB259B3" w14:textId="77777777" w:rsidR="001744AB" w:rsidRDefault="001744AB" w:rsidP="001744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28"/>
          <w:szCs w:val="28"/>
          <w:u w:val="single"/>
          <w:lang w:eastAsia="en-IN"/>
        </w:rPr>
      </w:pPr>
    </w:p>
    <w:p w14:paraId="55D886B3" w14:textId="6EB471F1" w:rsidR="001744AB" w:rsidRDefault="001744AB" w:rsidP="001744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28"/>
          <w:szCs w:val="28"/>
          <w:u w:val="single"/>
          <w:lang w:eastAsia="en-IN"/>
        </w:rPr>
      </w:pPr>
    </w:p>
    <w:p w14:paraId="1B84207E" w14:textId="77777777" w:rsidR="001744AB" w:rsidRPr="001744AB" w:rsidRDefault="001744AB" w:rsidP="001744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4"/>
          <w:szCs w:val="24"/>
          <w:lang w:bidi="hi-IN"/>
        </w:rPr>
      </w:pPr>
    </w:p>
    <w:p w14:paraId="47B022C3" w14:textId="77777777" w:rsidR="00500D11" w:rsidRPr="001744AB" w:rsidRDefault="00500D11" w:rsidP="00500D11">
      <w:pPr>
        <w:rPr>
          <w:rFonts w:eastAsiaTheme="minorHAnsi"/>
          <w:bCs/>
          <w:sz w:val="24"/>
          <w:szCs w:val="24"/>
          <w:lang w:val="en-IN"/>
        </w:rPr>
      </w:pPr>
      <w:r w:rsidRPr="001744AB">
        <w:rPr>
          <w:rFonts w:eastAsiaTheme="minorHAnsi"/>
          <w:bCs/>
          <w:sz w:val="24"/>
          <w:szCs w:val="24"/>
          <w:lang w:val="en-IN"/>
        </w:rPr>
        <w:br w:type="page"/>
      </w:r>
    </w:p>
    <w:p w14:paraId="4B325BD2" w14:textId="4A11791F" w:rsidR="00500D11" w:rsidRDefault="00500D11" w:rsidP="00500D11">
      <w:pPr>
        <w:spacing w:line="480" w:lineRule="auto"/>
        <w:jc w:val="both"/>
        <w:rPr>
          <w:b/>
          <w:sz w:val="28"/>
          <w:szCs w:val="28"/>
          <w:u w:val="single"/>
        </w:rPr>
      </w:pPr>
      <w:r w:rsidRPr="008B0A14">
        <w:rPr>
          <w:b/>
          <w:sz w:val="28"/>
          <w:szCs w:val="28"/>
          <w:u w:val="single"/>
        </w:rPr>
        <w:lastRenderedPageBreak/>
        <w:t>Outputs</w:t>
      </w:r>
    </w:p>
    <w:p w14:paraId="1B6086E9" w14:textId="61245AA8" w:rsidR="00811274" w:rsidRDefault="00811274" w:rsidP="00500D11">
      <w:pPr>
        <w:spacing w:line="480" w:lineRule="auto"/>
        <w:jc w:val="both"/>
        <w:rPr>
          <w:b/>
          <w:sz w:val="28"/>
          <w:szCs w:val="28"/>
          <w:u w:val="single"/>
        </w:rPr>
      </w:pPr>
    </w:p>
    <w:p w14:paraId="4AB6B9D8" w14:textId="77777777" w:rsidR="00811274" w:rsidRPr="008B0A14" w:rsidRDefault="00811274" w:rsidP="00500D11">
      <w:pPr>
        <w:spacing w:line="480" w:lineRule="auto"/>
        <w:jc w:val="both"/>
        <w:rPr>
          <w:b/>
          <w:sz w:val="28"/>
          <w:szCs w:val="28"/>
          <w:u w:val="single"/>
        </w:rPr>
      </w:pPr>
    </w:p>
    <w:p w14:paraId="523F019C" w14:textId="77777777" w:rsidR="00811274" w:rsidRDefault="00527DAF" w:rsidP="00811274">
      <w:pPr>
        <w:ind w:left="1620" w:right="379"/>
        <w:rPr>
          <w:sz w:val="36"/>
          <w:szCs w:val="36"/>
        </w:rPr>
      </w:pPr>
      <w:r>
        <w:rPr>
          <w:noProof/>
        </w:rPr>
        <w:drawing>
          <wp:inline distT="0" distB="0" distL="0" distR="0" wp14:anchorId="2599A224" wp14:editId="11EE1759">
            <wp:extent cx="2011680" cy="1378766"/>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146656" cy="1471276"/>
                    </a:xfrm>
                    <a:prstGeom prst="rect">
                      <a:avLst/>
                    </a:prstGeom>
                    <a:noFill/>
                    <a:ln>
                      <a:noFill/>
                    </a:ln>
                  </pic:spPr>
                </pic:pic>
              </a:graphicData>
            </a:graphic>
          </wp:inline>
        </w:drawing>
      </w:r>
      <w:r w:rsidRPr="0006739A">
        <w:rPr>
          <w:sz w:val="36"/>
          <w:szCs w:val="36"/>
        </w:rPr>
        <w:t xml:space="preserve"> </w:t>
      </w:r>
      <w:r>
        <w:rPr>
          <w:sz w:val="36"/>
          <w:szCs w:val="36"/>
        </w:rPr>
        <w:t xml:space="preserve">      </w:t>
      </w:r>
    </w:p>
    <w:p w14:paraId="2DCF91A0" w14:textId="77777777" w:rsidR="00811274" w:rsidRDefault="00811274" w:rsidP="00811274">
      <w:pPr>
        <w:ind w:right="379"/>
        <w:rPr>
          <w:sz w:val="36"/>
          <w:szCs w:val="36"/>
        </w:rPr>
      </w:pPr>
    </w:p>
    <w:p w14:paraId="5B5DCED7" w14:textId="0F127893" w:rsidR="00811274" w:rsidRDefault="00811274" w:rsidP="00811274">
      <w:pPr>
        <w:ind w:left="1620" w:right="379"/>
        <w:rPr>
          <w:sz w:val="36"/>
          <w:szCs w:val="36"/>
        </w:rPr>
      </w:pPr>
      <w:r>
        <w:rPr>
          <w:sz w:val="36"/>
          <w:szCs w:val="36"/>
        </w:rPr>
        <w:t xml:space="preserve">           (Logo)                                       </w:t>
      </w:r>
      <w:r w:rsidR="00527DAF">
        <w:rPr>
          <w:sz w:val="36"/>
          <w:szCs w:val="36"/>
        </w:rPr>
        <w:t xml:space="preserve">    </w:t>
      </w:r>
    </w:p>
    <w:p w14:paraId="5F9B897E" w14:textId="77777777" w:rsidR="00811274" w:rsidRDefault="00811274" w:rsidP="00811274">
      <w:pPr>
        <w:ind w:right="379"/>
        <w:rPr>
          <w:sz w:val="36"/>
          <w:szCs w:val="36"/>
        </w:rPr>
      </w:pPr>
    </w:p>
    <w:p w14:paraId="48FE49B4" w14:textId="77777777" w:rsidR="00811274" w:rsidRDefault="00811274" w:rsidP="00811274">
      <w:pPr>
        <w:ind w:right="379"/>
        <w:rPr>
          <w:sz w:val="36"/>
          <w:szCs w:val="36"/>
        </w:rPr>
      </w:pPr>
    </w:p>
    <w:p w14:paraId="51B9C89B" w14:textId="65D398D8" w:rsidR="00527DAF" w:rsidRDefault="00527DAF" w:rsidP="00811274">
      <w:pPr>
        <w:ind w:left="990" w:right="379"/>
        <w:rPr>
          <w:sz w:val="36"/>
          <w:szCs w:val="36"/>
        </w:rPr>
      </w:pPr>
      <w:r>
        <w:rPr>
          <w:sz w:val="36"/>
          <w:szCs w:val="36"/>
        </w:rPr>
        <w:t xml:space="preserve">      </w:t>
      </w:r>
      <w:r>
        <w:rPr>
          <w:noProof/>
        </w:rPr>
        <w:drawing>
          <wp:inline distT="0" distB="0" distL="0" distR="0" wp14:anchorId="760263C1" wp14:editId="54B9ECAE">
            <wp:extent cx="2171700" cy="1394186"/>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210998" cy="1419415"/>
                    </a:xfrm>
                    <a:prstGeom prst="rect">
                      <a:avLst/>
                    </a:prstGeom>
                    <a:noFill/>
                    <a:ln>
                      <a:noFill/>
                    </a:ln>
                  </pic:spPr>
                </pic:pic>
              </a:graphicData>
            </a:graphic>
          </wp:inline>
        </w:drawing>
      </w:r>
    </w:p>
    <w:p w14:paraId="019B7A5A" w14:textId="77777777" w:rsidR="00811274" w:rsidRDefault="00811274" w:rsidP="00811274">
      <w:pPr>
        <w:ind w:left="1710" w:right="379"/>
        <w:rPr>
          <w:sz w:val="36"/>
          <w:szCs w:val="36"/>
        </w:rPr>
      </w:pPr>
    </w:p>
    <w:p w14:paraId="5F51C9A2" w14:textId="3C54C006" w:rsidR="00527DAF" w:rsidRDefault="00811274" w:rsidP="00811274">
      <w:pPr>
        <w:ind w:left="1710" w:right="379"/>
        <w:rPr>
          <w:sz w:val="36"/>
          <w:szCs w:val="36"/>
        </w:rPr>
      </w:pPr>
      <w:r>
        <w:rPr>
          <w:sz w:val="36"/>
          <w:szCs w:val="36"/>
        </w:rPr>
        <w:t xml:space="preserve">    </w:t>
      </w:r>
      <w:r w:rsidR="00527DAF">
        <w:rPr>
          <w:sz w:val="36"/>
          <w:szCs w:val="36"/>
        </w:rPr>
        <w:t xml:space="preserve"> (T-coders logo)    </w:t>
      </w:r>
    </w:p>
    <w:p w14:paraId="3C6B73B0" w14:textId="5D721FC6" w:rsidR="00811274" w:rsidRDefault="00811274" w:rsidP="00527DAF">
      <w:pPr>
        <w:ind w:right="379"/>
        <w:rPr>
          <w:sz w:val="36"/>
          <w:szCs w:val="36"/>
        </w:rPr>
      </w:pPr>
    </w:p>
    <w:p w14:paraId="7E39D4C1" w14:textId="0BA3EA8D" w:rsidR="00811274" w:rsidRDefault="00811274" w:rsidP="00527DAF">
      <w:pPr>
        <w:ind w:right="379"/>
        <w:rPr>
          <w:sz w:val="36"/>
          <w:szCs w:val="36"/>
        </w:rPr>
      </w:pPr>
    </w:p>
    <w:p w14:paraId="2A69CF35" w14:textId="383EEFA2" w:rsidR="00811274" w:rsidRDefault="00811274" w:rsidP="00527DAF">
      <w:pPr>
        <w:ind w:right="379"/>
        <w:rPr>
          <w:sz w:val="36"/>
          <w:szCs w:val="36"/>
        </w:rPr>
      </w:pPr>
    </w:p>
    <w:p w14:paraId="617BE959" w14:textId="69B3F0D1" w:rsidR="00811274" w:rsidRDefault="00811274" w:rsidP="00527DAF">
      <w:pPr>
        <w:ind w:right="379"/>
        <w:rPr>
          <w:sz w:val="36"/>
          <w:szCs w:val="36"/>
        </w:rPr>
      </w:pPr>
    </w:p>
    <w:p w14:paraId="372A7AF0" w14:textId="73BB0A13" w:rsidR="00811274" w:rsidRDefault="00811274" w:rsidP="00527DAF">
      <w:pPr>
        <w:ind w:right="379"/>
        <w:rPr>
          <w:sz w:val="36"/>
          <w:szCs w:val="36"/>
        </w:rPr>
      </w:pPr>
    </w:p>
    <w:p w14:paraId="697E6047" w14:textId="30407ADB" w:rsidR="00811274" w:rsidRDefault="00811274" w:rsidP="00527DAF">
      <w:pPr>
        <w:ind w:right="379"/>
        <w:rPr>
          <w:sz w:val="36"/>
          <w:szCs w:val="36"/>
        </w:rPr>
      </w:pPr>
    </w:p>
    <w:p w14:paraId="34B5EF16" w14:textId="77777777" w:rsidR="00811274" w:rsidRDefault="00811274" w:rsidP="00527DAF">
      <w:pPr>
        <w:ind w:right="379"/>
        <w:rPr>
          <w:sz w:val="36"/>
          <w:szCs w:val="36"/>
        </w:rPr>
      </w:pPr>
    </w:p>
    <w:p w14:paraId="5FB13832" w14:textId="77777777" w:rsidR="00527DAF" w:rsidRDefault="00527DAF" w:rsidP="00527DAF">
      <w:pPr>
        <w:ind w:right="379"/>
        <w:rPr>
          <w:sz w:val="36"/>
          <w:szCs w:val="36"/>
        </w:rPr>
      </w:pPr>
      <w:r>
        <w:rPr>
          <w:sz w:val="36"/>
          <w:szCs w:val="36"/>
        </w:rPr>
        <w:t xml:space="preserve">             </w:t>
      </w:r>
    </w:p>
    <w:p w14:paraId="48BCB78B" w14:textId="77777777" w:rsidR="00811274" w:rsidRPr="0006739A" w:rsidRDefault="00811274" w:rsidP="00811274">
      <w:pPr>
        <w:ind w:right="379"/>
        <w:rPr>
          <w:b/>
          <w:bCs/>
          <w:sz w:val="56"/>
          <w:szCs w:val="56"/>
          <w:u w:val="single"/>
        </w:rPr>
      </w:pPr>
      <w:r>
        <w:rPr>
          <w:noProof/>
        </w:rPr>
        <w:lastRenderedPageBreak/>
        <w:drawing>
          <wp:inline distT="0" distB="0" distL="0" distR="0" wp14:anchorId="6D6DE58D" wp14:editId="2C0C453D">
            <wp:extent cx="2080260" cy="4000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t="5746"/>
                    <a:stretch/>
                  </pic:blipFill>
                  <pic:spPr bwMode="auto">
                    <a:xfrm>
                      <a:off x="0" y="0"/>
                      <a:ext cx="2080260" cy="4000500"/>
                    </a:xfrm>
                    <a:prstGeom prst="rect">
                      <a:avLst/>
                    </a:prstGeom>
                    <a:noFill/>
                    <a:ln>
                      <a:noFill/>
                    </a:ln>
                    <a:extLst>
                      <a:ext uri="{53640926-AAD7-44D8-BBD7-CCE9431645EC}">
                        <a14:shadowObscured xmlns:a14="http://schemas.microsoft.com/office/drawing/2010/main"/>
                      </a:ext>
                    </a:extLst>
                  </pic:spPr>
                </pic:pic>
              </a:graphicData>
            </a:graphic>
          </wp:inline>
        </w:drawing>
      </w:r>
      <w:r w:rsidRPr="0006739A">
        <w:rPr>
          <w:sz w:val="56"/>
          <w:szCs w:val="56"/>
        </w:rPr>
        <w:t xml:space="preserve">       </w:t>
      </w:r>
      <w:r>
        <w:rPr>
          <w:sz w:val="56"/>
          <w:szCs w:val="56"/>
        </w:rPr>
        <w:t xml:space="preserve">  </w:t>
      </w:r>
      <w:r w:rsidRPr="0006739A">
        <w:rPr>
          <w:sz w:val="56"/>
          <w:szCs w:val="56"/>
        </w:rPr>
        <w:t xml:space="preserve"> </w:t>
      </w:r>
      <w:r>
        <w:rPr>
          <w:noProof/>
        </w:rPr>
        <w:drawing>
          <wp:inline distT="0" distB="0" distL="0" distR="0" wp14:anchorId="6DC9081A" wp14:editId="5448D092">
            <wp:extent cx="2249056" cy="39547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t="4458"/>
                    <a:stretch/>
                  </pic:blipFill>
                  <pic:spPr bwMode="auto">
                    <a:xfrm>
                      <a:off x="0" y="0"/>
                      <a:ext cx="2267809" cy="3987756"/>
                    </a:xfrm>
                    <a:prstGeom prst="rect">
                      <a:avLst/>
                    </a:prstGeom>
                    <a:noFill/>
                    <a:ln>
                      <a:noFill/>
                    </a:ln>
                    <a:extLst>
                      <a:ext uri="{53640926-AAD7-44D8-BBD7-CCE9431645EC}">
                        <a14:shadowObscured xmlns:a14="http://schemas.microsoft.com/office/drawing/2010/main"/>
                      </a:ext>
                    </a:extLst>
                  </pic:spPr>
                </pic:pic>
              </a:graphicData>
            </a:graphic>
          </wp:inline>
        </w:drawing>
      </w:r>
    </w:p>
    <w:p w14:paraId="67F7ADF0" w14:textId="77777777" w:rsidR="00811274" w:rsidRDefault="00811274" w:rsidP="00811274">
      <w:pPr>
        <w:ind w:right="379"/>
        <w:rPr>
          <w:sz w:val="36"/>
          <w:szCs w:val="36"/>
        </w:rPr>
      </w:pPr>
      <w:r>
        <w:rPr>
          <w:sz w:val="36"/>
          <w:szCs w:val="36"/>
        </w:rPr>
        <w:t xml:space="preserve"> </w:t>
      </w:r>
    </w:p>
    <w:p w14:paraId="0ADA2298" w14:textId="72209B6E" w:rsidR="00811274" w:rsidRPr="0006739A" w:rsidRDefault="00811274" w:rsidP="00811274">
      <w:pPr>
        <w:ind w:right="379"/>
        <w:rPr>
          <w:sz w:val="36"/>
          <w:szCs w:val="36"/>
        </w:rPr>
      </w:pPr>
      <w:r>
        <w:rPr>
          <w:sz w:val="36"/>
          <w:szCs w:val="36"/>
        </w:rPr>
        <w:t xml:space="preserve"> </w:t>
      </w:r>
      <w:r w:rsidRPr="0006739A">
        <w:rPr>
          <w:sz w:val="36"/>
          <w:szCs w:val="36"/>
        </w:rPr>
        <w:t xml:space="preserve"> (Welcome </w:t>
      </w:r>
      <w:proofErr w:type="gramStart"/>
      <w:r w:rsidRPr="0006739A">
        <w:rPr>
          <w:sz w:val="36"/>
          <w:szCs w:val="36"/>
        </w:rPr>
        <w:t>Screen)</w:t>
      </w:r>
      <w:r>
        <w:rPr>
          <w:sz w:val="36"/>
          <w:szCs w:val="36"/>
        </w:rPr>
        <w:t xml:space="preserve">   </w:t>
      </w:r>
      <w:proofErr w:type="gramEnd"/>
      <w:r>
        <w:rPr>
          <w:sz w:val="36"/>
          <w:szCs w:val="36"/>
        </w:rPr>
        <w:t xml:space="preserve">                         (Splash Screen)</w:t>
      </w:r>
    </w:p>
    <w:p w14:paraId="1BBA4F7A" w14:textId="77777777" w:rsidR="006B7A32" w:rsidRDefault="006B7A32" w:rsidP="006B7A32">
      <w:pPr>
        <w:ind w:right="379"/>
        <w:rPr>
          <w:sz w:val="36"/>
          <w:szCs w:val="36"/>
        </w:rPr>
      </w:pPr>
      <w:r>
        <w:rPr>
          <w:noProof/>
        </w:rPr>
        <w:lastRenderedPageBreak/>
        <w:drawing>
          <wp:inline distT="0" distB="0" distL="0" distR="0" wp14:anchorId="54321849" wp14:editId="20DA88BB">
            <wp:extent cx="2210213" cy="4282440"/>
            <wp:effectExtent l="0" t="0" r="0" b="381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l="-783" t="4755" r="783" b="881"/>
                    <a:stretch/>
                  </pic:blipFill>
                  <pic:spPr bwMode="auto">
                    <a:xfrm>
                      <a:off x="0" y="0"/>
                      <a:ext cx="2210213" cy="4282440"/>
                    </a:xfrm>
                    <a:prstGeom prst="rect">
                      <a:avLst/>
                    </a:prstGeom>
                    <a:noFill/>
                    <a:ln>
                      <a:noFill/>
                    </a:ln>
                    <a:extLst>
                      <a:ext uri="{53640926-AAD7-44D8-BBD7-CCE9431645EC}">
                        <a14:shadowObscured xmlns:a14="http://schemas.microsoft.com/office/drawing/2010/main"/>
                      </a:ext>
                    </a:extLst>
                  </pic:spPr>
                </pic:pic>
              </a:graphicData>
            </a:graphic>
          </wp:inline>
        </w:drawing>
      </w:r>
      <w:r>
        <w:rPr>
          <w:sz w:val="36"/>
          <w:szCs w:val="36"/>
        </w:rPr>
        <w:t xml:space="preserve">               </w:t>
      </w:r>
      <w:r>
        <w:rPr>
          <w:noProof/>
        </w:rPr>
        <w:drawing>
          <wp:inline distT="0" distB="0" distL="0" distR="0" wp14:anchorId="7ABC2A19" wp14:editId="1FA7FBD1">
            <wp:extent cx="2316480" cy="4335780"/>
            <wp:effectExtent l="0" t="0" r="7620" b="762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25">
                      <a:extLst>
                        <a:ext uri="{28A0092B-C50C-407E-A947-70E740481C1C}">
                          <a14:useLocalDpi xmlns:a14="http://schemas.microsoft.com/office/drawing/2010/main" val="0"/>
                        </a:ext>
                      </a:extLst>
                    </a:blip>
                    <a:srcRect t="4403"/>
                    <a:stretch/>
                  </pic:blipFill>
                  <pic:spPr bwMode="auto">
                    <a:xfrm>
                      <a:off x="0" y="0"/>
                      <a:ext cx="2316480" cy="4335780"/>
                    </a:xfrm>
                    <a:prstGeom prst="rect">
                      <a:avLst/>
                    </a:prstGeom>
                    <a:noFill/>
                    <a:ln>
                      <a:noFill/>
                    </a:ln>
                    <a:extLst>
                      <a:ext uri="{53640926-AAD7-44D8-BBD7-CCE9431645EC}">
                        <a14:shadowObscured xmlns:a14="http://schemas.microsoft.com/office/drawing/2010/main"/>
                      </a:ext>
                    </a:extLst>
                  </pic:spPr>
                </pic:pic>
              </a:graphicData>
            </a:graphic>
          </wp:inline>
        </w:drawing>
      </w:r>
    </w:p>
    <w:p w14:paraId="5587C234" w14:textId="77777777" w:rsidR="006B7A32" w:rsidRDefault="006B7A32" w:rsidP="006B7A32">
      <w:pPr>
        <w:ind w:right="379"/>
        <w:rPr>
          <w:sz w:val="36"/>
          <w:szCs w:val="36"/>
        </w:rPr>
      </w:pPr>
      <w:r>
        <w:rPr>
          <w:sz w:val="36"/>
          <w:szCs w:val="36"/>
        </w:rPr>
        <w:t xml:space="preserve">              (</w:t>
      </w:r>
      <w:proofErr w:type="gramStart"/>
      <w:r>
        <w:rPr>
          <w:sz w:val="36"/>
          <w:szCs w:val="36"/>
        </w:rPr>
        <w:t xml:space="preserve">Login)   </w:t>
      </w:r>
      <w:proofErr w:type="gramEnd"/>
      <w:r>
        <w:rPr>
          <w:sz w:val="36"/>
          <w:szCs w:val="36"/>
        </w:rPr>
        <w:t xml:space="preserve">                                          (Register)</w:t>
      </w:r>
    </w:p>
    <w:p w14:paraId="2814D9FD" w14:textId="77777777" w:rsidR="00C14129" w:rsidRDefault="00C14129" w:rsidP="00C14129">
      <w:pPr>
        <w:ind w:right="379"/>
        <w:rPr>
          <w:sz w:val="36"/>
          <w:szCs w:val="36"/>
        </w:rPr>
      </w:pPr>
      <w:r>
        <w:rPr>
          <w:noProof/>
        </w:rPr>
        <w:lastRenderedPageBreak/>
        <w:drawing>
          <wp:inline distT="0" distB="0" distL="0" distR="0" wp14:anchorId="487ED6AA" wp14:editId="44FE11BF">
            <wp:extent cx="2262505" cy="4739640"/>
            <wp:effectExtent l="0" t="0" r="444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26">
                      <a:extLst>
                        <a:ext uri="{28A0092B-C50C-407E-A947-70E740481C1C}">
                          <a14:useLocalDpi xmlns:a14="http://schemas.microsoft.com/office/drawing/2010/main" val="0"/>
                        </a:ext>
                      </a:extLst>
                    </a:blip>
                    <a:srcRect t="4638"/>
                    <a:stretch/>
                  </pic:blipFill>
                  <pic:spPr bwMode="auto">
                    <a:xfrm>
                      <a:off x="0" y="0"/>
                      <a:ext cx="2307564" cy="4834033"/>
                    </a:xfrm>
                    <a:prstGeom prst="rect">
                      <a:avLst/>
                    </a:prstGeom>
                    <a:noFill/>
                    <a:ln>
                      <a:noFill/>
                    </a:ln>
                    <a:extLst>
                      <a:ext uri="{53640926-AAD7-44D8-BBD7-CCE9431645EC}">
                        <a14:shadowObscured xmlns:a14="http://schemas.microsoft.com/office/drawing/2010/main"/>
                      </a:ext>
                    </a:extLst>
                  </pic:spPr>
                </pic:pic>
              </a:graphicData>
            </a:graphic>
          </wp:inline>
        </w:drawing>
      </w:r>
      <w:r>
        <w:rPr>
          <w:sz w:val="36"/>
          <w:szCs w:val="36"/>
        </w:rPr>
        <w:t xml:space="preserve">             </w:t>
      </w:r>
      <w:r>
        <w:rPr>
          <w:noProof/>
        </w:rPr>
        <w:drawing>
          <wp:inline distT="0" distB="0" distL="0" distR="0" wp14:anchorId="61FBABFE" wp14:editId="0F0226CA">
            <wp:extent cx="2514600" cy="480129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27">
                      <a:extLst>
                        <a:ext uri="{28A0092B-C50C-407E-A947-70E740481C1C}">
                          <a14:useLocalDpi xmlns:a14="http://schemas.microsoft.com/office/drawing/2010/main" val="0"/>
                        </a:ext>
                      </a:extLst>
                    </a:blip>
                    <a:srcRect t="4562"/>
                    <a:stretch/>
                  </pic:blipFill>
                  <pic:spPr bwMode="auto">
                    <a:xfrm>
                      <a:off x="0" y="0"/>
                      <a:ext cx="2574040" cy="4914783"/>
                    </a:xfrm>
                    <a:prstGeom prst="rect">
                      <a:avLst/>
                    </a:prstGeom>
                    <a:noFill/>
                    <a:ln>
                      <a:noFill/>
                    </a:ln>
                    <a:extLst>
                      <a:ext uri="{53640926-AAD7-44D8-BBD7-CCE9431645EC}">
                        <a14:shadowObscured xmlns:a14="http://schemas.microsoft.com/office/drawing/2010/main"/>
                      </a:ext>
                    </a:extLst>
                  </pic:spPr>
                </pic:pic>
              </a:graphicData>
            </a:graphic>
          </wp:inline>
        </w:drawing>
      </w:r>
    </w:p>
    <w:p w14:paraId="42FB948E" w14:textId="77777777" w:rsidR="00C14129" w:rsidRDefault="00C14129" w:rsidP="00C14129">
      <w:pPr>
        <w:ind w:right="379"/>
        <w:rPr>
          <w:sz w:val="36"/>
          <w:szCs w:val="36"/>
        </w:rPr>
      </w:pPr>
      <w:r>
        <w:rPr>
          <w:sz w:val="36"/>
          <w:szCs w:val="36"/>
        </w:rPr>
        <w:t xml:space="preserve">          (Home </w:t>
      </w:r>
      <w:proofErr w:type="gramStart"/>
      <w:r>
        <w:rPr>
          <w:sz w:val="36"/>
          <w:szCs w:val="36"/>
        </w:rPr>
        <w:t xml:space="preserve">Page)   </w:t>
      </w:r>
      <w:proofErr w:type="gramEnd"/>
      <w:r>
        <w:rPr>
          <w:sz w:val="36"/>
          <w:szCs w:val="36"/>
        </w:rPr>
        <w:t xml:space="preserve">                                   (Request Page)</w:t>
      </w:r>
    </w:p>
    <w:p w14:paraId="4983DB68" w14:textId="77777777" w:rsidR="004D6B67" w:rsidRDefault="004D6B67" w:rsidP="004D6B67">
      <w:pPr>
        <w:ind w:right="379"/>
        <w:rPr>
          <w:sz w:val="36"/>
          <w:szCs w:val="36"/>
        </w:rPr>
      </w:pPr>
      <w:r>
        <w:rPr>
          <w:noProof/>
        </w:rPr>
        <w:lastRenderedPageBreak/>
        <w:drawing>
          <wp:inline distT="0" distB="0" distL="0" distR="0" wp14:anchorId="24DAF7E8" wp14:editId="77FC4196">
            <wp:extent cx="2372921" cy="4427220"/>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28">
                      <a:extLst>
                        <a:ext uri="{28A0092B-C50C-407E-A947-70E740481C1C}">
                          <a14:useLocalDpi xmlns:a14="http://schemas.microsoft.com/office/drawing/2010/main" val="0"/>
                        </a:ext>
                      </a:extLst>
                    </a:blip>
                    <a:srcRect t="4340"/>
                    <a:stretch/>
                  </pic:blipFill>
                  <pic:spPr bwMode="auto">
                    <a:xfrm>
                      <a:off x="0" y="0"/>
                      <a:ext cx="2389546" cy="4458238"/>
                    </a:xfrm>
                    <a:prstGeom prst="rect">
                      <a:avLst/>
                    </a:prstGeom>
                    <a:noFill/>
                    <a:ln>
                      <a:noFill/>
                    </a:ln>
                    <a:extLst>
                      <a:ext uri="{53640926-AAD7-44D8-BBD7-CCE9431645EC}">
                        <a14:shadowObscured xmlns:a14="http://schemas.microsoft.com/office/drawing/2010/main"/>
                      </a:ext>
                    </a:extLst>
                  </pic:spPr>
                </pic:pic>
              </a:graphicData>
            </a:graphic>
          </wp:inline>
        </w:drawing>
      </w:r>
      <w:r>
        <w:rPr>
          <w:sz w:val="36"/>
          <w:szCs w:val="36"/>
        </w:rPr>
        <w:t xml:space="preserve">          </w:t>
      </w:r>
      <w:r>
        <w:rPr>
          <w:noProof/>
        </w:rPr>
        <w:drawing>
          <wp:inline distT="0" distB="0" distL="0" distR="0" wp14:anchorId="6CC2BB52" wp14:editId="122B2B6C">
            <wp:extent cx="2420141" cy="44729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29">
                      <a:extLst>
                        <a:ext uri="{28A0092B-C50C-407E-A947-70E740481C1C}">
                          <a14:useLocalDpi xmlns:a14="http://schemas.microsoft.com/office/drawing/2010/main" val="0"/>
                        </a:ext>
                      </a:extLst>
                    </a:blip>
                    <a:srcRect t="4620"/>
                    <a:stretch/>
                  </pic:blipFill>
                  <pic:spPr bwMode="auto">
                    <a:xfrm>
                      <a:off x="0" y="0"/>
                      <a:ext cx="2437587" cy="4505184"/>
                    </a:xfrm>
                    <a:prstGeom prst="rect">
                      <a:avLst/>
                    </a:prstGeom>
                    <a:noFill/>
                    <a:ln>
                      <a:noFill/>
                    </a:ln>
                    <a:extLst>
                      <a:ext uri="{53640926-AAD7-44D8-BBD7-CCE9431645EC}">
                        <a14:shadowObscured xmlns:a14="http://schemas.microsoft.com/office/drawing/2010/main"/>
                      </a:ext>
                    </a:extLst>
                  </pic:spPr>
                </pic:pic>
              </a:graphicData>
            </a:graphic>
          </wp:inline>
        </w:drawing>
      </w:r>
    </w:p>
    <w:p w14:paraId="628509EF" w14:textId="77777777" w:rsidR="004D6B67" w:rsidRDefault="004D6B67" w:rsidP="004D6B67">
      <w:pPr>
        <w:ind w:right="379"/>
        <w:rPr>
          <w:sz w:val="36"/>
          <w:szCs w:val="36"/>
        </w:rPr>
      </w:pPr>
      <w:r>
        <w:rPr>
          <w:sz w:val="36"/>
          <w:szCs w:val="36"/>
        </w:rPr>
        <w:t xml:space="preserve">              (Find </w:t>
      </w:r>
      <w:proofErr w:type="gramStart"/>
      <w:r>
        <w:rPr>
          <w:sz w:val="36"/>
          <w:szCs w:val="36"/>
        </w:rPr>
        <w:t xml:space="preserve">Donors)   </w:t>
      </w:r>
      <w:proofErr w:type="gramEnd"/>
      <w:r>
        <w:rPr>
          <w:sz w:val="36"/>
          <w:szCs w:val="36"/>
        </w:rPr>
        <w:t xml:space="preserve">                           (Search Donors)</w:t>
      </w:r>
    </w:p>
    <w:p w14:paraId="50FD8351" w14:textId="2467DE96" w:rsidR="00CC5B10" w:rsidRDefault="00CC5B10" w:rsidP="00CC5B10">
      <w:pPr>
        <w:ind w:right="379"/>
        <w:rPr>
          <w:sz w:val="36"/>
          <w:szCs w:val="36"/>
        </w:rPr>
      </w:pPr>
      <w:r>
        <w:rPr>
          <w:noProof/>
        </w:rPr>
        <w:lastRenderedPageBreak/>
        <w:drawing>
          <wp:inline distT="0" distB="0" distL="0" distR="0" wp14:anchorId="61240829" wp14:editId="61ACFD19">
            <wp:extent cx="2431936" cy="4678680"/>
            <wp:effectExtent l="0" t="0" r="6985"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rotWithShape="1">
                    <a:blip r:embed="rId30">
                      <a:extLst>
                        <a:ext uri="{28A0092B-C50C-407E-A947-70E740481C1C}">
                          <a14:useLocalDpi xmlns:a14="http://schemas.microsoft.com/office/drawing/2010/main" val="0"/>
                        </a:ext>
                      </a:extLst>
                    </a:blip>
                    <a:srcRect t="4735"/>
                    <a:stretch/>
                  </pic:blipFill>
                  <pic:spPr bwMode="auto">
                    <a:xfrm>
                      <a:off x="0" y="0"/>
                      <a:ext cx="2476387" cy="4764196"/>
                    </a:xfrm>
                    <a:prstGeom prst="rect">
                      <a:avLst/>
                    </a:prstGeom>
                    <a:noFill/>
                    <a:ln>
                      <a:noFill/>
                    </a:ln>
                    <a:extLst>
                      <a:ext uri="{53640926-AAD7-44D8-BBD7-CCE9431645EC}">
                        <a14:shadowObscured xmlns:a14="http://schemas.microsoft.com/office/drawing/2010/main"/>
                      </a:ext>
                    </a:extLst>
                  </pic:spPr>
                </pic:pic>
              </a:graphicData>
            </a:graphic>
          </wp:inline>
        </w:drawing>
      </w:r>
      <w:r>
        <w:rPr>
          <w:sz w:val="36"/>
          <w:szCs w:val="36"/>
        </w:rPr>
        <w:t xml:space="preserve">       </w:t>
      </w:r>
      <w:r w:rsidRPr="00C46D9D">
        <w:rPr>
          <w:noProof/>
        </w:rPr>
        <w:drawing>
          <wp:inline distT="0" distB="0" distL="0" distR="0" wp14:anchorId="1C654FE8" wp14:editId="5FBBDAEE">
            <wp:extent cx="2598420" cy="4809683"/>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l="31607" r="31795" b="21414"/>
                    <a:stretch>
                      <a:fillRect/>
                    </a:stretch>
                  </pic:blipFill>
                  <pic:spPr bwMode="auto">
                    <a:xfrm>
                      <a:off x="0" y="0"/>
                      <a:ext cx="2598420" cy="4809683"/>
                    </a:xfrm>
                    <a:prstGeom prst="rect">
                      <a:avLst/>
                    </a:prstGeom>
                    <a:noFill/>
                    <a:ln>
                      <a:noFill/>
                    </a:ln>
                  </pic:spPr>
                </pic:pic>
              </a:graphicData>
            </a:graphic>
          </wp:inline>
        </w:drawing>
      </w:r>
    </w:p>
    <w:p w14:paraId="2D7DE3BC" w14:textId="77777777" w:rsidR="00CC5B10" w:rsidRDefault="00CC5B10" w:rsidP="00CC5B10">
      <w:pPr>
        <w:ind w:right="379"/>
        <w:rPr>
          <w:sz w:val="36"/>
          <w:szCs w:val="36"/>
        </w:rPr>
      </w:pPr>
      <w:r>
        <w:rPr>
          <w:sz w:val="36"/>
          <w:szCs w:val="36"/>
        </w:rPr>
        <w:t xml:space="preserve">      </w:t>
      </w:r>
    </w:p>
    <w:p w14:paraId="28A38E7F" w14:textId="6692EC3E" w:rsidR="00CC5B10" w:rsidRDefault="00CC5B10" w:rsidP="00CC5B10">
      <w:pPr>
        <w:ind w:right="379"/>
        <w:rPr>
          <w:sz w:val="36"/>
          <w:szCs w:val="36"/>
        </w:rPr>
      </w:pPr>
      <w:r>
        <w:rPr>
          <w:sz w:val="36"/>
          <w:szCs w:val="36"/>
        </w:rPr>
        <w:t xml:space="preserve">   (Share </w:t>
      </w:r>
      <w:proofErr w:type="gramStart"/>
      <w:r>
        <w:rPr>
          <w:sz w:val="36"/>
          <w:szCs w:val="36"/>
        </w:rPr>
        <w:t xml:space="preserve">Request)   </w:t>
      </w:r>
      <w:proofErr w:type="gramEnd"/>
      <w:r>
        <w:rPr>
          <w:sz w:val="36"/>
          <w:szCs w:val="36"/>
        </w:rPr>
        <w:t xml:space="preserve">                              (000WebHost)</w:t>
      </w:r>
    </w:p>
    <w:p w14:paraId="028E0290" w14:textId="1CF6DDBF" w:rsidR="00D07172" w:rsidRDefault="00D07172" w:rsidP="00D07172">
      <w:pPr>
        <w:ind w:right="379"/>
        <w:rPr>
          <w:sz w:val="36"/>
          <w:szCs w:val="36"/>
        </w:rPr>
      </w:pPr>
    </w:p>
    <w:p w14:paraId="45A5B6FD" w14:textId="113E5853" w:rsidR="00CC5B10" w:rsidRPr="00CC5B10" w:rsidRDefault="00CC5B10" w:rsidP="00CC5B10">
      <w:pPr>
        <w:rPr>
          <w:sz w:val="36"/>
          <w:szCs w:val="36"/>
        </w:rPr>
      </w:pPr>
    </w:p>
    <w:p w14:paraId="1FCF102B" w14:textId="65ABF4F2" w:rsidR="00CC5B10" w:rsidRPr="00CC5B10" w:rsidRDefault="00CC5B10" w:rsidP="00CC5B10">
      <w:pPr>
        <w:rPr>
          <w:sz w:val="36"/>
          <w:szCs w:val="36"/>
        </w:rPr>
      </w:pPr>
    </w:p>
    <w:p w14:paraId="10E0D204" w14:textId="1BE59EB9" w:rsidR="00CC5B10" w:rsidRPr="00CC5B10" w:rsidRDefault="00CC5B10" w:rsidP="00CC5B10">
      <w:pPr>
        <w:rPr>
          <w:sz w:val="36"/>
          <w:szCs w:val="36"/>
        </w:rPr>
      </w:pPr>
    </w:p>
    <w:p w14:paraId="5306ECAF" w14:textId="4BB2C85F" w:rsidR="00CC5B10" w:rsidRPr="00CC5B10" w:rsidRDefault="00CC5B10" w:rsidP="00CC5B10">
      <w:pPr>
        <w:rPr>
          <w:sz w:val="36"/>
          <w:szCs w:val="36"/>
        </w:rPr>
      </w:pPr>
    </w:p>
    <w:p w14:paraId="24BDB357" w14:textId="1C95C761" w:rsidR="00CC5B10" w:rsidRPr="00CC5B10" w:rsidRDefault="00CC5B10" w:rsidP="00CC5B10">
      <w:pPr>
        <w:rPr>
          <w:sz w:val="36"/>
          <w:szCs w:val="36"/>
        </w:rPr>
      </w:pPr>
    </w:p>
    <w:p w14:paraId="390EA59C" w14:textId="01F4358E" w:rsidR="00CC5B10" w:rsidRPr="00CC5B10" w:rsidRDefault="00CC5B10" w:rsidP="00CC5B10">
      <w:pPr>
        <w:rPr>
          <w:sz w:val="36"/>
          <w:szCs w:val="36"/>
        </w:rPr>
      </w:pPr>
    </w:p>
    <w:p w14:paraId="10B740EF" w14:textId="6142DB14" w:rsidR="00CC5B10" w:rsidRPr="00CC5B10" w:rsidRDefault="00CC5B10" w:rsidP="00CC5B10">
      <w:pPr>
        <w:rPr>
          <w:sz w:val="36"/>
          <w:szCs w:val="36"/>
        </w:rPr>
      </w:pPr>
    </w:p>
    <w:p w14:paraId="5CDB7F55" w14:textId="6BB0BD63" w:rsidR="00CC5B10" w:rsidRPr="00CC5B10" w:rsidRDefault="00CC5B10" w:rsidP="00CC5B10">
      <w:pPr>
        <w:rPr>
          <w:sz w:val="36"/>
          <w:szCs w:val="36"/>
        </w:rPr>
      </w:pPr>
    </w:p>
    <w:p w14:paraId="765E732D" w14:textId="20757B10" w:rsidR="00CC5B10" w:rsidRDefault="00CC5B10" w:rsidP="00CC5B10">
      <w:pPr>
        <w:rPr>
          <w:sz w:val="36"/>
          <w:szCs w:val="36"/>
        </w:rPr>
      </w:pPr>
    </w:p>
    <w:p w14:paraId="55FED613" w14:textId="77777777" w:rsidR="00CC5B10" w:rsidRPr="00CC5B10" w:rsidRDefault="00CC5B10" w:rsidP="00CC5B10">
      <w:pPr>
        <w:jc w:val="center"/>
        <w:rPr>
          <w:sz w:val="36"/>
          <w:szCs w:val="36"/>
        </w:rPr>
      </w:pPr>
    </w:p>
    <w:p w14:paraId="2CED858B" w14:textId="77777777" w:rsidR="00036EB3" w:rsidRDefault="00036EB3" w:rsidP="00500D11">
      <w:pPr>
        <w:spacing w:line="720" w:lineRule="auto"/>
        <w:rPr>
          <w:bCs/>
          <w:sz w:val="28"/>
          <w:szCs w:val="28"/>
          <w:u w:val="single"/>
          <w:lang w:eastAsia="en-IN"/>
        </w:rPr>
      </w:pPr>
      <w:r w:rsidRPr="00F67334">
        <w:rPr>
          <w:noProof/>
        </w:rPr>
        <w:lastRenderedPageBreak/>
        <w:drawing>
          <wp:inline distT="0" distB="0" distL="0" distR="0" wp14:anchorId="567D1519" wp14:editId="7249B0C1">
            <wp:extent cx="5471160" cy="4206240"/>
            <wp:effectExtent l="0" t="0" r="0" b="381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l="21695" t="1759" r="20816" b="16402"/>
                    <a:stretch>
                      <a:fillRect/>
                    </a:stretch>
                  </pic:blipFill>
                  <pic:spPr bwMode="auto">
                    <a:xfrm>
                      <a:off x="0" y="0"/>
                      <a:ext cx="5471160" cy="4206240"/>
                    </a:xfrm>
                    <a:prstGeom prst="rect">
                      <a:avLst/>
                    </a:prstGeom>
                    <a:noFill/>
                    <a:ln>
                      <a:noFill/>
                    </a:ln>
                  </pic:spPr>
                </pic:pic>
              </a:graphicData>
            </a:graphic>
          </wp:inline>
        </w:drawing>
      </w:r>
    </w:p>
    <w:p w14:paraId="65F95DFB" w14:textId="19B28641" w:rsidR="00500D11" w:rsidRDefault="00036EB3" w:rsidP="00500D11">
      <w:pPr>
        <w:spacing w:line="720" w:lineRule="auto"/>
        <w:rPr>
          <w:bCs/>
          <w:sz w:val="28"/>
          <w:szCs w:val="28"/>
          <w:u w:val="single"/>
          <w:lang w:eastAsia="en-IN"/>
        </w:rPr>
      </w:pPr>
      <w:r w:rsidRPr="00036EB3">
        <w:rPr>
          <w:bCs/>
          <w:sz w:val="28"/>
          <w:szCs w:val="28"/>
          <w:lang w:eastAsia="en-IN"/>
        </w:rPr>
        <w:t xml:space="preserve">        </w:t>
      </w:r>
      <w:r>
        <w:rPr>
          <w:bCs/>
          <w:sz w:val="28"/>
          <w:szCs w:val="28"/>
          <w:lang w:eastAsia="en-IN"/>
        </w:rPr>
        <w:t xml:space="preserve">                                   </w:t>
      </w:r>
      <w:r w:rsidRPr="00036EB3">
        <w:rPr>
          <w:bCs/>
          <w:sz w:val="28"/>
          <w:szCs w:val="28"/>
          <w:lang w:eastAsia="en-IN"/>
        </w:rPr>
        <w:t xml:space="preserve"> </w:t>
      </w:r>
      <w:r>
        <w:rPr>
          <w:sz w:val="36"/>
          <w:szCs w:val="36"/>
        </w:rPr>
        <w:t xml:space="preserve">(Project </w:t>
      </w:r>
      <w:proofErr w:type="gramStart"/>
      <w:r w:rsidR="00F1755B">
        <w:rPr>
          <w:sz w:val="36"/>
          <w:szCs w:val="36"/>
        </w:rPr>
        <w:t xml:space="preserve">Prerequires)  </w:t>
      </w:r>
      <w:r>
        <w:rPr>
          <w:sz w:val="36"/>
          <w:szCs w:val="36"/>
        </w:rPr>
        <w:t xml:space="preserve"> </w:t>
      </w:r>
      <w:proofErr w:type="gramEnd"/>
      <w:r>
        <w:rPr>
          <w:sz w:val="36"/>
          <w:szCs w:val="36"/>
        </w:rPr>
        <w:t xml:space="preserve">                          </w:t>
      </w:r>
      <w:r>
        <w:rPr>
          <w:bCs/>
          <w:sz w:val="28"/>
          <w:szCs w:val="28"/>
          <w:u w:val="single"/>
          <w:lang w:eastAsia="en-IN"/>
        </w:rPr>
        <w:t xml:space="preserve">               </w:t>
      </w:r>
      <w:r w:rsidR="00500D11">
        <w:rPr>
          <w:bCs/>
          <w:sz w:val="28"/>
          <w:szCs w:val="28"/>
          <w:u w:val="single"/>
          <w:lang w:eastAsia="en-IN"/>
        </w:rPr>
        <w:br w:type="page"/>
      </w:r>
    </w:p>
    <w:p w14:paraId="2A974618" w14:textId="77777777" w:rsidR="00500D11" w:rsidRDefault="00500D11" w:rsidP="00500D11">
      <w:pPr>
        <w:spacing w:line="480" w:lineRule="auto"/>
        <w:jc w:val="center"/>
        <w:rPr>
          <w:b/>
          <w:sz w:val="32"/>
          <w:szCs w:val="32"/>
          <w:u w:val="single"/>
          <w:lang w:eastAsia="en-IN"/>
        </w:rPr>
      </w:pPr>
      <w:r w:rsidRPr="008B0A14">
        <w:rPr>
          <w:b/>
          <w:sz w:val="32"/>
          <w:szCs w:val="32"/>
          <w:u w:val="single"/>
          <w:lang w:eastAsia="en-IN"/>
        </w:rPr>
        <w:lastRenderedPageBreak/>
        <w:t xml:space="preserve">Chapter 5 </w:t>
      </w:r>
    </w:p>
    <w:p w14:paraId="0868CD61" w14:textId="77777777" w:rsidR="00500D11" w:rsidRPr="008B0A14" w:rsidRDefault="00500D11" w:rsidP="00500D11">
      <w:pPr>
        <w:spacing w:line="480" w:lineRule="auto"/>
        <w:jc w:val="center"/>
        <w:rPr>
          <w:b/>
          <w:sz w:val="32"/>
          <w:szCs w:val="32"/>
          <w:u w:val="single"/>
          <w:lang w:eastAsia="en-IN"/>
        </w:rPr>
      </w:pPr>
      <w:r w:rsidRPr="008B0A14">
        <w:rPr>
          <w:b/>
          <w:sz w:val="32"/>
          <w:szCs w:val="32"/>
          <w:u w:val="single"/>
          <w:lang w:eastAsia="en-IN"/>
        </w:rPr>
        <w:t>Implementation</w:t>
      </w:r>
    </w:p>
    <w:p w14:paraId="379BC0BB" w14:textId="77777777" w:rsidR="00500D11" w:rsidRPr="008B0A14" w:rsidRDefault="00500D11" w:rsidP="00500D11">
      <w:pPr>
        <w:spacing w:line="480" w:lineRule="auto"/>
        <w:jc w:val="both"/>
        <w:rPr>
          <w:b/>
          <w:sz w:val="28"/>
          <w:szCs w:val="28"/>
          <w:u w:val="single"/>
          <w:lang w:eastAsia="en-IN"/>
        </w:rPr>
      </w:pPr>
      <w:r w:rsidRPr="008B0A14">
        <w:rPr>
          <w:b/>
          <w:sz w:val="28"/>
          <w:szCs w:val="28"/>
          <w:u w:val="single"/>
          <w:lang w:eastAsia="en-IN"/>
        </w:rPr>
        <w:t xml:space="preserve">5.1 </w:t>
      </w:r>
      <w:proofErr w:type="gramStart"/>
      <w:r w:rsidRPr="008B0A14">
        <w:rPr>
          <w:b/>
          <w:sz w:val="28"/>
          <w:szCs w:val="28"/>
          <w:u w:val="single"/>
          <w:lang w:eastAsia="en-IN"/>
        </w:rPr>
        <w:t>System  Implementation</w:t>
      </w:r>
      <w:proofErr w:type="gramEnd"/>
      <w:r w:rsidRPr="008B0A14">
        <w:rPr>
          <w:b/>
          <w:sz w:val="28"/>
          <w:szCs w:val="28"/>
          <w:u w:val="single"/>
          <w:lang w:eastAsia="en-IN"/>
        </w:rPr>
        <w:t xml:space="preserve"> </w:t>
      </w:r>
    </w:p>
    <w:p w14:paraId="6D3D8C24" w14:textId="77777777" w:rsidR="00500D11" w:rsidRPr="00265477" w:rsidRDefault="00500D11" w:rsidP="00500D11">
      <w:pPr>
        <w:pStyle w:val="NormalWeb"/>
        <w:spacing w:before="0" w:beforeAutospacing="0" w:after="450" w:afterAutospacing="0" w:line="480" w:lineRule="auto"/>
        <w:jc w:val="both"/>
        <w:rPr>
          <w:bCs/>
        </w:rPr>
      </w:pPr>
      <w:r w:rsidRPr="00265477">
        <w:rPr>
          <w:bCs/>
        </w:rPr>
        <w:t>In pursuit of our number one project goal – to achieve exceptional results for our customers – we follow a standard system implementation framework, to ensure that the Lucas system is configured and implemented quickly and cleanly. The Lucas project management approach and implementation process have been developed and refined over the course of hundreds of projects.</w:t>
      </w:r>
    </w:p>
    <w:p w14:paraId="6D36227C" w14:textId="77777777" w:rsidR="00500D11" w:rsidRPr="00265477" w:rsidRDefault="00500D11" w:rsidP="00500D11">
      <w:pPr>
        <w:pStyle w:val="NormalWeb"/>
        <w:spacing w:before="0" w:beforeAutospacing="0" w:after="450" w:afterAutospacing="0" w:line="480" w:lineRule="auto"/>
        <w:jc w:val="both"/>
        <w:rPr>
          <w:bCs/>
        </w:rPr>
      </w:pPr>
      <w:r w:rsidRPr="00265477">
        <w:rPr>
          <w:bCs/>
        </w:rPr>
        <w:t>First, we work with you to determine the exact scope and plan for the project. Next, we configure the system to meet the needs that we jointly identify and test it to make sure that it will. Finally, we install the system and train your team to guarantee a successful go-live. While we have completed projects in as few as 30 days, a typical implementation timeline is between 60 and 90 days, depending on the complexity of the system and the availability of the customer team.</w:t>
      </w:r>
    </w:p>
    <w:p w14:paraId="50D5CDFB" w14:textId="77777777" w:rsidR="00500D11" w:rsidRPr="00265477" w:rsidRDefault="00500D11" w:rsidP="00500D11">
      <w:pPr>
        <w:pStyle w:val="Heading2"/>
        <w:tabs>
          <w:tab w:val="left" w:pos="5160"/>
        </w:tabs>
        <w:spacing w:before="0" w:after="300" w:line="480" w:lineRule="auto"/>
        <w:jc w:val="both"/>
        <w:rPr>
          <w:rFonts w:ascii="Times New Roman" w:hAnsi="Times New Roman" w:cs="Times New Roman"/>
          <w:b w:val="0"/>
          <w:sz w:val="24"/>
          <w:szCs w:val="24"/>
        </w:rPr>
      </w:pPr>
      <w:r w:rsidRPr="00265477">
        <w:rPr>
          <w:rFonts w:ascii="Times New Roman" w:hAnsi="Times New Roman" w:cs="Times New Roman"/>
          <w:b w:val="0"/>
          <w:sz w:val="24"/>
          <w:szCs w:val="24"/>
        </w:rPr>
        <w:t>Project Initiation and System Design</w:t>
      </w:r>
      <w:r w:rsidRPr="00265477">
        <w:rPr>
          <w:rFonts w:ascii="Times New Roman" w:hAnsi="Times New Roman" w:cs="Times New Roman"/>
          <w:b w:val="0"/>
          <w:sz w:val="24"/>
          <w:szCs w:val="24"/>
        </w:rPr>
        <w:tab/>
      </w:r>
    </w:p>
    <w:p w14:paraId="354BF56B" w14:textId="77777777" w:rsidR="00500D11" w:rsidRPr="00265477" w:rsidRDefault="00500D11" w:rsidP="00500D11">
      <w:pPr>
        <w:pStyle w:val="NormalWeb"/>
        <w:spacing w:before="0" w:beforeAutospacing="0" w:after="450" w:afterAutospacing="0" w:line="480" w:lineRule="auto"/>
        <w:jc w:val="both"/>
        <w:rPr>
          <w:bCs/>
        </w:rPr>
      </w:pPr>
      <w:r w:rsidRPr="00265477">
        <w:rPr>
          <w:bCs/>
        </w:rPr>
        <w:t xml:space="preserve">Following operational analysis and process design, and upon agreement to proceed with the system implementation, Lucas will assemble a project team and begin the system design process. During initial project kick-off </w:t>
      </w:r>
      <w:proofErr w:type="gramStart"/>
      <w:r w:rsidRPr="00265477">
        <w:rPr>
          <w:bCs/>
        </w:rPr>
        <w:t>meetings</w:t>
      </w:r>
      <w:proofErr w:type="gramEnd"/>
      <w:r w:rsidRPr="00265477">
        <w:rPr>
          <w:bCs/>
        </w:rPr>
        <w:t xml:space="preserve"> we will discuss project communications, and provide an initial project plan and milestone schedule. We will also begin to discuss on-site installation and training plans.</w:t>
      </w:r>
    </w:p>
    <w:p w14:paraId="3E12DE8A" w14:textId="77777777" w:rsidR="00500D11" w:rsidRPr="00265477" w:rsidRDefault="00500D11" w:rsidP="00500D11">
      <w:pPr>
        <w:pStyle w:val="NormalWeb"/>
        <w:spacing w:before="0" w:beforeAutospacing="0" w:after="450" w:afterAutospacing="0" w:line="480" w:lineRule="auto"/>
        <w:jc w:val="both"/>
        <w:rPr>
          <w:bCs/>
        </w:rPr>
      </w:pPr>
      <w:r w:rsidRPr="00265477">
        <w:rPr>
          <w:bCs/>
        </w:rPr>
        <w:lastRenderedPageBreak/>
        <w:t>The Lucas project team will work with your team to create detailed functional requirements for your mobile work execution system, including the mobile user workflows, management reporting screens, interfaces, business logic, and any customer-specific functionality that will be incorporated in the system.</w:t>
      </w:r>
    </w:p>
    <w:p w14:paraId="74F037B6" w14:textId="77777777" w:rsidR="00500D11" w:rsidRPr="00265477" w:rsidRDefault="00500D11" w:rsidP="00500D11">
      <w:pPr>
        <w:pStyle w:val="NormalWeb"/>
        <w:spacing w:before="0" w:beforeAutospacing="0" w:after="450" w:afterAutospacing="0" w:line="480" w:lineRule="auto"/>
        <w:jc w:val="both"/>
        <w:rPr>
          <w:bCs/>
        </w:rPr>
      </w:pPr>
      <w:r w:rsidRPr="00265477">
        <w:rPr>
          <w:bCs/>
        </w:rPr>
        <w:t>Upon completion of the functional requirements phase we will provide an updated process flow document and final interface specification. Our engineering team will then complete a detailed system design, which will determine the specific business rules and configuration options that will be incorporated into your system, and develop test plans and initial system documentation.</w:t>
      </w:r>
    </w:p>
    <w:p w14:paraId="3E962A51" w14:textId="77777777" w:rsidR="00500D11" w:rsidRPr="00265477" w:rsidRDefault="00500D11" w:rsidP="00500D11">
      <w:pPr>
        <w:pStyle w:val="Heading2"/>
        <w:spacing w:before="0" w:after="300" w:line="480" w:lineRule="auto"/>
        <w:jc w:val="both"/>
        <w:rPr>
          <w:rFonts w:ascii="Times New Roman" w:hAnsi="Times New Roman" w:cs="Times New Roman"/>
          <w:b w:val="0"/>
          <w:sz w:val="24"/>
          <w:szCs w:val="24"/>
        </w:rPr>
      </w:pPr>
      <w:r w:rsidRPr="00265477">
        <w:rPr>
          <w:rFonts w:ascii="Times New Roman" w:hAnsi="Times New Roman" w:cs="Times New Roman"/>
          <w:b w:val="0"/>
          <w:sz w:val="24"/>
          <w:szCs w:val="24"/>
        </w:rPr>
        <w:t>Configuration and Testing</w:t>
      </w:r>
    </w:p>
    <w:p w14:paraId="21E2402B" w14:textId="77777777" w:rsidR="00500D11" w:rsidRPr="00265477" w:rsidRDefault="00500D11" w:rsidP="00500D11">
      <w:pPr>
        <w:pStyle w:val="NormalWeb"/>
        <w:spacing w:before="0" w:beforeAutospacing="0" w:after="450" w:afterAutospacing="0" w:line="480" w:lineRule="auto"/>
        <w:jc w:val="both"/>
        <w:rPr>
          <w:bCs/>
        </w:rPr>
      </w:pPr>
      <w:r w:rsidRPr="00265477">
        <w:rPr>
          <w:bCs/>
        </w:rPr>
        <w:t>Following detailed design, the Lucas team will assemble your system using our pre-built functional blocks that are designed to accommodate customer-specific business rules and configurations without custom development.</w:t>
      </w:r>
    </w:p>
    <w:p w14:paraId="7FC463D2" w14:textId="77777777" w:rsidR="00500D11" w:rsidRDefault="00500D11" w:rsidP="00500D11">
      <w:pPr>
        <w:pStyle w:val="NormalWeb"/>
        <w:spacing w:before="0" w:beforeAutospacing="0" w:after="450" w:afterAutospacing="0" w:line="480" w:lineRule="auto"/>
        <w:jc w:val="both"/>
        <w:rPr>
          <w:bCs/>
        </w:rPr>
      </w:pPr>
      <w:r w:rsidRPr="00265477">
        <w:rPr>
          <w:bCs/>
        </w:rPr>
        <w:t>As the functional blocks are configured and assembled, Lucas will unit test the individual modules. We will develop integration test plans in consultation with your team, and we will jointly define a final installation and start up plan. The customer project team will continue to prepare the site for installation as the Lucas system is transferred to the Lucas QA department for functional and performance testing. Upon completion of remote testing, the system is ready for installation and roll out.</w:t>
      </w:r>
    </w:p>
    <w:p w14:paraId="2C3663F4" w14:textId="77777777" w:rsidR="00500D11" w:rsidRPr="00265477" w:rsidRDefault="00500D11" w:rsidP="00500D11">
      <w:pPr>
        <w:pStyle w:val="NormalWeb"/>
        <w:spacing w:before="0" w:beforeAutospacing="0" w:after="450" w:afterAutospacing="0" w:line="480" w:lineRule="auto"/>
        <w:jc w:val="both"/>
        <w:rPr>
          <w:bCs/>
        </w:rPr>
      </w:pPr>
    </w:p>
    <w:p w14:paraId="3DA55A70" w14:textId="77777777" w:rsidR="00500D11" w:rsidRDefault="00500D11" w:rsidP="00500D11">
      <w:pPr>
        <w:spacing w:line="480" w:lineRule="auto"/>
        <w:jc w:val="both"/>
        <w:rPr>
          <w:b/>
          <w:sz w:val="28"/>
          <w:szCs w:val="28"/>
          <w:u w:val="single"/>
          <w:lang w:eastAsia="en-IN"/>
        </w:rPr>
      </w:pPr>
    </w:p>
    <w:p w14:paraId="0B8B4984" w14:textId="77777777" w:rsidR="00500D11" w:rsidRPr="008B0A14" w:rsidRDefault="00500D11" w:rsidP="00500D11">
      <w:pPr>
        <w:spacing w:line="480" w:lineRule="auto"/>
        <w:jc w:val="both"/>
        <w:rPr>
          <w:b/>
          <w:sz w:val="28"/>
          <w:szCs w:val="28"/>
          <w:u w:val="single"/>
          <w:lang w:eastAsia="en-IN"/>
        </w:rPr>
      </w:pPr>
      <w:r w:rsidRPr="008B0A14">
        <w:rPr>
          <w:b/>
          <w:sz w:val="28"/>
          <w:szCs w:val="28"/>
          <w:u w:val="single"/>
          <w:lang w:eastAsia="en-IN"/>
        </w:rPr>
        <w:lastRenderedPageBreak/>
        <w:t>5.2 Software implementation</w:t>
      </w:r>
    </w:p>
    <w:p w14:paraId="799003B9" w14:textId="77777777" w:rsidR="00500D11" w:rsidRPr="00265477" w:rsidRDefault="00500D11" w:rsidP="00500D11">
      <w:pPr>
        <w:pStyle w:val="Heading2"/>
        <w:spacing w:line="480" w:lineRule="auto"/>
        <w:jc w:val="both"/>
        <w:rPr>
          <w:rFonts w:ascii="Times New Roman" w:hAnsi="Times New Roman" w:cs="Times New Roman"/>
          <w:b w:val="0"/>
          <w:sz w:val="24"/>
          <w:szCs w:val="24"/>
        </w:rPr>
      </w:pPr>
      <w:r w:rsidRPr="00265477">
        <w:rPr>
          <w:rFonts w:ascii="Times New Roman" w:hAnsi="Times New Roman" w:cs="Times New Roman"/>
          <w:b w:val="0"/>
          <w:sz w:val="24"/>
          <w:szCs w:val="24"/>
        </w:rPr>
        <w:t>Structured Programming</w:t>
      </w:r>
    </w:p>
    <w:p w14:paraId="24EBC7F2" w14:textId="77777777" w:rsidR="00500D11" w:rsidRPr="00265477" w:rsidRDefault="00500D11" w:rsidP="00500D11">
      <w:pPr>
        <w:pStyle w:val="NormalWeb"/>
        <w:spacing w:before="120" w:beforeAutospacing="0" w:after="144" w:afterAutospacing="0" w:line="480" w:lineRule="auto"/>
        <w:ind w:left="48" w:right="48"/>
        <w:jc w:val="both"/>
        <w:rPr>
          <w:bCs/>
        </w:rPr>
      </w:pPr>
      <w:r w:rsidRPr="00265477">
        <w:rPr>
          <w:bCs/>
        </w:rPr>
        <w:t>In the process of coding, the lines of code keep multiplying, thus, size of the software increases. Gradually, it becomes next to impossible to remember the flow of program. If one forgets how software and its underlying programs, files, procedures are constructed it then becomes very difficult to share, debug and modify the program. The solution to this is structured programming. It encourages the developer to use subroutines and loops instead of using simple jumps in the code, thereby bringing clarity in the code and improving its efficiency Structured programming also helps programmer to reduce coding time and organize code properly.</w:t>
      </w:r>
    </w:p>
    <w:p w14:paraId="04624C96" w14:textId="77777777" w:rsidR="00500D11" w:rsidRPr="00265477" w:rsidRDefault="00500D11" w:rsidP="00500D11">
      <w:pPr>
        <w:pStyle w:val="NormalWeb"/>
        <w:spacing w:before="120" w:beforeAutospacing="0" w:after="144" w:afterAutospacing="0" w:line="480" w:lineRule="auto"/>
        <w:ind w:left="48" w:right="48"/>
        <w:jc w:val="both"/>
        <w:rPr>
          <w:bCs/>
        </w:rPr>
      </w:pPr>
      <w:r w:rsidRPr="00265477">
        <w:rPr>
          <w:bCs/>
        </w:rPr>
        <w:t>Structured programming states how the program shall be coded. Structured programming uses three main concepts:</w:t>
      </w:r>
    </w:p>
    <w:p w14:paraId="4A20B669" w14:textId="77777777" w:rsidR="00500D11" w:rsidRPr="00265477" w:rsidRDefault="00500D11" w:rsidP="00500D11">
      <w:pPr>
        <w:pStyle w:val="NormalWeb"/>
        <w:numPr>
          <w:ilvl w:val="0"/>
          <w:numId w:val="26"/>
        </w:numPr>
        <w:spacing w:before="120" w:beforeAutospacing="0" w:after="144" w:afterAutospacing="0" w:line="480" w:lineRule="auto"/>
        <w:ind w:left="768" w:right="48"/>
        <w:jc w:val="both"/>
        <w:rPr>
          <w:bCs/>
        </w:rPr>
      </w:pPr>
      <w:r w:rsidRPr="00265477">
        <w:rPr>
          <w:bCs/>
        </w:rPr>
        <w:t xml:space="preserve">Top-down analysis - A software is always made to perform some rational work. This rational work is known as problem in the software parlance. </w:t>
      </w:r>
      <w:proofErr w:type="gramStart"/>
      <w:r w:rsidRPr="00265477">
        <w:rPr>
          <w:bCs/>
        </w:rPr>
        <w:t>Thus</w:t>
      </w:r>
      <w:proofErr w:type="gramEnd"/>
      <w:r w:rsidRPr="00265477">
        <w:rPr>
          <w:bCs/>
        </w:rPr>
        <w:t xml:space="preserve"> it is very important that we understand how to solve the problem. Under top-down analysis, the problem is broken down into small pieces where each one has some significance. Each problem is individually solved and steps are clearly stated about how to solve the problem.</w:t>
      </w:r>
    </w:p>
    <w:p w14:paraId="6402C285" w14:textId="77777777" w:rsidR="00500D11" w:rsidRPr="00265477" w:rsidRDefault="00500D11" w:rsidP="00500D11">
      <w:pPr>
        <w:pStyle w:val="NormalWeb"/>
        <w:numPr>
          <w:ilvl w:val="0"/>
          <w:numId w:val="26"/>
        </w:numPr>
        <w:spacing w:before="120" w:beforeAutospacing="0" w:after="144" w:afterAutospacing="0" w:line="480" w:lineRule="auto"/>
        <w:ind w:left="768" w:right="48"/>
        <w:jc w:val="both"/>
        <w:rPr>
          <w:bCs/>
        </w:rPr>
      </w:pPr>
      <w:r w:rsidRPr="00265477">
        <w:rPr>
          <w:bCs/>
        </w:rPr>
        <w:t>Modular Programming - While programming, the code is broken down into smaller group of instructions. These groups are known as modules, subprograms or subroutines. Modular programming based on the understanding of top-down analysis. It discourages jumps using ‘</w:t>
      </w:r>
      <w:proofErr w:type="spellStart"/>
      <w:r w:rsidRPr="00265477">
        <w:rPr>
          <w:bCs/>
        </w:rPr>
        <w:t>goto</w:t>
      </w:r>
      <w:proofErr w:type="spellEnd"/>
      <w:r w:rsidRPr="00265477">
        <w:rPr>
          <w:bCs/>
        </w:rPr>
        <w:t xml:space="preserve">’ statements in the program, which often makes the program flow non-traceable. Jumps are prohibited and modular format is encouraged in structured programming. </w:t>
      </w:r>
    </w:p>
    <w:p w14:paraId="58ED4321" w14:textId="77777777" w:rsidR="00500D11" w:rsidRPr="00265477" w:rsidRDefault="00500D11" w:rsidP="00500D11">
      <w:pPr>
        <w:pStyle w:val="NormalWeb"/>
        <w:numPr>
          <w:ilvl w:val="0"/>
          <w:numId w:val="26"/>
        </w:numPr>
        <w:spacing w:before="120" w:beforeAutospacing="0" w:after="144" w:afterAutospacing="0" w:line="480" w:lineRule="auto"/>
        <w:ind w:left="768" w:right="48"/>
        <w:jc w:val="both"/>
        <w:rPr>
          <w:bCs/>
        </w:rPr>
      </w:pPr>
      <w:r w:rsidRPr="00265477">
        <w:rPr>
          <w:bCs/>
        </w:rPr>
        <w:lastRenderedPageBreak/>
        <w:t>Structured Coding - In reference with top-down analysis, structured coding sub-divides the modules into further smaller units of code in the order of their execution. Structured programming uses control structure, which controls the flow of the program, whereas structured coding us</w:t>
      </w:r>
    </w:p>
    <w:p w14:paraId="21352886" w14:textId="77777777" w:rsidR="00500D11" w:rsidRPr="00265477" w:rsidRDefault="00500D11" w:rsidP="00500D11">
      <w:pPr>
        <w:pStyle w:val="NormalWeb"/>
        <w:numPr>
          <w:ilvl w:val="0"/>
          <w:numId w:val="27"/>
        </w:numPr>
        <w:spacing w:before="120" w:beforeAutospacing="0" w:after="144" w:afterAutospacing="0" w:line="480" w:lineRule="auto"/>
        <w:ind w:left="768" w:right="48"/>
        <w:jc w:val="both"/>
        <w:rPr>
          <w:bCs/>
        </w:rPr>
      </w:pPr>
      <w:r w:rsidRPr="00265477">
        <w:rPr>
          <w:bCs/>
        </w:rPr>
        <w:t>control structure to organize its instructions in definable patterns.</w:t>
      </w:r>
    </w:p>
    <w:p w14:paraId="0F6066DD" w14:textId="77777777" w:rsidR="00500D11" w:rsidRPr="00265477" w:rsidRDefault="00500D11" w:rsidP="00500D11">
      <w:pPr>
        <w:pStyle w:val="Heading2"/>
        <w:spacing w:line="480" w:lineRule="auto"/>
        <w:jc w:val="both"/>
        <w:rPr>
          <w:rFonts w:ascii="Times New Roman" w:hAnsi="Times New Roman" w:cs="Times New Roman"/>
          <w:b w:val="0"/>
          <w:sz w:val="24"/>
          <w:szCs w:val="24"/>
        </w:rPr>
      </w:pPr>
      <w:r w:rsidRPr="00265477">
        <w:rPr>
          <w:rFonts w:ascii="Times New Roman" w:hAnsi="Times New Roman" w:cs="Times New Roman"/>
          <w:b w:val="0"/>
          <w:sz w:val="24"/>
          <w:szCs w:val="24"/>
        </w:rPr>
        <w:t>Functional Programming</w:t>
      </w:r>
    </w:p>
    <w:p w14:paraId="0056D906" w14:textId="77777777" w:rsidR="00500D11" w:rsidRPr="00265477" w:rsidRDefault="00500D11" w:rsidP="00500D11">
      <w:pPr>
        <w:pStyle w:val="NormalWeb"/>
        <w:spacing w:before="120" w:beforeAutospacing="0" w:after="144" w:afterAutospacing="0" w:line="480" w:lineRule="auto"/>
        <w:ind w:left="48" w:right="48"/>
        <w:jc w:val="both"/>
        <w:rPr>
          <w:bCs/>
        </w:rPr>
      </w:pPr>
      <w:r w:rsidRPr="00265477">
        <w:rPr>
          <w:bCs/>
        </w:rPr>
        <w:t xml:space="preserve">Functional programming is style of programming language, which uses the concepts of mathematical functions. A function in mathematics should always produce the same result on receiving the same argument. In procedural languages, the flow of the program runs through procedures, </w:t>
      </w:r>
      <w:proofErr w:type="gramStart"/>
      <w:r w:rsidRPr="00265477">
        <w:rPr>
          <w:bCs/>
        </w:rPr>
        <w:t>i.e.</w:t>
      </w:r>
      <w:proofErr w:type="gramEnd"/>
      <w:r w:rsidRPr="00265477">
        <w:rPr>
          <w:bCs/>
        </w:rPr>
        <w:t xml:space="preserve"> the control of program is transferred to the called procedure. While control flow is transferring from one procedure to another, the program changes its state. In procedural programming, it is possible for a procedure to produce different results when it is called with the same argument, as the program itself can be in different state while calling it. This is a property as well as a drawback of procedural programming, in which the sequence or timing of the procedure execution becomes important.</w:t>
      </w:r>
    </w:p>
    <w:p w14:paraId="1ED05927" w14:textId="77777777" w:rsidR="00500D11" w:rsidRPr="00265477" w:rsidRDefault="00500D11" w:rsidP="00500D11">
      <w:pPr>
        <w:pStyle w:val="NormalWeb"/>
        <w:spacing w:before="120" w:beforeAutospacing="0" w:after="144" w:afterAutospacing="0" w:line="480" w:lineRule="auto"/>
        <w:ind w:left="48" w:right="48"/>
        <w:jc w:val="both"/>
        <w:rPr>
          <w:bCs/>
        </w:rPr>
      </w:pPr>
      <w:r w:rsidRPr="00265477">
        <w:rPr>
          <w:bCs/>
        </w:rPr>
        <w:t>Functional programming provides means of computation as mathematical functions, which produces results irrespective of program state. This makes it possible to predict the behaviour of the program.</w:t>
      </w:r>
    </w:p>
    <w:p w14:paraId="39F8F9D2" w14:textId="77777777" w:rsidR="00500D11" w:rsidRPr="00317017" w:rsidRDefault="00500D11" w:rsidP="00500D11">
      <w:pPr>
        <w:pStyle w:val="Heading2"/>
        <w:spacing w:line="480" w:lineRule="auto"/>
        <w:jc w:val="both"/>
        <w:rPr>
          <w:rFonts w:ascii="Times New Roman" w:hAnsi="Times New Roman" w:cs="Times New Roman"/>
          <w:b w:val="0"/>
        </w:rPr>
      </w:pPr>
      <w:r w:rsidRPr="00317017">
        <w:rPr>
          <w:rFonts w:ascii="Times New Roman" w:hAnsi="Times New Roman" w:cs="Times New Roman"/>
          <w:b w:val="0"/>
        </w:rPr>
        <w:t>Programming style</w:t>
      </w:r>
    </w:p>
    <w:p w14:paraId="1F94CE8C" w14:textId="77777777" w:rsidR="00500D11" w:rsidRPr="00265477" w:rsidRDefault="00500D11" w:rsidP="00500D11">
      <w:pPr>
        <w:pStyle w:val="NormalWeb"/>
        <w:spacing w:before="120" w:beforeAutospacing="0" w:after="144" w:afterAutospacing="0" w:line="480" w:lineRule="auto"/>
        <w:ind w:left="48" w:right="48"/>
        <w:jc w:val="both"/>
        <w:rPr>
          <w:bCs/>
        </w:rPr>
      </w:pPr>
      <w:r w:rsidRPr="00265477">
        <w:rPr>
          <w:bCs/>
        </w:rPr>
        <w:t xml:space="preserve">Programming style is set of coding rules followed by all the programmers to write the code. When multiple programmers work on the same software project, they frequently need to work with the program code written by some other developer. This becomes tedious or at times </w:t>
      </w:r>
      <w:r w:rsidRPr="00265477">
        <w:rPr>
          <w:bCs/>
        </w:rPr>
        <w:lastRenderedPageBreak/>
        <w:t xml:space="preserve">impossible, if all developers do not follow some standard programming style to code the program. </w:t>
      </w:r>
    </w:p>
    <w:p w14:paraId="2AC4A1DC" w14:textId="77777777" w:rsidR="00500D11" w:rsidRPr="00265477" w:rsidRDefault="00500D11" w:rsidP="00500D11">
      <w:pPr>
        <w:pStyle w:val="NormalWeb"/>
        <w:spacing w:before="120" w:beforeAutospacing="0" w:after="144" w:afterAutospacing="0" w:line="480" w:lineRule="auto"/>
        <w:ind w:left="48" w:right="48"/>
        <w:jc w:val="both"/>
        <w:rPr>
          <w:bCs/>
        </w:rPr>
      </w:pPr>
      <w:r w:rsidRPr="00265477">
        <w:rPr>
          <w:bCs/>
        </w:rPr>
        <w:t>An appropriate programming style includes using function and variable names relevant to the intended task, using well-placed indentation, commenting code for the convenience of reader and overall presentation of code. This makes the program code readable and understandable by all, which in turn makes debugging and error solving easier. Also, proper coding style helps ease the documentation and updating.</w:t>
      </w:r>
    </w:p>
    <w:p w14:paraId="548235F5" w14:textId="77777777" w:rsidR="00500D11" w:rsidRPr="008B0A14" w:rsidRDefault="00500D11" w:rsidP="00500D11">
      <w:pPr>
        <w:spacing w:line="480" w:lineRule="auto"/>
        <w:jc w:val="both"/>
        <w:rPr>
          <w:b/>
          <w:sz w:val="28"/>
          <w:szCs w:val="28"/>
          <w:u w:val="single"/>
          <w:lang w:eastAsia="en-IN"/>
        </w:rPr>
      </w:pPr>
      <w:r w:rsidRPr="008B0A14">
        <w:rPr>
          <w:b/>
          <w:sz w:val="28"/>
          <w:szCs w:val="28"/>
          <w:u w:val="single"/>
          <w:lang w:eastAsia="en-IN"/>
        </w:rPr>
        <w:t>5.2.1 Current uses</w:t>
      </w:r>
    </w:p>
    <w:p w14:paraId="225CEB52" w14:textId="77777777" w:rsidR="00500D11" w:rsidRPr="00B04EF5" w:rsidRDefault="00500D11" w:rsidP="00500D11">
      <w:pPr>
        <w:spacing w:line="480" w:lineRule="auto"/>
        <w:jc w:val="both"/>
        <w:rPr>
          <w:rFonts w:eastAsiaTheme="minorHAnsi"/>
          <w:bCs/>
          <w:sz w:val="24"/>
          <w:szCs w:val="24"/>
          <w:lang w:val="en-IN"/>
        </w:rPr>
      </w:pPr>
      <w:r w:rsidRPr="00B04EF5">
        <w:rPr>
          <w:rFonts w:eastAsiaTheme="minorHAnsi"/>
          <w:bCs/>
          <w:sz w:val="24"/>
          <w:szCs w:val="24"/>
          <w:lang w:val="en-IN"/>
        </w:rPr>
        <w:t>The current uses of this embodies the apparent use and approaches of the metrological department.</w:t>
      </w:r>
    </w:p>
    <w:p w14:paraId="61BC712B" w14:textId="77777777" w:rsidR="00500D11" w:rsidRPr="008B0A14" w:rsidRDefault="00500D11" w:rsidP="00500D11">
      <w:pPr>
        <w:spacing w:line="480" w:lineRule="auto"/>
        <w:jc w:val="both"/>
        <w:rPr>
          <w:b/>
          <w:sz w:val="28"/>
          <w:szCs w:val="28"/>
          <w:u w:val="single"/>
          <w:lang w:eastAsia="en-IN"/>
        </w:rPr>
      </w:pPr>
      <w:r w:rsidRPr="008B0A14">
        <w:rPr>
          <w:b/>
          <w:sz w:val="28"/>
          <w:szCs w:val="28"/>
          <w:u w:val="single"/>
          <w:lang w:eastAsia="en-IN"/>
        </w:rPr>
        <w:t>5.2.2 Ongoing research and development</w:t>
      </w:r>
    </w:p>
    <w:p w14:paraId="154E6A4C" w14:textId="763FF45B" w:rsidR="00500D11" w:rsidRPr="00265477" w:rsidRDefault="00500D11" w:rsidP="00500D11">
      <w:pPr>
        <w:spacing w:line="480" w:lineRule="auto"/>
        <w:jc w:val="both"/>
        <w:rPr>
          <w:bCs/>
          <w:szCs w:val="24"/>
        </w:rPr>
      </w:pPr>
      <w:r w:rsidRPr="00B04EF5">
        <w:rPr>
          <w:rFonts w:eastAsiaTheme="minorHAnsi"/>
          <w:bCs/>
          <w:sz w:val="24"/>
          <w:szCs w:val="24"/>
          <w:lang w:val="en-IN"/>
        </w:rPr>
        <w:t xml:space="preserve">Development </w:t>
      </w:r>
      <w:proofErr w:type="gramStart"/>
      <w:r w:rsidRPr="00B04EF5">
        <w:rPr>
          <w:rFonts w:eastAsiaTheme="minorHAnsi"/>
          <w:bCs/>
          <w:sz w:val="24"/>
          <w:szCs w:val="24"/>
          <w:lang w:val="en-IN"/>
        </w:rPr>
        <w:t>of  portal</w:t>
      </w:r>
      <w:proofErr w:type="gramEnd"/>
      <w:r w:rsidRPr="00B04EF5">
        <w:rPr>
          <w:rFonts w:eastAsiaTheme="minorHAnsi"/>
          <w:bCs/>
          <w:sz w:val="24"/>
          <w:szCs w:val="24"/>
          <w:lang w:val="en-IN"/>
        </w:rPr>
        <w:t xml:space="preserve"> for </w:t>
      </w:r>
      <w:r w:rsidR="00E17580">
        <w:rPr>
          <w:rFonts w:eastAsiaTheme="minorHAnsi"/>
          <w:bCs/>
          <w:sz w:val="24"/>
          <w:szCs w:val="24"/>
          <w:lang w:val="en-IN"/>
        </w:rPr>
        <w:t xml:space="preserve">blood and plasma donors, </w:t>
      </w:r>
      <w:r w:rsidRPr="00B04EF5">
        <w:rPr>
          <w:rFonts w:eastAsiaTheme="minorHAnsi"/>
          <w:bCs/>
          <w:sz w:val="24"/>
          <w:szCs w:val="24"/>
          <w:lang w:val="en-IN"/>
        </w:rPr>
        <w:t xml:space="preserve"> </w:t>
      </w:r>
      <w:r w:rsidR="00E17580">
        <w:rPr>
          <w:rFonts w:eastAsiaTheme="minorHAnsi"/>
          <w:bCs/>
          <w:sz w:val="24"/>
          <w:szCs w:val="24"/>
          <w:lang w:val="en-IN"/>
        </w:rPr>
        <w:t>address and blood group</w:t>
      </w:r>
      <w:r w:rsidRPr="00B04EF5">
        <w:rPr>
          <w:rFonts w:eastAsiaTheme="minorHAnsi"/>
          <w:bCs/>
          <w:sz w:val="24"/>
          <w:szCs w:val="24"/>
          <w:lang w:val="en-IN"/>
        </w:rPr>
        <w:t xml:space="preserve"> is seamless, from global to regional and local scales, which can be used for better and benefit assessment and decision making.</w:t>
      </w:r>
      <w:r w:rsidRPr="00265477">
        <w:rPr>
          <w:bCs/>
          <w:szCs w:val="24"/>
        </w:rPr>
        <w:br w:type="page"/>
      </w:r>
    </w:p>
    <w:p w14:paraId="7C5099C2" w14:textId="2F715B5A" w:rsidR="00500D11" w:rsidRPr="008B0A14" w:rsidRDefault="00500D11" w:rsidP="00500D11">
      <w:pPr>
        <w:spacing w:line="480" w:lineRule="auto"/>
        <w:jc w:val="center"/>
        <w:rPr>
          <w:b/>
          <w:sz w:val="32"/>
          <w:szCs w:val="32"/>
          <w:u w:val="single"/>
          <w:lang w:eastAsia="en-IN"/>
        </w:rPr>
      </w:pPr>
      <w:r w:rsidRPr="008B0A14">
        <w:rPr>
          <w:b/>
          <w:sz w:val="32"/>
          <w:szCs w:val="32"/>
          <w:u w:val="single"/>
          <w:lang w:eastAsia="en-IN"/>
        </w:rPr>
        <w:lastRenderedPageBreak/>
        <w:t>CONCLUSION AND FUTURE USES</w:t>
      </w:r>
    </w:p>
    <w:p w14:paraId="3B279180" w14:textId="229E7E56" w:rsidR="005C023E" w:rsidRDefault="005C023E" w:rsidP="005C023E">
      <w:pPr>
        <w:spacing w:line="480" w:lineRule="auto"/>
        <w:jc w:val="both"/>
        <w:rPr>
          <w:rFonts w:eastAsiaTheme="minorHAnsi"/>
          <w:bCs/>
          <w:sz w:val="24"/>
          <w:szCs w:val="24"/>
          <w:lang w:val="en-IN"/>
        </w:rPr>
      </w:pPr>
      <w:r>
        <w:rPr>
          <w:rFonts w:eastAsiaTheme="minorHAnsi"/>
          <w:bCs/>
          <w:sz w:val="24"/>
          <w:szCs w:val="24"/>
          <w:lang w:val="en-IN"/>
        </w:rPr>
        <w:t xml:space="preserve">Blood and plasma donation bank </w:t>
      </w:r>
      <w:proofErr w:type="gramStart"/>
      <w:r>
        <w:rPr>
          <w:rFonts w:eastAsiaTheme="minorHAnsi"/>
          <w:bCs/>
          <w:sz w:val="24"/>
          <w:szCs w:val="24"/>
          <w:lang w:val="en-IN"/>
        </w:rPr>
        <w:t>is</w:t>
      </w:r>
      <w:proofErr w:type="gramEnd"/>
      <w:r>
        <w:rPr>
          <w:rFonts w:eastAsiaTheme="minorHAnsi"/>
          <w:bCs/>
          <w:sz w:val="24"/>
          <w:szCs w:val="24"/>
          <w:lang w:val="en-IN"/>
        </w:rPr>
        <w:t xml:space="preserve"> a powerful application for donating or requesting blood or plasma from the society, as youth is more connected on social </w:t>
      </w:r>
      <w:r w:rsidR="00122D84">
        <w:rPr>
          <w:rFonts w:eastAsiaTheme="minorHAnsi"/>
          <w:bCs/>
          <w:sz w:val="24"/>
          <w:szCs w:val="24"/>
          <w:lang w:val="en-IN"/>
        </w:rPr>
        <w:t>platforms,</w:t>
      </w:r>
      <w:r>
        <w:rPr>
          <w:rFonts w:eastAsiaTheme="minorHAnsi"/>
          <w:bCs/>
          <w:sz w:val="24"/>
          <w:szCs w:val="24"/>
          <w:lang w:val="en-IN"/>
        </w:rPr>
        <w:t xml:space="preserve"> thus this application gives user a opportunity to share the details on social media so that a social connection can be created</w:t>
      </w:r>
      <w:r w:rsidR="00122D84">
        <w:rPr>
          <w:rFonts w:eastAsiaTheme="minorHAnsi"/>
          <w:bCs/>
          <w:sz w:val="24"/>
          <w:szCs w:val="24"/>
          <w:lang w:val="en-IN"/>
        </w:rPr>
        <w:t xml:space="preserve"> and needful person can be saved.</w:t>
      </w:r>
    </w:p>
    <w:p w14:paraId="216B4162" w14:textId="19EC89F3" w:rsidR="00122D84" w:rsidRDefault="00122D84" w:rsidP="005C023E">
      <w:pPr>
        <w:spacing w:line="480" w:lineRule="auto"/>
        <w:jc w:val="both"/>
        <w:rPr>
          <w:rFonts w:eastAsiaTheme="minorHAnsi"/>
          <w:bCs/>
          <w:sz w:val="24"/>
          <w:szCs w:val="24"/>
          <w:lang w:val="en-IN"/>
        </w:rPr>
      </w:pPr>
      <w:r>
        <w:rPr>
          <w:rFonts w:eastAsiaTheme="minorHAnsi"/>
          <w:bCs/>
          <w:sz w:val="24"/>
          <w:szCs w:val="24"/>
          <w:lang w:val="en-IN"/>
        </w:rPr>
        <w:t>Future scope of the application is for medical purposes, the user information by this application can be further used for online lab testing, as in blood samples can be collected from home itself for testing purposes, this will further help to prevent communicable deceases as there would be least chances of social gatherings around hospitals.</w:t>
      </w:r>
    </w:p>
    <w:p w14:paraId="46B2521D" w14:textId="77777777" w:rsidR="00122D84" w:rsidRDefault="00122D84" w:rsidP="005C023E">
      <w:pPr>
        <w:spacing w:line="480" w:lineRule="auto"/>
        <w:jc w:val="both"/>
        <w:rPr>
          <w:rFonts w:eastAsiaTheme="minorHAnsi"/>
          <w:bCs/>
          <w:sz w:val="24"/>
          <w:szCs w:val="24"/>
          <w:lang w:val="en-IN"/>
        </w:rPr>
      </w:pPr>
    </w:p>
    <w:p w14:paraId="2D5B9FA2" w14:textId="77777777" w:rsidR="00122D84" w:rsidRPr="00B04EF5" w:rsidRDefault="00122D84" w:rsidP="005C023E">
      <w:pPr>
        <w:spacing w:line="480" w:lineRule="auto"/>
        <w:jc w:val="both"/>
        <w:rPr>
          <w:rFonts w:eastAsiaTheme="minorHAnsi"/>
          <w:bCs/>
          <w:sz w:val="24"/>
          <w:szCs w:val="24"/>
          <w:lang w:val="en-IN"/>
        </w:rPr>
      </w:pPr>
    </w:p>
    <w:p w14:paraId="7805B63C" w14:textId="49654D51" w:rsidR="00500D11" w:rsidRPr="00B04EF5" w:rsidRDefault="00500D11" w:rsidP="00500D11">
      <w:pPr>
        <w:spacing w:line="480" w:lineRule="auto"/>
        <w:jc w:val="both"/>
        <w:rPr>
          <w:rFonts w:eastAsiaTheme="minorHAnsi"/>
          <w:bCs/>
          <w:sz w:val="24"/>
          <w:szCs w:val="24"/>
          <w:lang w:val="en-IN"/>
        </w:rPr>
      </w:pPr>
      <w:r w:rsidRPr="00B04EF5">
        <w:rPr>
          <w:rFonts w:eastAsiaTheme="minorHAnsi"/>
          <w:bCs/>
          <w:sz w:val="24"/>
          <w:szCs w:val="24"/>
          <w:lang w:val="en-IN"/>
        </w:rPr>
        <w:t>.</w:t>
      </w:r>
    </w:p>
    <w:p w14:paraId="0E2D1ABB" w14:textId="77777777" w:rsidR="00500D11" w:rsidRDefault="00500D11" w:rsidP="00500D11">
      <w:pPr>
        <w:rPr>
          <w:color w:val="000000"/>
          <w:sz w:val="27"/>
          <w:szCs w:val="27"/>
        </w:rPr>
      </w:pPr>
      <w:r>
        <w:rPr>
          <w:color w:val="000000"/>
          <w:sz w:val="27"/>
          <w:szCs w:val="27"/>
        </w:rPr>
        <w:br w:type="page"/>
      </w:r>
    </w:p>
    <w:p w14:paraId="2F0278EF" w14:textId="75A16792" w:rsidR="000814FB" w:rsidRDefault="00500D11" w:rsidP="000814FB">
      <w:pPr>
        <w:jc w:val="center"/>
        <w:rPr>
          <w:b/>
          <w:w w:val="110"/>
          <w:sz w:val="32"/>
          <w:szCs w:val="32"/>
          <w:u w:val="single"/>
        </w:rPr>
      </w:pPr>
      <w:r w:rsidRPr="008B0A14">
        <w:rPr>
          <w:b/>
          <w:w w:val="110"/>
          <w:sz w:val="32"/>
          <w:szCs w:val="32"/>
          <w:u w:val="single"/>
        </w:rPr>
        <w:lastRenderedPageBreak/>
        <w:t>REFRENCES</w:t>
      </w:r>
    </w:p>
    <w:p w14:paraId="4C0F3337" w14:textId="7E2CA376" w:rsidR="000814FB" w:rsidRDefault="000814FB" w:rsidP="000814FB">
      <w:pPr>
        <w:jc w:val="center"/>
        <w:rPr>
          <w:b/>
          <w:w w:val="110"/>
          <w:sz w:val="32"/>
          <w:szCs w:val="32"/>
          <w:u w:val="single"/>
        </w:rPr>
      </w:pPr>
    </w:p>
    <w:p w14:paraId="1187E7F2" w14:textId="77777777" w:rsidR="000814FB" w:rsidRPr="000814FB" w:rsidRDefault="000814FB" w:rsidP="000814FB">
      <w:pPr>
        <w:jc w:val="center"/>
        <w:rPr>
          <w:b/>
          <w:w w:val="110"/>
          <w:sz w:val="32"/>
          <w:szCs w:val="32"/>
          <w:u w:val="single"/>
        </w:rPr>
      </w:pPr>
    </w:p>
    <w:p w14:paraId="39B88E30" w14:textId="761C1946" w:rsidR="000814FB" w:rsidRDefault="00805314" w:rsidP="000814FB">
      <w:pPr>
        <w:widowControl w:val="0"/>
        <w:numPr>
          <w:ilvl w:val="0"/>
          <w:numId w:val="45"/>
        </w:numPr>
        <w:autoSpaceDE w:val="0"/>
        <w:autoSpaceDN w:val="0"/>
        <w:adjustRightInd w:val="0"/>
        <w:spacing w:before="97"/>
        <w:ind w:left="90" w:firstLine="180"/>
        <w:rPr>
          <w:sz w:val="24"/>
          <w:szCs w:val="24"/>
        </w:rPr>
      </w:pPr>
      <w:hyperlink r:id="rId33" w:history="1">
        <w:r w:rsidR="000814FB" w:rsidRPr="00003603">
          <w:rPr>
            <w:rStyle w:val="Hyperlink"/>
            <w:sz w:val="24"/>
            <w:szCs w:val="24"/>
          </w:rPr>
          <w:t>https://www.github.com</w:t>
        </w:r>
      </w:hyperlink>
    </w:p>
    <w:p w14:paraId="7833A0F9" w14:textId="77777777" w:rsidR="000814FB" w:rsidRPr="00D161FF" w:rsidRDefault="000814FB" w:rsidP="000814FB">
      <w:pPr>
        <w:widowControl w:val="0"/>
        <w:numPr>
          <w:ilvl w:val="0"/>
          <w:numId w:val="45"/>
        </w:numPr>
        <w:autoSpaceDE w:val="0"/>
        <w:autoSpaceDN w:val="0"/>
        <w:adjustRightInd w:val="0"/>
        <w:spacing w:before="97"/>
        <w:ind w:left="90" w:firstLine="180"/>
        <w:rPr>
          <w:sz w:val="24"/>
          <w:szCs w:val="24"/>
        </w:rPr>
      </w:pPr>
      <w:r>
        <w:rPr>
          <w:sz w:val="24"/>
          <w:szCs w:val="24"/>
        </w:rPr>
        <w:t>Android programming for beginners’ book by John Horton</w:t>
      </w:r>
    </w:p>
    <w:p w14:paraId="6FB372FB" w14:textId="77777777" w:rsidR="000814FB" w:rsidRDefault="00805314" w:rsidP="000814FB">
      <w:pPr>
        <w:widowControl w:val="0"/>
        <w:numPr>
          <w:ilvl w:val="0"/>
          <w:numId w:val="45"/>
        </w:numPr>
        <w:autoSpaceDE w:val="0"/>
        <w:autoSpaceDN w:val="0"/>
        <w:adjustRightInd w:val="0"/>
        <w:spacing w:before="97"/>
        <w:ind w:left="90" w:firstLine="180"/>
        <w:rPr>
          <w:sz w:val="24"/>
          <w:szCs w:val="24"/>
        </w:rPr>
      </w:pPr>
      <w:hyperlink r:id="rId34" w:history="1">
        <w:r w:rsidR="000814FB" w:rsidRPr="00003603">
          <w:rPr>
            <w:rStyle w:val="Hyperlink"/>
            <w:sz w:val="24"/>
            <w:szCs w:val="24"/>
          </w:rPr>
          <w:t>https://www.browserstack.com</w:t>
        </w:r>
      </w:hyperlink>
    </w:p>
    <w:p w14:paraId="524EF135" w14:textId="77777777" w:rsidR="000814FB" w:rsidRDefault="00805314" w:rsidP="000814FB">
      <w:pPr>
        <w:widowControl w:val="0"/>
        <w:numPr>
          <w:ilvl w:val="0"/>
          <w:numId w:val="45"/>
        </w:numPr>
        <w:autoSpaceDE w:val="0"/>
        <w:autoSpaceDN w:val="0"/>
        <w:adjustRightInd w:val="0"/>
        <w:spacing w:before="97"/>
        <w:ind w:left="90" w:firstLine="180"/>
        <w:rPr>
          <w:sz w:val="24"/>
          <w:szCs w:val="24"/>
        </w:rPr>
      </w:pPr>
      <w:hyperlink r:id="rId35" w:history="1">
        <w:r w:rsidR="000814FB" w:rsidRPr="00003603">
          <w:rPr>
            <w:rStyle w:val="Hyperlink"/>
            <w:sz w:val="24"/>
            <w:szCs w:val="24"/>
          </w:rPr>
          <w:t>https://www.developer.android.com</w:t>
        </w:r>
      </w:hyperlink>
    </w:p>
    <w:p w14:paraId="398858FE" w14:textId="77777777" w:rsidR="000814FB" w:rsidRPr="00514DFB" w:rsidRDefault="00805314" w:rsidP="000814FB">
      <w:pPr>
        <w:widowControl w:val="0"/>
        <w:numPr>
          <w:ilvl w:val="0"/>
          <w:numId w:val="45"/>
        </w:numPr>
        <w:autoSpaceDE w:val="0"/>
        <w:autoSpaceDN w:val="0"/>
        <w:adjustRightInd w:val="0"/>
        <w:spacing w:before="97"/>
        <w:ind w:left="90" w:firstLine="180"/>
        <w:rPr>
          <w:sz w:val="24"/>
          <w:szCs w:val="24"/>
        </w:rPr>
      </w:pPr>
      <w:hyperlink r:id="rId36" w:history="1">
        <w:r w:rsidR="000814FB" w:rsidRPr="00003603">
          <w:rPr>
            <w:rStyle w:val="Hyperlink"/>
            <w:sz w:val="24"/>
            <w:szCs w:val="24"/>
          </w:rPr>
          <w:t>https://www.Vogella.com</w:t>
        </w:r>
      </w:hyperlink>
    </w:p>
    <w:p w14:paraId="3ECAE0D7" w14:textId="77777777" w:rsidR="000814FB" w:rsidRDefault="00805314" w:rsidP="000814FB">
      <w:pPr>
        <w:widowControl w:val="0"/>
        <w:numPr>
          <w:ilvl w:val="0"/>
          <w:numId w:val="45"/>
        </w:numPr>
        <w:autoSpaceDE w:val="0"/>
        <w:autoSpaceDN w:val="0"/>
        <w:adjustRightInd w:val="0"/>
        <w:spacing w:before="97"/>
        <w:ind w:left="90" w:firstLine="180"/>
        <w:rPr>
          <w:sz w:val="24"/>
          <w:szCs w:val="24"/>
        </w:rPr>
      </w:pPr>
      <w:hyperlink r:id="rId37" w:history="1">
        <w:r w:rsidR="000814FB" w:rsidRPr="00003603">
          <w:rPr>
            <w:rStyle w:val="Hyperlink"/>
            <w:sz w:val="24"/>
            <w:szCs w:val="24"/>
          </w:rPr>
          <w:t>https://www.android.com</w:t>
        </w:r>
      </w:hyperlink>
    </w:p>
    <w:p w14:paraId="08206669" w14:textId="77777777" w:rsidR="000814FB" w:rsidRDefault="00805314" w:rsidP="000814FB">
      <w:pPr>
        <w:widowControl w:val="0"/>
        <w:numPr>
          <w:ilvl w:val="0"/>
          <w:numId w:val="45"/>
        </w:numPr>
        <w:autoSpaceDE w:val="0"/>
        <w:autoSpaceDN w:val="0"/>
        <w:adjustRightInd w:val="0"/>
        <w:spacing w:before="97"/>
        <w:ind w:left="90" w:firstLine="180"/>
        <w:rPr>
          <w:sz w:val="24"/>
          <w:szCs w:val="24"/>
        </w:rPr>
      </w:pPr>
      <w:hyperlink w:history="1">
        <w:r w:rsidR="000814FB" w:rsidRPr="00003603">
          <w:rPr>
            <w:rStyle w:val="Hyperlink"/>
            <w:sz w:val="24"/>
            <w:szCs w:val="24"/>
          </w:rPr>
          <w:t>https://www.Learn Php.com</w:t>
        </w:r>
      </w:hyperlink>
    </w:p>
    <w:p w14:paraId="5E057680" w14:textId="77777777" w:rsidR="000814FB" w:rsidRDefault="00805314" w:rsidP="000814FB">
      <w:pPr>
        <w:widowControl w:val="0"/>
        <w:numPr>
          <w:ilvl w:val="0"/>
          <w:numId w:val="45"/>
        </w:numPr>
        <w:autoSpaceDE w:val="0"/>
        <w:autoSpaceDN w:val="0"/>
        <w:adjustRightInd w:val="0"/>
        <w:spacing w:before="97"/>
        <w:ind w:left="90" w:firstLine="180"/>
        <w:rPr>
          <w:sz w:val="24"/>
          <w:szCs w:val="24"/>
        </w:rPr>
      </w:pPr>
      <w:hyperlink r:id="rId38" w:history="1">
        <w:r w:rsidR="000814FB" w:rsidRPr="00003603">
          <w:rPr>
            <w:rStyle w:val="Hyperlink"/>
            <w:sz w:val="24"/>
            <w:szCs w:val="24"/>
          </w:rPr>
          <w:t>https://www.CodeCourse.com</w:t>
        </w:r>
      </w:hyperlink>
    </w:p>
    <w:p w14:paraId="129FFAB9" w14:textId="54B8EF9A" w:rsidR="000814FB" w:rsidRDefault="00805314" w:rsidP="000814FB">
      <w:pPr>
        <w:widowControl w:val="0"/>
        <w:numPr>
          <w:ilvl w:val="0"/>
          <w:numId w:val="45"/>
        </w:numPr>
        <w:autoSpaceDE w:val="0"/>
        <w:autoSpaceDN w:val="0"/>
        <w:adjustRightInd w:val="0"/>
        <w:spacing w:before="97"/>
        <w:ind w:left="90" w:firstLine="180"/>
        <w:rPr>
          <w:sz w:val="24"/>
          <w:szCs w:val="24"/>
        </w:rPr>
      </w:pPr>
      <w:hyperlink w:history="1">
        <w:r w:rsidR="000814FB" w:rsidRPr="00003603">
          <w:rPr>
            <w:rStyle w:val="Hyperlink"/>
            <w:sz w:val="24"/>
            <w:szCs w:val="24"/>
          </w:rPr>
          <w:t>https://www.SidePoin</w:t>
        </w:r>
        <w:r w:rsidR="005C023E">
          <w:rPr>
            <w:rStyle w:val="Hyperlink"/>
            <w:sz w:val="24"/>
            <w:szCs w:val="24"/>
          </w:rPr>
          <w:t>t</w:t>
        </w:r>
        <w:r w:rsidR="000814FB" w:rsidRPr="00003603">
          <w:rPr>
            <w:rStyle w:val="Hyperlink"/>
            <w:sz w:val="24"/>
            <w:szCs w:val="24"/>
          </w:rPr>
          <w:t xml:space="preserve"> PHP.com</w:t>
        </w:r>
      </w:hyperlink>
    </w:p>
    <w:p w14:paraId="1E62461A" w14:textId="77777777" w:rsidR="000814FB" w:rsidRPr="00514DFB" w:rsidRDefault="00805314" w:rsidP="000814FB">
      <w:pPr>
        <w:widowControl w:val="0"/>
        <w:numPr>
          <w:ilvl w:val="0"/>
          <w:numId w:val="45"/>
        </w:numPr>
        <w:autoSpaceDE w:val="0"/>
        <w:autoSpaceDN w:val="0"/>
        <w:adjustRightInd w:val="0"/>
        <w:spacing w:before="97"/>
        <w:ind w:left="90" w:firstLine="180"/>
        <w:rPr>
          <w:sz w:val="24"/>
          <w:szCs w:val="24"/>
        </w:rPr>
      </w:pPr>
      <w:hyperlink r:id="rId39" w:history="1">
        <w:r w:rsidR="000814FB" w:rsidRPr="00003603">
          <w:rPr>
            <w:rStyle w:val="Hyperlink"/>
            <w:sz w:val="24"/>
            <w:szCs w:val="24"/>
          </w:rPr>
          <w:t>https://www.000WebHost.com</w:t>
        </w:r>
      </w:hyperlink>
    </w:p>
    <w:p w14:paraId="3B282472" w14:textId="77777777" w:rsidR="000814FB" w:rsidRPr="00514DFB" w:rsidRDefault="00805314" w:rsidP="000814FB">
      <w:pPr>
        <w:widowControl w:val="0"/>
        <w:numPr>
          <w:ilvl w:val="0"/>
          <w:numId w:val="45"/>
        </w:numPr>
        <w:autoSpaceDE w:val="0"/>
        <w:autoSpaceDN w:val="0"/>
        <w:adjustRightInd w:val="0"/>
        <w:spacing w:before="97"/>
        <w:ind w:left="90" w:firstLine="180"/>
        <w:rPr>
          <w:sz w:val="24"/>
          <w:szCs w:val="24"/>
        </w:rPr>
      </w:pPr>
      <w:hyperlink r:id="rId40" w:history="1">
        <w:r w:rsidR="000814FB" w:rsidRPr="00003603">
          <w:rPr>
            <w:rStyle w:val="Hyperlink"/>
            <w:sz w:val="24"/>
            <w:szCs w:val="24"/>
          </w:rPr>
          <w:t>https://www.androidcenteral.com</w:t>
        </w:r>
      </w:hyperlink>
    </w:p>
    <w:p w14:paraId="0E0AEA75" w14:textId="77777777" w:rsidR="000814FB" w:rsidRDefault="00805314" w:rsidP="000814FB">
      <w:pPr>
        <w:widowControl w:val="0"/>
        <w:numPr>
          <w:ilvl w:val="0"/>
          <w:numId w:val="45"/>
        </w:numPr>
        <w:autoSpaceDE w:val="0"/>
        <w:autoSpaceDN w:val="0"/>
        <w:adjustRightInd w:val="0"/>
        <w:spacing w:before="97"/>
        <w:ind w:left="90" w:firstLine="180"/>
        <w:rPr>
          <w:sz w:val="24"/>
          <w:szCs w:val="24"/>
        </w:rPr>
      </w:pPr>
      <w:hyperlink r:id="rId41" w:history="1">
        <w:r w:rsidR="000814FB" w:rsidRPr="00003603">
          <w:rPr>
            <w:rStyle w:val="Hyperlink"/>
            <w:sz w:val="24"/>
            <w:szCs w:val="24"/>
          </w:rPr>
          <w:t>https://www.stackoverflow.com</w:t>
        </w:r>
      </w:hyperlink>
    </w:p>
    <w:p w14:paraId="0FD85BF1" w14:textId="0FF5F112" w:rsidR="00ED7F75" w:rsidRDefault="00ED7F75" w:rsidP="00500D11">
      <w:pPr>
        <w:rPr>
          <w:rFonts w:ascii="Calibri" w:eastAsia="Calibri" w:hAnsi="Calibri" w:cs="Calibri"/>
          <w:sz w:val="22"/>
          <w:szCs w:val="22"/>
        </w:rPr>
      </w:pPr>
    </w:p>
    <w:sectPr w:rsidR="00ED7F75" w:rsidSect="00500D11">
      <w:pgSz w:w="11920" w:h="16840"/>
      <w:pgMar w:top="1580" w:right="1480" w:bottom="162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BFCBFD" w14:textId="77777777" w:rsidR="00805314" w:rsidRDefault="00805314" w:rsidP="00500D11">
      <w:r>
        <w:separator/>
      </w:r>
    </w:p>
  </w:endnote>
  <w:endnote w:type="continuationSeparator" w:id="0">
    <w:p w14:paraId="258C7942" w14:textId="77777777" w:rsidR="00805314" w:rsidRDefault="00805314" w:rsidP="00500D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mbria"/>
    <w:charset w:val="01"/>
    <w:family w:val="roman"/>
    <w:pitch w:val="variable"/>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92003109"/>
      <w:docPartObj>
        <w:docPartGallery w:val="Page Numbers (Bottom of Page)"/>
        <w:docPartUnique/>
      </w:docPartObj>
    </w:sdtPr>
    <w:sdtEndPr/>
    <w:sdtContent>
      <w:p w14:paraId="213AFCB5" w14:textId="697F37D8" w:rsidR="005529CA" w:rsidRDefault="005529CA">
        <w:pPr>
          <w:pStyle w:val="Footer"/>
        </w:pPr>
        <w:r>
          <w:rPr>
            <w:noProof/>
          </w:rPr>
          <mc:AlternateContent>
            <mc:Choice Requires="wps">
              <w:drawing>
                <wp:anchor distT="0" distB="0" distL="114300" distR="114300" simplePos="0" relativeHeight="251660288" behindDoc="0" locked="0" layoutInCell="1" allowOverlap="1" wp14:anchorId="686AF719" wp14:editId="490EFCF2">
                  <wp:simplePos x="0" y="0"/>
                  <wp:positionH relativeFrom="margin">
                    <wp:align>center</wp:align>
                  </wp:positionH>
                  <wp:positionV relativeFrom="bottomMargin">
                    <wp:align>center</wp:align>
                  </wp:positionV>
                  <wp:extent cx="551815" cy="238760"/>
                  <wp:effectExtent l="19050" t="19050" r="19685" b="18415"/>
                  <wp:wrapNone/>
                  <wp:docPr id="2" name="Double Bracket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254948F5" w14:textId="77777777" w:rsidR="005529CA" w:rsidRDefault="005529CA">
                              <w:pPr>
                                <w:jc w:val="center"/>
                              </w:pPr>
                              <w:r>
                                <w:fldChar w:fldCharType="begin"/>
                              </w:r>
                              <w:r>
                                <w:instrText xml:space="preserve"> PAGE    \* MERGEFORMAT </w:instrText>
                              </w:r>
                              <w:r>
                                <w:fldChar w:fldCharType="separate"/>
                              </w:r>
                              <w:r>
                                <w:rPr>
                                  <w:noProof/>
                                </w:rPr>
                                <w:t>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686AF719"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2"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" filled="t" strokecolor="gray" strokeweight="2.25pt">
                  <v:textbox inset=",0,,0">
                    <w:txbxContent>
                      <w:p w14:paraId="254948F5" w14:textId="77777777" w:rsidR="005529CA" w:rsidRDefault="005529CA">
                        <w:pPr>
                          <w:jc w:val="center"/>
                        </w:pPr>
                        <w:r>
                          <w:fldChar w:fldCharType="begin"/>
                        </w:r>
                        <w:r>
                          <w:instrText xml:space="preserve"> PAGE    \* MERGEFORMAT </w:instrText>
                        </w:r>
                        <w:r>
                          <w:fldChar w:fldCharType="separate"/>
                        </w:r>
                        <w:r>
                          <w:rPr>
                            <w:noProof/>
                          </w:rPr>
                          <w:t>2</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6A965BB6" wp14:editId="2ACF8DA9">
                  <wp:simplePos x="0" y="0"/>
                  <wp:positionH relativeFrom="margin">
                    <wp:align>center</wp:align>
                  </wp:positionH>
                  <wp:positionV relativeFrom="bottomMargin">
                    <wp:align>center</wp:align>
                  </wp:positionV>
                  <wp:extent cx="5518150" cy="0"/>
                  <wp:effectExtent l="9525" t="9525" r="6350" b="952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4B625884" id="_x0000_t32" coordsize="21600,21600" o:spt="32" o:oned="t" path="m,l21600,21600e" filled="f">
                  <v:path arrowok="t" fillok="f" o:connecttype="none"/>
                  <o:lock v:ext="edit" shapetype="t"/>
                </v:shapetype>
                <v:shape id="Straight Arrow Connector 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437BF7" w14:textId="77777777" w:rsidR="00805314" w:rsidRDefault="00805314" w:rsidP="00500D11">
      <w:r>
        <w:separator/>
      </w:r>
    </w:p>
  </w:footnote>
  <w:footnote w:type="continuationSeparator" w:id="0">
    <w:p w14:paraId="000B72FD" w14:textId="77777777" w:rsidR="00805314" w:rsidRDefault="00805314" w:rsidP="00500D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6621C8"/>
    <w:multiLevelType w:val="multilevel"/>
    <w:tmpl w:val="3B22EC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5A7FBF"/>
    <w:multiLevelType w:val="hybridMultilevel"/>
    <w:tmpl w:val="1AAA5B7E"/>
    <w:lvl w:ilvl="0" w:tplc="895069C6">
      <w:start w:val="1"/>
      <w:numFmt w:val="bullet"/>
      <w:lvlText w:val=""/>
      <w:lvlJc w:val="left"/>
      <w:pPr>
        <w:ind w:left="2160" w:hanging="360"/>
      </w:pPr>
      <w:rPr>
        <w:rFonts w:ascii="Symbol" w:hAnsi="Symbol" w:hint="default"/>
        <w:sz w:val="20"/>
        <w:szCs w:val="18"/>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 w15:restartNumberingAfterBreak="0">
    <w:nsid w:val="097E5D5C"/>
    <w:multiLevelType w:val="hybridMultilevel"/>
    <w:tmpl w:val="CECA9B94"/>
    <w:lvl w:ilvl="0" w:tplc="49C8FECA">
      <w:start w:val="1"/>
      <w:numFmt w:val="bullet"/>
      <w:lvlText w:val=""/>
      <w:lvlJc w:val="left"/>
      <w:pPr>
        <w:ind w:left="1800" w:hanging="360"/>
      </w:pPr>
      <w:rPr>
        <w:rFonts w:ascii="Symbol" w:hAnsi="Symbol" w:hint="default"/>
        <w:color w:val="auto"/>
        <w:sz w:val="22"/>
        <w:szCs w:val="22"/>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 w15:restartNumberingAfterBreak="0">
    <w:nsid w:val="09C45692"/>
    <w:multiLevelType w:val="multilevel"/>
    <w:tmpl w:val="AF886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EE3E4D"/>
    <w:multiLevelType w:val="multilevel"/>
    <w:tmpl w:val="A70020E0"/>
    <w:lvl w:ilvl="0">
      <w:start w:val="1"/>
      <w:numFmt w:val="bullet"/>
      <w:lvlText w:val=""/>
      <w:lvlJc w:val="left"/>
      <w:pPr>
        <w:tabs>
          <w:tab w:val="num" w:pos="720"/>
        </w:tabs>
        <w:ind w:left="720" w:hanging="360"/>
      </w:pPr>
      <w:rPr>
        <w:rFonts w:ascii="Symbol" w:hAnsi="Symbol" w:cs="OpenSymbol" w:hint="default"/>
        <w:b w:val="0"/>
        <w:sz w:val="27"/>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0D605EFB"/>
    <w:multiLevelType w:val="multilevel"/>
    <w:tmpl w:val="25CEA3A4"/>
    <w:lvl w:ilvl="0">
      <w:start w:val="1"/>
      <w:numFmt w:val="bullet"/>
      <w:lvlText w:val=""/>
      <w:lvlJc w:val="left"/>
      <w:pPr>
        <w:ind w:left="720" w:hanging="360"/>
      </w:pPr>
      <w:rPr>
        <w:rFonts w:ascii="Symbol" w:hAnsi="Symbol"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6" w15:restartNumberingAfterBreak="0">
    <w:nsid w:val="0F031823"/>
    <w:multiLevelType w:val="multilevel"/>
    <w:tmpl w:val="7278E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AD4648"/>
    <w:multiLevelType w:val="multilevel"/>
    <w:tmpl w:val="19761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C823C0"/>
    <w:multiLevelType w:val="multilevel"/>
    <w:tmpl w:val="6E1CC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3208E3"/>
    <w:multiLevelType w:val="multilevel"/>
    <w:tmpl w:val="2B68B8B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9322D3"/>
    <w:multiLevelType w:val="multilevel"/>
    <w:tmpl w:val="623AA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757645"/>
    <w:multiLevelType w:val="multilevel"/>
    <w:tmpl w:val="F3A48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E72B8A"/>
    <w:multiLevelType w:val="multilevel"/>
    <w:tmpl w:val="EB1E7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0A4649"/>
    <w:multiLevelType w:val="hybridMultilevel"/>
    <w:tmpl w:val="3FFAB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0B57F05"/>
    <w:multiLevelType w:val="multilevel"/>
    <w:tmpl w:val="9058F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4074B83"/>
    <w:multiLevelType w:val="multilevel"/>
    <w:tmpl w:val="6284B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4AD3E28"/>
    <w:multiLevelType w:val="multilevel"/>
    <w:tmpl w:val="9528B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6B7779A"/>
    <w:multiLevelType w:val="multilevel"/>
    <w:tmpl w:val="1D9C5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6DD1E01"/>
    <w:multiLevelType w:val="multilevel"/>
    <w:tmpl w:val="A330E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CF74B9C"/>
    <w:multiLevelType w:val="hybridMultilevel"/>
    <w:tmpl w:val="D58E6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E4F37A8"/>
    <w:multiLevelType w:val="multilevel"/>
    <w:tmpl w:val="2B68B8B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17506FF"/>
    <w:multiLevelType w:val="multilevel"/>
    <w:tmpl w:val="2A9E3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1873834"/>
    <w:multiLevelType w:val="multilevel"/>
    <w:tmpl w:val="BAF61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67A2F84"/>
    <w:multiLevelType w:val="multilevel"/>
    <w:tmpl w:val="11BA4E12"/>
    <w:lvl w:ilvl="0">
      <w:start w:val="1"/>
      <w:numFmt w:val="bullet"/>
      <w:lvlText w:val=""/>
      <w:lvlJc w:val="left"/>
      <w:pPr>
        <w:tabs>
          <w:tab w:val="num" w:pos="2160"/>
        </w:tabs>
        <w:ind w:left="2160" w:hanging="360"/>
      </w:pPr>
      <w:rPr>
        <w:rFonts w:ascii="Wingdings" w:hAnsi="Wingdings" w:hint="default"/>
        <w:sz w:val="20"/>
      </w:rPr>
    </w:lvl>
    <w:lvl w:ilvl="1">
      <w:start w:val="1"/>
      <w:numFmt w:val="decimal"/>
      <w:lvlText w:val="%2."/>
      <w:lvlJc w:val="left"/>
      <w:pPr>
        <w:ind w:left="2880" w:hanging="360"/>
      </w:pPr>
      <w:rPr>
        <w:rFonts w:hint="default"/>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24" w15:restartNumberingAfterBreak="0">
    <w:nsid w:val="3A0E7BFB"/>
    <w:multiLevelType w:val="multilevel"/>
    <w:tmpl w:val="552CDC34"/>
    <w:lvl w:ilvl="0">
      <w:start w:val="1"/>
      <w:numFmt w:val="bullet"/>
      <w:suff w:val="nothing"/>
      <w:lvlText w:val=""/>
      <w:lvlJc w:val="left"/>
      <w:pPr>
        <w:ind w:left="707" w:firstLine="0"/>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25" w15:restartNumberingAfterBreak="0">
    <w:nsid w:val="3B3D62AE"/>
    <w:multiLevelType w:val="hybridMultilevel"/>
    <w:tmpl w:val="12186C4E"/>
    <w:lvl w:ilvl="0" w:tplc="5F36F62E">
      <w:start w:val="1"/>
      <w:numFmt w:val="bullet"/>
      <w:lvlText w:val="•"/>
      <w:lvlJc w:val="left"/>
      <w:pPr>
        <w:tabs>
          <w:tab w:val="num" w:pos="720"/>
        </w:tabs>
        <w:ind w:left="720" w:hanging="360"/>
      </w:pPr>
      <w:rPr>
        <w:rFonts w:ascii="Arial" w:hAnsi="Arial" w:cs="Times New Roman" w:hint="default"/>
      </w:rPr>
    </w:lvl>
    <w:lvl w:ilvl="1" w:tplc="D8E66CE8">
      <w:start w:val="1"/>
      <w:numFmt w:val="bullet"/>
      <w:lvlText w:val="•"/>
      <w:lvlJc w:val="left"/>
      <w:pPr>
        <w:tabs>
          <w:tab w:val="num" w:pos="1440"/>
        </w:tabs>
        <w:ind w:left="1440" w:hanging="360"/>
      </w:pPr>
      <w:rPr>
        <w:rFonts w:ascii="Arial" w:hAnsi="Arial" w:cs="Times New Roman" w:hint="default"/>
      </w:rPr>
    </w:lvl>
    <w:lvl w:ilvl="2" w:tplc="6F7411C2">
      <w:start w:val="1"/>
      <w:numFmt w:val="bullet"/>
      <w:lvlText w:val="•"/>
      <w:lvlJc w:val="left"/>
      <w:pPr>
        <w:tabs>
          <w:tab w:val="num" w:pos="2160"/>
        </w:tabs>
        <w:ind w:left="2160" w:hanging="360"/>
      </w:pPr>
      <w:rPr>
        <w:rFonts w:ascii="Arial" w:hAnsi="Arial" w:cs="Times New Roman" w:hint="default"/>
      </w:rPr>
    </w:lvl>
    <w:lvl w:ilvl="3" w:tplc="7D4C3522">
      <w:start w:val="1"/>
      <w:numFmt w:val="bullet"/>
      <w:lvlText w:val="•"/>
      <w:lvlJc w:val="left"/>
      <w:pPr>
        <w:tabs>
          <w:tab w:val="num" w:pos="2880"/>
        </w:tabs>
        <w:ind w:left="2880" w:hanging="360"/>
      </w:pPr>
      <w:rPr>
        <w:rFonts w:ascii="Arial" w:hAnsi="Arial" w:cs="Times New Roman" w:hint="default"/>
      </w:rPr>
    </w:lvl>
    <w:lvl w:ilvl="4" w:tplc="C4C8ACBC">
      <w:start w:val="1"/>
      <w:numFmt w:val="bullet"/>
      <w:lvlText w:val="•"/>
      <w:lvlJc w:val="left"/>
      <w:pPr>
        <w:tabs>
          <w:tab w:val="num" w:pos="3600"/>
        </w:tabs>
        <w:ind w:left="3600" w:hanging="360"/>
      </w:pPr>
      <w:rPr>
        <w:rFonts w:ascii="Arial" w:hAnsi="Arial" w:cs="Times New Roman" w:hint="default"/>
      </w:rPr>
    </w:lvl>
    <w:lvl w:ilvl="5" w:tplc="55AAAC1C">
      <w:start w:val="1"/>
      <w:numFmt w:val="bullet"/>
      <w:lvlText w:val="•"/>
      <w:lvlJc w:val="left"/>
      <w:pPr>
        <w:tabs>
          <w:tab w:val="num" w:pos="4320"/>
        </w:tabs>
        <w:ind w:left="4320" w:hanging="360"/>
      </w:pPr>
      <w:rPr>
        <w:rFonts w:ascii="Arial" w:hAnsi="Arial" w:cs="Times New Roman" w:hint="default"/>
      </w:rPr>
    </w:lvl>
    <w:lvl w:ilvl="6" w:tplc="2D903BC6">
      <w:start w:val="1"/>
      <w:numFmt w:val="bullet"/>
      <w:lvlText w:val="•"/>
      <w:lvlJc w:val="left"/>
      <w:pPr>
        <w:tabs>
          <w:tab w:val="num" w:pos="5040"/>
        </w:tabs>
        <w:ind w:left="5040" w:hanging="360"/>
      </w:pPr>
      <w:rPr>
        <w:rFonts w:ascii="Arial" w:hAnsi="Arial" w:cs="Times New Roman" w:hint="default"/>
      </w:rPr>
    </w:lvl>
    <w:lvl w:ilvl="7" w:tplc="646CFE3C">
      <w:start w:val="1"/>
      <w:numFmt w:val="bullet"/>
      <w:lvlText w:val="•"/>
      <w:lvlJc w:val="left"/>
      <w:pPr>
        <w:tabs>
          <w:tab w:val="num" w:pos="5760"/>
        </w:tabs>
        <w:ind w:left="5760" w:hanging="360"/>
      </w:pPr>
      <w:rPr>
        <w:rFonts w:ascii="Arial" w:hAnsi="Arial" w:cs="Times New Roman" w:hint="default"/>
      </w:rPr>
    </w:lvl>
    <w:lvl w:ilvl="8" w:tplc="F7E6D044">
      <w:start w:val="1"/>
      <w:numFmt w:val="bullet"/>
      <w:lvlText w:val="•"/>
      <w:lvlJc w:val="left"/>
      <w:pPr>
        <w:tabs>
          <w:tab w:val="num" w:pos="6480"/>
        </w:tabs>
        <w:ind w:left="6480" w:hanging="360"/>
      </w:pPr>
      <w:rPr>
        <w:rFonts w:ascii="Arial" w:hAnsi="Arial" w:cs="Times New Roman" w:hint="default"/>
      </w:rPr>
    </w:lvl>
  </w:abstractNum>
  <w:abstractNum w:abstractNumId="26" w15:restartNumberingAfterBreak="0">
    <w:nsid w:val="3B9B6150"/>
    <w:multiLevelType w:val="multilevel"/>
    <w:tmpl w:val="0DE20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D827176"/>
    <w:multiLevelType w:val="multilevel"/>
    <w:tmpl w:val="69C644C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28" w15:restartNumberingAfterBreak="0">
    <w:nsid w:val="3E7F555A"/>
    <w:multiLevelType w:val="hybridMultilevel"/>
    <w:tmpl w:val="512EB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846648B"/>
    <w:multiLevelType w:val="multilevel"/>
    <w:tmpl w:val="EC0E7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A277B30"/>
    <w:multiLevelType w:val="multilevel"/>
    <w:tmpl w:val="7F22B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A805227"/>
    <w:multiLevelType w:val="multilevel"/>
    <w:tmpl w:val="F3349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B2475D0"/>
    <w:multiLevelType w:val="multilevel"/>
    <w:tmpl w:val="F864B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EBC4472"/>
    <w:multiLevelType w:val="hybridMultilevel"/>
    <w:tmpl w:val="0A466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2136AE0"/>
    <w:multiLevelType w:val="hybridMultilevel"/>
    <w:tmpl w:val="BA806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25E14F9"/>
    <w:multiLevelType w:val="multilevel"/>
    <w:tmpl w:val="B1DCF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DD20823"/>
    <w:multiLevelType w:val="hybridMultilevel"/>
    <w:tmpl w:val="A33E2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EE532B4"/>
    <w:multiLevelType w:val="multilevel"/>
    <w:tmpl w:val="9EA0D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0F677CC"/>
    <w:multiLevelType w:val="multilevel"/>
    <w:tmpl w:val="48929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12C189A"/>
    <w:multiLevelType w:val="multilevel"/>
    <w:tmpl w:val="FB487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13454ED"/>
    <w:multiLevelType w:val="multilevel"/>
    <w:tmpl w:val="A5D09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50540B2"/>
    <w:multiLevelType w:val="multilevel"/>
    <w:tmpl w:val="77407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58D2E67"/>
    <w:multiLevelType w:val="multilevel"/>
    <w:tmpl w:val="034A8194"/>
    <w:lvl w:ilvl="0">
      <w:start w:val="1"/>
      <w:numFmt w:val="decimal"/>
      <w:lvlText w:val="%1."/>
      <w:lvlJc w:val="left"/>
      <w:pPr>
        <w:ind w:left="720" w:hanging="360"/>
      </w:pPr>
      <w:rPr>
        <w:rFonts w:hint="default"/>
        <w:b/>
      </w:rPr>
    </w:lvl>
    <w:lvl w:ilvl="1">
      <w:start w:val="1"/>
      <w:numFmt w:val="decimal"/>
      <w:isLgl/>
      <w:lvlText w:val="%1.%2"/>
      <w:lvlJc w:val="left"/>
      <w:pPr>
        <w:ind w:left="129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3" w15:restartNumberingAfterBreak="0">
    <w:nsid w:val="664D68D1"/>
    <w:multiLevelType w:val="multilevel"/>
    <w:tmpl w:val="B99AF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9D433BF"/>
    <w:multiLevelType w:val="hybridMultilevel"/>
    <w:tmpl w:val="A8ECD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22248C0"/>
    <w:multiLevelType w:val="multilevel"/>
    <w:tmpl w:val="76425658"/>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46" w15:restartNumberingAfterBreak="0">
    <w:nsid w:val="744E2F1C"/>
    <w:multiLevelType w:val="hybridMultilevel"/>
    <w:tmpl w:val="7722EB80"/>
    <w:lvl w:ilvl="0" w:tplc="49C8FECA">
      <w:start w:val="1"/>
      <w:numFmt w:val="bullet"/>
      <w:lvlText w:val=""/>
      <w:lvlJc w:val="left"/>
      <w:pPr>
        <w:ind w:left="720" w:hanging="360"/>
      </w:pPr>
      <w:rPr>
        <w:rFonts w:ascii="Symbol" w:hAnsi="Symbol" w:hint="default"/>
        <w:color w:val="auto"/>
        <w:sz w:val="22"/>
        <w:szCs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75E807F8"/>
    <w:multiLevelType w:val="multilevel"/>
    <w:tmpl w:val="DFD47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5"/>
  </w:num>
  <w:num w:numId="2">
    <w:abstractNumId w:val="7"/>
  </w:num>
  <w:num w:numId="3">
    <w:abstractNumId w:val="12"/>
  </w:num>
  <w:num w:numId="4">
    <w:abstractNumId w:val="32"/>
  </w:num>
  <w:num w:numId="5">
    <w:abstractNumId w:val="15"/>
  </w:num>
  <w:num w:numId="6">
    <w:abstractNumId w:val="6"/>
  </w:num>
  <w:num w:numId="7">
    <w:abstractNumId w:val="41"/>
  </w:num>
  <w:num w:numId="8">
    <w:abstractNumId w:val="3"/>
  </w:num>
  <w:num w:numId="9">
    <w:abstractNumId w:val="43"/>
  </w:num>
  <w:num w:numId="10">
    <w:abstractNumId w:val="35"/>
  </w:num>
  <w:num w:numId="11">
    <w:abstractNumId w:val="16"/>
  </w:num>
  <w:num w:numId="12">
    <w:abstractNumId w:val="30"/>
  </w:num>
  <w:num w:numId="13">
    <w:abstractNumId w:val="18"/>
  </w:num>
  <w:num w:numId="14">
    <w:abstractNumId w:val="29"/>
  </w:num>
  <w:num w:numId="15">
    <w:abstractNumId w:val="26"/>
  </w:num>
  <w:num w:numId="16">
    <w:abstractNumId w:val="37"/>
  </w:num>
  <w:num w:numId="17">
    <w:abstractNumId w:val="40"/>
  </w:num>
  <w:num w:numId="18">
    <w:abstractNumId w:val="39"/>
  </w:num>
  <w:num w:numId="19">
    <w:abstractNumId w:val="47"/>
  </w:num>
  <w:num w:numId="20">
    <w:abstractNumId w:val="38"/>
  </w:num>
  <w:num w:numId="21">
    <w:abstractNumId w:val="21"/>
  </w:num>
  <w:num w:numId="22">
    <w:abstractNumId w:val="0"/>
  </w:num>
  <w:num w:numId="23">
    <w:abstractNumId w:val="31"/>
  </w:num>
  <w:num w:numId="24">
    <w:abstractNumId w:val="14"/>
  </w:num>
  <w:num w:numId="25">
    <w:abstractNumId w:val="10"/>
  </w:num>
  <w:num w:numId="26">
    <w:abstractNumId w:val="22"/>
  </w:num>
  <w:num w:numId="27">
    <w:abstractNumId w:val="17"/>
  </w:num>
  <w:num w:numId="28">
    <w:abstractNumId w:val="8"/>
  </w:num>
  <w:num w:numId="29">
    <w:abstractNumId w:val="19"/>
  </w:num>
  <w:num w:numId="30">
    <w:abstractNumId w:val="4"/>
  </w:num>
  <w:num w:numId="31">
    <w:abstractNumId w:val="24"/>
  </w:num>
  <w:num w:numId="32">
    <w:abstractNumId w:val="27"/>
  </w:num>
  <w:num w:numId="33">
    <w:abstractNumId w:val="9"/>
  </w:num>
  <w:num w:numId="34">
    <w:abstractNumId w:val="23"/>
  </w:num>
  <w:num w:numId="35">
    <w:abstractNumId w:val="20"/>
  </w:num>
  <w:num w:numId="36">
    <w:abstractNumId w:val="42"/>
  </w:num>
  <w:num w:numId="37">
    <w:abstractNumId w:val="36"/>
  </w:num>
  <w:num w:numId="38">
    <w:abstractNumId w:val="34"/>
  </w:num>
  <w:num w:numId="39">
    <w:abstractNumId w:val="44"/>
  </w:num>
  <w:num w:numId="40">
    <w:abstractNumId w:val="33"/>
  </w:num>
  <w:num w:numId="41">
    <w:abstractNumId w:val="28"/>
  </w:num>
  <w:num w:numId="42">
    <w:abstractNumId w:val="13"/>
  </w:num>
  <w:num w:numId="43">
    <w:abstractNumId w:val="11"/>
  </w:num>
  <w:num w:numId="44">
    <w:abstractNumId w:val="1"/>
  </w:num>
  <w:num w:numId="45">
    <w:abstractNumId w:val="46"/>
  </w:num>
  <w:num w:numId="46">
    <w:abstractNumId w:val="2"/>
  </w:num>
  <w:num w:numId="47">
    <w:abstractNumId w:val="25"/>
  </w:num>
  <w:num w:numId="4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7F75"/>
    <w:rsid w:val="00030EEA"/>
    <w:rsid w:val="00036EB3"/>
    <w:rsid w:val="000654F8"/>
    <w:rsid w:val="000814FB"/>
    <w:rsid w:val="000F75CE"/>
    <w:rsid w:val="00122D84"/>
    <w:rsid w:val="001744AB"/>
    <w:rsid w:val="00246F4F"/>
    <w:rsid w:val="00250BB9"/>
    <w:rsid w:val="002B1C16"/>
    <w:rsid w:val="00315D4C"/>
    <w:rsid w:val="00316B26"/>
    <w:rsid w:val="0032551B"/>
    <w:rsid w:val="00375E46"/>
    <w:rsid w:val="003F5D92"/>
    <w:rsid w:val="004060DC"/>
    <w:rsid w:val="00464645"/>
    <w:rsid w:val="004A66B8"/>
    <w:rsid w:val="004C575A"/>
    <w:rsid w:val="004D6B67"/>
    <w:rsid w:val="00500D11"/>
    <w:rsid w:val="00514DFB"/>
    <w:rsid w:val="00527DAF"/>
    <w:rsid w:val="005529CA"/>
    <w:rsid w:val="005644AC"/>
    <w:rsid w:val="0056560D"/>
    <w:rsid w:val="005A461B"/>
    <w:rsid w:val="005A472C"/>
    <w:rsid w:val="005C023E"/>
    <w:rsid w:val="005D33A8"/>
    <w:rsid w:val="006624E7"/>
    <w:rsid w:val="00674327"/>
    <w:rsid w:val="00681CF4"/>
    <w:rsid w:val="006B7A32"/>
    <w:rsid w:val="00721B20"/>
    <w:rsid w:val="007457B0"/>
    <w:rsid w:val="00791071"/>
    <w:rsid w:val="007B65D4"/>
    <w:rsid w:val="00805314"/>
    <w:rsid w:val="00811274"/>
    <w:rsid w:val="008737FB"/>
    <w:rsid w:val="009169E4"/>
    <w:rsid w:val="009A300F"/>
    <w:rsid w:val="009B6A16"/>
    <w:rsid w:val="00A41785"/>
    <w:rsid w:val="00A5172F"/>
    <w:rsid w:val="00A620B5"/>
    <w:rsid w:val="00A6463E"/>
    <w:rsid w:val="00AA5526"/>
    <w:rsid w:val="00AD3296"/>
    <w:rsid w:val="00B02DE9"/>
    <w:rsid w:val="00B04EF5"/>
    <w:rsid w:val="00B24DAB"/>
    <w:rsid w:val="00B33DA2"/>
    <w:rsid w:val="00BA72FD"/>
    <w:rsid w:val="00BB4FE2"/>
    <w:rsid w:val="00BE57AE"/>
    <w:rsid w:val="00C14129"/>
    <w:rsid w:val="00C440F1"/>
    <w:rsid w:val="00C658F8"/>
    <w:rsid w:val="00C8540F"/>
    <w:rsid w:val="00CA0458"/>
    <w:rsid w:val="00CC5B10"/>
    <w:rsid w:val="00CE6695"/>
    <w:rsid w:val="00D07172"/>
    <w:rsid w:val="00D161FF"/>
    <w:rsid w:val="00D273D3"/>
    <w:rsid w:val="00D303B5"/>
    <w:rsid w:val="00DB61DC"/>
    <w:rsid w:val="00E159F9"/>
    <w:rsid w:val="00E17580"/>
    <w:rsid w:val="00E72AF9"/>
    <w:rsid w:val="00E84A62"/>
    <w:rsid w:val="00ED7F75"/>
    <w:rsid w:val="00F1755B"/>
    <w:rsid w:val="00F23494"/>
    <w:rsid w:val="00F31861"/>
    <w:rsid w:val="00F5083C"/>
    <w:rsid w:val="00F52B49"/>
    <w:rsid w:val="00F731D7"/>
    <w:rsid w:val="00F810D8"/>
    <w:rsid w:val="00FD7CDA"/>
    <w:rsid w:val="00FF721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DF6CE0"/>
  <w15:docId w15:val="{39511D8E-62A3-4E2E-91C5-3048A5DE7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Title">
    <w:name w:val="Title"/>
    <w:basedOn w:val="Normal"/>
    <w:next w:val="Normal"/>
    <w:link w:val="TitleChar"/>
    <w:uiPriority w:val="10"/>
    <w:qFormat/>
    <w:rsid w:val="00500D1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val="en-IN"/>
    </w:rPr>
  </w:style>
  <w:style w:type="character" w:customStyle="1" w:styleId="TitleChar">
    <w:name w:val="Title Char"/>
    <w:basedOn w:val="DefaultParagraphFont"/>
    <w:link w:val="Title"/>
    <w:uiPriority w:val="10"/>
    <w:rsid w:val="00500D11"/>
    <w:rPr>
      <w:rFonts w:asciiTheme="majorHAnsi" w:eastAsiaTheme="majorEastAsia" w:hAnsiTheme="majorHAnsi" w:cstheme="majorBidi"/>
      <w:color w:val="17365D" w:themeColor="text2" w:themeShade="BF"/>
      <w:spacing w:val="5"/>
      <w:kern w:val="28"/>
      <w:sz w:val="52"/>
      <w:szCs w:val="52"/>
      <w:lang w:val="en-IN"/>
    </w:rPr>
  </w:style>
  <w:style w:type="paragraph" w:styleId="NoSpacing">
    <w:name w:val="No Spacing"/>
    <w:uiPriority w:val="1"/>
    <w:qFormat/>
    <w:rsid w:val="00500D11"/>
    <w:rPr>
      <w:rFonts w:eastAsiaTheme="minorHAnsi"/>
      <w:sz w:val="24"/>
      <w:szCs w:val="22"/>
      <w:lang w:val="en-IN"/>
    </w:rPr>
  </w:style>
  <w:style w:type="paragraph" w:styleId="ListParagraph">
    <w:name w:val="List Paragraph"/>
    <w:basedOn w:val="Normal"/>
    <w:uiPriority w:val="34"/>
    <w:qFormat/>
    <w:rsid w:val="00500D11"/>
    <w:pPr>
      <w:spacing w:after="200" w:line="276" w:lineRule="auto"/>
      <w:ind w:left="720"/>
      <w:contextualSpacing/>
    </w:pPr>
    <w:rPr>
      <w:rFonts w:eastAsiaTheme="minorHAnsi"/>
      <w:sz w:val="24"/>
      <w:szCs w:val="22"/>
      <w:lang w:val="en-IN"/>
    </w:rPr>
  </w:style>
  <w:style w:type="paragraph" w:styleId="Header">
    <w:name w:val="header"/>
    <w:basedOn w:val="Normal"/>
    <w:link w:val="HeaderChar"/>
    <w:uiPriority w:val="99"/>
    <w:unhideWhenUsed/>
    <w:rsid w:val="00500D11"/>
    <w:pPr>
      <w:tabs>
        <w:tab w:val="center" w:pos="4513"/>
        <w:tab w:val="right" w:pos="9026"/>
      </w:tabs>
    </w:pPr>
    <w:rPr>
      <w:rFonts w:eastAsiaTheme="minorHAnsi"/>
      <w:sz w:val="24"/>
      <w:szCs w:val="22"/>
      <w:lang w:val="en-IN"/>
    </w:rPr>
  </w:style>
  <w:style w:type="character" w:customStyle="1" w:styleId="HeaderChar">
    <w:name w:val="Header Char"/>
    <w:basedOn w:val="DefaultParagraphFont"/>
    <w:link w:val="Header"/>
    <w:uiPriority w:val="99"/>
    <w:rsid w:val="00500D11"/>
    <w:rPr>
      <w:rFonts w:eastAsiaTheme="minorHAnsi"/>
      <w:sz w:val="24"/>
      <w:szCs w:val="22"/>
      <w:lang w:val="en-IN"/>
    </w:rPr>
  </w:style>
  <w:style w:type="paragraph" w:styleId="Footer">
    <w:name w:val="footer"/>
    <w:basedOn w:val="Normal"/>
    <w:link w:val="FooterChar"/>
    <w:uiPriority w:val="99"/>
    <w:unhideWhenUsed/>
    <w:rsid w:val="00500D11"/>
    <w:pPr>
      <w:tabs>
        <w:tab w:val="center" w:pos="4513"/>
        <w:tab w:val="right" w:pos="9026"/>
      </w:tabs>
    </w:pPr>
    <w:rPr>
      <w:rFonts w:eastAsiaTheme="minorHAnsi"/>
      <w:sz w:val="24"/>
      <w:szCs w:val="22"/>
      <w:lang w:val="en-IN"/>
    </w:rPr>
  </w:style>
  <w:style w:type="character" w:customStyle="1" w:styleId="FooterChar">
    <w:name w:val="Footer Char"/>
    <w:basedOn w:val="DefaultParagraphFont"/>
    <w:link w:val="Footer"/>
    <w:uiPriority w:val="99"/>
    <w:rsid w:val="00500D11"/>
    <w:rPr>
      <w:rFonts w:eastAsiaTheme="minorHAnsi"/>
      <w:sz w:val="24"/>
      <w:szCs w:val="22"/>
      <w:lang w:val="en-IN"/>
    </w:rPr>
  </w:style>
  <w:style w:type="character" w:customStyle="1" w:styleId="BalloonTextChar">
    <w:name w:val="Balloon Text Char"/>
    <w:basedOn w:val="DefaultParagraphFont"/>
    <w:link w:val="BalloonText"/>
    <w:uiPriority w:val="99"/>
    <w:semiHidden/>
    <w:rsid w:val="00500D11"/>
    <w:rPr>
      <w:rFonts w:ascii="Tahoma" w:eastAsiaTheme="minorHAnsi" w:hAnsi="Tahoma" w:cs="Tahoma"/>
      <w:sz w:val="16"/>
      <w:szCs w:val="16"/>
      <w:lang w:val="en-IN"/>
    </w:rPr>
  </w:style>
  <w:style w:type="paragraph" w:styleId="BalloonText">
    <w:name w:val="Balloon Text"/>
    <w:basedOn w:val="Normal"/>
    <w:link w:val="BalloonTextChar"/>
    <w:uiPriority w:val="99"/>
    <w:semiHidden/>
    <w:unhideWhenUsed/>
    <w:rsid w:val="00500D11"/>
    <w:rPr>
      <w:rFonts w:ascii="Tahoma" w:eastAsiaTheme="minorHAnsi" w:hAnsi="Tahoma" w:cs="Tahoma"/>
      <w:sz w:val="16"/>
      <w:szCs w:val="16"/>
      <w:lang w:val="en-IN"/>
    </w:rPr>
  </w:style>
  <w:style w:type="paragraph" w:styleId="NormalWeb">
    <w:name w:val="Normal (Web)"/>
    <w:basedOn w:val="Normal"/>
    <w:uiPriority w:val="99"/>
    <w:unhideWhenUsed/>
    <w:rsid w:val="00500D11"/>
    <w:pPr>
      <w:spacing w:before="100" w:beforeAutospacing="1" w:after="100" w:afterAutospacing="1"/>
    </w:pPr>
    <w:rPr>
      <w:sz w:val="24"/>
      <w:szCs w:val="24"/>
      <w:lang w:val="en-IN" w:eastAsia="en-IN"/>
    </w:rPr>
  </w:style>
  <w:style w:type="character" w:styleId="Hyperlink">
    <w:name w:val="Hyperlink"/>
    <w:basedOn w:val="DefaultParagraphFont"/>
    <w:uiPriority w:val="99"/>
    <w:unhideWhenUsed/>
    <w:rsid w:val="00500D11"/>
    <w:rPr>
      <w:color w:val="0000FF"/>
      <w:u w:val="single"/>
    </w:rPr>
  </w:style>
  <w:style w:type="character" w:customStyle="1" w:styleId="ff3">
    <w:name w:val="ff3"/>
    <w:basedOn w:val="DefaultParagraphFont"/>
    <w:rsid w:val="00500D11"/>
  </w:style>
  <w:style w:type="character" w:customStyle="1" w:styleId="ls0">
    <w:name w:val="ls0"/>
    <w:basedOn w:val="DefaultParagraphFont"/>
    <w:rsid w:val="00500D11"/>
  </w:style>
  <w:style w:type="character" w:customStyle="1" w:styleId="ls1">
    <w:name w:val="ls1"/>
    <w:basedOn w:val="DefaultParagraphFont"/>
    <w:rsid w:val="00500D11"/>
  </w:style>
  <w:style w:type="character" w:customStyle="1" w:styleId="ff2">
    <w:name w:val="ff2"/>
    <w:basedOn w:val="DefaultParagraphFont"/>
    <w:rsid w:val="00500D11"/>
  </w:style>
  <w:style w:type="character" w:customStyle="1" w:styleId="ws0">
    <w:name w:val="ws0"/>
    <w:basedOn w:val="DefaultParagraphFont"/>
    <w:rsid w:val="00500D11"/>
  </w:style>
  <w:style w:type="character" w:customStyle="1" w:styleId="ff4">
    <w:name w:val="ff4"/>
    <w:basedOn w:val="DefaultParagraphFont"/>
    <w:rsid w:val="00500D11"/>
  </w:style>
  <w:style w:type="character" w:customStyle="1" w:styleId="ff5">
    <w:name w:val="ff5"/>
    <w:basedOn w:val="DefaultParagraphFont"/>
    <w:rsid w:val="00500D11"/>
  </w:style>
  <w:style w:type="character" w:customStyle="1" w:styleId="ls5">
    <w:name w:val="ls5"/>
    <w:basedOn w:val="DefaultParagraphFont"/>
    <w:rsid w:val="00500D11"/>
  </w:style>
  <w:style w:type="character" w:styleId="Strong">
    <w:name w:val="Strong"/>
    <w:basedOn w:val="DefaultParagraphFont"/>
    <w:uiPriority w:val="22"/>
    <w:qFormat/>
    <w:rsid w:val="00500D11"/>
    <w:rPr>
      <w:b/>
      <w:bCs/>
    </w:rPr>
  </w:style>
  <w:style w:type="character" w:styleId="Emphasis">
    <w:name w:val="Emphasis"/>
    <w:basedOn w:val="DefaultParagraphFont"/>
    <w:uiPriority w:val="20"/>
    <w:qFormat/>
    <w:rsid w:val="00500D11"/>
    <w:rPr>
      <w:i/>
      <w:iCs/>
    </w:rPr>
  </w:style>
  <w:style w:type="character" w:customStyle="1" w:styleId="StrongEmphasis">
    <w:name w:val="Strong Emphasis"/>
    <w:qFormat/>
    <w:rsid w:val="00500D11"/>
    <w:rPr>
      <w:b/>
      <w:bCs/>
    </w:rPr>
  </w:style>
  <w:style w:type="paragraph" w:styleId="BodyText">
    <w:name w:val="Body Text"/>
    <w:basedOn w:val="Normal"/>
    <w:link w:val="BodyTextChar"/>
    <w:rsid w:val="00500D11"/>
    <w:pPr>
      <w:spacing w:after="140" w:line="276" w:lineRule="auto"/>
    </w:pPr>
    <w:rPr>
      <w:rFonts w:asciiTheme="minorHAnsi" w:eastAsiaTheme="minorHAnsi" w:hAnsiTheme="minorHAnsi" w:cstheme="minorBidi"/>
      <w:sz w:val="22"/>
      <w:szCs w:val="22"/>
    </w:rPr>
  </w:style>
  <w:style w:type="character" w:customStyle="1" w:styleId="BodyTextChar">
    <w:name w:val="Body Text Char"/>
    <w:basedOn w:val="DefaultParagraphFont"/>
    <w:link w:val="BodyText"/>
    <w:rsid w:val="00500D11"/>
    <w:rPr>
      <w:rFonts w:asciiTheme="minorHAnsi" w:eastAsiaTheme="minorHAnsi" w:hAnsiTheme="minorHAnsi" w:cstheme="minorBidi"/>
      <w:sz w:val="22"/>
      <w:szCs w:val="22"/>
    </w:rPr>
  </w:style>
  <w:style w:type="character" w:customStyle="1" w:styleId="mw-headline">
    <w:name w:val="mw-headline"/>
    <w:basedOn w:val="DefaultParagraphFont"/>
    <w:rsid w:val="00500D11"/>
  </w:style>
  <w:style w:type="character" w:customStyle="1" w:styleId="mw-editsection">
    <w:name w:val="mw-editsection"/>
    <w:basedOn w:val="DefaultParagraphFont"/>
    <w:rsid w:val="00500D11"/>
  </w:style>
  <w:style w:type="character" w:customStyle="1" w:styleId="mw-editsection-bracket">
    <w:name w:val="mw-editsection-bracket"/>
    <w:basedOn w:val="DefaultParagraphFont"/>
    <w:rsid w:val="00500D11"/>
  </w:style>
  <w:style w:type="character" w:customStyle="1" w:styleId="mwe-math-mathml-inline">
    <w:name w:val="mwe-math-mathml-inline"/>
    <w:basedOn w:val="DefaultParagraphFont"/>
    <w:rsid w:val="00500D11"/>
  </w:style>
  <w:style w:type="character" w:styleId="UnresolvedMention">
    <w:name w:val="Unresolved Mention"/>
    <w:basedOn w:val="DefaultParagraphFont"/>
    <w:uiPriority w:val="99"/>
    <w:semiHidden/>
    <w:unhideWhenUsed/>
    <w:rsid w:val="00514DFB"/>
    <w:rPr>
      <w:color w:val="605E5C"/>
      <w:shd w:val="clear" w:color="auto" w:fill="E1DFDD"/>
    </w:rPr>
  </w:style>
  <w:style w:type="paragraph" w:styleId="HTMLPreformatted">
    <w:name w:val="HTML Preformatted"/>
    <w:basedOn w:val="Normal"/>
    <w:link w:val="HTMLPreformattedChar"/>
    <w:uiPriority w:val="99"/>
    <w:semiHidden/>
    <w:unhideWhenUsed/>
    <w:rsid w:val="00174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bidi="hi-IN"/>
    </w:rPr>
  </w:style>
  <w:style w:type="character" w:customStyle="1" w:styleId="HTMLPreformattedChar">
    <w:name w:val="HTML Preformatted Char"/>
    <w:basedOn w:val="DefaultParagraphFont"/>
    <w:link w:val="HTMLPreformatted"/>
    <w:uiPriority w:val="99"/>
    <w:semiHidden/>
    <w:rsid w:val="001744AB"/>
    <w:rPr>
      <w:rFonts w:ascii="Courier New" w:hAnsi="Courier New" w:cs="Courier New"/>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8496760">
      <w:bodyDiv w:val="1"/>
      <w:marLeft w:val="0"/>
      <w:marRight w:val="0"/>
      <w:marTop w:val="0"/>
      <w:marBottom w:val="0"/>
      <w:divBdr>
        <w:top w:val="none" w:sz="0" w:space="0" w:color="auto"/>
        <w:left w:val="none" w:sz="0" w:space="0" w:color="auto"/>
        <w:bottom w:val="none" w:sz="0" w:space="0" w:color="auto"/>
        <w:right w:val="none" w:sz="0" w:space="0" w:color="auto"/>
      </w:divBdr>
    </w:div>
    <w:div w:id="11663658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developer.android.com" TargetMode="External"/><Relationship Id="rId18" Type="http://schemas.openxmlformats.org/officeDocument/2006/relationships/hyperlink" Target="https://www.androidcenteral.com" TargetMode="External"/><Relationship Id="rId26" Type="http://schemas.openxmlformats.org/officeDocument/2006/relationships/image" Target="media/image9.jpeg"/><Relationship Id="rId39" Type="http://schemas.openxmlformats.org/officeDocument/2006/relationships/hyperlink" Target="https://www.000WebHost.com" TargetMode="External"/><Relationship Id="rId3" Type="http://schemas.openxmlformats.org/officeDocument/2006/relationships/settings" Target="settings.xml"/><Relationship Id="rId21" Type="http://schemas.openxmlformats.org/officeDocument/2006/relationships/image" Target="media/image4.jpeg"/><Relationship Id="rId34" Type="http://schemas.openxmlformats.org/officeDocument/2006/relationships/hyperlink" Target="https://www.browserstack.com" TargetMode="External"/><Relationship Id="rId42"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hyperlink" Target="https://www.browserstack.com" TargetMode="External"/><Relationship Id="rId17" Type="http://schemas.openxmlformats.org/officeDocument/2006/relationships/hyperlink" Target="https://www.000WebHost.com" TargetMode="External"/><Relationship Id="rId25" Type="http://schemas.openxmlformats.org/officeDocument/2006/relationships/image" Target="media/image8.jpeg"/><Relationship Id="rId33" Type="http://schemas.openxmlformats.org/officeDocument/2006/relationships/hyperlink" Target="https://www.github.com" TargetMode="External"/><Relationship Id="rId38" Type="http://schemas.openxmlformats.org/officeDocument/2006/relationships/hyperlink" Target="https://www.CodeCourse.com" TargetMode="External"/><Relationship Id="rId2" Type="http://schemas.openxmlformats.org/officeDocument/2006/relationships/styles" Target="styles.xml"/><Relationship Id="rId16" Type="http://schemas.openxmlformats.org/officeDocument/2006/relationships/hyperlink" Target="https://www.CodeCourse.com" TargetMode="External"/><Relationship Id="rId20" Type="http://schemas.openxmlformats.org/officeDocument/2006/relationships/image" Target="media/image3.jpeg"/><Relationship Id="rId29" Type="http://schemas.openxmlformats.org/officeDocument/2006/relationships/image" Target="media/image12.jpeg"/><Relationship Id="rId41" Type="http://schemas.openxmlformats.org/officeDocument/2006/relationships/hyperlink" Target="https://www.stackoverflow.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ithub.com" TargetMode="External"/><Relationship Id="rId24" Type="http://schemas.openxmlformats.org/officeDocument/2006/relationships/image" Target="media/image7.jpeg"/><Relationship Id="rId32" Type="http://schemas.openxmlformats.org/officeDocument/2006/relationships/image" Target="media/image15.png"/><Relationship Id="rId37" Type="http://schemas.openxmlformats.org/officeDocument/2006/relationships/hyperlink" Target="https://www.android.com" TargetMode="External"/><Relationship Id="rId40" Type="http://schemas.openxmlformats.org/officeDocument/2006/relationships/hyperlink" Target="https://www.androidcenteral.com" TargetMode="External"/><Relationship Id="rId5" Type="http://schemas.openxmlformats.org/officeDocument/2006/relationships/footnotes" Target="footnotes.xml"/><Relationship Id="rId15" Type="http://schemas.openxmlformats.org/officeDocument/2006/relationships/hyperlink" Target="https://www.android.com" TargetMode="External"/><Relationship Id="rId23" Type="http://schemas.openxmlformats.org/officeDocument/2006/relationships/image" Target="media/image6.jpeg"/><Relationship Id="rId28" Type="http://schemas.openxmlformats.org/officeDocument/2006/relationships/image" Target="media/image11.jpeg"/><Relationship Id="rId36" Type="http://schemas.openxmlformats.org/officeDocument/2006/relationships/hyperlink" Target="https://www.Vogella.com" TargetMode="External"/><Relationship Id="rId10" Type="http://schemas.microsoft.com/office/2007/relationships/hdphoto" Target="media/hdphoto1.wdp"/><Relationship Id="rId19" Type="http://schemas.openxmlformats.org/officeDocument/2006/relationships/hyperlink" Target="https://www.stackoverflow.com" TargetMode="External"/><Relationship Id="rId31"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Vogella.com" TargetMode="External"/><Relationship Id="rId22" Type="http://schemas.openxmlformats.org/officeDocument/2006/relationships/image" Target="media/image5.jpeg"/><Relationship Id="rId27" Type="http://schemas.openxmlformats.org/officeDocument/2006/relationships/image" Target="media/image10.jpeg"/><Relationship Id="rId30" Type="http://schemas.openxmlformats.org/officeDocument/2006/relationships/image" Target="media/image13.jpeg"/><Relationship Id="rId35" Type="http://schemas.openxmlformats.org/officeDocument/2006/relationships/hyperlink" Target="https://www.developer.android.com"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448</TotalTime>
  <Pages>58</Pages>
  <Words>9373</Words>
  <Characters>53428</Characters>
  <Application>Microsoft Office Word</Application>
  <DocSecurity>0</DocSecurity>
  <Lines>445</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jarchit29@gmail.com</cp:lastModifiedBy>
  <cp:revision>58</cp:revision>
  <dcterms:created xsi:type="dcterms:W3CDTF">2020-12-23T06:42:00Z</dcterms:created>
  <dcterms:modified xsi:type="dcterms:W3CDTF">2021-01-05T11:38:00Z</dcterms:modified>
</cp:coreProperties>
</file>